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B0997" w:rsidRDefault="008B0997">
      <w:pPr>
        <w:tabs>
          <w:tab w:val="left" w:pos="2835"/>
        </w:tabs>
        <w:jc w:val="both"/>
        <w:rPr>
          <w:b/>
          <w:sz w:val="32"/>
        </w:rPr>
      </w:pPr>
      <w:bookmarkStart w:id="0" w:name="_GoBack"/>
      <w:bookmarkEnd w:id="0"/>
    </w:p>
    <w:p w:rsidR="008B0997" w:rsidRDefault="008B0997">
      <w:pPr>
        <w:tabs>
          <w:tab w:val="left" w:pos="2835"/>
        </w:tabs>
        <w:jc w:val="both"/>
        <w:rPr>
          <w:b/>
          <w:sz w:val="32"/>
        </w:rPr>
      </w:pPr>
    </w:p>
    <w:p w:rsidR="008B0997" w:rsidRDefault="008B0997">
      <w:pPr>
        <w:tabs>
          <w:tab w:val="left" w:pos="2835"/>
        </w:tabs>
        <w:jc w:val="both"/>
        <w:rPr>
          <w:b/>
          <w:sz w:val="32"/>
        </w:rPr>
      </w:pPr>
    </w:p>
    <w:p w:rsidR="008B0997" w:rsidRDefault="00361628">
      <w:pPr>
        <w:tabs>
          <w:tab w:val="left" w:pos="2835"/>
        </w:tabs>
        <w:jc w:val="center"/>
        <w:rPr>
          <w:b/>
          <w:sz w:val="32"/>
        </w:rPr>
      </w:pPr>
      <w:r>
        <w:rPr>
          <w:noProof/>
          <w:lang w:val="en-NZ" w:eastAsia="en-NZ"/>
        </w:rPr>
        <w:drawing>
          <wp:inline distT="0" distB="0" distL="0" distR="0">
            <wp:extent cx="2438400" cy="18478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1847850"/>
                    </a:xfrm>
                    <a:prstGeom prst="rect">
                      <a:avLst/>
                    </a:prstGeom>
                    <a:solidFill>
                      <a:srgbClr val="FFFFFF"/>
                    </a:solidFill>
                    <a:ln w="0" cmpd="sng">
                      <a:solidFill>
                        <a:srgbClr val="000000"/>
                      </a:solidFill>
                      <a:miter lim="800000"/>
                      <a:headEnd/>
                      <a:tailEnd/>
                    </a:ln>
                    <a:effectLst/>
                  </pic:spPr>
                </pic:pic>
              </a:graphicData>
            </a:graphic>
          </wp:inline>
        </w:drawing>
      </w:r>
    </w:p>
    <w:p w:rsidR="008B0997" w:rsidRDefault="008B0997">
      <w:pPr>
        <w:tabs>
          <w:tab w:val="left" w:pos="2835"/>
        </w:tabs>
        <w:jc w:val="both"/>
        <w:rPr>
          <w:b/>
          <w:sz w:val="32"/>
        </w:rPr>
      </w:pPr>
    </w:p>
    <w:p w:rsidR="008B0997" w:rsidRDefault="008B0997">
      <w:pPr>
        <w:tabs>
          <w:tab w:val="left" w:pos="2835"/>
        </w:tabs>
        <w:jc w:val="both"/>
        <w:rPr>
          <w:b/>
          <w:sz w:val="32"/>
        </w:rPr>
      </w:pPr>
    </w:p>
    <w:p w:rsidR="008B0997" w:rsidRDefault="008B0997">
      <w:pPr>
        <w:tabs>
          <w:tab w:val="left" w:pos="2835"/>
        </w:tabs>
        <w:jc w:val="both"/>
        <w:rPr>
          <w:b/>
          <w:sz w:val="32"/>
        </w:rPr>
      </w:pPr>
    </w:p>
    <w:p w:rsidR="008B0997" w:rsidRDefault="008B0997">
      <w:pPr>
        <w:tabs>
          <w:tab w:val="left" w:pos="2835"/>
        </w:tabs>
        <w:jc w:val="both"/>
        <w:rPr>
          <w:b/>
          <w:sz w:val="32"/>
        </w:rPr>
      </w:pPr>
    </w:p>
    <w:p w:rsidR="008B0997" w:rsidRDefault="008B0997">
      <w:pPr>
        <w:tabs>
          <w:tab w:val="left" w:pos="2835"/>
        </w:tabs>
        <w:jc w:val="center"/>
        <w:rPr>
          <w:b/>
          <w:sz w:val="36"/>
          <w:szCs w:val="36"/>
        </w:rPr>
      </w:pPr>
      <w:r>
        <w:rPr>
          <w:b/>
          <w:sz w:val="36"/>
          <w:szCs w:val="36"/>
        </w:rPr>
        <w:t>Bachelor of Mathematical Sciences</w:t>
      </w:r>
    </w:p>
    <w:p w:rsidR="008B0997" w:rsidRDefault="008B0997">
      <w:pPr>
        <w:tabs>
          <w:tab w:val="left" w:pos="2835"/>
        </w:tabs>
        <w:jc w:val="center"/>
        <w:rPr>
          <w:b/>
          <w:sz w:val="36"/>
          <w:szCs w:val="36"/>
        </w:rPr>
      </w:pPr>
      <w:r>
        <w:rPr>
          <w:b/>
          <w:sz w:val="36"/>
          <w:szCs w:val="36"/>
        </w:rPr>
        <w:t>Bach</w:t>
      </w:r>
      <w:r w:rsidR="00247432">
        <w:rPr>
          <w:b/>
          <w:sz w:val="36"/>
          <w:szCs w:val="36"/>
        </w:rPr>
        <w:t>e</w:t>
      </w:r>
      <w:r>
        <w:rPr>
          <w:b/>
          <w:sz w:val="36"/>
          <w:szCs w:val="36"/>
        </w:rPr>
        <w:t>lor of Science</w:t>
      </w:r>
    </w:p>
    <w:p w:rsidR="008B0997" w:rsidRDefault="008B0997">
      <w:pPr>
        <w:tabs>
          <w:tab w:val="left" w:pos="2835"/>
        </w:tabs>
        <w:jc w:val="center"/>
        <w:rPr>
          <w:b/>
          <w:sz w:val="32"/>
        </w:rPr>
      </w:pPr>
    </w:p>
    <w:p w:rsidR="008B0997" w:rsidRDefault="008B0997">
      <w:pPr>
        <w:tabs>
          <w:tab w:val="left" w:pos="2835"/>
        </w:tabs>
        <w:jc w:val="center"/>
        <w:rPr>
          <w:b/>
          <w:sz w:val="32"/>
        </w:rPr>
      </w:pPr>
    </w:p>
    <w:p w:rsidR="008B0997" w:rsidRDefault="008B0997">
      <w:pPr>
        <w:tabs>
          <w:tab w:val="left" w:pos="2835"/>
        </w:tabs>
        <w:jc w:val="center"/>
        <w:rPr>
          <w:b/>
          <w:sz w:val="32"/>
        </w:rPr>
      </w:pPr>
      <w:r>
        <w:rPr>
          <w:b/>
          <w:sz w:val="32"/>
        </w:rPr>
        <w:t>Undergraduat</w:t>
      </w:r>
      <w:r w:rsidR="00490393">
        <w:rPr>
          <w:b/>
          <w:sz w:val="32"/>
        </w:rPr>
        <w:t>e Research Project Paper MATH</w:t>
      </w:r>
      <w:r w:rsidR="00E76C5B">
        <w:rPr>
          <w:b/>
          <w:sz w:val="32"/>
        </w:rPr>
        <w:t xml:space="preserve"> </w:t>
      </w:r>
      <w:r w:rsidR="00490393">
        <w:rPr>
          <w:b/>
          <w:sz w:val="32"/>
        </w:rPr>
        <w:t>705</w:t>
      </w:r>
    </w:p>
    <w:p w:rsidR="008B0997" w:rsidRDefault="008B0997">
      <w:pPr>
        <w:tabs>
          <w:tab w:val="left" w:pos="2835"/>
        </w:tabs>
        <w:jc w:val="both"/>
        <w:rPr>
          <w:b/>
          <w:sz w:val="32"/>
        </w:rPr>
      </w:pPr>
    </w:p>
    <w:p w:rsidR="008B0997" w:rsidRDefault="00F06B5D">
      <w:pPr>
        <w:tabs>
          <w:tab w:val="left" w:pos="2835"/>
        </w:tabs>
        <w:jc w:val="center"/>
        <w:rPr>
          <w:b/>
          <w:sz w:val="32"/>
        </w:rPr>
      </w:pPr>
      <w:r>
        <w:rPr>
          <w:b/>
          <w:sz w:val="32"/>
        </w:rPr>
        <w:t>2019</w:t>
      </w:r>
    </w:p>
    <w:p w:rsidR="008B0997" w:rsidRDefault="008B0997">
      <w:pPr>
        <w:tabs>
          <w:tab w:val="left" w:pos="2835"/>
        </w:tabs>
        <w:jc w:val="both"/>
        <w:rPr>
          <w:b/>
          <w:sz w:val="32"/>
        </w:rPr>
      </w:pPr>
    </w:p>
    <w:p w:rsidR="008B0997" w:rsidRDefault="008B0997">
      <w:pPr>
        <w:tabs>
          <w:tab w:val="left" w:pos="2835"/>
        </w:tabs>
        <w:jc w:val="both"/>
        <w:rPr>
          <w:b/>
          <w:sz w:val="32"/>
        </w:rPr>
      </w:pPr>
    </w:p>
    <w:p w:rsidR="008B0997" w:rsidRDefault="008B0997">
      <w:pPr>
        <w:tabs>
          <w:tab w:val="left" w:pos="2835"/>
        </w:tabs>
        <w:jc w:val="both"/>
        <w:rPr>
          <w:b/>
          <w:sz w:val="32"/>
        </w:rPr>
      </w:pPr>
    </w:p>
    <w:p w:rsidR="008B0997" w:rsidRDefault="00C042E4">
      <w:pPr>
        <w:tabs>
          <w:tab w:val="left" w:pos="2835"/>
        </w:tabs>
        <w:jc w:val="center"/>
        <w:rPr>
          <w:b/>
          <w:sz w:val="32"/>
        </w:rPr>
      </w:pPr>
      <w:r>
        <w:rPr>
          <w:b/>
          <w:sz w:val="32"/>
        </w:rPr>
        <w:t>Notes for students and s</w:t>
      </w:r>
      <w:r w:rsidR="008B0997">
        <w:rPr>
          <w:b/>
          <w:sz w:val="32"/>
        </w:rPr>
        <w:t>upervisors.</w:t>
      </w:r>
    </w:p>
    <w:p w:rsidR="008B0997" w:rsidRDefault="008B0997">
      <w:pPr>
        <w:tabs>
          <w:tab w:val="left" w:pos="2835"/>
        </w:tabs>
        <w:jc w:val="both"/>
        <w:rPr>
          <w:b/>
          <w:sz w:val="32"/>
        </w:rPr>
      </w:pPr>
    </w:p>
    <w:p w:rsidR="008B0997" w:rsidRDefault="008B0997">
      <w:pPr>
        <w:tabs>
          <w:tab w:val="left" w:pos="2835"/>
        </w:tabs>
        <w:jc w:val="both"/>
        <w:rPr>
          <w:rFonts w:ascii="Arial" w:hAnsi="Arial" w:cs="Arial"/>
          <w:sz w:val="32"/>
        </w:rPr>
      </w:pPr>
    </w:p>
    <w:p w:rsidR="008B0997" w:rsidRDefault="008B0997">
      <w:pPr>
        <w:pageBreakBefore/>
        <w:rPr>
          <w:rFonts w:ascii="Arial" w:hAnsi="Arial" w:cs="Arial"/>
          <w:b/>
          <w:sz w:val="32"/>
        </w:rPr>
      </w:pPr>
      <w:r>
        <w:rPr>
          <w:rFonts w:ascii="Arial" w:hAnsi="Arial" w:cs="Arial"/>
          <w:b/>
          <w:sz w:val="32"/>
        </w:rPr>
        <w:lastRenderedPageBreak/>
        <w:t>Part</w:t>
      </w:r>
      <w:r>
        <w:rPr>
          <w:rFonts w:ascii="Arial" w:eastAsia="Arial" w:hAnsi="Arial" w:cs="Arial"/>
          <w:b/>
          <w:sz w:val="32"/>
        </w:rPr>
        <w:t xml:space="preserve"> </w:t>
      </w:r>
      <w:r>
        <w:rPr>
          <w:rFonts w:ascii="Arial" w:hAnsi="Arial" w:cs="Arial"/>
          <w:b/>
          <w:sz w:val="32"/>
        </w:rPr>
        <w:t>A</w:t>
      </w:r>
    </w:p>
    <w:p w:rsidR="008B0997" w:rsidRDefault="008B0997"/>
    <w:p w:rsidR="008B0997" w:rsidRDefault="008B0997">
      <w:pPr>
        <w:rPr>
          <w:rFonts w:ascii="Arial" w:hAnsi="Arial" w:cs="Arial"/>
          <w:b/>
          <w:sz w:val="22"/>
          <w:szCs w:val="22"/>
          <w:lang w:val="en-NZ"/>
        </w:rPr>
      </w:pPr>
      <w:r>
        <w:rPr>
          <w:rFonts w:ascii="Arial" w:hAnsi="Arial" w:cs="Arial"/>
          <w:b/>
          <w:sz w:val="22"/>
          <w:szCs w:val="22"/>
          <w:lang w:val="en-NZ"/>
        </w:rPr>
        <w:t>Project</w:t>
      </w:r>
      <w:r>
        <w:rPr>
          <w:rFonts w:ascii="Arial" w:eastAsia="Arial" w:hAnsi="Arial" w:cs="Arial"/>
          <w:b/>
          <w:sz w:val="22"/>
          <w:szCs w:val="22"/>
          <w:lang w:val="en-NZ"/>
        </w:rPr>
        <w:t xml:space="preserve"> </w:t>
      </w:r>
      <w:r w:rsidR="008E6A76">
        <w:rPr>
          <w:rFonts w:ascii="Arial" w:hAnsi="Arial" w:cs="Arial"/>
          <w:b/>
          <w:sz w:val="22"/>
          <w:szCs w:val="22"/>
          <w:lang w:val="en-NZ"/>
        </w:rPr>
        <w:t>MATH 705</w:t>
      </w:r>
      <w:r>
        <w:rPr>
          <w:rFonts w:ascii="Arial" w:eastAsia="Arial" w:hAnsi="Arial" w:cs="Arial"/>
          <w:b/>
          <w:sz w:val="22"/>
          <w:szCs w:val="22"/>
          <w:lang w:val="en-NZ"/>
        </w:rPr>
        <w:t xml:space="preserve"> </w:t>
      </w:r>
      <w:r>
        <w:rPr>
          <w:rFonts w:ascii="Arial" w:hAnsi="Arial" w:cs="Arial"/>
          <w:b/>
          <w:sz w:val="22"/>
          <w:szCs w:val="22"/>
          <w:lang w:val="en-NZ"/>
        </w:rPr>
        <w:t>Policy</w:t>
      </w:r>
      <w:r>
        <w:rPr>
          <w:rFonts w:ascii="Arial" w:eastAsia="Arial" w:hAnsi="Arial" w:cs="Arial"/>
          <w:b/>
          <w:sz w:val="22"/>
          <w:szCs w:val="22"/>
          <w:lang w:val="en-NZ"/>
        </w:rPr>
        <w:t xml:space="preserve"> </w:t>
      </w:r>
      <w:r>
        <w:rPr>
          <w:rFonts w:ascii="Arial" w:hAnsi="Arial" w:cs="Arial"/>
          <w:b/>
          <w:sz w:val="22"/>
          <w:szCs w:val="22"/>
          <w:lang w:val="en-NZ"/>
        </w:rPr>
        <w:t>on</w:t>
      </w:r>
      <w:r>
        <w:rPr>
          <w:rFonts w:ascii="Arial" w:eastAsia="Arial" w:hAnsi="Arial" w:cs="Arial"/>
          <w:b/>
          <w:sz w:val="22"/>
          <w:szCs w:val="22"/>
          <w:lang w:val="en-NZ"/>
        </w:rPr>
        <w:t xml:space="preserve"> </w:t>
      </w:r>
      <w:r>
        <w:rPr>
          <w:rFonts w:ascii="Arial" w:hAnsi="Arial" w:cs="Arial"/>
          <w:b/>
          <w:sz w:val="22"/>
          <w:szCs w:val="22"/>
          <w:lang w:val="en-NZ"/>
        </w:rPr>
        <w:t>submission</w:t>
      </w:r>
      <w:r>
        <w:rPr>
          <w:rFonts w:ascii="Arial" w:eastAsia="Arial" w:hAnsi="Arial" w:cs="Arial"/>
          <w:b/>
          <w:sz w:val="22"/>
          <w:szCs w:val="22"/>
          <w:lang w:val="en-NZ"/>
        </w:rPr>
        <w:t xml:space="preserve"> </w:t>
      </w:r>
      <w:r>
        <w:rPr>
          <w:rFonts w:ascii="Arial" w:hAnsi="Arial" w:cs="Arial"/>
          <w:b/>
          <w:sz w:val="22"/>
          <w:szCs w:val="22"/>
          <w:lang w:val="en-NZ"/>
        </w:rPr>
        <w:t>dates</w:t>
      </w:r>
      <w:r>
        <w:rPr>
          <w:rFonts w:ascii="Arial" w:eastAsia="Arial" w:hAnsi="Arial" w:cs="Arial"/>
          <w:b/>
          <w:sz w:val="22"/>
          <w:szCs w:val="22"/>
          <w:lang w:val="en-NZ"/>
        </w:rPr>
        <w:t xml:space="preserve"> </w:t>
      </w:r>
      <w:r>
        <w:rPr>
          <w:rFonts w:ascii="Arial" w:hAnsi="Arial" w:cs="Arial"/>
          <w:b/>
          <w:sz w:val="22"/>
          <w:szCs w:val="22"/>
          <w:lang w:val="en-NZ"/>
        </w:rPr>
        <w:t>and</w:t>
      </w:r>
      <w:r>
        <w:rPr>
          <w:rFonts w:ascii="Arial" w:eastAsia="Arial" w:hAnsi="Arial" w:cs="Arial"/>
          <w:b/>
          <w:sz w:val="22"/>
          <w:szCs w:val="22"/>
          <w:lang w:val="en-NZ"/>
        </w:rPr>
        <w:t xml:space="preserve"> </w:t>
      </w:r>
      <w:r>
        <w:rPr>
          <w:rFonts w:ascii="Arial" w:hAnsi="Arial" w:cs="Arial"/>
          <w:b/>
          <w:sz w:val="22"/>
          <w:szCs w:val="22"/>
          <w:lang w:val="en-NZ"/>
        </w:rPr>
        <w:t>extensions</w:t>
      </w:r>
      <w:r>
        <w:rPr>
          <w:rFonts w:ascii="Arial" w:eastAsia="Arial" w:hAnsi="Arial" w:cs="Arial"/>
          <w:b/>
          <w:sz w:val="22"/>
          <w:szCs w:val="22"/>
          <w:lang w:val="en-NZ"/>
        </w:rPr>
        <w:t xml:space="preserve"> </w:t>
      </w:r>
      <w:r>
        <w:rPr>
          <w:rFonts w:ascii="Arial" w:hAnsi="Arial" w:cs="Arial"/>
          <w:b/>
          <w:sz w:val="22"/>
          <w:szCs w:val="22"/>
          <w:lang w:val="en-NZ"/>
        </w:rPr>
        <w:t>for</w:t>
      </w:r>
      <w:r>
        <w:rPr>
          <w:rFonts w:ascii="Arial" w:eastAsia="Arial" w:hAnsi="Arial" w:cs="Arial"/>
          <w:b/>
          <w:sz w:val="22"/>
          <w:szCs w:val="22"/>
          <w:lang w:val="en-NZ"/>
        </w:rPr>
        <w:t xml:space="preserve"> </w:t>
      </w:r>
      <w:r w:rsidR="00F06B5D">
        <w:rPr>
          <w:rFonts w:ascii="Arial" w:hAnsi="Arial" w:cs="Arial"/>
          <w:b/>
          <w:sz w:val="22"/>
          <w:szCs w:val="22"/>
          <w:lang w:val="en-NZ"/>
        </w:rPr>
        <w:t>2019</w:t>
      </w:r>
    </w:p>
    <w:p w:rsidR="008B0997" w:rsidRDefault="008B0997">
      <w:pPr>
        <w:rPr>
          <w:rFonts w:ascii="Arial" w:hAnsi="Arial" w:cs="Arial"/>
          <w:sz w:val="22"/>
          <w:szCs w:val="22"/>
          <w:lang w:val="en-NZ"/>
        </w:rPr>
      </w:pPr>
    </w:p>
    <w:p w:rsidR="008B0997" w:rsidRDefault="001E731A" w:rsidP="00016580">
      <w:pPr>
        <w:ind w:left="720" w:hanging="720"/>
        <w:jc w:val="both"/>
        <w:rPr>
          <w:rFonts w:ascii="Arial" w:hAnsi="Arial" w:cs="Arial"/>
          <w:sz w:val="22"/>
          <w:szCs w:val="22"/>
          <w:lang w:val="en-NZ"/>
        </w:rPr>
      </w:pPr>
      <w:r>
        <w:rPr>
          <w:rFonts w:ascii="Arial" w:hAnsi="Arial" w:cs="Arial"/>
          <w:b/>
          <w:sz w:val="22"/>
          <w:szCs w:val="22"/>
          <w:u w:val="single"/>
          <w:lang w:val="en-NZ"/>
        </w:rPr>
        <w:t xml:space="preserve"> </w:t>
      </w:r>
      <w:r w:rsidR="00016580" w:rsidRPr="00016580">
        <w:rPr>
          <w:rFonts w:ascii="Arial" w:hAnsi="Arial" w:cs="Arial"/>
          <w:b/>
          <w:sz w:val="22"/>
          <w:szCs w:val="22"/>
          <w:u w:val="single"/>
          <w:lang w:val="en-NZ"/>
        </w:rPr>
        <w:t>Two</w:t>
      </w:r>
      <w:r w:rsidR="008B0997" w:rsidRPr="00016580">
        <w:rPr>
          <w:rFonts w:ascii="Arial" w:eastAsia="Arial" w:hAnsi="Arial" w:cs="Arial"/>
          <w:b/>
          <w:sz w:val="22"/>
          <w:szCs w:val="22"/>
          <w:u w:val="single"/>
          <w:lang w:val="en-NZ"/>
        </w:rPr>
        <w:t xml:space="preserve"> </w:t>
      </w:r>
      <w:r w:rsidR="008B0997" w:rsidRPr="00016580">
        <w:rPr>
          <w:rFonts w:ascii="Arial" w:hAnsi="Arial" w:cs="Arial"/>
          <w:b/>
          <w:sz w:val="22"/>
          <w:szCs w:val="22"/>
          <w:u w:val="single"/>
          <w:lang w:val="en-NZ"/>
        </w:rPr>
        <w:t>hard</w:t>
      </w:r>
      <w:r w:rsidR="008B0997" w:rsidRPr="00016580">
        <w:rPr>
          <w:rFonts w:ascii="Arial" w:eastAsia="Arial" w:hAnsi="Arial" w:cs="Arial"/>
          <w:b/>
          <w:sz w:val="22"/>
          <w:szCs w:val="22"/>
          <w:u w:val="single"/>
          <w:lang w:val="en-NZ"/>
        </w:rPr>
        <w:t xml:space="preserve"> </w:t>
      </w:r>
      <w:r w:rsidR="008B0997" w:rsidRPr="00016580">
        <w:rPr>
          <w:rFonts w:ascii="Arial" w:hAnsi="Arial" w:cs="Arial"/>
          <w:b/>
          <w:sz w:val="22"/>
          <w:szCs w:val="22"/>
          <w:u w:val="single"/>
          <w:lang w:val="en-NZ"/>
        </w:rPr>
        <w:t>copies</w:t>
      </w:r>
      <w:r w:rsidR="008B0997" w:rsidRPr="00016580">
        <w:rPr>
          <w:rFonts w:ascii="Arial" w:eastAsia="Arial" w:hAnsi="Arial" w:cs="Arial"/>
          <w:sz w:val="22"/>
          <w:szCs w:val="22"/>
          <w:lang w:val="en-NZ"/>
        </w:rPr>
        <w:t xml:space="preserve"> </w:t>
      </w:r>
      <w:r w:rsidR="008B0997" w:rsidRPr="00016580">
        <w:rPr>
          <w:rFonts w:ascii="Arial" w:hAnsi="Arial" w:cs="Arial"/>
          <w:sz w:val="22"/>
          <w:szCs w:val="22"/>
          <w:lang w:val="en-NZ"/>
        </w:rPr>
        <w:t>of</w:t>
      </w:r>
      <w:r w:rsidR="008B0997" w:rsidRPr="00016580">
        <w:rPr>
          <w:rFonts w:ascii="Arial" w:eastAsia="Arial" w:hAnsi="Arial" w:cs="Arial"/>
          <w:sz w:val="22"/>
          <w:szCs w:val="22"/>
          <w:lang w:val="en-NZ"/>
        </w:rPr>
        <w:t xml:space="preserve"> </w:t>
      </w:r>
      <w:r w:rsidR="008B0997" w:rsidRPr="00016580">
        <w:rPr>
          <w:rFonts w:ascii="Arial" w:hAnsi="Arial" w:cs="Arial"/>
          <w:sz w:val="22"/>
          <w:szCs w:val="22"/>
          <w:lang w:val="en-NZ"/>
        </w:rPr>
        <w:t>the</w:t>
      </w:r>
      <w:r w:rsidR="008B0997" w:rsidRPr="00016580">
        <w:rPr>
          <w:rFonts w:ascii="Arial" w:eastAsia="Arial" w:hAnsi="Arial" w:cs="Arial"/>
          <w:sz w:val="22"/>
          <w:szCs w:val="22"/>
          <w:lang w:val="en-NZ"/>
        </w:rPr>
        <w:t xml:space="preserve"> </w:t>
      </w:r>
      <w:r w:rsidR="008B0997" w:rsidRPr="00016580">
        <w:rPr>
          <w:rFonts w:ascii="Arial" w:hAnsi="Arial" w:cs="Arial"/>
          <w:sz w:val="22"/>
          <w:szCs w:val="22"/>
          <w:lang w:val="en-NZ"/>
        </w:rPr>
        <w:t>project</w:t>
      </w:r>
      <w:r w:rsidR="008B0997" w:rsidRPr="00016580">
        <w:rPr>
          <w:rFonts w:ascii="Arial" w:eastAsia="Arial" w:hAnsi="Arial" w:cs="Arial"/>
          <w:sz w:val="22"/>
          <w:szCs w:val="22"/>
          <w:lang w:val="en-NZ"/>
        </w:rPr>
        <w:t xml:space="preserve"> </w:t>
      </w:r>
      <w:r w:rsidR="008B0997" w:rsidRPr="00016580">
        <w:rPr>
          <w:rFonts w:ascii="Arial" w:hAnsi="Arial" w:cs="Arial"/>
          <w:sz w:val="22"/>
          <w:szCs w:val="22"/>
          <w:lang w:val="en-NZ"/>
        </w:rPr>
        <w:t>must</w:t>
      </w:r>
      <w:r w:rsidR="008B0997" w:rsidRPr="00016580">
        <w:rPr>
          <w:rFonts w:ascii="Arial" w:eastAsia="Arial" w:hAnsi="Arial" w:cs="Arial"/>
          <w:sz w:val="22"/>
          <w:szCs w:val="22"/>
          <w:lang w:val="en-NZ"/>
        </w:rPr>
        <w:t xml:space="preserve"> </w:t>
      </w:r>
      <w:r w:rsidR="008B0997" w:rsidRPr="00016580">
        <w:rPr>
          <w:rFonts w:ascii="Arial" w:hAnsi="Arial" w:cs="Arial"/>
          <w:sz w:val="22"/>
          <w:szCs w:val="22"/>
          <w:lang w:val="en-NZ"/>
        </w:rPr>
        <w:t>be</w:t>
      </w:r>
      <w:r w:rsidR="008B0997" w:rsidRPr="00016580">
        <w:rPr>
          <w:rFonts w:ascii="Arial" w:eastAsia="Arial" w:hAnsi="Arial" w:cs="Arial"/>
          <w:sz w:val="22"/>
          <w:szCs w:val="22"/>
          <w:lang w:val="en-NZ"/>
        </w:rPr>
        <w:t xml:space="preserve"> </w:t>
      </w:r>
      <w:r w:rsidR="00016580" w:rsidRPr="00016580">
        <w:rPr>
          <w:rFonts w:ascii="Arial" w:eastAsia="Arial" w:hAnsi="Arial" w:cs="Arial"/>
          <w:sz w:val="22"/>
          <w:szCs w:val="22"/>
          <w:lang w:val="en-NZ"/>
        </w:rPr>
        <w:t xml:space="preserve">either </w:t>
      </w:r>
      <w:r w:rsidR="008B0997" w:rsidRPr="00016580">
        <w:rPr>
          <w:rFonts w:ascii="Arial" w:hAnsi="Arial" w:cs="Arial"/>
          <w:sz w:val="22"/>
          <w:szCs w:val="22"/>
          <w:lang w:val="en-NZ"/>
        </w:rPr>
        <w:t>submitted</w:t>
      </w:r>
      <w:r w:rsidR="008B0997" w:rsidRPr="00016580">
        <w:rPr>
          <w:rFonts w:ascii="Arial" w:eastAsia="Arial" w:hAnsi="Arial" w:cs="Arial"/>
          <w:sz w:val="22"/>
          <w:szCs w:val="22"/>
          <w:lang w:val="en-NZ"/>
        </w:rPr>
        <w:t xml:space="preserve"> </w:t>
      </w:r>
      <w:r w:rsidR="008B0997" w:rsidRPr="00016580">
        <w:rPr>
          <w:rFonts w:ascii="Arial" w:hAnsi="Arial" w:cs="Arial"/>
          <w:sz w:val="22"/>
          <w:szCs w:val="22"/>
          <w:lang w:val="en-NZ"/>
        </w:rPr>
        <w:t>to</w:t>
      </w:r>
      <w:r w:rsidR="000D465E">
        <w:rPr>
          <w:rFonts w:ascii="Arial" w:eastAsia="Arial" w:hAnsi="Arial" w:cs="Arial"/>
          <w:sz w:val="22"/>
          <w:szCs w:val="22"/>
          <w:lang w:val="en-NZ"/>
        </w:rPr>
        <w:t xml:space="preserve"> the School of </w:t>
      </w:r>
      <w:r w:rsidR="00E134D9">
        <w:rPr>
          <w:rFonts w:ascii="Arial" w:eastAsia="Arial" w:hAnsi="Arial" w:cs="Arial"/>
          <w:sz w:val="22"/>
          <w:szCs w:val="22"/>
          <w:lang w:val="en-NZ"/>
        </w:rPr>
        <w:t xml:space="preserve">Engineering, </w:t>
      </w:r>
      <w:r>
        <w:rPr>
          <w:rFonts w:ascii="Arial" w:eastAsia="Arial" w:hAnsi="Arial" w:cs="Arial"/>
          <w:sz w:val="22"/>
          <w:szCs w:val="22"/>
          <w:lang w:val="en-NZ"/>
        </w:rPr>
        <w:t xml:space="preserve">Computer </w:t>
      </w:r>
      <w:r w:rsidR="00016580" w:rsidRPr="00016580">
        <w:rPr>
          <w:rFonts w:ascii="Arial" w:eastAsia="Arial" w:hAnsi="Arial" w:cs="Arial"/>
          <w:sz w:val="22"/>
          <w:szCs w:val="22"/>
          <w:lang w:val="en-NZ"/>
        </w:rPr>
        <w:t>and Mathemat</w:t>
      </w:r>
      <w:r w:rsidR="001925DA">
        <w:rPr>
          <w:rFonts w:ascii="Arial" w:eastAsia="Arial" w:hAnsi="Arial" w:cs="Arial"/>
          <w:sz w:val="22"/>
          <w:szCs w:val="22"/>
          <w:lang w:val="en-NZ"/>
        </w:rPr>
        <w:t>ical Sciences reception, Level 3</w:t>
      </w:r>
      <w:r w:rsidR="00016580" w:rsidRPr="00016580">
        <w:rPr>
          <w:rFonts w:ascii="Arial" w:eastAsia="Arial" w:hAnsi="Arial" w:cs="Arial"/>
          <w:sz w:val="22"/>
          <w:szCs w:val="22"/>
          <w:lang w:val="en-NZ"/>
        </w:rPr>
        <w:t xml:space="preserve"> </w:t>
      </w:r>
      <w:r w:rsidR="001925DA">
        <w:rPr>
          <w:rFonts w:ascii="Arial" w:hAnsi="Arial" w:cs="Arial"/>
          <w:sz w:val="22"/>
          <w:szCs w:val="22"/>
          <w:lang w:val="en-NZ"/>
        </w:rPr>
        <w:t>WZ</w:t>
      </w:r>
      <w:r w:rsidR="008B0997" w:rsidRPr="00016580">
        <w:rPr>
          <w:rFonts w:ascii="Arial" w:eastAsia="Arial" w:hAnsi="Arial" w:cs="Arial"/>
          <w:sz w:val="22"/>
          <w:szCs w:val="22"/>
          <w:lang w:val="en-NZ"/>
        </w:rPr>
        <w:t xml:space="preserve"> </w:t>
      </w:r>
      <w:r w:rsidR="00016580" w:rsidRPr="00016580">
        <w:rPr>
          <w:rFonts w:ascii="Arial" w:hAnsi="Arial" w:cs="Arial"/>
          <w:sz w:val="22"/>
          <w:szCs w:val="22"/>
          <w:lang w:val="en-NZ"/>
        </w:rPr>
        <w:t>Building or handed directly to your supervisor. If handed in at reception, students</w:t>
      </w:r>
      <w:r w:rsidR="00016580" w:rsidRPr="00016580">
        <w:rPr>
          <w:rFonts w:ascii="Arial" w:eastAsia="Arial" w:hAnsi="Arial" w:cs="Arial"/>
          <w:sz w:val="22"/>
          <w:szCs w:val="22"/>
          <w:lang w:val="en-NZ"/>
        </w:rPr>
        <w:t xml:space="preserve"> </w:t>
      </w:r>
      <w:r w:rsidR="00016580" w:rsidRPr="00016580">
        <w:rPr>
          <w:rFonts w:ascii="Arial" w:hAnsi="Arial" w:cs="Arial"/>
          <w:sz w:val="22"/>
          <w:szCs w:val="22"/>
          <w:lang w:val="en-NZ"/>
        </w:rPr>
        <w:t>should</w:t>
      </w:r>
      <w:r w:rsidR="00016580" w:rsidRPr="00016580">
        <w:rPr>
          <w:rFonts w:ascii="Arial" w:eastAsia="Arial" w:hAnsi="Arial" w:cs="Arial"/>
          <w:sz w:val="22"/>
          <w:szCs w:val="22"/>
          <w:lang w:val="en-NZ"/>
        </w:rPr>
        <w:t xml:space="preserve"> </w:t>
      </w:r>
      <w:r w:rsidR="00016580" w:rsidRPr="00016580">
        <w:rPr>
          <w:rFonts w:ascii="Arial" w:hAnsi="Arial" w:cs="Arial"/>
          <w:sz w:val="22"/>
          <w:szCs w:val="22"/>
          <w:lang w:val="en-NZ"/>
        </w:rPr>
        <w:t>ask</w:t>
      </w:r>
      <w:r w:rsidR="00016580" w:rsidRPr="00016580">
        <w:rPr>
          <w:rFonts w:ascii="Arial" w:eastAsia="Arial" w:hAnsi="Arial" w:cs="Arial"/>
          <w:sz w:val="22"/>
          <w:szCs w:val="22"/>
          <w:lang w:val="en-NZ"/>
        </w:rPr>
        <w:t xml:space="preserve"> </w:t>
      </w:r>
      <w:r w:rsidR="00016580" w:rsidRPr="00016580">
        <w:rPr>
          <w:rFonts w:ascii="Arial" w:hAnsi="Arial" w:cs="Arial"/>
          <w:sz w:val="22"/>
          <w:szCs w:val="22"/>
          <w:lang w:val="en-NZ"/>
        </w:rPr>
        <w:t>for</w:t>
      </w:r>
      <w:r w:rsidR="00016580" w:rsidRPr="00016580">
        <w:rPr>
          <w:rFonts w:ascii="Arial" w:eastAsia="Arial" w:hAnsi="Arial" w:cs="Arial"/>
          <w:sz w:val="22"/>
          <w:szCs w:val="22"/>
          <w:lang w:val="en-NZ"/>
        </w:rPr>
        <w:t xml:space="preserve"> </w:t>
      </w:r>
      <w:r w:rsidR="00016580" w:rsidRPr="00016580">
        <w:rPr>
          <w:rFonts w:ascii="Arial" w:hAnsi="Arial" w:cs="Arial"/>
          <w:sz w:val="22"/>
          <w:szCs w:val="22"/>
          <w:lang w:val="en-NZ"/>
        </w:rPr>
        <w:t>a</w:t>
      </w:r>
      <w:r w:rsidR="00016580" w:rsidRPr="00016580">
        <w:rPr>
          <w:rFonts w:ascii="Arial" w:eastAsia="Arial" w:hAnsi="Arial" w:cs="Arial"/>
          <w:sz w:val="22"/>
          <w:szCs w:val="22"/>
          <w:lang w:val="en-NZ"/>
        </w:rPr>
        <w:t xml:space="preserve"> </w:t>
      </w:r>
      <w:r w:rsidR="00016580" w:rsidRPr="00016580">
        <w:rPr>
          <w:rFonts w:ascii="Arial" w:hAnsi="Arial" w:cs="Arial"/>
          <w:sz w:val="22"/>
          <w:szCs w:val="22"/>
          <w:lang w:val="en-NZ"/>
        </w:rPr>
        <w:t>time</w:t>
      </w:r>
      <w:r w:rsidR="00016580" w:rsidRPr="00016580">
        <w:rPr>
          <w:rFonts w:ascii="Arial" w:eastAsia="Arial" w:hAnsi="Arial" w:cs="Arial"/>
          <w:sz w:val="22"/>
          <w:szCs w:val="22"/>
          <w:lang w:val="en-NZ"/>
        </w:rPr>
        <w:t xml:space="preserve"> </w:t>
      </w:r>
      <w:r w:rsidR="00016580" w:rsidRPr="00016580">
        <w:rPr>
          <w:rFonts w:ascii="Arial" w:hAnsi="Arial" w:cs="Arial"/>
          <w:sz w:val="22"/>
          <w:szCs w:val="22"/>
          <w:lang w:val="en-NZ"/>
        </w:rPr>
        <w:t>and</w:t>
      </w:r>
      <w:r w:rsidR="00016580" w:rsidRPr="00016580">
        <w:rPr>
          <w:rFonts w:ascii="Arial" w:eastAsia="Arial" w:hAnsi="Arial" w:cs="Arial"/>
          <w:sz w:val="22"/>
          <w:szCs w:val="22"/>
          <w:lang w:val="en-NZ"/>
        </w:rPr>
        <w:t xml:space="preserve"> </w:t>
      </w:r>
      <w:r w:rsidR="00016580" w:rsidRPr="00016580">
        <w:rPr>
          <w:rFonts w:ascii="Arial" w:hAnsi="Arial" w:cs="Arial"/>
          <w:sz w:val="22"/>
          <w:szCs w:val="22"/>
          <w:lang w:val="en-NZ"/>
        </w:rPr>
        <w:t>dated</w:t>
      </w:r>
      <w:r w:rsidR="00016580" w:rsidRPr="00016580">
        <w:rPr>
          <w:rFonts w:ascii="Arial" w:eastAsia="Arial" w:hAnsi="Arial" w:cs="Arial"/>
          <w:sz w:val="22"/>
          <w:szCs w:val="22"/>
          <w:lang w:val="en-NZ"/>
        </w:rPr>
        <w:t xml:space="preserve"> </w:t>
      </w:r>
      <w:r w:rsidR="00016580" w:rsidRPr="00016580">
        <w:rPr>
          <w:rFonts w:ascii="Arial" w:hAnsi="Arial" w:cs="Arial"/>
          <w:sz w:val="22"/>
          <w:szCs w:val="22"/>
          <w:lang w:val="en-NZ"/>
        </w:rPr>
        <w:t>receipt.</w:t>
      </w:r>
      <w:r w:rsidR="000D465E">
        <w:rPr>
          <w:rFonts w:ascii="Arial" w:hAnsi="Arial" w:cs="Arial"/>
          <w:sz w:val="22"/>
          <w:szCs w:val="22"/>
          <w:lang w:val="en-NZ"/>
        </w:rPr>
        <w:t xml:space="preserve"> The prop</w:t>
      </w:r>
      <w:r w:rsidR="00FC6E63">
        <w:rPr>
          <w:rFonts w:ascii="Arial" w:hAnsi="Arial" w:cs="Arial"/>
          <w:sz w:val="22"/>
          <w:szCs w:val="22"/>
          <w:lang w:val="en-NZ"/>
        </w:rPr>
        <w:t xml:space="preserve">osal and mid-project </w:t>
      </w:r>
      <w:r w:rsidR="000D465E">
        <w:rPr>
          <w:rFonts w:ascii="Arial" w:hAnsi="Arial" w:cs="Arial"/>
          <w:sz w:val="22"/>
          <w:szCs w:val="22"/>
          <w:lang w:val="en-NZ"/>
        </w:rPr>
        <w:t>report can be submitted electronically instead.</w:t>
      </w:r>
    </w:p>
    <w:p w:rsidR="001E731A" w:rsidRPr="00016580" w:rsidRDefault="001E731A" w:rsidP="00016580">
      <w:pPr>
        <w:ind w:left="720" w:hanging="720"/>
        <w:jc w:val="both"/>
        <w:rPr>
          <w:rFonts w:ascii="Arial" w:hAnsi="Arial" w:cs="Arial"/>
          <w:sz w:val="22"/>
          <w:szCs w:val="22"/>
          <w:lang w:val="en-NZ"/>
        </w:rPr>
      </w:pPr>
    </w:p>
    <w:p w:rsidR="008B0997" w:rsidRDefault="008B0997">
      <w:pPr>
        <w:rPr>
          <w:rFonts w:ascii="Arial" w:hAnsi="Arial" w:cs="Arial"/>
          <w:sz w:val="22"/>
          <w:szCs w:val="22"/>
          <w:lang w:val="en-NZ"/>
        </w:rPr>
      </w:pPr>
      <w:r>
        <w:rPr>
          <w:rFonts w:ascii="Arial" w:hAnsi="Arial" w:cs="Arial"/>
          <w:sz w:val="22"/>
          <w:szCs w:val="22"/>
          <w:lang w:val="en-NZ"/>
        </w:rPr>
        <w:t>Note</w:t>
      </w:r>
      <w:r>
        <w:rPr>
          <w:rFonts w:ascii="Arial" w:eastAsia="Arial" w:hAnsi="Arial" w:cs="Arial"/>
          <w:sz w:val="22"/>
          <w:szCs w:val="22"/>
          <w:lang w:val="en-NZ"/>
        </w:rPr>
        <w:t xml:space="preserve"> </w:t>
      </w:r>
      <w:r>
        <w:rPr>
          <w:rFonts w:ascii="Arial" w:hAnsi="Arial" w:cs="Arial"/>
          <w:sz w:val="22"/>
          <w:szCs w:val="22"/>
          <w:lang w:val="en-NZ"/>
        </w:rPr>
        <w:t>that</w:t>
      </w:r>
      <w:r>
        <w:rPr>
          <w:rFonts w:ascii="Arial" w:eastAsia="Arial" w:hAnsi="Arial" w:cs="Arial"/>
          <w:sz w:val="22"/>
          <w:szCs w:val="22"/>
          <w:lang w:val="en-NZ"/>
        </w:rPr>
        <w:t xml:space="preserve"> </w:t>
      </w:r>
      <w:r>
        <w:rPr>
          <w:rFonts w:ascii="Arial" w:hAnsi="Arial" w:cs="Arial"/>
          <w:sz w:val="22"/>
          <w:szCs w:val="22"/>
          <w:lang w:val="en-NZ"/>
        </w:rPr>
        <w:t>these</w:t>
      </w:r>
      <w:r>
        <w:rPr>
          <w:rFonts w:ascii="Arial" w:eastAsia="Arial" w:hAnsi="Arial" w:cs="Arial"/>
          <w:sz w:val="22"/>
          <w:szCs w:val="22"/>
          <w:lang w:val="en-NZ"/>
        </w:rPr>
        <w:t xml:space="preserve"> </w:t>
      </w:r>
      <w:r>
        <w:rPr>
          <w:rFonts w:ascii="Arial" w:hAnsi="Arial" w:cs="Arial"/>
          <w:sz w:val="22"/>
          <w:szCs w:val="22"/>
          <w:lang w:val="en-NZ"/>
        </w:rPr>
        <w:t>copies</w:t>
      </w:r>
      <w:r>
        <w:rPr>
          <w:rFonts w:ascii="Arial" w:eastAsia="Arial" w:hAnsi="Arial" w:cs="Arial"/>
          <w:sz w:val="22"/>
          <w:szCs w:val="22"/>
          <w:lang w:val="en-NZ"/>
        </w:rPr>
        <w:t xml:space="preserve"> </w:t>
      </w:r>
      <w:r>
        <w:rPr>
          <w:rFonts w:ascii="Arial" w:hAnsi="Arial" w:cs="Arial"/>
          <w:sz w:val="22"/>
          <w:szCs w:val="22"/>
          <w:lang w:val="en-NZ"/>
        </w:rPr>
        <w:t>will</w:t>
      </w:r>
      <w:r>
        <w:rPr>
          <w:rFonts w:ascii="Arial" w:eastAsia="Arial" w:hAnsi="Arial" w:cs="Arial"/>
          <w:sz w:val="22"/>
          <w:szCs w:val="22"/>
          <w:lang w:val="en-NZ"/>
        </w:rPr>
        <w:t xml:space="preserve"> </w:t>
      </w:r>
      <w:r>
        <w:rPr>
          <w:rFonts w:ascii="Arial" w:hAnsi="Arial" w:cs="Arial"/>
          <w:b/>
          <w:sz w:val="22"/>
          <w:szCs w:val="22"/>
          <w:lang w:val="en-NZ"/>
        </w:rPr>
        <w:t>not</w:t>
      </w:r>
      <w:r>
        <w:rPr>
          <w:rFonts w:ascii="Arial" w:eastAsia="Arial" w:hAnsi="Arial" w:cs="Arial"/>
          <w:sz w:val="22"/>
          <w:szCs w:val="22"/>
          <w:lang w:val="en-NZ"/>
        </w:rPr>
        <w:t xml:space="preserve"> </w:t>
      </w:r>
      <w:r>
        <w:rPr>
          <w:rFonts w:ascii="Arial" w:hAnsi="Arial" w:cs="Arial"/>
          <w:sz w:val="22"/>
          <w:szCs w:val="22"/>
          <w:lang w:val="en-NZ"/>
        </w:rPr>
        <w:t>be</w:t>
      </w:r>
      <w:r>
        <w:rPr>
          <w:rFonts w:ascii="Arial" w:eastAsia="Arial" w:hAnsi="Arial" w:cs="Arial"/>
          <w:sz w:val="22"/>
          <w:szCs w:val="22"/>
          <w:lang w:val="en-NZ"/>
        </w:rPr>
        <w:t xml:space="preserve"> </w:t>
      </w:r>
      <w:r>
        <w:rPr>
          <w:rFonts w:ascii="Arial" w:hAnsi="Arial" w:cs="Arial"/>
          <w:sz w:val="22"/>
          <w:szCs w:val="22"/>
          <w:lang w:val="en-NZ"/>
        </w:rPr>
        <w:t>returned.</w:t>
      </w:r>
      <w:r>
        <w:rPr>
          <w:rFonts w:ascii="Arial" w:eastAsia="Arial" w:hAnsi="Arial" w:cs="Arial"/>
          <w:sz w:val="22"/>
          <w:szCs w:val="22"/>
          <w:lang w:val="en-NZ"/>
        </w:rPr>
        <w:t xml:space="preserve"> </w:t>
      </w:r>
      <w:r>
        <w:rPr>
          <w:rFonts w:ascii="Arial" w:hAnsi="Arial" w:cs="Arial"/>
          <w:sz w:val="22"/>
          <w:szCs w:val="22"/>
          <w:lang w:val="en-NZ"/>
        </w:rPr>
        <w:t>It</w:t>
      </w:r>
      <w:r>
        <w:rPr>
          <w:rFonts w:ascii="Arial" w:eastAsia="Arial" w:hAnsi="Arial" w:cs="Arial"/>
          <w:sz w:val="22"/>
          <w:szCs w:val="22"/>
          <w:lang w:val="en-NZ"/>
        </w:rPr>
        <w:t xml:space="preserve"> </w:t>
      </w:r>
      <w:r>
        <w:rPr>
          <w:rFonts w:ascii="Arial" w:hAnsi="Arial" w:cs="Arial"/>
          <w:sz w:val="22"/>
          <w:szCs w:val="22"/>
          <w:lang w:val="en-NZ"/>
        </w:rPr>
        <w:t>is</w:t>
      </w:r>
      <w:r>
        <w:rPr>
          <w:rFonts w:ascii="Arial" w:eastAsia="Arial" w:hAnsi="Arial" w:cs="Arial"/>
          <w:sz w:val="22"/>
          <w:szCs w:val="22"/>
          <w:lang w:val="en-NZ"/>
        </w:rPr>
        <w:t xml:space="preserve"> </w:t>
      </w:r>
      <w:r>
        <w:rPr>
          <w:rFonts w:ascii="Arial" w:hAnsi="Arial" w:cs="Arial"/>
          <w:sz w:val="22"/>
          <w:szCs w:val="22"/>
          <w:lang w:val="en-NZ"/>
        </w:rPr>
        <w:t>recommended</w:t>
      </w:r>
      <w:r>
        <w:rPr>
          <w:rFonts w:ascii="Arial" w:eastAsia="Arial" w:hAnsi="Arial" w:cs="Arial"/>
          <w:sz w:val="22"/>
          <w:szCs w:val="22"/>
          <w:lang w:val="en-NZ"/>
        </w:rPr>
        <w:t xml:space="preserve"> </w:t>
      </w:r>
      <w:r>
        <w:rPr>
          <w:rFonts w:ascii="Arial" w:hAnsi="Arial" w:cs="Arial"/>
          <w:sz w:val="22"/>
          <w:szCs w:val="22"/>
          <w:lang w:val="en-NZ"/>
        </w:rPr>
        <w:t>that</w:t>
      </w:r>
      <w:r>
        <w:rPr>
          <w:rFonts w:ascii="Arial" w:eastAsia="Arial" w:hAnsi="Arial" w:cs="Arial"/>
          <w:sz w:val="22"/>
          <w:szCs w:val="22"/>
          <w:lang w:val="en-NZ"/>
        </w:rPr>
        <w:t xml:space="preserve"> </w:t>
      </w:r>
      <w:r>
        <w:rPr>
          <w:rFonts w:ascii="Arial" w:hAnsi="Arial" w:cs="Arial"/>
          <w:sz w:val="22"/>
          <w:szCs w:val="22"/>
          <w:lang w:val="en-NZ"/>
        </w:rPr>
        <w:t>you</w:t>
      </w:r>
      <w:r>
        <w:rPr>
          <w:rFonts w:ascii="Arial" w:eastAsia="Arial" w:hAnsi="Arial" w:cs="Arial"/>
          <w:sz w:val="22"/>
          <w:szCs w:val="22"/>
          <w:lang w:val="en-NZ"/>
        </w:rPr>
        <w:t xml:space="preserve"> </w:t>
      </w:r>
      <w:r>
        <w:rPr>
          <w:rFonts w:ascii="Arial" w:hAnsi="Arial" w:cs="Arial"/>
          <w:sz w:val="22"/>
          <w:szCs w:val="22"/>
          <w:lang w:val="en-NZ"/>
        </w:rPr>
        <w:t>produce</w:t>
      </w:r>
      <w:r>
        <w:rPr>
          <w:rFonts w:ascii="Arial" w:eastAsia="Arial" w:hAnsi="Arial" w:cs="Arial"/>
          <w:sz w:val="22"/>
          <w:szCs w:val="22"/>
          <w:lang w:val="en-NZ"/>
        </w:rPr>
        <w:t xml:space="preserve"> </w:t>
      </w:r>
      <w:r>
        <w:rPr>
          <w:rFonts w:ascii="Arial" w:hAnsi="Arial" w:cs="Arial"/>
          <w:sz w:val="22"/>
          <w:szCs w:val="22"/>
          <w:lang w:val="en-NZ"/>
        </w:rPr>
        <w:t>a</w:t>
      </w:r>
      <w:r>
        <w:rPr>
          <w:rFonts w:ascii="Arial" w:eastAsia="Arial" w:hAnsi="Arial" w:cs="Arial"/>
          <w:sz w:val="22"/>
          <w:szCs w:val="22"/>
          <w:lang w:val="en-NZ"/>
        </w:rPr>
        <w:t xml:space="preserve"> </w:t>
      </w:r>
      <w:r>
        <w:rPr>
          <w:rFonts w:ascii="Arial" w:hAnsi="Arial" w:cs="Arial"/>
          <w:sz w:val="22"/>
          <w:szCs w:val="22"/>
          <w:lang w:val="en-NZ"/>
        </w:rPr>
        <w:t>suitable</w:t>
      </w:r>
      <w:r>
        <w:rPr>
          <w:rFonts w:ascii="Arial" w:eastAsia="Arial" w:hAnsi="Arial" w:cs="Arial"/>
          <w:sz w:val="22"/>
          <w:szCs w:val="22"/>
          <w:lang w:val="en-NZ"/>
        </w:rPr>
        <w:t xml:space="preserve"> </w:t>
      </w:r>
      <w:r>
        <w:rPr>
          <w:rFonts w:ascii="Arial" w:hAnsi="Arial" w:cs="Arial"/>
          <w:sz w:val="22"/>
          <w:szCs w:val="22"/>
          <w:lang w:val="en-NZ"/>
        </w:rPr>
        <w:t>good</w:t>
      </w:r>
      <w:r>
        <w:rPr>
          <w:rFonts w:ascii="Arial" w:eastAsia="Arial" w:hAnsi="Arial" w:cs="Arial"/>
          <w:sz w:val="22"/>
          <w:szCs w:val="22"/>
          <w:lang w:val="en-NZ"/>
        </w:rPr>
        <w:t xml:space="preserve"> </w:t>
      </w:r>
      <w:r>
        <w:rPr>
          <w:rFonts w:ascii="Arial" w:hAnsi="Arial" w:cs="Arial"/>
          <w:sz w:val="22"/>
          <w:szCs w:val="22"/>
          <w:lang w:val="en-NZ"/>
        </w:rPr>
        <w:t>copy</w:t>
      </w:r>
      <w:r>
        <w:rPr>
          <w:rFonts w:ascii="Arial" w:eastAsia="Arial" w:hAnsi="Arial" w:cs="Arial"/>
          <w:sz w:val="22"/>
          <w:szCs w:val="22"/>
          <w:lang w:val="en-NZ"/>
        </w:rPr>
        <w:t xml:space="preserve"> </w:t>
      </w:r>
      <w:r>
        <w:rPr>
          <w:rFonts w:ascii="Arial" w:hAnsi="Arial" w:cs="Arial"/>
          <w:sz w:val="22"/>
          <w:szCs w:val="22"/>
          <w:lang w:val="en-NZ"/>
        </w:rPr>
        <w:t>for</w:t>
      </w:r>
      <w:r>
        <w:rPr>
          <w:rFonts w:ascii="Arial" w:eastAsia="Arial" w:hAnsi="Arial" w:cs="Arial"/>
          <w:sz w:val="22"/>
          <w:szCs w:val="22"/>
          <w:lang w:val="en-NZ"/>
        </w:rPr>
        <w:t xml:space="preserve"> </w:t>
      </w:r>
      <w:r>
        <w:rPr>
          <w:rFonts w:ascii="Arial" w:hAnsi="Arial" w:cs="Arial"/>
          <w:sz w:val="22"/>
          <w:szCs w:val="22"/>
          <w:lang w:val="en-NZ"/>
        </w:rPr>
        <w:t>your</w:t>
      </w:r>
      <w:r>
        <w:rPr>
          <w:rFonts w:ascii="Arial" w:eastAsia="Arial" w:hAnsi="Arial" w:cs="Arial"/>
          <w:sz w:val="22"/>
          <w:szCs w:val="22"/>
          <w:lang w:val="en-NZ"/>
        </w:rPr>
        <w:t xml:space="preserve"> </w:t>
      </w:r>
      <w:r>
        <w:rPr>
          <w:rFonts w:ascii="Arial" w:hAnsi="Arial" w:cs="Arial"/>
          <w:sz w:val="22"/>
          <w:szCs w:val="22"/>
          <w:lang w:val="en-NZ"/>
        </w:rPr>
        <w:t>own</w:t>
      </w:r>
      <w:r>
        <w:rPr>
          <w:rFonts w:ascii="Arial" w:eastAsia="Arial" w:hAnsi="Arial" w:cs="Arial"/>
          <w:sz w:val="22"/>
          <w:szCs w:val="22"/>
          <w:lang w:val="en-NZ"/>
        </w:rPr>
        <w:t xml:space="preserve"> </w:t>
      </w:r>
      <w:r>
        <w:rPr>
          <w:rFonts w:ascii="Arial" w:hAnsi="Arial" w:cs="Arial"/>
          <w:sz w:val="22"/>
          <w:szCs w:val="22"/>
          <w:lang w:val="en-NZ"/>
        </w:rPr>
        <w:t>use</w:t>
      </w:r>
      <w:r>
        <w:rPr>
          <w:rFonts w:ascii="Arial" w:eastAsia="Arial" w:hAnsi="Arial" w:cs="Arial"/>
          <w:sz w:val="22"/>
          <w:szCs w:val="22"/>
          <w:lang w:val="en-NZ"/>
        </w:rPr>
        <w:t xml:space="preserve"> </w:t>
      </w:r>
      <w:r>
        <w:rPr>
          <w:rFonts w:ascii="Arial" w:hAnsi="Arial" w:cs="Arial"/>
          <w:sz w:val="22"/>
          <w:szCs w:val="22"/>
          <w:lang w:val="en-NZ"/>
        </w:rPr>
        <w:t>(e.g.</w:t>
      </w:r>
      <w:r>
        <w:rPr>
          <w:rFonts w:ascii="Arial" w:eastAsia="Arial" w:hAnsi="Arial" w:cs="Arial"/>
          <w:sz w:val="22"/>
          <w:szCs w:val="22"/>
          <w:lang w:val="en-NZ"/>
        </w:rPr>
        <w:t xml:space="preserve"> </w:t>
      </w:r>
      <w:r>
        <w:rPr>
          <w:rFonts w:ascii="Arial" w:hAnsi="Arial" w:cs="Arial"/>
          <w:sz w:val="22"/>
          <w:szCs w:val="22"/>
          <w:lang w:val="en-NZ"/>
        </w:rPr>
        <w:t>at</w:t>
      </w:r>
      <w:r>
        <w:rPr>
          <w:rFonts w:ascii="Arial" w:eastAsia="Arial" w:hAnsi="Arial" w:cs="Arial"/>
          <w:sz w:val="22"/>
          <w:szCs w:val="22"/>
          <w:lang w:val="en-NZ"/>
        </w:rPr>
        <w:t xml:space="preserve"> </w:t>
      </w:r>
      <w:r>
        <w:rPr>
          <w:rFonts w:ascii="Arial" w:hAnsi="Arial" w:cs="Arial"/>
          <w:sz w:val="22"/>
          <w:szCs w:val="22"/>
          <w:lang w:val="en-NZ"/>
        </w:rPr>
        <w:t>a</w:t>
      </w:r>
      <w:r>
        <w:rPr>
          <w:rFonts w:ascii="Arial" w:eastAsia="Arial" w:hAnsi="Arial" w:cs="Arial"/>
          <w:sz w:val="22"/>
          <w:szCs w:val="22"/>
          <w:lang w:val="en-NZ"/>
        </w:rPr>
        <w:t xml:space="preserve"> </w:t>
      </w:r>
      <w:r>
        <w:rPr>
          <w:rFonts w:ascii="Arial" w:hAnsi="Arial" w:cs="Arial"/>
          <w:sz w:val="22"/>
          <w:szCs w:val="22"/>
          <w:lang w:val="en-NZ"/>
        </w:rPr>
        <w:t>job</w:t>
      </w:r>
      <w:r>
        <w:rPr>
          <w:rFonts w:ascii="Arial" w:eastAsia="Arial" w:hAnsi="Arial" w:cs="Arial"/>
          <w:sz w:val="22"/>
          <w:szCs w:val="22"/>
          <w:lang w:val="en-NZ"/>
        </w:rPr>
        <w:t xml:space="preserve"> </w:t>
      </w:r>
      <w:r>
        <w:rPr>
          <w:rFonts w:ascii="Arial" w:hAnsi="Arial" w:cs="Arial"/>
          <w:sz w:val="22"/>
          <w:szCs w:val="22"/>
          <w:lang w:val="en-NZ"/>
        </w:rPr>
        <w:t>interview).</w:t>
      </w:r>
    </w:p>
    <w:p w:rsidR="008B0997" w:rsidRDefault="008B0997">
      <w:pPr>
        <w:rPr>
          <w:rFonts w:ascii="Arial" w:hAnsi="Arial" w:cs="Arial"/>
          <w:sz w:val="22"/>
          <w:szCs w:val="22"/>
          <w:lang w:val="en-NZ"/>
        </w:rPr>
      </w:pPr>
    </w:p>
    <w:p w:rsidR="008B0997" w:rsidRDefault="008B0997">
      <w:pPr>
        <w:ind w:left="360"/>
        <w:rPr>
          <w:rFonts w:ascii="Arial" w:hAnsi="Arial" w:cs="Arial"/>
          <w:b/>
          <w:sz w:val="22"/>
          <w:szCs w:val="22"/>
          <w:lang w:val="en-NZ"/>
        </w:rPr>
      </w:pPr>
    </w:p>
    <w:p w:rsidR="008B0997" w:rsidRDefault="0038643C" w:rsidP="0038643C">
      <w:pPr>
        <w:ind w:firstLine="360"/>
        <w:jc w:val="center"/>
        <w:rPr>
          <w:rFonts w:ascii="Arial" w:eastAsia="Arial" w:hAnsi="Arial" w:cs="Arial"/>
          <w:b/>
          <w:sz w:val="22"/>
          <w:szCs w:val="22"/>
          <w:lang w:val="en-NZ"/>
        </w:rPr>
      </w:pPr>
      <w:r>
        <w:rPr>
          <w:rFonts w:ascii="Arial" w:hAnsi="Arial" w:cs="Arial"/>
          <w:b/>
          <w:sz w:val="22"/>
          <w:szCs w:val="22"/>
          <w:lang w:val="en-NZ"/>
        </w:rPr>
        <w:t xml:space="preserve">DEADLINE DATES for </w:t>
      </w:r>
      <w:r w:rsidR="001925DA">
        <w:rPr>
          <w:rFonts w:ascii="Arial" w:hAnsi="Arial" w:cs="Arial"/>
          <w:b/>
          <w:sz w:val="22"/>
          <w:szCs w:val="22"/>
          <w:lang w:val="en-NZ"/>
        </w:rPr>
        <w:t>2019</w:t>
      </w:r>
    </w:p>
    <w:p w:rsidR="008B0997" w:rsidRDefault="008B0997">
      <w:pPr>
        <w:rPr>
          <w:rFonts w:ascii="Arial" w:hAnsi="Arial" w:cs="Arial"/>
          <w:sz w:val="22"/>
          <w:szCs w:val="22"/>
        </w:rPr>
      </w:pPr>
    </w:p>
    <w:tbl>
      <w:tblPr>
        <w:tblW w:w="8075" w:type="dxa"/>
        <w:tblInd w:w="113" w:type="dxa"/>
        <w:tblLook w:val="04A0" w:firstRow="1" w:lastRow="0" w:firstColumn="1" w:lastColumn="0" w:noHBand="0" w:noVBand="1"/>
      </w:tblPr>
      <w:tblGrid>
        <w:gridCol w:w="1271"/>
        <w:gridCol w:w="1701"/>
        <w:gridCol w:w="1559"/>
        <w:gridCol w:w="1701"/>
        <w:gridCol w:w="1843"/>
      </w:tblGrid>
      <w:tr w:rsidR="00763287" w:rsidRPr="00763287" w:rsidTr="00F01EC8">
        <w:trPr>
          <w:trHeight w:val="288"/>
        </w:trPr>
        <w:tc>
          <w:tcPr>
            <w:tcW w:w="1271" w:type="dxa"/>
            <w:tcBorders>
              <w:top w:val="single" w:sz="4" w:space="0" w:color="auto"/>
              <w:left w:val="single" w:sz="4" w:space="0" w:color="auto"/>
              <w:bottom w:val="nil"/>
              <w:right w:val="single" w:sz="4" w:space="0" w:color="auto"/>
            </w:tcBorders>
            <w:shd w:val="clear" w:color="auto" w:fill="auto"/>
            <w:noWrap/>
            <w:vAlign w:val="bottom"/>
            <w:hideMark/>
          </w:tcPr>
          <w:p w:rsidR="00763287" w:rsidRPr="00763287" w:rsidRDefault="00763287" w:rsidP="00763287">
            <w:pPr>
              <w:suppressAutoHyphens w:val="0"/>
              <w:jc w:val="center"/>
              <w:rPr>
                <w:rFonts w:ascii="Calibri" w:hAnsi="Calibri"/>
                <w:b/>
                <w:color w:val="000000"/>
                <w:sz w:val="22"/>
                <w:szCs w:val="22"/>
                <w:lang w:val="en-NZ" w:eastAsia="en-NZ"/>
              </w:rPr>
            </w:pPr>
            <w:r w:rsidRPr="00763287">
              <w:rPr>
                <w:rFonts w:ascii="Calibri" w:hAnsi="Calibri"/>
                <w:b/>
                <w:color w:val="000000"/>
                <w:sz w:val="22"/>
                <w:szCs w:val="22"/>
                <w:lang w:val="en-NZ" w:eastAsia="en-NZ"/>
              </w:rPr>
              <w:t>Enrolment</w:t>
            </w:r>
          </w:p>
        </w:tc>
        <w:tc>
          <w:tcPr>
            <w:tcW w:w="1701" w:type="dxa"/>
            <w:tcBorders>
              <w:top w:val="single" w:sz="4" w:space="0" w:color="auto"/>
              <w:left w:val="nil"/>
              <w:bottom w:val="nil"/>
              <w:right w:val="single" w:sz="4" w:space="0" w:color="auto"/>
            </w:tcBorders>
            <w:shd w:val="clear" w:color="auto" w:fill="auto"/>
            <w:noWrap/>
            <w:vAlign w:val="bottom"/>
            <w:hideMark/>
          </w:tcPr>
          <w:p w:rsidR="00763287" w:rsidRPr="00763287" w:rsidRDefault="00763287" w:rsidP="00763287">
            <w:pPr>
              <w:suppressAutoHyphens w:val="0"/>
              <w:jc w:val="center"/>
              <w:rPr>
                <w:rFonts w:ascii="Calibri" w:hAnsi="Calibri"/>
                <w:b/>
                <w:color w:val="000000"/>
                <w:sz w:val="22"/>
                <w:szCs w:val="22"/>
                <w:lang w:val="en-NZ" w:eastAsia="en-NZ"/>
              </w:rPr>
            </w:pPr>
            <w:r w:rsidRPr="00763287">
              <w:rPr>
                <w:rFonts w:ascii="Calibri" w:hAnsi="Calibri"/>
                <w:b/>
                <w:color w:val="000000"/>
                <w:sz w:val="22"/>
                <w:szCs w:val="22"/>
                <w:lang w:val="en-NZ" w:eastAsia="en-NZ"/>
              </w:rPr>
              <w:t>Proposal</w:t>
            </w:r>
          </w:p>
        </w:tc>
        <w:tc>
          <w:tcPr>
            <w:tcW w:w="1559" w:type="dxa"/>
            <w:tcBorders>
              <w:top w:val="single" w:sz="4" w:space="0" w:color="auto"/>
              <w:left w:val="nil"/>
              <w:bottom w:val="nil"/>
              <w:right w:val="single" w:sz="4" w:space="0" w:color="auto"/>
            </w:tcBorders>
            <w:shd w:val="clear" w:color="auto" w:fill="auto"/>
            <w:noWrap/>
            <w:vAlign w:val="bottom"/>
            <w:hideMark/>
          </w:tcPr>
          <w:p w:rsidR="00763287" w:rsidRPr="00763287" w:rsidRDefault="00030872" w:rsidP="00763287">
            <w:pPr>
              <w:suppressAutoHyphens w:val="0"/>
              <w:jc w:val="center"/>
              <w:rPr>
                <w:rFonts w:ascii="Calibri" w:hAnsi="Calibri"/>
                <w:b/>
                <w:color w:val="000000"/>
                <w:sz w:val="22"/>
                <w:szCs w:val="22"/>
                <w:lang w:val="en-NZ" w:eastAsia="en-NZ"/>
              </w:rPr>
            </w:pPr>
            <w:r>
              <w:rPr>
                <w:rFonts w:ascii="Calibri" w:hAnsi="Calibri"/>
                <w:b/>
                <w:color w:val="000000"/>
                <w:sz w:val="22"/>
                <w:szCs w:val="22"/>
                <w:lang w:val="en-NZ" w:eastAsia="en-NZ"/>
              </w:rPr>
              <w:t>*</w:t>
            </w:r>
            <w:r w:rsidR="000D465E">
              <w:rPr>
                <w:rFonts w:ascii="Calibri" w:hAnsi="Calibri"/>
                <w:b/>
                <w:color w:val="000000"/>
                <w:sz w:val="22"/>
                <w:szCs w:val="22"/>
                <w:lang w:val="en-NZ" w:eastAsia="en-NZ"/>
              </w:rPr>
              <w:t>Mid-</w:t>
            </w:r>
            <w:r w:rsidR="00763287" w:rsidRPr="00763287">
              <w:rPr>
                <w:rFonts w:ascii="Calibri" w:hAnsi="Calibri"/>
                <w:b/>
                <w:color w:val="000000"/>
                <w:sz w:val="22"/>
                <w:szCs w:val="22"/>
                <w:lang w:val="en-NZ" w:eastAsia="en-NZ"/>
              </w:rPr>
              <w:t>Project</w:t>
            </w:r>
          </w:p>
        </w:tc>
        <w:tc>
          <w:tcPr>
            <w:tcW w:w="1701" w:type="dxa"/>
            <w:tcBorders>
              <w:top w:val="single" w:sz="4" w:space="0" w:color="auto"/>
              <w:left w:val="nil"/>
              <w:bottom w:val="nil"/>
              <w:right w:val="single" w:sz="4" w:space="0" w:color="auto"/>
            </w:tcBorders>
            <w:shd w:val="clear" w:color="auto" w:fill="auto"/>
            <w:noWrap/>
            <w:vAlign w:val="bottom"/>
            <w:hideMark/>
          </w:tcPr>
          <w:p w:rsidR="00763287" w:rsidRPr="00763287" w:rsidRDefault="00763287" w:rsidP="00763287">
            <w:pPr>
              <w:suppressAutoHyphens w:val="0"/>
              <w:jc w:val="center"/>
              <w:rPr>
                <w:rFonts w:ascii="Calibri" w:hAnsi="Calibri"/>
                <w:b/>
                <w:color w:val="000000"/>
                <w:sz w:val="22"/>
                <w:szCs w:val="22"/>
                <w:lang w:val="en-NZ" w:eastAsia="en-NZ"/>
              </w:rPr>
            </w:pPr>
            <w:r>
              <w:rPr>
                <w:rFonts w:ascii="Calibri" w:hAnsi="Calibri"/>
                <w:b/>
                <w:color w:val="000000"/>
                <w:sz w:val="22"/>
                <w:szCs w:val="22"/>
                <w:lang w:val="en-NZ" w:eastAsia="en-NZ"/>
              </w:rPr>
              <w:t xml:space="preserve">*Poster </w:t>
            </w:r>
          </w:p>
        </w:tc>
        <w:tc>
          <w:tcPr>
            <w:tcW w:w="1843" w:type="dxa"/>
            <w:tcBorders>
              <w:top w:val="single" w:sz="4" w:space="0" w:color="auto"/>
              <w:left w:val="nil"/>
              <w:bottom w:val="nil"/>
              <w:right w:val="single" w:sz="4" w:space="0" w:color="auto"/>
            </w:tcBorders>
            <w:shd w:val="clear" w:color="auto" w:fill="auto"/>
            <w:noWrap/>
            <w:vAlign w:val="bottom"/>
            <w:hideMark/>
          </w:tcPr>
          <w:p w:rsidR="00763287" w:rsidRPr="00763287" w:rsidRDefault="00763287" w:rsidP="00763287">
            <w:pPr>
              <w:suppressAutoHyphens w:val="0"/>
              <w:jc w:val="center"/>
              <w:rPr>
                <w:rFonts w:ascii="Calibri" w:hAnsi="Calibri"/>
                <w:b/>
                <w:color w:val="000000"/>
                <w:sz w:val="22"/>
                <w:szCs w:val="22"/>
                <w:lang w:val="en-NZ" w:eastAsia="en-NZ"/>
              </w:rPr>
            </w:pPr>
            <w:r w:rsidRPr="00763287">
              <w:rPr>
                <w:rFonts w:ascii="Calibri" w:hAnsi="Calibri"/>
                <w:b/>
                <w:color w:val="000000"/>
                <w:sz w:val="22"/>
                <w:szCs w:val="22"/>
                <w:lang w:val="en-NZ" w:eastAsia="en-NZ"/>
              </w:rPr>
              <w:t>Written Report</w:t>
            </w:r>
          </w:p>
        </w:tc>
      </w:tr>
      <w:tr w:rsidR="00763287" w:rsidRPr="00763287" w:rsidTr="00F01EC8">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63287" w:rsidRPr="00763287" w:rsidRDefault="00763287" w:rsidP="00763287">
            <w:pPr>
              <w:suppressAutoHyphens w:val="0"/>
              <w:jc w:val="center"/>
              <w:rPr>
                <w:rFonts w:ascii="Calibri" w:hAnsi="Calibri"/>
                <w:b/>
                <w:color w:val="000000"/>
                <w:sz w:val="22"/>
                <w:szCs w:val="22"/>
                <w:lang w:val="en-NZ" w:eastAsia="en-NZ"/>
              </w:rPr>
            </w:pPr>
            <w:r w:rsidRPr="00763287">
              <w:rPr>
                <w:rFonts w:ascii="Calibri" w:hAnsi="Calibri"/>
                <w:b/>
                <w:color w:val="000000"/>
                <w:sz w:val="22"/>
                <w:szCs w:val="22"/>
                <w:lang w:val="en-NZ" w:eastAsia="en-NZ"/>
              </w:rPr>
              <w:t> </w:t>
            </w:r>
          </w:p>
        </w:tc>
        <w:tc>
          <w:tcPr>
            <w:tcW w:w="1701" w:type="dxa"/>
            <w:tcBorders>
              <w:top w:val="nil"/>
              <w:left w:val="nil"/>
              <w:bottom w:val="single" w:sz="4" w:space="0" w:color="auto"/>
              <w:right w:val="single" w:sz="4" w:space="0" w:color="auto"/>
            </w:tcBorders>
            <w:shd w:val="clear" w:color="auto" w:fill="auto"/>
            <w:noWrap/>
            <w:vAlign w:val="bottom"/>
            <w:hideMark/>
          </w:tcPr>
          <w:p w:rsidR="00763287" w:rsidRPr="00763287" w:rsidRDefault="00763287" w:rsidP="00763287">
            <w:pPr>
              <w:suppressAutoHyphens w:val="0"/>
              <w:jc w:val="center"/>
              <w:rPr>
                <w:rFonts w:ascii="Calibri" w:hAnsi="Calibri"/>
                <w:b/>
                <w:color w:val="000000"/>
                <w:sz w:val="22"/>
                <w:szCs w:val="22"/>
                <w:lang w:val="en-NZ" w:eastAsia="en-NZ"/>
              </w:rPr>
            </w:pPr>
            <w:r w:rsidRPr="00763287">
              <w:rPr>
                <w:rFonts w:ascii="Calibri" w:hAnsi="Calibri"/>
                <w:b/>
                <w:color w:val="000000"/>
                <w:sz w:val="22"/>
                <w:szCs w:val="22"/>
                <w:lang w:val="en-NZ" w:eastAsia="en-NZ"/>
              </w:rPr>
              <w:t> </w:t>
            </w:r>
          </w:p>
        </w:tc>
        <w:tc>
          <w:tcPr>
            <w:tcW w:w="1559" w:type="dxa"/>
            <w:tcBorders>
              <w:top w:val="nil"/>
              <w:left w:val="nil"/>
              <w:bottom w:val="single" w:sz="4" w:space="0" w:color="auto"/>
              <w:right w:val="single" w:sz="4" w:space="0" w:color="auto"/>
            </w:tcBorders>
            <w:shd w:val="clear" w:color="auto" w:fill="auto"/>
            <w:noWrap/>
            <w:vAlign w:val="bottom"/>
            <w:hideMark/>
          </w:tcPr>
          <w:p w:rsidR="00763287" w:rsidRPr="00763287" w:rsidRDefault="00763287" w:rsidP="00763287">
            <w:pPr>
              <w:suppressAutoHyphens w:val="0"/>
              <w:jc w:val="center"/>
              <w:rPr>
                <w:rFonts w:ascii="Calibri" w:hAnsi="Calibri"/>
                <w:b/>
                <w:color w:val="000000"/>
                <w:sz w:val="22"/>
                <w:szCs w:val="22"/>
                <w:lang w:val="en-NZ" w:eastAsia="en-NZ"/>
              </w:rPr>
            </w:pPr>
            <w:r w:rsidRPr="00763287">
              <w:rPr>
                <w:rFonts w:ascii="Calibri" w:hAnsi="Calibri"/>
                <w:b/>
                <w:color w:val="000000"/>
                <w:sz w:val="22"/>
                <w:szCs w:val="22"/>
                <w:lang w:val="en-NZ" w:eastAsia="en-NZ"/>
              </w:rPr>
              <w:t>Report</w:t>
            </w:r>
          </w:p>
        </w:tc>
        <w:tc>
          <w:tcPr>
            <w:tcW w:w="1701" w:type="dxa"/>
            <w:tcBorders>
              <w:top w:val="nil"/>
              <w:left w:val="nil"/>
              <w:bottom w:val="single" w:sz="4" w:space="0" w:color="auto"/>
              <w:right w:val="single" w:sz="4" w:space="0" w:color="auto"/>
            </w:tcBorders>
            <w:shd w:val="clear" w:color="auto" w:fill="auto"/>
            <w:noWrap/>
            <w:vAlign w:val="bottom"/>
            <w:hideMark/>
          </w:tcPr>
          <w:p w:rsidR="00763287" w:rsidRPr="00763287" w:rsidRDefault="00763287" w:rsidP="00763287">
            <w:pPr>
              <w:suppressAutoHyphens w:val="0"/>
              <w:jc w:val="center"/>
              <w:rPr>
                <w:rFonts w:ascii="Calibri" w:hAnsi="Calibri"/>
                <w:b/>
                <w:color w:val="000000"/>
                <w:sz w:val="22"/>
                <w:szCs w:val="22"/>
                <w:lang w:val="en-NZ" w:eastAsia="en-NZ"/>
              </w:rPr>
            </w:pPr>
            <w:r w:rsidRPr="00763287">
              <w:rPr>
                <w:rFonts w:ascii="Calibri" w:hAnsi="Calibri"/>
                <w:b/>
                <w:color w:val="000000"/>
                <w:sz w:val="22"/>
                <w:szCs w:val="22"/>
                <w:lang w:val="en-NZ" w:eastAsia="en-NZ"/>
              </w:rPr>
              <w:t> </w:t>
            </w:r>
          </w:p>
        </w:tc>
        <w:tc>
          <w:tcPr>
            <w:tcW w:w="1843" w:type="dxa"/>
            <w:tcBorders>
              <w:top w:val="nil"/>
              <w:left w:val="nil"/>
              <w:bottom w:val="single" w:sz="4" w:space="0" w:color="auto"/>
              <w:right w:val="single" w:sz="4" w:space="0" w:color="auto"/>
            </w:tcBorders>
            <w:shd w:val="clear" w:color="auto" w:fill="auto"/>
            <w:noWrap/>
            <w:vAlign w:val="bottom"/>
            <w:hideMark/>
          </w:tcPr>
          <w:p w:rsidR="00763287" w:rsidRPr="00763287" w:rsidRDefault="00763287" w:rsidP="00763287">
            <w:pPr>
              <w:suppressAutoHyphens w:val="0"/>
              <w:jc w:val="center"/>
              <w:rPr>
                <w:rFonts w:ascii="Calibri" w:hAnsi="Calibri"/>
                <w:b/>
                <w:color w:val="000000"/>
                <w:sz w:val="22"/>
                <w:szCs w:val="22"/>
                <w:lang w:val="en-NZ" w:eastAsia="en-NZ"/>
              </w:rPr>
            </w:pPr>
            <w:r w:rsidRPr="00763287">
              <w:rPr>
                <w:rFonts w:ascii="Calibri" w:hAnsi="Calibri"/>
                <w:b/>
                <w:color w:val="000000"/>
                <w:sz w:val="22"/>
                <w:szCs w:val="22"/>
                <w:lang w:val="en-NZ" w:eastAsia="en-NZ"/>
              </w:rPr>
              <w:t>by 4pm</w:t>
            </w:r>
          </w:p>
        </w:tc>
      </w:tr>
      <w:tr w:rsidR="00763287" w:rsidRPr="00763287" w:rsidTr="00F01EC8">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63287" w:rsidRPr="00763287" w:rsidRDefault="00763287" w:rsidP="00763287">
            <w:pPr>
              <w:suppressAutoHyphens w:val="0"/>
              <w:rPr>
                <w:rFonts w:ascii="Calibri" w:hAnsi="Calibri"/>
                <w:b/>
                <w:color w:val="000000"/>
                <w:sz w:val="22"/>
                <w:szCs w:val="22"/>
                <w:lang w:val="en-NZ" w:eastAsia="en-NZ"/>
              </w:rPr>
            </w:pPr>
            <w:r w:rsidRPr="00763287">
              <w:rPr>
                <w:rFonts w:ascii="Calibri" w:hAnsi="Calibri"/>
                <w:b/>
                <w:color w:val="000000"/>
                <w:sz w:val="22"/>
                <w:szCs w:val="22"/>
                <w:lang w:val="en-NZ" w:eastAsia="en-NZ"/>
              </w:rPr>
              <w:t>Semester 1</w:t>
            </w:r>
          </w:p>
        </w:tc>
        <w:tc>
          <w:tcPr>
            <w:tcW w:w="1701" w:type="dxa"/>
            <w:tcBorders>
              <w:top w:val="nil"/>
              <w:left w:val="nil"/>
              <w:bottom w:val="single" w:sz="4" w:space="0" w:color="auto"/>
              <w:right w:val="single" w:sz="4" w:space="0" w:color="auto"/>
            </w:tcBorders>
            <w:shd w:val="clear" w:color="auto" w:fill="auto"/>
            <w:noWrap/>
            <w:vAlign w:val="bottom"/>
            <w:hideMark/>
          </w:tcPr>
          <w:p w:rsidR="00763287" w:rsidRPr="00763287" w:rsidRDefault="001925DA" w:rsidP="00763287">
            <w:pPr>
              <w:suppressAutoHyphens w:val="0"/>
              <w:rPr>
                <w:rFonts w:ascii="Calibri" w:hAnsi="Calibri"/>
                <w:b/>
                <w:color w:val="000000"/>
                <w:sz w:val="22"/>
                <w:szCs w:val="22"/>
                <w:lang w:val="en-NZ" w:eastAsia="en-NZ"/>
              </w:rPr>
            </w:pPr>
            <w:r>
              <w:rPr>
                <w:rFonts w:ascii="Calibri" w:hAnsi="Calibri"/>
                <w:b/>
                <w:color w:val="000000"/>
                <w:sz w:val="22"/>
                <w:szCs w:val="22"/>
                <w:lang w:val="en-NZ" w:eastAsia="en-NZ"/>
              </w:rPr>
              <w:t>Fri 15</w:t>
            </w:r>
            <w:r w:rsidRPr="001925DA">
              <w:rPr>
                <w:rFonts w:ascii="Calibri" w:hAnsi="Calibri"/>
                <w:b/>
                <w:color w:val="000000"/>
                <w:sz w:val="22"/>
                <w:szCs w:val="22"/>
                <w:vertAlign w:val="superscript"/>
                <w:lang w:val="en-NZ" w:eastAsia="en-NZ"/>
              </w:rPr>
              <w:t>th</w:t>
            </w:r>
            <w:r>
              <w:rPr>
                <w:rFonts w:ascii="Calibri" w:hAnsi="Calibri"/>
                <w:b/>
                <w:color w:val="000000"/>
                <w:sz w:val="22"/>
                <w:szCs w:val="22"/>
                <w:lang w:val="en-NZ" w:eastAsia="en-NZ"/>
              </w:rPr>
              <w:t xml:space="preserve"> March</w:t>
            </w:r>
          </w:p>
        </w:tc>
        <w:tc>
          <w:tcPr>
            <w:tcW w:w="1559" w:type="dxa"/>
            <w:tcBorders>
              <w:top w:val="nil"/>
              <w:left w:val="nil"/>
              <w:bottom w:val="single" w:sz="4" w:space="0" w:color="auto"/>
              <w:right w:val="single" w:sz="4" w:space="0" w:color="auto"/>
            </w:tcBorders>
            <w:shd w:val="clear" w:color="auto" w:fill="auto"/>
            <w:noWrap/>
            <w:vAlign w:val="bottom"/>
            <w:hideMark/>
          </w:tcPr>
          <w:p w:rsidR="00763287" w:rsidRPr="00763287" w:rsidRDefault="00AA09F3" w:rsidP="00763287">
            <w:pPr>
              <w:suppressAutoHyphens w:val="0"/>
              <w:rPr>
                <w:rFonts w:ascii="Calibri" w:hAnsi="Calibri"/>
                <w:b/>
                <w:color w:val="000000"/>
                <w:sz w:val="22"/>
                <w:szCs w:val="22"/>
                <w:lang w:val="en-NZ" w:eastAsia="en-NZ"/>
              </w:rPr>
            </w:pPr>
            <w:r>
              <w:rPr>
                <w:rFonts w:ascii="Calibri" w:hAnsi="Calibri"/>
                <w:b/>
                <w:color w:val="000000"/>
                <w:sz w:val="22"/>
                <w:szCs w:val="22"/>
                <w:lang w:val="en-NZ" w:eastAsia="en-NZ"/>
              </w:rPr>
              <w:t>Fri 12</w:t>
            </w:r>
            <w:r w:rsidR="00F01EC8" w:rsidRPr="00F01EC8">
              <w:rPr>
                <w:rFonts w:ascii="Calibri" w:hAnsi="Calibri"/>
                <w:b/>
                <w:color w:val="000000"/>
                <w:sz w:val="22"/>
                <w:szCs w:val="22"/>
                <w:vertAlign w:val="superscript"/>
                <w:lang w:val="en-NZ" w:eastAsia="en-NZ"/>
              </w:rPr>
              <w:t>th</w:t>
            </w:r>
            <w:r w:rsidR="00F01EC8">
              <w:rPr>
                <w:rFonts w:ascii="Calibri" w:hAnsi="Calibri"/>
                <w:b/>
                <w:color w:val="000000"/>
                <w:sz w:val="22"/>
                <w:szCs w:val="22"/>
                <w:lang w:val="en-NZ" w:eastAsia="en-NZ"/>
              </w:rPr>
              <w:t xml:space="preserve"> April</w:t>
            </w:r>
          </w:p>
        </w:tc>
        <w:tc>
          <w:tcPr>
            <w:tcW w:w="1701" w:type="dxa"/>
            <w:tcBorders>
              <w:top w:val="nil"/>
              <w:left w:val="nil"/>
              <w:bottom w:val="single" w:sz="4" w:space="0" w:color="auto"/>
              <w:right w:val="single" w:sz="4" w:space="0" w:color="auto"/>
            </w:tcBorders>
            <w:shd w:val="clear" w:color="auto" w:fill="auto"/>
            <w:noWrap/>
            <w:vAlign w:val="bottom"/>
            <w:hideMark/>
          </w:tcPr>
          <w:p w:rsidR="00763287" w:rsidRPr="00763287" w:rsidRDefault="00AA09F3" w:rsidP="00763287">
            <w:pPr>
              <w:suppressAutoHyphens w:val="0"/>
              <w:rPr>
                <w:rFonts w:ascii="Calibri" w:hAnsi="Calibri"/>
                <w:b/>
                <w:color w:val="000000"/>
                <w:sz w:val="22"/>
                <w:szCs w:val="22"/>
                <w:lang w:val="en-NZ" w:eastAsia="en-NZ"/>
              </w:rPr>
            </w:pPr>
            <w:r>
              <w:rPr>
                <w:rFonts w:ascii="Calibri" w:hAnsi="Calibri"/>
                <w:b/>
                <w:color w:val="000000"/>
                <w:sz w:val="22"/>
                <w:szCs w:val="22"/>
                <w:lang w:val="en-NZ" w:eastAsia="en-NZ"/>
              </w:rPr>
              <w:t>Thur 13</w:t>
            </w:r>
            <w:r w:rsidR="00F01EC8" w:rsidRPr="00F01EC8">
              <w:rPr>
                <w:rFonts w:ascii="Calibri" w:hAnsi="Calibri"/>
                <w:b/>
                <w:color w:val="000000"/>
                <w:sz w:val="22"/>
                <w:szCs w:val="22"/>
                <w:vertAlign w:val="superscript"/>
                <w:lang w:val="en-NZ" w:eastAsia="en-NZ"/>
              </w:rPr>
              <w:t>th</w:t>
            </w:r>
            <w:r w:rsidR="00F01EC8">
              <w:rPr>
                <w:rFonts w:ascii="Calibri" w:hAnsi="Calibri"/>
                <w:b/>
                <w:color w:val="000000"/>
                <w:sz w:val="22"/>
                <w:szCs w:val="22"/>
                <w:lang w:val="en-NZ" w:eastAsia="en-NZ"/>
              </w:rPr>
              <w:t xml:space="preserve"> June</w:t>
            </w:r>
          </w:p>
        </w:tc>
        <w:tc>
          <w:tcPr>
            <w:tcW w:w="1843" w:type="dxa"/>
            <w:tcBorders>
              <w:top w:val="nil"/>
              <w:left w:val="nil"/>
              <w:bottom w:val="single" w:sz="4" w:space="0" w:color="auto"/>
              <w:right w:val="single" w:sz="4" w:space="0" w:color="auto"/>
            </w:tcBorders>
            <w:shd w:val="clear" w:color="auto" w:fill="auto"/>
            <w:noWrap/>
            <w:vAlign w:val="bottom"/>
            <w:hideMark/>
          </w:tcPr>
          <w:p w:rsidR="00763287" w:rsidRPr="00763287" w:rsidRDefault="00763287" w:rsidP="002A51BA">
            <w:pPr>
              <w:suppressAutoHyphens w:val="0"/>
              <w:rPr>
                <w:rFonts w:ascii="Calibri" w:hAnsi="Calibri"/>
                <w:b/>
                <w:color w:val="000000"/>
                <w:sz w:val="22"/>
                <w:szCs w:val="22"/>
                <w:lang w:val="en-NZ" w:eastAsia="en-NZ"/>
              </w:rPr>
            </w:pPr>
            <w:r w:rsidRPr="00763287">
              <w:rPr>
                <w:rFonts w:ascii="Calibri" w:hAnsi="Calibri"/>
                <w:b/>
                <w:color w:val="000000"/>
                <w:sz w:val="22"/>
                <w:szCs w:val="22"/>
                <w:lang w:val="en-NZ" w:eastAsia="en-NZ"/>
              </w:rPr>
              <w:t> </w:t>
            </w:r>
            <w:r w:rsidR="00AA09F3">
              <w:rPr>
                <w:rFonts w:ascii="Calibri" w:hAnsi="Calibri"/>
                <w:b/>
                <w:color w:val="000000"/>
                <w:sz w:val="22"/>
                <w:szCs w:val="22"/>
                <w:lang w:val="en-NZ" w:eastAsia="en-NZ"/>
              </w:rPr>
              <w:t>Fri 14</w:t>
            </w:r>
            <w:r w:rsidR="00F01EC8" w:rsidRPr="00F01EC8">
              <w:rPr>
                <w:rFonts w:ascii="Calibri" w:hAnsi="Calibri"/>
                <w:b/>
                <w:color w:val="000000"/>
                <w:sz w:val="22"/>
                <w:szCs w:val="22"/>
                <w:vertAlign w:val="superscript"/>
                <w:lang w:val="en-NZ" w:eastAsia="en-NZ"/>
              </w:rPr>
              <w:t>th</w:t>
            </w:r>
            <w:r w:rsidR="00F01EC8">
              <w:rPr>
                <w:rFonts w:ascii="Calibri" w:hAnsi="Calibri"/>
                <w:b/>
                <w:color w:val="000000"/>
                <w:sz w:val="22"/>
                <w:szCs w:val="22"/>
                <w:lang w:val="en-NZ" w:eastAsia="en-NZ"/>
              </w:rPr>
              <w:t xml:space="preserve"> June</w:t>
            </w:r>
          </w:p>
        </w:tc>
      </w:tr>
      <w:tr w:rsidR="00763287" w:rsidRPr="00763287" w:rsidTr="00F01EC8">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63287" w:rsidRPr="00763287" w:rsidRDefault="00763287" w:rsidP="00763287">
            <w:pPr>
              <w:suppressAutoHyphens w:val="0"/>
              <w:rPr>
                <w:rFonts w:ascii="Calibri" w:hAnsi="Calibri"/>
                <w:b/>
                <w:color w:val="000000"/>
                <w:sz w:val="22"/>
                <w:szCs w:val="22"/>
                <w:lang w:val="en-NZ" w:eastAsia="en-NZ"/>
              </w:rPr>
            </w:pPr>
            <w:r w:rsidRPr="00763287">
              <w:rPr>
                <w:rFonts w:ascii="Calibri" w:hAnsi="Calibri"/>
                <w:b/>
                <w:color w:val="000000"/>
                <w:sz w:val="22"/>
                <w:szCs w:val="22"/>
                <w:lang w:val="en-NZ" w:eastAsia="en-NZ"/>
              </w:rPr>
              <w:t>Semester 2</w:t>
            </w:r>
          </w:p>
        </w:tc>
        <w:tc>
          <w:tcPr>
            <w:tcW w:w="1701" w:type="dxa"/>
            <w:tcBorders>
              <w:top w:val="nil"/>
              <w:left w:val="nil"/>
              <w:bottom w:val="single" w:sz="4" w:space="0" w:color="auto"/>
              <w:right w:val="single" w:sz="4" w:space="0" w:color="auto"/>
            </w:tcBorders>
            <w:shd w:val="clear" w:color="auto" w:fill="auto"/>
            <w:noWrap/>
            <w:vAlign w:val="bottom"/>
            <w:hideMark/>
          </w:tcPr>
          <w:p w:rsidR="00763287" w:rsidRPr="00763287" w:rsidRDefault="00AA09F3" w:rsidP="00763287">
            <w:pPr>
              <w:suppressAutoHyphens w:val="0"/>
              <w:rPr>
                <w:rFonts w:ascii="Calibri" w:hAnsi="Calibri"/>
                <w:b/>
                <w:color w:val="000000"/>
                <w:sz w:val="22"/>
                <w:szCs w:val="22"/>
                <w:lang w:val="en-NZ" w:eastAsia="en-NZ"/>
              </w:rPr>
            </w:pPr>
            <w:r>
              <w:rPr>
                <w:rFonts w:ascii="Calibri" w:hAnsi="Calibri"/>
                <w:b/>
                <w:color w:val="000000"/>
                <w:sz w:val="22"/>
                <w:szCs w:val="22"/>
                <w:lang w:val="en-NZ" w:eastAsia="en-NZ"/>
              </w:rPr>
              <w:t>Fri 2</w:t>
            </w:r>
            <w:r w:rsidRPr="00AA09F3">
              <w:rPr>
                <w:rFonts w:ascii="Calibri" w:hAnsi="Calibri"/>
                <w:b/>
                <w:color w:val="000000"/>
                <w:sz w:val="22"/>
                <w:szCs w:val="22"/>
                <w:vertAlign w:val="superscript"/>
                <w:lang w:val="en-NZ" w:eastAsia="en-NZ"/>
              </w:rPr>
              <w:t>nd</w:t>
            </w:r>
            <w:r>
              <w:rPr>
                <w:rFonts w:ascii="Calibri" w:hAnsi="Calibri"/>
                <w:b/>
                <w:color w:val="000000"/>
                <w:sz w:val="22"/>
                <w:szCs w:val="22"/>
                <w:lang w:val="en-NZ" w:eastAsia="en-NZ"/>
              </w:rPr>
              <w:t xml:space="preserve"> </w:t>
            </w:r>
            <w:r w:rsidR="00F01EC8">
              <w:rPr>
                <w:rFonts w:ascii="Calibri" w:hAnsi="Calibri"/>
                <w:b/>
                <w:color w:val="000000"/>
                <w:sz w:val="22"/>
                <w:szCs w:val="22"/>
                <w:lang w:val="en-NZ" w:eastAsia="en-NZ"/>
              </w:rPr>
              <w:t xml:space="preserve"> August</w:t>
            </w:r>
          </w:p>
        </w:tc>
        <w:tc>
          <w:tcPr>
            <w:tcW w:w="1559" w:type="dxa"/>
            <w:tcBorders>
              <w:top w:val="nil"/>
              <w:left w:val="nil"/>
              <w:bottom w:val="single" w:sz="4" w:space="0" w:color="auto"/>
              <w:right w:val="single" w:sz="4" w:space="0" w:color="auto"/>
            </w:tcBorders>
            <w:shd w:val="clear" w:color="auto" w:fill="auto"/>
            <w:noWrap/>
            <w:vAlign w:val="bottom"/>
            <w:hideMark/>
          </w:tcPr>
          <w:p w:rsidR="00763287" w:rsidRPr="00763287" w:rsidRDefault="00AA09F3" w:rsidP="00763287">
            <w:pPr>
              <w:suppressAutoHyphens w:val="0"/>
              <w:rPr>
                <w:rFonts w:ascii="Calibri" w:hAnsi="Calibri"/>
                <w:b/>
                <w:color w:val="000000"/>
                <w:sz w:val="22"/>
                <w:szCs w:val="22"/>
                <w:lang w:val="en-NZ" w:eastAsia="en-NZ"/>
              </w:rPr>
            </w:pPr>
            <w:r>
              <w:rPr>
                <w:rFonts w:ascii="Calibri" w:hAnsi="Calibri"/>
                <w:b/>
                <w:color w:val="000000"/>
                <w:sz w:val="22"/>
                <w:szCs w:val="22"/>
                <w:lang w:val="en-NZ" w:eastAsia="en-NZ"/>
              </w:rPr>
              <w:t>Fri 30</w:t>
            </w:r>
            <w:r w:rsidR="00F01EC8" w:rsidRPr="00F01EC8">
              <w:rPr>
                <w:rFonts w:ascii="Calibri" w:hAnsi="Calibri"/>
                <w:b/>
                <w:color w:val="000000"/>
                <w:sz w:val="22"/>
                <w:szCs w:val="22"/>
                <w:vertAlign w:val="superscript"/>
                <w:lang w:val="en-NZ" w:eastAsia="en-NZ"/>
              </w:rPr>
              <w:t>st</w:t>
            </w:r>
            <w:r w:rsidR="00F01EC8">
              <w:rPr>
                <w:rFonts w:ascii="Calibri" w:hAnsi="Calibri"/>
                <w:b/>
                <w:color w:val="000000"/>
                <w:sz w:val="22"/>
                <w:szCs w:val="22"/>
                <w:lang w:val="en-NZ" w:eastAsia="en-NZ"/>
              </w:rPr>
              <w:t xml:space="preserve"> Aug</w:t>
            </w:r>
          </w:p>
        </w:tc>
        <w:tc>
          <w:tcPr>
            <w:tcW w:w="1701" w:type="dxa"/>
            <w:tcBorders>
              <w:top w:val="nil"/>
              <w:left w:val="nil"/>
              <w:bottom w:val="single" w:sz="4" w:space="0" w:color="auto"/>
              <w:right w:val="single" w:sz="4" w:space="0" w:color="auto"/>
            </w:tcBorders>
            <w:shd w:val="clear" w:color="auto" w:fill="auto"/>
            <w:noWrap/>
            <w:vAlign w:val="bottom"/>
            <w:hideMark/>
          </w:tcPr>
          <w:p w:rsidR="00763287" w:rsidRPr="00763287" w:rsidRDefault="00AA09F3" w:rsidP="00763287">
            <w:pPr>
              <w:suppressAutoHyphens w:val="0"/>
              <w:rPr>
                <w:rFonts w:ascii="Calibri" w:hAnsi="Calibri"/>
                <w:b/>
                <w:color w:val="000000"/>
                <w:sz w:val="22"/>
                <w:szCs w:val="22"/>
                <w:lang w:val="en-NZ" w:eastAsia="en-NZ"/>
              </w:rPr>
            </w:pPr>
            <w:r>
              <w:rPr>
                <w:rFonts w:ascii="Calibri" w:hAnsi="Calibri"/>
                <w:b/>
                <w:color w:val="000000"/>
                <w:sz w:val="22"/>
                <w:szCs w:val="22"/>
                <w:lang w:val="en-NZ" w:eastAsia="en-NZ"/>
              </w:rPr>
              <w:t>Thur 31</w:t>
            </w:r>
            <w:r w:rsidRPr="00AA09F3">
              <w:rPr>
                <w:rFonts w:ascii="Calibri" w:hAnsi="Calibri"/>
                <w:b/>
                <w:color w:val="000000"/>
                <w:sz w:val="22"/>
                <w:szCs w:val="22"/>
                <w:vertAlign w:val="superscript"/>
                <w:lang w:val="en-NZ" w:eastAsia="en-NZ"/>
              </w:rPr>
              <w:t>st</w:t>
            </w:r>
            <w:r>
              <w:rPr>
                <w:rFonts w:ascii="Calibri" w:hAnsi="Calibri"/>
                <w:b/>
                <w:color w:val="000000"/>
                <w:sz w:val="22"/>
                <w:szCs w:val="22"/>
                <w:lang w:val="en-NZ" w:eastAsia="en-NZ"/>
              </w:rPr>
              <w:t xml:space="preserve">  Oct</w:t>
            </w:r>
          </w:p>
        </w:tc>
        <w:tc>
          <w:tcPr>
            <w:tcW w:w="1843" w:type="dxa"/>
            <w:tcBorders>
              <w:top w:val="nil"/>
              <w:left w:val="nil"/>
              <w:bottom w:val="single" w:sz="4" w:space="0" w:color="auto"/>
              <w:right w:val="single" w:sz="4" w:space="0" w:color="auto"/>
            </w:tcBorders>
            <w:shd w:val="clear" w:color="auto" w:fill="auto"/>
            <w:noWrap/>
            <w:vAlign w:val="bottom"/>
            <w:hideMark/>
          </w:tcPr>
          <w:p w:rsidR="00763287" w:rsidRPr="00763287" w:rsidRDefault="00763287" w:rsidP="002A51BA">
            <w:pPr>
              <w:suppressAutoHyphens w:val="0"/>
              <w:rPr>
                <w:rFonts w:ascii="Calibri" w:hAnsi="Calibri"/>
                <w:b/>
                <w:color w:val="000000"/>
                <w:sz w:val="22"/>
                <w:szCs w:val="22"/>
                <w:lang w:val="en-NZ" w:eastAsia="en-NZ"/>
              </w:rPr>
            </w:pPr>
            <w:r w:rsidRPr="00763287">
              <w:rPr>
                <w:rFonts w:ascii="Calibri" w:hAnsi="Calibri"/>
                <w:b/>
                <w:color w:val="000000"/>
                <w:sz w:val="22"/>
                <w:szCs w:val="22"/>
                <w:lang w:val="en-NZ" w:eastAsia="en-NZ"/>
              </w:rPr>
              <w:t> </w:t>
            </w:r>
            <w:r w:rsidR="00AA09F3">
              <w:rPr>
                <w:rFonts w:ascii="Calibri" w:hAnsi="Calibri"/>
                <w:b/>
                <w:color w:val="000000"/>
                <w:sz w:val="22"/>
                <w:szCs w:val="22"/>
                <w:lang w:val="en-NZ" w:eastAsia="en-NZ"/>
              </w:rPr>
              <w:t>Fri 1</w:t>
            </w:r>
            <w:r w:rsidR="00AA09F3" w:rsidRPr="00AA09F3">
              <w:rPr>
                <w:rFonts w:ascii="Calibri" w:hAnsi="Calibri"/>
                <w:b/>
                <w:color w:val="000000"/>
                <w:sz w:val="22"/>
                <w:szCs w:val="22"/>
                <w:vertAlign w:val="superscript"/>
                <w:lang w:val="en-NZ" w:eastAsia="en-NZ"/>
              </w:rPr>
              <w:t>st</w:t>
            </w:r>
            <w:r w:rsidR="00AA09F3">
              <w:rPr>
                <w:rFonts w:ascii="Calibri" w:hAnsi="Calibri"/>
                <w:b/>
                <w:color w:val="000000"/>
                <w:sz w:val="22"/>
                <w:szCs w:val="22"/>
                <w:lang w:val="en-NZ" w:eastAsia="en-NZ"/>
              </w:rPr>
              <w:t xml:space="preserve"> </w:t>
            </w:r>
            <w:r w:rsidR="00F01EC8">
              <w:rPr>
                <w:rFonts w:ascii="Calibri" w:hAnsi="Calibri"/>
                <w:b/>
                <w:color w:val="000000"/>
                <w:sz w:val="22"/>
                <w:szCs w:val="22"/>
                <w:lang w:val="en-NZ" w:eastAsia="en-NZ"/>
              </w:rPr>
              <w:t xml:space="preserve"> Nov</w:t>
            </w:r>
          </w:p>
        </w:tc>
      </w:tr>
      <w:tr w:rsidR="00763287" w:rsidRPr="00763287" w:rsidTr="00F01EC8">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63287" w:rsidRPr="00763287" w:rsidRDefault="00763287" w:rsidP="00763287">
            <w:pPr>
              <w:suppressAutoHyphens w:val="0"/>
              <w:rPr>
                <w:rFonts w:ascii="Calibri" w:hAnsi="Calibri"/>
                <w:b/>
                <w:color w:val="000000"/>
                <w:sz w:val="22"/>
                <w:szCs w:val="22"/>
                <w:lang w:val="en-NZ" w:eastAsia="en-NZ"/>
              </w:rPr>
            </w:pPr>
            <w:r w:rsidRPr="00763287">
              <w:rPr>
                <w:rFonts w:ascii="Calibri" w:hAnsi="Calibri"/>
                <w:b/>
                <w:color w:val="000000"/>
                <w:sz w:val="22"/>
                <w:szCs w:val="22"/>
                <w:lang w:val="en-NZ" w:eastAsia="en-NZ"/>
              </w:rPr>
              <w:t>Full Year</w:t>
            </w:r>
          </w:p>
        </w:tc>
        <w:tc>
          <w:tcPr>
            <w:tcW w:w="1701" w:type="dxa"/>
            <w:tcBorders>
              <w:top w:val="nil"/>
              <w:left w:val="nil"/>
              <w:bottom w:val="single" w:sz="4" w:space="0" w:color="auto"/>
              <w:right w:val="single" w:sz="4" w:space="0" w:color="auto"/>
            </w:tcBorders>
            <w:shd w:val="clear" w:color="auto" w:fill="auto"/>
            <w:noWrap/>
            <w:vAlign w:val="bottom"/>
            <w:hideMark/>
          </w:tcPr>
          <w:p w:rsidR="00763287" w:rsidRPr="00763287" w:rsidRDefault="001925DA" w:rsidP="00763287">
            <w:pPr>
              <w:suppressAutoHyphens w:val="0"/>
              <w:rPr>
                <w:rFonts w:ascii="Calibri" w:hAnsi="Calibri"/>
                <w:b/>
                <w:color w:val="000000"/>
                <w:sz w:val="22"/>
                <w:szCs w:val="22"/>
                <w:lang w:val="en-NZ" w:eastAsia="en-NZ"/>
              </w:rPr>
            </w:pPr>
            <w:r>
              <w:rPr>
                <w:rFonts w:ascii="Calibri" w:hAnsi="Calibri"/>
                <w:b/>
                <w:color w:val="000000"/>
                <w:sz w:val="22"/>
                <w:szCs w:val="22"/>
                <w:lang w:val="en-NZ" w:eastAsia="en-NZ"/>
              </w:rPr>
              <w:t>Fri</w:t>
            </w:r>
            <w:r w:rsidR="00F01EC8">
              <w:rPr>
                <w:rFonts w:ascii="Calibri" w:hAnsi="Calibri"/>
                <w:b/>
                <w:color w:val="000000"/>
                <w:sz w:val="22"/>
                <w:szCs w:val="22"/>
                <w:lang w:val="en-NZ" w:eastAsia="en-NZ"/>
              </w:rPr>
              <w:t xml:space="preserve"> 29</w:t>
            </w:r>
            <w:r w:rsidR="00F01EC8" w:rsidRPr="00F01EC8">
              <w:rPr>
                <w:rFonts w:ascii="Calibri" w:hAnsi="Calibri"/>
                <w:b/>
                <w:color w:val="000000"/>
                <w:sz w:val="22"/>
                <w:szCs w:val="22"/>
                <w:vertAlign w:val="superscript"/>
                <w:lang w:val="en-NZ" w:eastAsia="en-NZ"/>
              </w:rPr>
              <w:t>th</w:t>
            </w:r>
            <w:r w:rsidR="00F01EC8">
              <w:rPr>
                <w:rFonts w:ascii="Calibri" w:hAnsi="Calibri"/>
                <w:b/>
                <w:color w:val="000000"/>
                <w:sz w:val="22"/>
                <w:szCs w:val="22"/>
                <w:lang w:val="en-NZ" w:eastAsia="en-NZ"/>
              </w:rPr>
              <w:t xml:space="preserve"> March</w:t>
            </w:r>
          </w:p>
        </w:tc>
        <w:tc>
          <w:tcPr>
            <w:tcW w:w="1559" w:type="dxa"/>
            <w:tcBorders>
              <w:top w:val="nil"/>
              <w:left w:val="nil"/>
              <w:bottom w:val="single" w:sz="4" w:space="0" w:color="auto"/>
              <w:right w:val="single" w:sz="4" w:space="0" w:color="auto"/>
            </w:tcBorders>
            <w:shd w:val="clear" w:color="auto" w:fill="auto"/>
            <w:noWrap/>
            <w:vAlign w:val="bottom"/>
            <w:hideMark/>
          </w:tcPr>
          <w:p w:rsidR="00763287" w:rsidRPr="00763287" w:rsidRDefault="00AA09F3" w:rsidP="00763287">
            <w:pPr>
              <w:suppressAutoHyphens w:val="0"/>
              <w:rPr>
                <w:rFonts w:ascii="Calibri" w:hAnsi="Calibri"/>
                <w:b/>
                <w:color w:val="000000"/>
                <w:sz w:val="22"/>
                <w:szCs w:val="22"/>
                <w:lang w:val="en-NZ" w:eastAsia="en-NZ"/>
              </w:rPr>
            </w:pPr>
            <w:r>
              <w:rPr>
                <w:rFonts w:ascii="Calibri" w:hAnsi="Calibri"/>
                <w:b/>
                <w:color w:val="000000"/>
                <w:sz w:val="22"/>
                <w:szCs w:val="22"/>
                <w:lang w:val="en-NZ" w:eastAsia="en-NZ"/>
              </w:rPr>
              <w:t>Fri 19</w:t>
            </w:r>
            <w:r w:rsidR="00F01EC8" w:rsidRPr="00F01EC8">
              <w:rPr>
                <w:rFonts w:ascii="Calibri" w:hAnsi="Calibri"/>
                <w:b/>
                <w:color w:val="000000"/>
                <w:sz w:val="22"/>
                <w:szCs w:val="22"/>
                <w:vertAlign w:val="superscript"/>
                <w:lang w:val="en-NZ" w:eastAsia="en-NZ"/>
              </w:rPr>
              <w:t>th</w:t>
            </w:r>
            <w:r w:rsidR="00F01EC8">
              <w:rPr>
                <w:rFonts w:ascii="Calibri" w:hAnsi="Calibri"/>
                <w:b/>
                <w:color w:val="000000"/>
                <w:sz w:val="22"/>
                <w:szCs w:val="22"/>
                <w:lang w:val="en-NZ" w:eastAsia="en-NZ"/>
              </w:rPr>
              <w:t xml:space="preserve"> July </w:t>
            </w:r>
          </w:p>
        </w:tc>
        <w:tc>
          <w:tcPr>
            <w:tcW w:w="1701" w:type="dxa"/>
            <w:tcBorders>
              <w:top w:val="nil"/>
              <w:left w:val="nil"/>
              <w:bottom w:val="single" w:sz="4" w:space="0" w:color="auto"/>
              <w:right w:val="single" w:sz="4" w:space="0" w:color="auto"/>
            </w:tcBorders>
            <w:shd w:val="clear" w:color="auto" w:fill="auto"/>
            <w:noWrap/>
            <w:vAlign w:val="bottom"/>
            <w:hideMark/>
          </w:tcPr>
          <w:p w:rsidR="00763287" w:rsidRPr="00763287" w:rsidRDefault="00AA09F3" w:rsidP="00763287">
            <w:pPr>
              <w:suppressAutoHyphens w:val="0"/>
              <w:rPr>
                <w:rFonts w:ascii="Calibri" w:hAnsi="Calibri"/>
                <w:b/>
                <w:color w:val="000000"/>
                <w:sz w:val="22"/>
                <w:szCs w:val="22"/>
                <w:lang w:val="en-NZ" w:eastAsia="en-NZ"/>
              </w:rPr>
            </w:pPr>
            <w:r>
              <w:rPr>
                <w:rFonts w:ascii="Calibri" w:hAnsi="Calibri"/>
                <w:b/>
                <w:color w:val="000000"/>
                <w:sz w:val="22"/>
                <w:szCs w:val="22"/>
                <w:lang w:val="en-NZ" w:eastAsia="en-NZ"/>
              </w:rPr>
              <w:t>Thur 31</w:t>
            </w:r>
            <w:r w:rsidRPr="00AA09F3">
              <w:rPr>
                <w:rFonts w:ascii="Calibri" w:hAnsi="Calibri"/>
                <w:b/>
                <w:color w:val="000000"/>
                <w:sz w:val="22"/>
                <w:szCs w:val="22"/>
                <w:vertAlign w:val="superscript"/>
                <w:lang w:val="en-NZ" w:eastAsia="en-NZ"/>
              </w:rPr>
              <w:t>st</w:t>
            </w:r>
            <w:r>
              <w:rPr>
                <w:rFonts w:ascii="Calibri" w:hAnsi="Calibri"/>
                <w:b/>
                <w:color w:val="000000"/>
                <w:sz w:val="22"/>
                <w:szCs w:val="22"/>
                <w:lang w:val="en-NZ" w:eastAsia="en-NZ"/>
              </w:rPr>
              <w:t xml:space="preserve"> Oct</w:t>
            </w:r>
          </w:p>
        </w:tc>
        <w:tc>
          <w:tcPr>
            <w:tcW w:w="1843" w:type="dxa"/>
            <w:tcBorders>
              <w:top w:val="nil"/>
              <w:left w:val="nil"/>
              <w:bottom w:val="single" w:sz="4" w:space="0" w:color="auto"/>
              <w:right w:val="single" w:sz="4" w:space="0" w:color="auto"/>
            </w:tcBorders>
            <w:shd w:val="clear" w:color="auto" w:fill="auto"/>
            <w:noWrap/>
            <w:vAlign w:val="bottom"/>
            <w:hideMark/>
          </w:tcPr>
          <w:p w:rsidR="00763287" w:rsidRPr="00763287" w:rsidRDefault="00763287" w:rsidP="002A51BA">
            <w:pPr>
              <w:suppressAutoHyphens w:val="0"/>
              <w:rPr>
                <w:rFonts w:ascii="Calibri" w:hAnsi="Calibri"/>
                <w:b/>
                <w:color w:val="000000"/>
                <w:sz w:val="22"/>
                <w:szCs w:val="22"/>
                <w:lang w:val="en-NZ" w:eastAsia="en-NZ"/>
              </w:rPr>
            </w:pPr>
            <w:r w:rsidRPr="00763287">
              <w:rPr>
                <w:rFonts w:ascii="Calibri" w:hAnsi="Calibri"/>
                <w:b/>
                <w:color w:val="000000"/>
                <w:sz w:val="22"/>
                <w:szCs w:val="22"/>
                <w:lang w:val="en-NZ" w:eastAsia="en-NZ"/>
              </w:rPr>
              <w:t> </w:t>
            </w:r>
            <w:r w:rsidR="00AA09F3">
              <w:rPr>
                <w:rFonts w:ascii="Calibri" w:hAnsi="Calibri"/>
                <w:b/>
                <w:color w:val="000000"/>
                <w:sz w:val="22"/>
                <w:szCs w:val="22"/>
                <w:lang w:val="en-NZ" w:eastAsia="en-NZ"/>
              </w:rPr>
              <w:t>Fri 1</w:t>
            </w:r>
            <w:r w:rsidR="00AA09F3" w:rsidRPr="00AA09F3">
              <w:rPr>
                <w:rFonts w:ascii="Calibri" w:hAnsi="Calibri"/>
                <w:b/>
                <w:color w:val="000000"/>
                <w:sz w:val="22"/>
                <w:szCs w:val="22"/>
                <w:vertAlign w:val="superscript"/>
                <w:lang w:val="en-NZ" w:eastAsia="en-NZ"/>
              </w:rPr>
              <w:t>st</w:t>
            </w:r>
            <w:r w:rsidR="00AA09F3">
              <w:rPr>
                <w:rFonts w:ascii="Calibri" w:hAnsi="Calibri"/>
                <w:b/>
                <w:color w:val="000000"/>
                <w:sz w:val="22"/>
                <w:szCs w:val="22"/>
                <w:lang w:val="en-NZ" w:eastAsia="en-NZ"/>
              </w:rPr>
              <w:t xml:space="preserve"> </w:t>
            </w:r>
            <w:r w:rsidR="00F01EC8">
              <w:rPr>
                <w:rFonts w:ascii="Calibri" w:hAnsi="Calibri"/>
                <w:b/>
                <w:color w:val="000000"/>
                <w:sz w:val="22"/>
                <w:szCs w:val="22"/>
                <w:lang w:val="en-NZ" w:eastAsia="en-NZ"/>
              </w:rPr>
              <w:t xml:space="preserve"> Nov</w:t>
            </w:r>
          </w:p>
        </w:tc>
      </w:tr>
    </w:tbl>
    <w:p w:rsidR="008B0997" w:rsidRPr="008D788D" w:rsidRDefault="008B0997" w:rsidP="008D788D">
      <w:pPr>
        <w:rPr>
          <w:rFonts w:ascii="Arial" w:eastAsia="Arial" w:hAnsi="Arial" w:cs="Arial"/>
          <w:sz w:val="22"/>
          <w:szCs w:val="22"/>
        </w:rPr>
      </w:pPr>
    </w:p>
    <w:p w:rsidR="008B0997" w:rsidRDefault="000A69CB" w:rsidP="00BD1B7D">
      <w:pPr>
        <w:rPr>
          <w:rFonts w:ascii="Arial" w:hAnsi="Arial" w:cs="Arial"/>
          <w:sz w:val="22"/>
          <w:szCs w:val="22"/>
        </w:rPr>
      </w:pPr>
      <w:r>
        <w:rPr>
          <w:rFonts w:ascii="Arial" w:hAnsi="Arial" w:cs="Arial"/>
          <w:sz w:val="22"/>
          <w:szCs w:val="22"/>
        </w:rPr>
        <w:t xml:space="preserve">*Exact time/rooms of </w:t>
      </w:r>
      <w:r w:rsidR="00C95393">
        <w:rPr>
          <w:rFonts w:ascii="Arial" w:hAnsi="Arial" w:cs="Arial"/>
          <w:sz w:val="22"/>
          <w:szCs w:val="22"/>
        </w:rPr>
        <w:t xml:space="preserve">the </w:t>
      </w:r>
      <w:r w:rsidR="000D465E">
        <w:rPr>
          <w:rFonts w:ascii="Arial" w:hAnsi="Arial" w:cs="Arial"/>
          <w:sz w:val="22"/>
          <w:szCs w:val="22"/>
        </w:rPr>
        <w:t>mid-</w:t>
      </w:r>
      <w:r w:rsidR="00030872">
        <w:rPr>
          <w:rFonts w:ascii="Arial" w:hAnsi="Arial" w:cs="Arial"/>
          <w:sz w:val="22"/>
          <w:szCs w:val="22"/>
        </w:rPr>
        <w:t xml:space="preserve">project report and </w:t>
      </w:r>
      <w:r>
        <w:rPr>
          <w:rFonts w:ascii="Arial" w:hAnsi="Arial" w:cs="Arial"/>
          <w:sz w:val="22"/>
          <w:szCs w:val="22"/>
        </w:rPr>
        <w:t>common poster display day</w:t>
      </w:r>
      <w:r w:rsidR="00BD1B7D">
        <w:rPr>
          <w:rFonts w:ascii="Arial" w:hAnsi="Arial" w:cs="Arial"/>
          <w:sz w:val="22"/>
          <w:szCs w:val="22"/>
        </w:rPr>
        <w:t xml:space="preserve"> to be advised. </w:t>
      </w:r>
    </w:p>
    <w:p w:rsidR="00BD1B7D" w:rsidRDefault="00BD1B7D" w:rsidP="00BD1B7D">
      <w:pPr>
        <w:rPr>
          <w:rFonts w:ascii="Arial" w:hAnsi="Arial" w:cs="Arial"/>
          <w:sz w:val="22"/>
          <w:szCs w:val="22"/>
        </w:rPr>
      </w:pPr>
    </w:p>
    <w:p w:rsidR="008B0997" w:rsidRDefault="008B0997">
      <w:pPr>
        <w:rPr>
          <w:rFonts w:ascii="Arial" w:hAnsi="Arial" w:cs="Arial"/>
          <w:b/>
          <w:sz w:val="22"/>
          <w:szCs w:val="22"/>
          <w:lang w:val="en-NZ"/>
        </w:rPr>
      </w:pPr>
      <w:r>
        <w:rPr>
          <w:rFonts w:ascii="Arial" w:hAnsi="Arial" w:cs="Arial"/>
          <w:b/>
          <w:sz w:val="22"/>
          <w:szCs w:val="22"/>
          <w:lang w:val="en-NZ"/>
        </w:rPr>
        <w:t>Extensions:</w:t>
      </w:r>
    </w:p>
    <w:p w:rsidR="008B0997" w:rsidRDefault="008B0997">
      <w:pPr>
        <w:rPr>
          <w:rFonts w:ascii="Arial" w:hAnsi="Arial" w:cs="Arial"/>
          <w:b/>
          <w:sz w:val="22"/>
          <w:szCs w:val="22"/>
          <w:lang w:val="en-NZ"/>
        </w:rPr>
      </w:pPr>
    </w:p>
    <w:p w:rsidR="008B0997" w:rsidRDefault="008B0997">
      <w:pPr>
        <w:rPr>
          <w:rFonts w:ascii="Arial" w:hAnsi="Arial" w:cs="Arial"/>
          <w:b/>
          <w:sz w:val="22"/>
          <w:szCs w:val="22"/>
          <w:lang w:val="en-NZ"/>
        </w:rPr>
      </w:pPr>
      <w:r>
        <w:rPr>
          <w:rFonts w:ascii="Arial" w:hAnsi="Arial" w:cs="Arial"/>
          <w:b/>
          <w:sz w:val="22"/>
          <w:szCs w:val="22"/>
          <w:lang w:val="en-NZ"/>
        </w:rPr>
        <w:t>EXTENSIONS</w:t>
      </w:r>
      <w:r>
        <w:rPr>
          <w:rFonts w:ascii="Arial" w:eastAsia="Arial" w:hAnsi="Arial" w:cs="Arial"/>
          <w:b/>
          <w:sz w:val="22"/>
          <w:szCs w:val="22"/>
          <w:lang w:val="en-NZ"/>
        </w:rPr>
        <w:t xml:space="preserve"> </w:t>
      </w:r>
      <w:r>
        <w:rPr>
          <w:rFonts w:ascii="Arial" w:hAnsi="Arial" w:cs="Arial"/>
          <w:b/>
          <w:sz w:val="22"/>
          <w:szCs w:val="22"/>
          <w:lang w:val="en-NZ"/>
        </w:rPr>
        <w:t>ARE</w:t>
      </w:r>
      <w:r>
        <w:rPr>
          <w:rFonts w:ascii="Arial" w:eastAsia="Arial" w:hAnsi="Arial" w:cs="Arial"/>
          <w:b/>
          <w:sz w:val="22"/>
          <w:szCs w:val="22"/>
          <w:lang w:val="en-NZ"/>
        </w:rPr>
        <w:t xml:space="preserve"> </w:t>
      </w:r>
      <w:r>
        <w:rPr>
          <w:rFonts w:ascii="Arial" w:hAnsi="Arial" w:cs="Arial"/>
          <w:b/>
          <w:sz w:val="22"/>
          <w:szCs w:val="22"/>
          <w:lang w:val="en-NZ"/>
        </w:rPr>
        <w:t>NOT</w:t>
      </w:r>
      <w:r>
        <w:rPr>
          <w:rFonts w:ascii="Arial" w:eastAsia="Arial" w:hAnsi="Arial" w:cs="Arial"/>
          <w:b/>
          <w:sz w:val="22"/>
          <w:szCs w:val="22"/>
          <w:lang w:val="en-NZ"/>
        </w:rPr>
        <w:t xml:space="preserve"> </w:t>
      </w:r>
      <w:r>
        <w:rPr>
          <w:rFonts w:ascii="Arial" w:hAnsi="Arial" w:cs="Arial"/>
          <w:b/>
          <w:sz w:val="22"/>
          <w:szCs w:val="22"/>
          <w:lang w:val="en-NZ"/>
        </w:rPr>
        <w:t>AUTOMATIC</w:t>
      </w:r>
      <w:r>
        <w:rPr>
          <w:rFonts w:ascii="Arial" w:eastAsia="Arial" w:hAnsi="Arial" w:cs="Arial"/>
          <w:b/>
          <w:sz w:val="22"/>
          <w:szCs w:val="22"/>
          <w:lang w:val="en-NZ"/>
        </w:rPr>
        <w:t xml:space="preserve"> </w:t>
      </w:r>
      <w:r>
        <w:rPr>
          <w:rFonts w:ascii="Arial" w:hAnsi="Arial" w:cs="Arial"/>
          <w:b/>
          <w:sz w:val="22"/>
          <w:szCs w:val="22"/>
          <w:lang w:val="en-NZ"/>
        </w:rPr>
        <w:t>AND</w:t>
      </w:r>
      <w:r>
        <w:rPr>
          <w:rFonts w:ascii="Arial" w:eastAsia="Arial" w:hAnsi="Arial" w:cs="Arial"/>
          <w:b/>
          <w:sz w:val="22"/>
          <w:szCs w:val="22"/>
          <w:lang w:val="en-NZ"/>
        </w:rPr>
        <w:t xml:space="preserve"> </w:t>
      </w:r>
      <w:r>
        <w:rPr>
          <w:rFonts w:ascii="Arial" w:hAnsi="Arial" w:cs="Arial"/>
          <w:b/>
          <w:sz w:val="22"/>
          <w:szCs w:val="22"/>
          <w:lang w:val="en-NZ"/>
        </w:rPr>
        <w:t>MAY</w:t>
      </w:r>
      <w:r>
        <w:rPr>
          <w:rFonts w:ascii="Arial" w:eastAsia="Arial" w:hAnsi="Arial" w:cs="Arial"/>
          <w:b/>
          <w:sz w:val="22"/>
          <w:szCs w:val="22"/>
          <w:lang w:val="en-NZ"/>
        </w:rPr>
        <w:t xml:space="preserve"> </w:t>
      </w:r>
      <w:r>
        <w:rPr>
          <w:rFonts w:ascii="Arial" w:hAnsi="Arial" w:cs="Arial"/>
          <w:b/>
          <w:sz w:val="22"/>
          <w:szCs w:val="22"/>
          <w:lang w:val="en-NZ"/>
        </w:rPr>
        <w:t>COME</w:t>
      </w:r>
      <w:r>
        <w:rPr>
          <w:rFonts w:ascii="Arial" w:eastAsia="Arial" w:hAnsi="Arial" w:cs="Arial"/>
          <w:b/>
          <w:sz w:val="22"/>
          <w:szCs w:val="22"/>
          <w:lang w:val="en-NZ"/>
        </w:rPr>
        <w:t xml:space="preserve"> </w:t>
      </w:r>
      <w:r>
        <w:rPr>
          <w:rFonts w:ascii="Arial" w:hAnsi="Arial" w:cs="Arial"/>
          <w:b/>
          <w:sz w:val="22"/>
          <w:szCs w:val="22"/>
          <w:lang w:val="en-NZ"/>
        </w:rPr>
        <w:t>WITH</w:t>
      </w:r>
      <w:r>
        <w:rPr>
          <w:rFonts w:ascii="Arial" w:eastAsia="Arial" w:hAnsi="Arial" w:cs="Arial"/>
          <w:b/>
          <w:sz w:val="22"/>
          <w:szCs w:val="22"/>
          <w:lang w:val="en-NZ"/>
        </w:rPr>
        <w:t xml:space="preserve"> </w:t>
      </w:r>
      <w:r>
        <w:rPr>
          <w:rFonts w:ascii="Arial" w:hAnsi="Arial" w:cs="Arial"/>
          <w:b/>
          <w:sz w:val="22"/>
          <w:szCs w:val="22"/>
          <w:lang w:val="en-NZ"/>
        </w:rPr>
        <w:t>GRADE</w:t>
      </w:r>
      <w:r>
        <w:rPr>
          <w:rFonts w:ascii="Arial" w:eastAsia="Arial" w:hAnsi="Arial" w:cs="Arial"/>
          <w:b/>
          <w:sz w:val="22"/>
          <w:szCs w:val="22"/>
          <w:lang w:val="en-NZ"/>
        </w:rPr>
        <w:t xml:space="preserve"> </w:t>
      </w:r>
      <w:r>
        <w:rPr>
          <w:rFonts w:ascii="Arial" w:hAnsi="Arial" w:cs="Arial"/>
          <w:b/>
          <w:sz w:val="22"/>
          <w:szCs w:val="22"/>
          <w:lang w:val="en-NZ"/>
        </w:rPr>
        <w:t>PENALTIES.</w:t>
      </w:r>
    </w:p>
    <w:p w:rsidR="008B0997" w:rsidRDefault="008B0997">
      <w:pPr>
        <w:rPr>
          <w:rFonts w:ascii="Arial" w:hAnsi="Arial" w:cs="Arial"/>
          <w:b/>
          <w:sz w:val="22"/>
          <w:szCs w:val="22"/>
          <w:lang w:val="en-NZ"/>
        </w:rPr>
      </w:pPr>
    </w:p>
    <w:p w:rsidR="008B0997" w:rsidRDefault="008B0997">
      <w:pPr>
        <w:rPr>
          <w:rFonts w:ascii="Arial" w:hAnsi="Arial" w:cs="Arial"/>
          <w:sz w:val="22"/>
          <w:szCs w:val="22"/>
          <w:lang w:val="en-NZ"/>
        </w:rPr>
      </w:pPr>
      <w:r>
        <w:rPr>
          <w:rFonts w:ascii="Arial" w:hAnsi="Arial" w:cs="Arial"/>
          <w:b/>
          <w:sz w:val="22"/>
          <w:szCs w:val="22"/>
          <w:lang w:val="en-NZ"/>
        </w:rPr>
        <w:t>All</w:t>
      </w:r>
      <w:r>
        <w:rPr>
          <w:rFonts w:ascii="Arial" w:eastAsia="Arial" w:hAnsi="Arial" w:cs="Arial"/>
          <w:b/>
          <w:sz w:val="22"/>
          <w:szCs w:val="22"/>
          <w:lang w:val="en-NZ"/>
        </w:rPr>
        <w:t xml:space="preserve"> </w:t>
      </w:r>
      <w:r>
        <w:rPr>
          <w:rFonts w:ascii="Arial" w:hAnsi="Arial" w:cs="Arial"/>
          <w:b/>
          <w:sz w:val="22"/>
          <w:szCs w:val="22"/>
          <w:lang w:val="en-NZ"/>
        </w:rPr>
        <w:t>requests</w:t>
      </w:r>
      <w:r>
        <w:rPr>
          <w:rFonts w:ascii="Arial" w:eastAsia="Arial" w:hAnsi="Arial" w:cs="Arial"/>
          <w:b/>
          <w:sz w:val="22"/>
          <w:szCs w:val="22"/>
          <w:lang w:val="en-NZ"/>
        </w:rPr>
        <w:t xml:space="preserve"> </w:t>
      </w:r>
      <w:r>
        <w:rPr>
          <w:rFonts w:ascii="Arial" w:hAnsi="Arial" w:cs="Arial"/>
          <w:b/>
          <w:sz w:val="22"/>
          <w:szCs w:val="22"/>
          <w:lang w:val="en-NZ"/>
        </w:rPr>
        <w:t>for</w:t>
      </w:r>
      <w:r>
        <w:rPr>
          <w:rFonts w:ascii="Arial" w:eastAsia="Arial" w:hAnsi="Arial" w:cs="Arial"/>
          <w:b/>
          <w:sz w:val="22"/>
          <w:szCs w:val="22"/>
          <w:lang w:val="en-NZ"/>
        </w:rPr>
        <w:t xml:space="preserve"> </w:t>
      </w:r>
      <w:r>
        <w:rPr>
          <w:rFonts w:ascii="Arial" w:hAnsi="Arial" w:cs="Arial"/>
          <w:b/>
          <w:sz w:val="22"/>
          <w:szCs w:val="22"/>
          <w:lang w:val="en-NZ"/>
        </w:rPr>
        <w:t>extensions</w:t>
      </w:r>
      <w:r>
        <w:rPr>
          <w:rFonts w:ascii="Arial" w:eastAsia="Arial" w:hAnsi="Arial" w:cs="Arial"/>
          <w:b/>
          <w:sz w:val="22"/>
          <w:szCs w:val="22"/>
          <w:lang w:val="en-NZ"/>
        </w:rPr>
        <w:t xml:space="preserve"> </w:t>
      </w:r>
      <w:r>
        <w:rPr>
          <w:rFonts w:ascii="Arial" w:hAnsi="Arial" w:cs="Arial"/>
          <w:b/>
          <w:sz w:val="22"/>
          <w:szCs w:val="22"/>
          <w:lang w:val="en-NZ"/>
        </w:rPr>
        <w:t>must</w:t>
      </w:r>
      <w:r>
        <w:rPr>
          <w:rFonts w:ascii="Arial" w:eastAsia="Arial" w:hAnsi="Arial" w:cs="Arial"/>
          <w:b/>
          <w:sz w:val="22"/>
          <w:szCs w:val="22"/>
          <w:lang w:val="en-NZ"/>
        </w:rPr>
        <w:t xml:space="preserve"> </w:t>
      </w:r>
      <w:r>
        <w:rPr>
          <w:rFonts w:ascii="Arial" w:hAnsi="Arial" w:cs="Arial"/>
          <w:b/>
          <w:sz w:val="22"/>
          <w:szCs w:val="22"/>
          <w:lang w:val="en-NZ"/>
        </w:rPr>
        <w:t>be</w:t>
      </w:r>
      <w:r>
        <w:rPr>
          <w:rFonts w:ascii="Arial" w:eastAsia="Arial" w:hAnsi="Arial" w:cs="Arial"/>
          <w:b/>
          <w:sz w:val="22"/>
          <w:szCs w:val="22"/>
          <w:lang w:val="en-NZ"/>
        </w:rPr>
        <w:t xml:space="preserve"> </w:t>
      </w:r>
      <w:r>
        <w:rPr>
          <w:rFonts w:ascii="Arial" w:hAnsi="Arial" w:cs="Arial"/>
          <w:b/>
          <w:sz w:val="22"/>
          <w:szCs w:val="22"/>
          <w:lang w:val="en-NZ"/>
        </w:rPr>
        <w:t>submitted</w:t>
      </w:r>
      <w:r>
        <w:rPr>
          <w:rFonts w:ascii="Arial" w:eastAsia="Arial" w:hAnsi="Arial" w:cs="Arial"/>
          <w:b/>
          <w:sz w:val="22"/>
          <w:szCs w:val="22"/>
          <w:lang w:val="en-NZ"/>
        </w:rPr>
        <w:t xml:space="preserve"> </w:t>
      </w:r>
      <w:r w:rsidR="00E134D9">
        <w:rPr>
          <w:rFonts w:ascii="Arial" w:hAnsi="Arial" w:cs="Arial"/>
          <w:b/>
          <w:sz w:val="22"/>
          <w:szCs w:val="22"/>
          <w:lang w:val="en-NZ"/>
        </w:rPr>
        <w:t xml:space="preserve">on the Special Consideration Application Form and sent </w:t>
      </w:r>
      <w:r>
        <w:rPr>
          <w:rFonts w:ascii="Arial" w:hAnsi="Arial" w:cs="Arial"/>
          <w:b/>
          <w:sz w:val="22"/>
          <w:szCs w:val="22"/>
          <w:lang w:val="en-NZ"/>
        </w:rPr>
        <w:t>to</w:t>
      </w:r>
      <w:r>
        <w:rPr>
          <w:rFonts w:ascii="Arial" w:eastAsia="Arial" w:hAnsi="Arial" w:cs="Arial"/>
          <w:b/>
          <w:sz w:val="22"/>
          <w:szCs w:val="22"/>
          <w:lang w:val="en-NZ"/>
        </w:rPr>
        <w:t xml:space="preserve"> </w:t>
      </w:r>
      <w:r w:rsidR="00C042E4">
        <w:rPr>
          <w:rFonts w:ascii="Arial" w:hAnsi="Arial" w:cs="Arial"/>
          <w:b/>
          <w:sz w:val="22"/>
          <w:szCs w:val="22"/>
          <w:lang w:val="en-NZ"/>
        </w:rPr>
        <w:t>the School Registrar</w:t>
      </w:r>
      <w:r>
        <w:rPr>
          <w:rFonts w:ascii="Arial" w:hAnsi="Arial" w:cs="Arial"/>
          <w:b/>
          <w:sz w:val="22"/>
          <w:szCs w:val="22"/>
          <w:lang w:val="en-NZ"/>
        </w:rPr>
        <w:t>.</w:t>
      </w:r>
      <w:r>
        <w:rPr>
          <w:rFonts w:ascii="Arial" w:eastAsia="Arial" w:hAnsi="Arial" w:cs="Arial"/>
          <w:sz w:val="22"/>
          <w:szCs w:val="22"/>
          <w:lang w:val="en-NZ"/>
        </w:rPr>
        <w:t xml:space="preserve"> </w:t>
      </w:r>
      <w:r w:rsidR="0038643C">
        <w:rPr>
          <w:rFonts w:ascii="Arial" w:hAnsi="Arial" w:cs="Arial"/>
          <w:sz w:val="22"/>
          <w:szCs w:val="22"/>
          <w:lang w:val="en-NZ"/>
        </w:rPr>
        <w:t>Y</w:t>
      </w:r>
      <w:r>
        <w:rPr>
          <w:rFonts w:ascii="Arial" w:hAnsi="Arial" w:cs="Arial"/>
          <w:sz w:val="22"/>
          <w:szCs w:val="22"/>
          <w:lang w:val="en-NZ"/>
        </w:rPr>
        <w:t>ou</w:t>
      </w:r>
      <w:r>
        <w:rPr>
          <w:rFonts w:ascii="Arial" w:eastAsia="Arial" w:hAnsi="Arial" w:cs="Arial"/>
          <w:sz w:val="22"/>
          <w:szCs w:val="22"/>
          <w:lang w:val="en-NZ"/>
        </w:rPr>
        <w:t xml:space="preserve"> </w:t>
      </w:r>
      <w:r w:rsidR="0038643C">
        <w:rPr>
          <w:rFonts w:ascii="Arial" w:hAnsi="Arial" w:cs="Arial"/>
          <w:sz w:val="22"/>
          <w:szCs w:val="22"/>
          <w:lang w:val="en-NZ"/>
        </w:rPr>
        <w:t xml:space="preserve">should </w:t>
      </w:r>
      <w:r>
        <w:rPr>
          <w:rFonts w:ascii="Arial" w:hAnsi="Arial" w:cs="Arial"/>
          <w:sz w:val="22"/>
          <w:szCs w:val="22"/>
          <w:lang w:val="en-NZ"/>
        </w:rPr>
        <w:t>apply</w:t>
      </w:r>
      <w:r>
        <w:rPr>
          <w:rFonts w:ascii="Arial" w:eastAsia="Arial" w:hAnsi="Arial" w:cs="Arial"/>
          <w:sz w:val="22"/>
          <w:szCs w:val="22"/>
          <w:lang w:val="en-NZ"/>
        </w:rPr>
        <w:t xml:space="preserve"> </w:t>
      </w:r>
      <w:r>
        <w:rPr>
          <w:rFonts w:ascii="Arial" w:hAnsi="Arial" w:cs="Arial"/>
          <w:sz w:val="22"/>
          <w:szCs w:val="22"/>
          <w:lang w:val="en-NZ"/>
        </w:rPr>
        <w:t>early</w:t>
      </w:r>
      <w:r>
        <w:rPr>
          <w:rFonts w:ascii="Arial" w:eastAsia="Arial" w:hAnsi="Arial" w:cs="Arial"/>
          <w:sz w:val="22"/>
          <w:szCs w:val="22"/>
          <w:lang w:val="en-NZ"/>
        </w:rPr>
        <w:t xml:space="preserve"> </w:t>
      </w:r>
      <w:r>
        <w:rPr>
          <w:rFonts w:ascii="Arial" w:hAnsi="Arial" w:cs="Arial"/>
          <w:sz w:val="22"/>
          <w:szCs w:val="22"/>
          <w:lang w:val="en-NZ"/>
        </w:rPr>
        <w:t>if</w:t>
      </w:r>
      <w:r>
        <w:rPr>
          <w:rFonts w:ascii="Arial" w:eastAsia="Arial" w:hAnsi="Arial" w:cs="Arial"/>
          <w:sz w:val="22"/>
          <w:szCs w:val="22"/>
          <w:lang w:val="en-NZ"/>
        </w:rPr>
        <w:t xml:space="preserve"> </w:t>
      </w:r>
      <w:r>
        <w:rPr>
          <w:rFonts w:ascii="Arial" w:hAnsi="Arial" w:cs="Arial"/>
          <w:sz w:val="22"/>
          <w:szCs w:val="22"/>
          <w:lang w:val="en-NZ"/>
        </w:rPr>
        <w:t>you</w:t>
      </w:r>
      <w:r>
        <w:rPr>
          <w:rFonts w:ascii="Arial" w:eastAsia="Arial" w:hAnsi="Arial" w:cs="Arial"/>
          <w:sz w:val="22"/>
          <w:szCs w:val="22"/>
          <w:lang w:val="en-NZ"/>
        </w:rPr>
        <w:t xml:space="preserve"> </w:t>
      </w:r>
      <w:r>
        <w:rPr>
          <w:rFonts w:ascii="Arial" w:hAnsi="Arial" w:cs="Arial"/>
          <w:sz w:val="22"/>
          <w:szCs w:val="22"/>
          <w:lang w:val="en-NZ"/>
        </w:rPr>
        <w:t>see</w:t>
      </w:r>
      <w:r>
        <w:rPr>
          <w:rFonts w:ascii="Arial" w:eastAsia="Arial" w:hAnsi="Arial" w:cs="Arial"/>
          <w:sz w:val="22"/>
          <w:szCs w:val="22"/>
          <w:lang w:val="en-NZ"/>
        </w:rPr>
        <w:t xml:space="preserve"> </w:t>
      </w:r>
      <w:r>
        <w:rPr>
          <w:rFonts w:ascii="Arial" w:hAnsi="Arial" w:cs="Arial"/>
          <w:sz w:val="22"/>
          <w:szCs w:val="22"/>
          <w:lang w:val="en-NZ"/>
        </w:rPr>
        <w:t>circumstances</w:t>
      </w:r>
      <w:r>
        <w:rPr>
          <w:rFonts w:ascii="Arial" w:eastAsia="Arial" w:hAnsi="Arial" w:cs="Arial"/>
          <w:sz w:val="22"/>
          <w:szCs w:val="22"/>
          <w:lang w:val="en-NZ"/>
        </w:rPr>
        <w:t xml:space="preserve"> </w:t>
      </w:r>
      <w:r>
        <w:rPr>
          <w:rFonts w:ascii="Arial" w:hAnsi="Arial" w:cs="Arial"/>
          <w:sz w:val="22"/>
          <w:szCs w:val="22"/>
          <w:lang w:val="en-NZ"/>
        </w:rPr>
        <w:t>will</w:t>
      </w:r>
      <w:r>
        <w:rPr>
          <w:rFonts w:ascii="Arial" w:eastAsia="Arial" w:hAnsi="Arial" w:cs="Arial"/>
          <w:sz w:val="22"/>
          <w:szCs w:val="22"/>
          <w:lang w:val="en-NZ"/>
        </w:rPr>
        <w:t xml:space="preserve"> </w:t>
      </w:r>
      <w:r>
        <w:rPr>
          <w:rFonts w:ascii="Arial" w:hAnsi="Arial" w:cs="Arial"/>
          <w:sz w:val="22"/>
          <w:szCs w:val="22"/>
          <w:lang w:val="en-NZ"/>
        </w:rPr>
        <w:t>mean</w:t>
      </w:r>
      <w:r>
        <w:rPr>
          <w:rFonts w:ascii="Arial" w:eastAsia="Arial" w:hAnsi="Arial" w:cs="Arial"/>
          <w:sz w:val="22"/>
          <w:szCs w:val="22"/>
          <w:lang w:val="en-NZ"/>
        </w:rPr>
        <w:t xml:space="preserve"> </w:t>
      </w:r>
      <w:r>
        <w:rPr>
          <w:rFonts w:ascii="Arial" w:hAnsi="Arial" w:cs="Arial"/>
          <w:sz w:val="22"/>
          <w:szCs w:val="22"/>
          <w:lang w:val="en-NZ"/>
        </w:rPr>
        <w:t>you</w:t>
      </w:r>
      <w:r>
        <w:rPr>
          <w:rFonts w:ascii="Arial" w:eastAsia="Arial" w:hAnsi="Arial" w:cs="Arial"/>
          <w:sz w:val="22"/>
          <w:szCs w:val="22"/>
          <w:lang w:val="en-NZ"/>
        </w:rPr>
        <w:t xml:space="preserve"> </w:t>
      </w:r>
      <w:r>
        <w:rPr>
          <w:rFonts w:ascii="Arial" w:hAnsi="Arial" w:cs="Arial"/>
          <w:sz w:val="22"/>
          <w:szCs w:val="22"/>
          <w:lang w:val="en-NZ"/>
        </w:rPr>
        <w:t>are</w:t>
      </w:r>
      <w:r>
        <w:rPr>
          <w:rFonts w:ascii="Arial" w:eastAsia="Arial" w:hAnsi="Arial" w:cs="Arial"/>
          <w:sz w:val="22"/>
          <w:szCs w:val="22"/>
          <w:lang w:val="en-NZ"/>
        </w:rPr>
        <w:t xml:space="preserve"> </w:t>
      </w:r>
      <w:r>
        <w:rPr>
          <w:rFonts w:ascii="Arial" w:hAnsi="Arial" w:cs="Arial"/>
          <w:sz w:val="22"/>
          <w:szCs w:val="22"/>
          <w:lang w:val="en-NZ"/>
        </w:rPr>
        <w:t>not</w:t>
      </w:r>
      <w:r>
        <w:rPr>
          <w:rFonts w:ascii="Arial" w:eastAsia="Arial" w:hAnsi="Arial" w:cs="Arial"/>
          <w:sz w:val="22"/>
          <w:szCs w:val="22"/>
          <w:lang w:val="en-NZ"/>
        </w:rPr>
        <w:t xml:space="preserve"> </w:t>
      </w:r>
      <w:r>
        <w:rPr>
          <w:rFonts w:ascii="Arial" w:hAnsi="Arial" w:cs="Arial"/>
          <w:sz w:val="22"/>
          <w:szCs w:val="22"/>
          <w:lang w:val="en-NZ"/>
        </w:rPr>
        <w:t>able</w:t>
      </w:r>
      <w:r>
        <w:rPr>
          <w:rFonts w:ascii="Arial" w:eastAsia="Arial" w:hAnsi="Arial" w:cs="Arial"/>
          <w:sz w:val="22"/>
          <w:szCs w:val="22"/>
          <w:lang w:val="en-NZ"/>
        </w:rPr>
        <w:t xml:space="preserve"> </w:t>
      </w:r>
      <w:r>
        <w:rPr>
          <w:rFonts w:ascii="Arial" w:hAnsi="Arial" w:cs="Arial"/>
          <w:sz w:val="22"/>
          <w:szCs w:val="22"/>
          <w:lang w:val="en-NZ"/>
        </w:rPr>
        <w:t>to</w:t>
      </w:r>
      <w:r>
        <w:rPr>
          <w:rFonts w:ascii="Arial" w:eastAsia="Arial" w:hAnsi="Arial" w:cs="Arial"/>
          <w:sz w:val="22"/>
          <w:szCs w:val="22"/>
          <w:lang w:val="en-NZ"/>
        </w:rPr>
        <w:t xml:space="preserve"> </w:t>
      </w:r>
      <w:r>
        <w:rPr>
          <w:rFonts w:ascii="Arial" w:hAnsi="Arial" w:cs="Arial"/>
          <w:sz w:val="22"/>
          <w:szCs w:val="22"/>
          <w:lang w:val="en-NZ"/>
        </w:rPr>
        <w:t>complete</w:t>
      </w:r>
      <w:r>
        <w:rPr>
          <w:rFonts w:ascii="Arial" w:eastAsia="Arial" w:hAnsi="Arial" w:cs="Arial"/>
          <w:sz w:val="22"/>
          <w:szCs w:val="22"/>
          <w:lang w:val="en-NZ"/>
        </w:rPr>
        <w:t xml:space="preserve"> </w:t>
      </w:r>
      <w:r>
        <w:rPr>
          <w:rFonts w:ascii="Arial" w:hAnsi="Arial" w:cs="Arial"/>
          <w:sz w:val="22"/>
          <w:szCs w:val="22"/>
          <w:lang w:val="en-NZ"/>
        </w:rPr>
        <w:t>in</w:t>
      </w:r>
      <w:r>
        <w:rPr>
          <w:rFonts w:ascii="Arial" w:eastAsia="Arial" w:hAnsi="Arial" w:cs="Arial"/>
          <w:sz w:val="22"/>
          <w:szCs w:val="22"/>
          <w:lang w:val="en-NZ"/>
        </w:rPr>
        <w:t xml:space="preserve"> </w:t>
      </w:r>
      <w:r>
        <w:rPr>
          <w:rFonts w:ascii="Arial" w:hAnsi="Arial" w:cs="Arial"/>
          <w:sz w:val="22"/>
          <w:szCs w:val="22"/>
          <w:lang w:val="en-NZ"/>
        </w:rPr>
        <w:t>time.</w:t>
      </w:r>
      <w:r>
        <w:rPr>
          <w:rFonts w:ascii="Arial" w:eastAsia="Arial" w:hAnsi="Arial" w:cs="Arial"/>
          <w:sz w:val="22"/>
          <w:szCs w:val="22"/>
          <w:lang w:val="en-NZ"/>
        </w:rPr>
        <w:t xml:space="preserve"> </w:t>
      </w:r>
      <w:r>
        <w:rPr>
          <w:rFonts w:ascii="Arial" w:hAnsi="Arial" w:cs="Arial"/>
          <w:sz w:val="22"/>
          <w:szCs w:val="22"/>
          <w:lang w:val="en-NZ"/>
        </w:rPr>
        <w:t>Depending</w:t>
      </w:r>
      <w:r>
        <w:rPr>
          <w:rFonts w:ascii="Arial" w:eastAsia="Arial" w:hAnsi="Arial" w:cs="Arial"/>
          <w:sz w:val="22"/>
          <w:szCs w:val="22"/>
          <w:lang w:val="en-NZ"/>
        </w:rPr>
        <w:t xml:space="preserve"> </w:t>
      </w:r>
      <w:r>
        <w:rPr>
          <w:rFonts w:ascii="Arial" w:hAnsi="Arial" w:cs="Arial"/>
          <w:sz w:val="22"/>
          <w:szCs w:val="22"/>
          <w:lang w:val="en-NZ"/>
        </w:rPr>
        <w:t>on</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circumstances,</w:t>
      </w:r>
      <w:r w:rsidR="0038643C">
        <w:rPr>
          <w:rFonts w:ascii="Arial" w:hAnsi="Arial" w:cs="Arial"/>
          <w:sz w:val="22"/>
          <w:szCs w:val="22"/>
          <w:lang w:val="en-NZ"/>
        </w:rPr>
        <w:t xml:space="preserve"> </w:t>
      </w:r>
      <w:r>
        <w:rPr>
          <w:rFonts w:ascii="Arial" w:hAnsi="Arial" w:cs="Arial"/>
          <w:sz w:val="22"/>
          <w:szCs w:val="22"/>
          <w:lang w:val="en-NZ"/>
        </w:rPr>
        <w:t>various</w:t>
      </w:r>
      <w:r>
        <w:rPr>
          <w:rFonts w:ascii="Arial" w:eastAsia="Arial" w:hAnsi="Arial" w:cs="Arial"/>
          <w:sz w:val="22"/>
          <w:szCs w:val="22"/>
          <w:lang w:val="en-NZ"/>
        </w:rPr>
        <w:t xml:space="preserve"> </w:t>
      </w:r>
      <w:r>
        <w:rPr>
          <w:rFonts w:ascii="Arial" w:hAnsi="Arial" w:cs="Arial"/>
          <w:sz w:val="22"/>
          <w:szCs w:val="22"/>
          <w:lang w:val="en-NZ"/>
        </w:rPr>
        <w:t>conditions</w:t>
      </w:r>
      <w:r w:rsidR="0038643C">
        <w:rPr>
          <w:rFonts w:ascii="Arial" w:hAnsi="Arial" w:cs="Arial"/>
          <w:sz w:val="22"/>
          <w:szCs w:val="22"/>
          <w:lang w:val="en-NZ"/>
        </w:rPr>
        <w:t xml:space="preserve"> may be applied</w:t>
      </w:r>
      <w:r>
        <w:rPr>
          <w:rFonts w:ascii="Arial" w:eastAsia="Arial" w:hAnsi="Arial" w:cs="Arial"/>
          <w:sz w:val="22"/>
          <w:szCs w:val="22"/>
          <w:lang w:val="en-NZ"/>
        </w:rPr>
        <w:t xml:space="preserve"> </w:t>
      </w:r>
      <w:r>
        <w:rPr>
          <w:rFonts w:ascii="Arial" w:hAnsi="Arial" w:cs="Arial"/>
          <w:sz w:val="22"/>
          <w:szCs w:val="22"/>
          <w:lang w:val="en-NZ"/>
        </w:rPr>
        <w:t>to</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extension.</w:t>
      </w:r>
    </w:p>
    <w:p w:rsidR="008B0997" w:rsidRDefault="008B0997">
      <w:pPr>
        <w:rPr>
          <w:rFonts w:ascii="Arial" w:hAnsi="Arial" w:cs="Arial"/>
          <w:sz w:val="22"/>
          <w:szCs w:val="22"/>
          <w:lang w:val="en-NZ"/>
        </w:rPr>
      </w:pPr>
    </w:p>
    <w:p w:rsidR="00E134D9" w:rsidRDefault="00E134D9">
      <w:pPr>
        <w:rPr>
          <w:rFonts w:ascii="Arial" w:hAnsi="Arial" w:cs="Arial"/>
          <w:sz w:val="22"/>
          <w:szCs w:val="22"/>
          <w:lang w:val="en-NZ"/>
        </w:rPr>
      </w:pPr>
    </w:p>
    <w:p w:rsidR="008B0997" w:rsidRDefault="008B0997">
      <w:pPr>
        <w:rPr>
          <w:rFonts w:ascii="Arial" w:hAnsi="Arial" w:cs="Arial"/>
          <w:b/>
          <w:sz w:val="22"/>
          <w:szCs w:val="22"/>
          <w:lang w:val="en-NZ"/>
        </w:rPr>
      </w:pPr>
      <w:r>
        <w:rPr>
          <w:rFonts w:ascii="Arial" w:hAnsi="Arial" w:cs="Arial"/>
          <w:b/>
          <w:sz w:val="22"/>
          <w:szCs w:val="22"/>
          <w:lang w:val="en-NZ"/>
        </w:rPr>
        <w:t>Aegrotats:</w:t>
      </w:r>
    </w:p>
    <w:p w:rsidR="008B0997" w:rsidRDefault="008B0997">
      <w:pPr>
        <w:rPr>
          <w:rFonts w:ascii="Arial" w:hAnsi="Arial" w:cs="Arial"/>
          <w:b/>
          <w:sz w:val="22"/>
          <w:szCs w:val="22"/>
          <w:lang w:val="en-NZ"/>
        </w:rPr>
      </w:pPr>
    </w:p>
    <w:p w:rsidR="008B0997" w:rsidRDefault="008B0997">
      <w:pPr>
        <w:rPr>
          <w:rFonts w:ascii="Arial" w:hAnsi="Arial" w:cs="Arial"/>
          <w:b/>
          <w:sz w:val="22"/>
          <w:szCs w:val="22"/>
          <w:lang w:val="en-NZ"/>
        </w:rPr>
      </w:pPr>
      <w:r>
        <w:rPr>
          <w:rFonts w:ascii="Arial" w:hAnsi="Arial" w:cs="Arial"/>
          <w:sz w:val="22"/>
          <w:szCs w:val="22"/>
          <w:lang w:val="en-NZ"/>
        </w:rPr>
        <w:t>All</w:t>
      </w:r>
      <w:r>
        <w:rPr>
          <w:rFonts w:ascii="Arial" w:eastAsia="Arial" w:hAnsi="Arial" w:cs="Arial"/>
          <w:sz w:val="22"/>
          <w:szCs w:val="22"/>
          <w:lang w:val="en-NZ"/>
        </w:rPr>
        <w:t xml:space="preserve"> </w:t>
      </w:r>
      <w:r>
        <w:rPr>
          <w:rFonts w:ascii="Arial" w:hAnsi="Arial" w:cs="Arial"/>
          <w:sz w:val="22"/>
          <w:szCs w:val="22"/>
          <w:lang w:val="en-NZ"/>
        </w:rPr>
        <w:t>requests</w:t>
      </w:r>
      <w:r>
        <w:rPr>
          <w:rFonts w:ascii="Arial" w:eastAsia="Arial" w:hAnsi="Arial" w:cs="Arial"/>
          <w:sz w:val="22"/>
          <w:szCs w:val="22"/>
          <w:lang w:val="en-NZ"/>
        </w:rPr>
        <w:t xml:space="preserve"> </w:t>
      </w:r>
      <w:r>
        <w:rPr>
          <w:rFonts w:ascii="Arial" w:hAnsi="Arial" w:cs="Arial"/>
          <w:sz w:val="22"/>
          <w:szCs w:val="22"/>
          <w:lang w:val="en-NZ"/>
        </w:rPr>
        <w:t>for</w:t>
      </w:r>
      <w:r>
        <w:rPr>
          <w:rFonts w:ascii="Arial" w:eastAsia="Arial" w:hAnsi="Arial" w:cs="Arial"/>
          <w:sz w:val="22"/>
          <w:szCs w:val="22"/>
          <w:lang w:val="en-NZ"/>
        </w:rPr>
        <w:t xml:space="preserve"> </w:t>
      </w:r>
      <w:r>
        <w:rPr>
          <w:rFonts w:ascii="Arial" w:hAnsi="Arial" w:cs="Arial"/>
          <w:sz w:val="22"/>
          <w:szCs w:val="22"/>
          <w:lang w:val="en-NZ"/>
        </w:rPr>
        <w:t>aegrotats</w:t>
      </w:r>
      <w:r>
        <w:rPr>
          <w:rFonts w:ascii="Arial" w:eastAsia="Arial" w:hAnsi="Arial" w:cs="Arial"/>
          <w:sz w:val="22"/>
          <w:szCs w:val="22"/>
          <w:lang w:val="en-NZ"/>
        </w:rPr>
        <w:t xml:space="preserve"> </w:t>
      </w:r>
      <w:r>
        <w:rPr>
          <w:rFonts w:ascii="Arial" w:hAnsi="Arial" w:cs="Arial"/>
          <w:sz w:val="22"/>
          <w:szCs w:val="22"/>
          <w:lang w:val="en-NZ"/>
        </w:rPr>
        <w:t>must</w:t>
      </w:r>
      <w:r>
        <w:rPr>
          <w:rFonts w:ascii="Arial" w:eastAsia="Arial" w:hAnsi="Arial" w:cs="Arial"/>
          <w:sz w:val="22"/>
          <w:szCs w:val="22"/>
          <w:lang w:val="en-NZ"/>
        </w:rPr>
        <w:t xml:space="preserve"> </w:t>
      </w:r>
      <w:r>
        <w:rPr>
          <w:rFonts w:ascii="Arial" w:hAnsi="Arial" w:cs="Arial"/>
          <w:sz w:val="22"/>
          <w:szCs w:val="22"/>
          <w:lang w:val="en-NZ"/>
        </w:rPr>
        <w:t>follow</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procedures</w:t>
      </w:r>
      <w:r>
        <w:rPr>
          <w:rFonts w:ascii="Arial" w:eastAsia="Arial" w:hAnsi="Arial" w:cs="Arial"/>
          <w:sz w:val="22"/>
          <w:szCs w:val="22"/>
          <w:lang w:val="en-NZ"/>
        </w:rPr>
        <w:t xml:space="preserve"> </w:t>
      </w:r>
      <w:r>
        <w:rPr>
          <w:rFonts w:ascii="Arial" w:hAnsi="Arial" w:cs="Arial"/>
          <w:sz w:val="22"/>
          <w:szCs w:val="22"/>
          <w:lang w:val="en-NZ"/>
        </w:rPr>
        <w:t>given</w:t>
      </w:r>
      <w:r>
        <w:rPr>
          <w:rFonts w:ascii="Arial" w:eastAsia="Arial" w:hAnsi="Arial" w:cs="Arial"/>
          <w:sz w:val="22"/>
          <w:szCs w:val="22"/>
          <w:lang w:val="en-NZ"/>
        </w:rPr>
        <w:t xml:space="preserve"> </w:t>
      </w:r>
      <w:r>
        <w:rPr>
          <w:rFonts w:ascii="Arial" w:hAnsi="Arial" w:cs="Arial"/>
          <w:sz w:val="22"/>
          <w:szCs w:val="22"/>
          <w:lang w:val="en-NZ"/>
        </w:rPr>
        <w:t>in</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general</w:t>
      </w:r>
      <w:r>
        <w:rPr>
          <w:rFonts w:ascii="Arial" w:eastAsia="Arial" w:hAnsi="Arial" w:cs="Arial"/>
          <w:sz w:val="22"/>
          <w:szCs w:val="22"/>
          <w:lang w:val="en-NZ"/>
        </w:rPr>
        <w:t xml:space="preserve"> </w:t>
      </w:r>
      <w:r>
        <w:rPr>
          <w:rFonts w:ascii="Arial" w:hAnsi="Arial" w:cs="Arial"/>
          <w:sz w:val="22"/>
          <w:szCs w:val="22"/>
          <w:lang w:val="en-NZ"/>
        </w:rPr>
        <w:t>Academic</w:t>
      </w:r>
      <w:r>
        <w:rPr>
          <w:rFonts w:ascii="Arial" w:eastAsia="Arial" w:hAnsi="Arial" w:cs="Arial"/>
          <w:sz w:val="22"/>
          <w:szCs w:val="22"/>
          <w:lang w:val="en-NZ"/>
        </w:rPr>
        <w:t xml:space="preserve"> </w:t>
      </w:r>
      <w:r>
        <w:rPr>
          <w:rFonts w:ascii="Arial" w:hAnsi="Arial" w:cs="Arial"/>
          <w:sz w:val="22"/>
          <w:szCs w:val="22"/>
          <w:lang w:val="en-NZ"/>
        </w:rPr>
        <w:t>Regulations.</w:t>
      </w:r>
      <w:r>
        <w:rPr>
          <w:rFonts w:ascii="Arial" w:eastAsia="Arial" w:hAnsi="Arial" w:cs="Arial"/>
          <w:sz w:val="22"/>
          <w:szCs w:val="22"/>
          <w:lang w:val="en-NZ"/>
        </w:rPr>
        <w:t xml:space="preserve"> </w:t>
      </w:r>
      <w:r>
        <w:rPr>
          <w:rFonts w:ascii="Arial" w:hAnsi="Arial" w:cs="Arial"/>
          <w:sz w:val="22"/>
          <w:szCs w:val="22"/>
          <w:lang w:val="en-NZ"/>
        </w:rPr>
        <w:t>For</w:t>
      </w:r>
      <w:r>
        <w:rPr>
          <w:rFonts w:ascii="Arial" w:eastAsia="Arial" w:hAnsi="Arial" w:cs="Arial"/>
          <w:sz w:val="22"/>
          <w:szCs w:val="22"/>
          <w:lang w:val="en-NZ"/>
        </w:rPr>
        <w:t xml:space="preserve"> </w:t>
      </w:r>
      <w:r>
        <w:rPr>
          <w:rFonts w:ascii="Arial" w:hAnsi="Arial" w:cs="Arial"/>
          <w:sz w:val="22"/>
          <w:szCs w:val="22"/>
          <w:lang w:val="en-NZ"/>
        </w:rPr>
        <w:t>details</w:t>
      </w:r>
      <w:r>
        <w:rPr>
          <w:rFonts w:ascii="Arial" w:eastAsia="Arial" w:hAnsi="Arial" w:cs="Arial"/>
          <w:sz w:val="22"/>
          <w:szCs w:val="22"/>
          <w:lang w:val="en-NZ"/>
        </w:rPr>
        <w:t xml:space="preserve"> </w:t>
      </w:r>
      <w:r>
        <w:rPr>
          <w:rFonts w:ascii="Arial" w:hAnsi="Arial" w:cs="Arial"/>
          <w:sz w:val="22"/>
          <w:szCs w:val="22"/>
          <w:lang w:val="en-NZ"/>
        </w:rPr>
        <w:t>on</w:t>
      </w:r>
      <w:r>
        <w:rPr>
          <w:rFonts w:ascii="Arial" w:eastAsia="Arial" w:hAnsi="Arial" w:cs="Arial"/>
          <w:sz w:val="22"/>
          <w:szCs w:val="22"/>
          <w:lang w:val="en-NZ"/>
        </w:rPr>
        <w:t xml:space="preserve"> </w:t>
      </w:r>
      <w:r>
        <w:rPr>
          <w:rFonts w:ascii="Arial" w:hAnsi="Arial" w:cs="Arial"/>
          <w:sz w:val="22"/>
          <w:szCs w:val="22"/>
          <w:lang w:val="en-NZ"/>
        </w:rPr>
        <w:t>applications</w:t>
      </w:r>
      <w:r>
        <w:rPr>
          <w:rFonts w:ascii="Arial" w:eastAsia="Arial" w:hAnsi="Arial" w:cs="Arial"/>
          <w:sz w:val="22"/>
          <w:szCs w:val="22"/>
          <w:lang w:val="en-NZ"/>
        </w:rPr>
        <w:t xml:space="preserve"> </w:t>
      </w:r>
      <w:r>
        <w:rPr>
          <w:rFonts w:ascii="Arial" w:hAnsi="Arial" w:cs="Arial"/>
          <w:sz w:val="22"/>
          <w:szCs w:val="22"/>
          <w:lang w:val="en-NZ"/>
        </w:rPr>
        <w:t>consult</w:t>
      </w:r>
      <w:r>
        <w:rPr>
          <w:rFonts w:ascii="Arial" w:eastAsia="Arial" w:hAnsi="Arial" w:cs="Arial"/>
          <w:sz w:val="22"/>
          <w:szCs w:val="22"/>
          <w:lang w:val="en-NZ"/>
        </w:rPr>
        <w:t xml:space="preserve"> </w:t>
      </w:r>
      <w:r w:rsidR="0038643C">
        <w:rPr>
          <w:rFonts w:ascii="Arial" w:hAnsi="Arial" w:cs="Arial"/>
          <w:sz w:val="22"/>
          <w:szCs w:val="22"/>
          <w:lang w:val="en-NZ"/>
        </w:rPr>
        <w:t>the university calendar</w:t>
      </w:r>
      <w:r>
        <w:rPr>
          <w:rFonts w:ascii="Arial" w:hAnsi="Arial" w:cs="Arial"/>
          <w:b/>
          <w:sz w:val="22"/>
          <w:szCs w:val="22"/>
          <w:lang w:val="en-NZ"/>
        </w:rPr>
        <w:t>.</w:t>
      </w:r>
    </w:p>
    <w:p w:rsidR="008B0997" w:rsidRDefault="008B0997">
      <w:pPr>
        <w:pageBreakBefore/>
        <w:rPr>
          <w:rFonts w:ascii="Arial" w:hAnsi="Arial" w:cs="Arial"/>
          <w:b/>
          <w:sz w:val="22"/>
          <w:szCs w:val="22"/>
          <w:lang w:val="en-NZ"/>
        </w:rPr>
      </w:pPr>
      <w:r>
        <w:rPr>
          <w:rFonts w:ascii="Arial" w:hAnsi="Arial" w:cs="Arial"/>
          <w:b/>
          <w:sz w:val="22"/>
          <w:szCs w:val="22"/>
          <w:lang w:val="en-NZ"/>
        </w:rPr>
        <w:lastRenderedPageBreak/>
        <w:t>Student</w:t>
      </w:r>
      <w:r>
        <w:rPr>
          <w:rFonts w:ascii="Arial" w:eastAsia="Arial" w:hAnsi="Arial" w:cs="Arial"/>
          <w:b/>
          <w:sz w:val="22"/>
          <w:szCs w:val="22"/>
          <w:lang w:val="en-NZ"/>
        </w:rPr>
        <w:t xml:space="preserve"> </w:t>
      </w:r>
      <w:r>
        <w:rPr>
          <w:rFonts w:ascii="Arial" w:hAnsi="Arial" w:cs="Arial"/>
          <w:b/>
          <w:sz w:val="22"/>
          <w:szCs w:val="22"/>
          <w:lang w:val="en-NZ"/>
        </w:rPr>
        <w:t>and</w:t>
      </w:r>
      <w:r>
        <w:rPr>
          <w:rFonts w:ascii="Arial" w:eastAsia="Arial" w:hAnsi="Arial" w:cs="Arial"/>
          <w:b/>
          <w:sz w:val="22"/>
          <w:szCs w:val="22"/>
          <w:lang w:val="en-NZ"/>
        </w:rPr>
        <w:t xml:space="preserve"> </w:t>
      </w:r>
      <w:r>
        <w:rPr>
          <w:rFonts w:ascii="Arial" w:hAnsi="Arial" w:cs="Arial"/>
          <w:b/>
          <w:sz w:val="22"/>
          <w:szCs w:val="22"/>
          <w:lang w:val="en-NZ"/>
        </w:rPr>
        <w:t>Supervisor</w:t>
      </w:r>
      <w:r>
        <w:rPr>
          <w:rFonts w:ascii="Arial" w:eastAsia="Arial" w:hAnsi="Arial" w:cs="Arial"/>
          <w:b/>
          <w:sz w:val="22"/>
          <w:szCs w:val="22"/>
          <w:lang w:val="en-NZ"/>
        </w:rPr>
        <w:t xml:space="preserve"> </w:t>
      </w:r>
      <w:r>
        <w:rPr>
          <w:rFonts w:ascii="Arial" w:hAnsi="Arial" w:cs="Arial"/>
          <w:b/>
          <w:sz w:val="22"/>
          <w:szCs w:val="22"/>
          <w:lang w:val="en-NZ"/>
        </w:rPr>
        <w:t>responsibilities.</w:t>
      </w:r>
    </w:p>
    <w:p w:rsidR="008B0997" w:rsidRDefault="008B0997">
      <w:pPr>
        <w:rPr>
          <w:rFonts w:ascii="Arial" w:hAnsi="Arial" w:cs="Arial"/>
          <w:b/>
          <w:sz w:val="22"/>
          <w:szCs w:val="22"/>
          <w:lang w:val="en-NZ"/>
        </w:rPr>
      </w:pPr>
    </w:p>
    <w:p w:rsidR="008B0997" w:rsidRDefault="008B0997">
      <w:pPr>
        <w:rPr>
          <w:rFonts w:ascii="Arial" w:hAnsi="Arial" w:cs="Arial"/>
          <w:sz w:val="22"/>
          <w:szCs w:val="22"/>
          <w:lang w:val="en-NZ"/>
        </w:rPr>
      </w:pP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supervisor</w:t>
      </w:r>
      <w:r>
        <w:rPr>
          <w:rFonts w:ascii="Arial" w:eastAsia="Arial" w:hAnsi="Arial" w:cs="Arial"/>
          <w:sz w:val="22"/>
          <w:szCs w:val="22"/>
          <w:lang w:val="en-NZ"/>
        </w:rPr>
        <w:t xml:space="preserve"> </w:t>
      </w:r>
      <w:r>
        <w:rPr>
          <w:rFonts w:ascii="Arial" w:hAnsi="Arial" w:cs="Arial"/>
          <w:sz w:val="22"/>
          <w:szCs w:val="22"/>
          <w:lang w:val="en-NZ"/>
        </w:rPr>
        <w:t>is</w:t>
      </w:r>
      <w:r>
        <w:rPr>
          <w:rFonts w:ascii="Arial" w:eastAsia="Arial" w:hAnsi="Arial" w:cs="Arial"/>
          <w:sz w:val="22"/>
          <w:szCs w:val="22"/>
          <w:lang w:val="en-NZ"/>
        </w:rPr>
        <w:t xml:space="preserve"> </w:t>
      </w:r>
      <w:r>
        <w:rPr>
          <w:rFonts w:ascii="Arial" w:hAnsi="Arial" w:cs="Arial"/>
          <w:sz w:val="22"/>
          <w:szCs w:val="22"/>
          <w:lang w:val="en-NZ"/>
        </w:rPr>
        <w:t>usually</w:t>
      </w:r>
      <w:r>
        <w:rPr>
          <w:rFonts w:ascii="Arial" w:eastAsia="Arial" w:hAnsi="Arial" w:cs="Arial"/>
          <w:sz w:val="22"/>
          <w:szCs w:val="22"/>
          <w:lang w:val="en-NZ"/>
        </w:rPr>
        <w:t xml:space="preserve"> </w:t>
      </w:r>
      <w:r>
        <w:rPr>
          <w:rFonts w:ascii="Arial" w:hAnsi="Arial" w:cs="Arial"/>
          <w:sz w:val="22"/>
          <w:szCs w:val="22"/>
          <w:lang w:val="en-NZ"/>
        </w:rPr>
        <w:t>a</w:t>
      </w:r>
      <w:r>
        <w:rPr>
          <w:rFonts w:ascii="Arial" w:eastAsia="Arial" w:hAnsi="Arial" w:cs="Arial"/>
          <w:sz w:val="22"/>
          <w:szCs w:val="22"/>
          <w:lang w:val="en-NZ"/>
        </w:rPr>
        <w:t xml:space="preserve"> </w:t>
      </w:r>
      <w:r>
        <w:rPr>
          <w:rFonts w:ascii="Arial" w:hAnsi="Arial" w:cs="Arial"/>
          <w:sz w:val="22"/>
          <w:szCs w:val="22"/>
          <w:lang w:val="en-NZ"/>
        </w:rPr>
        <w:t>full</w:t>
      </w:r>
      <w:r>
        <w:rPr>
          <w:rFonts w:ascii="Arial" w:eastAsia="Arial" w:hAnsi="Arial" w:cs="Arial"/>
          <w:sz w:val="22"/>
          <w:szCs w:val="22"/>
          <w:lang w:val="en-NZ"/>
        </w:rPr>
        <w:t xml:space="preserve"> </w:t>
      </w:r>
      <w:r>
        <w:rPr>
          <w:rFonts w:ascii="Arial" w:hAnsi="Arial" w:cs="Arial"/>
          <w:sz w:val="22"/>
          <w:szCs w:val="22"/>
          <w:lang w:val="en-NZ"/>
        </w:rPr>
        <w:t>time</w:t>
      </w:r>
      <w:r>
        <w:rPr>
          <w:rFonts w:ascii="Arial" w:eastAsia="Arial" w:hAnsi="Arial" w:cs="Arial"/>
          <w:sz w:val="22"/>
          <w:szCs w:val="22"/>
          <w:lang w:val="en-NZ"/>
        </w:rPr>
        <w:t xml:space="preserve"> </w:t>
      </w:r>
      <w:r>
        <w:rPr>
          <w:rFonts w:ascii="Arial" w:hAnsi="Arial" w:cs="Arial"/>
          <w:sz w:val="22"/>
          <w:szCs w:val="22"/>
          <w:lang w:val="en-NZ"/>
        </w:rPr>
        <w:t>AUT</w:t>
      </w:r>
      <w:r>
        <w:rPr>
          <w:rFonts w:ascii="Arial" w:eastAsia="Arial" w:hAnsi="Arial" w:cs="Arial"/>
          <w:sz w:val="22"/>
          <w:szCs w:val="22"/>
          <w:lang w:val="en-NZ"/>
        </w:rPr>
        <w:t xml:space="preserve"> </w:t>
      </w:r>
      <w:r>
        <w:rPr>
          <w:rFonts w:ascii="Arial" w:hAnsi="Arial" w:cs="Arial"/>
          <w:sz w:val="22"/>
          <w:szCs w:val="22"/>
          <w:lang w:val="en-NZ"/>
        </w:rPr>
        <w:t>staff</w:t>
      </w:r>
      <w:r>
        <w:rPr>
          <w:rFonts w:ascii="Arial" w:eastAsia="Arial" w:hAnsi="Arial" w:cs="Arial"/>
          <w:sz w:val="22"/>
          <w:szCs w:val="22"/>
          <w:lang w:val="en-NZ"/>
        </w:rPr>
        <w:t xml:space="preserve"> </w:t>
      </w:r>
      <w:r>
        <w:rPr>
          <w:rFonts w:ascii="Arial" w:hAnsi="Arial" w:cs="Arial"/>
          <w:sz w:val="22"/>
          <w:szCs w:val="22"/>
          <w:lang w:val="en-NZ"/>
        </w:rPr>
        <w:t>member.</w:t>
      </w:r>
      <w:r>
        <w:rPr>
          <w:rFonts w:ascii="Arial" w:eastAsia="Arial" w:hAnsi="Arial" w:cs="Arial"/>
          <w:sz w:val="22"/>
          <w:szCs w:val="22"/>
          <w:lang w:val="en-NZ"/>
        </w:rPr>
        <w:t xml:space="preserve"> I</w:t>
      </w:r>
      <w:r>
        <w:rPr>
          <w:rFonts w:ascii="Arial" w:hAnsi="Arial" w:cs="Arial"/>
          <w:sz w:val="22"/>
          <w:szCs w:val="22"/>
          <w:lang w:val="en-NZ"/>
        </w:rPr>
        <w:t>n</w:t>
      </w:r>
      <w:r>
        <w:rPr>
          <w:rFonts w:ascii="Arial" w:eastAsia="Arial" w:hAnsi="Arial" w:cs="Arial"/>
          <w:sz w:val="22"/>
          <w:szCs w:val="22"/>
          <w:lang w:val="en-NZ"/>
        </w:rPr>
        <w:t xml:space="preserve"> some </w:t>
      </w:r>
      <w:r>
        <w:rPr>
          <w:rFonts w:ascii="Arial" w:hAnsi="Arial" w:cs="Arial"/>
          <w:sz w:val="22"/>
          <w:szCs w:val="22"/>
          <w:lang w:val="en-NZ"/>
        </w:rPr>
        <w:t>cases</w:t>
      </w:r>
      <w:r>
        <w:rPr>
          <w:rFonts w:ascii="Arial" w:eastAsia="Arial" w:hAnsi="Arial" w:cs="Arial"/>
          <w:sz w:val="22"/>
          <w:szCs w:val="22"/>
          <w:lang w:val="en-NZ"/>
        </w:rPr>
        <w:t xml:space="preserve"> a part</w:t>
      </w:r>
      <w:r w:rsidR="001E731A">
        <w:rPr>
          <w:rFonts w:ascii="Arial" w:eastAsia="Arial" w:hAnsi="Arial" w:cs="Arial"/>
          <w:sz w:val="22"/>
          <w:szCs w:val="22"/>
          <w:lang w:val="en-NZ"/>
        </w:rPr>
        <w:t xml:space="preserve"> t</w:t>
      </w:r>
      <w:r>
        <w:rPr>
          <w:rFonts w:ascii="Arial" w:eastAsia="Arial" w:hAnsi="Arial" w:cs="Arial"/>
          <w:sz w:val="22"/>
          <w:szCs w:val="22"/>
          <w:lang w:val="en-NZ"/>
        </w:rPr>
        <w:t xml:space="preserve">ime staff member may be </w:t>
      </w:r>
      <w:r>
        <w:rPr>
          <w:rFonts w:ascii="Arial" w:hAnsi="Arial" w:cs="Arial"/>
          <w:sz w:val="22"/>
          <w:szCs w:val="22"/>
          <w:lang w:val="en-NZ"/>
        </w:rPr>
        <w:t>approved</w:t>
      </w:r>
      <w:r>
        <w:rPr>
          <w:rFonts w:ascii="Arial" w:eastAsia="Arial" w:hAnsi="Arial" w:cs="Arial"/>
          <w:sz w:val="22"/>
          <w:szCs w:val="22"/>
          <w:lang w:val="en-NZ"/>
        </w:rPr>
        <w:t xml:space="preserve"> </w:t>
      </w:r>
      <w:r>
        <w:rPr>
          <w:rFonts w:ascii="Arial" w:hAnsi="Arial" w:cs="Arial"/>
          <w:sz w:val="22"/>
          <w:szCs w:val="22"/>
          <w:lang w:val="en-NZ"/>
        </w:rPr>
        <w:t>by</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sidR="003E2EE9">
        <w:rPr>
          <w:rFonts w:ascii="Arial" w:hAnsi="Arial" w:cs="Arial"/>
          <w:sz w:val="22"/>
          <w:szCs w:val="22"/>
          <w:lang w:val="en-NZ"/>
        </w:rPr>
        <w:t>school</w:t>
      </w:r>
      <w:r>
        <w:rPr>
          <w:rFonts w:ascii="Arial" w:hAnsi="Arial" w:cs="Arial"/>
          <w:sz w:val="22"/>
          <w:szCs w:val="22"/>
          <w:lang w:val="en-NZ"/>
        </w:rPr>
        <w:t>.</w:t>
      </w:r>
      <w:r>
        <w:rPr>
          <w:rFonts w:ascii="Arial" w:eastAsia="Arial" w:hAnsi="Arial" w:cs="Arial"/>
          <w:sz w:val="22"/>
          <w:szCs w:val="22"/>
          <w:lang w:val="en-NZ"/>
        </w:rPr>
        <w:t xml:space="preserve"> </w:t>
      </w:r>
      <w:r w:rsidR="00F07E53">
        <w:rPr>
          <w:rFonts w:ascii="Arial" w:eastAsia="Arial" w:hAnsi="Arial" w:cs="Arial"/>
          <w:sz w:val="22"/>
          <w:szCs w:val="22"/>
          <w:lang w:val="en-NZ"/>
        </w:rPr>
        <w:t xml:space="preserve">For a few instances, when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project</w:t>
      </w:r>
      <w:r>
        <w:rPr>
          <w:rFonts w:ascii="Arial" w:eastAsia="Arial" w:hAnsi="Arial" w:cs="Arial"/>
          <w:sz w:val="22"/>
          <w:szCs w:val="22"/>
          <w:lang w:val="en-NZ"/>
        </w:rPr>
        <w:t xml:space="preserve"> </w:t>
      </w:r>
      <w:r>
        <w:rPr>
          <w:rFonts w:ascii="Arial" w:hAnsi="Arial" w:cs="Arial"/>
          <w:sz w:val="22"/>
          <w:szCs w:val="22"/>
          <w:lang w:val="en-NZ"/>
        </w:rPr>
        <w:t>is</w:t>
      </w:r>
      <w:r>
        <w:rPr>
          <w:rFonts w:ascii="Arial" w:eastAsia="Arial" w:hAnsi="Arial" w:cs="Arial"/>
          <w:sz w:val="22"/>
          <w:szCs w:val="22"/>
          <w:lang w:val="en-NZ"/>
        </w:rPr>
        <w:t xml:space="preserve"> </w:t>
      </w:r>
      <w:r w:rsidR="001E731A">
        <w:rPr>
          <w:rFonts w:ascii="Arial" w:eastAsia="Arial" w:hAnsi="Arial" w:cs="Arial"/>
          <w:sz w:val="22"/>
          <w:szCs w:val="22"/>
          <w:lang w:val="en-NZ"/>
        </w:rPr>
        <w:t xml:space="preserve">jointly </w:t>
      </w:r>
      <w:r>
        <w:rPr>
          <w:rFonts w:ascii="Arial" w:eastAsia="Arial" w:hAnsi="Arial" w:cs="Arial"/>
          <w:sz w:val="22"/>
          <w:szCs w:val="22"/>
          <w:lang w:val="en-NZ"/>
        </w:rPr>
        <w:t xml:space="preserve">with an </w:t>
      </w:r>
      <w:r>
        <w:rPr>
          <w:rFonts w:ascii="Arial" w:hAnsi="Arial" w:cs="Arial"/>
          <w:sz w:val="22"/>
          <w:szCs w:val="22"/>
          <w:lang w:val="en-NZ"/>
        </w:rPr>
        <w:t>industry partner,</w:t>
      </w:r>
      <w:r>
        <w:rPr>
          <w:rFonts w:ascii="Arial" w:eastAsia="Arial" w:hAnsi="Arial" w:cs="Arial"/>
          <w:sz w:val="22"/>
          <w:szCs w:val="22"/>
          <w:lang w:val="en-NZ"/>
        </w:rPr>
        <w:t xml:space="preserve"> </w:t>
      </w:r>
      <w:r>
        <w:rPr>
          <w:rFonts w:ascii="Arial" w:hAnsi="Arial" w:cs="Arial"/>
          <w:sz w:val="22"/>
          <w:szCs w:val="22"/>
          <w:lang w:val="en-NZ"/>
        </w:rPr>
        <w:t>an</w:t>
      </w:r>
      <w:r>
        <w:rPr>
          <w:rFonts w:ascii="Arial" w:eastAsia="Arial" w:hAnsi="Arial" w:cs="Arial"/>
          <w:sz w:val="22"/>
          <w:szCs w:val="22"/>
          <w:lang w:val="en-NZ"/>
        </w:rPr>
        <w:t xml:space="preserve"> </w:t>
      </w:r>
      <w:r>
        <w:rPr>
          <w:rFonts w:ascii="Arial" w:hAnsi="Arial" w:cs="Arial"/>
          <w:sz w:val="22"/>
          <w:szCs w:val="22"/>
          <w:lang w:val="en-NZ"/>
        </w:rPr>
        <w:t>external</w:t>
      </w:r>
      <w:r>
        <w:rPr>
          <w:rFonts w:ascii="Arial" w:eastAsia="Arial" w:hAnsi="Arial" w:cs="Arial"/>
          <w:sz w:val="22"/>
          <w:szCs w:val="22"/>
          <w:lang w:val="en-NZ"/>
        </w:rPr>
        <w:t xml:space="preserve"> </w:t>
      </w:r>
      <w:r>
        <w:rPr>
          <w:rFonts w:ascii="Arial" w:hAnsi="Arial" w:cs="Arial"/>
          <w:sz w:val="22"/>
          <w:szCs w:val="22"/>
          <w:lang w:val="en-NZ"/>
        </w:rPr>
        <w:t>supervisor</w:t>
      </w:r>
      <w:r>
        <w:rPr>
          <w:rFonts w:ascii="Arial" w:eastAsia="Arial" w:hAnsi="Arial" w:cs="Arial"/>
          <w:sz w:val="22"/>
          <w:szCs w:val="22"/>
          <w:lang w:val="en-NZ"/>
        </w:rPr>
        <w:t xml:space="preserve"> may </w:t>
      </w:r>
      <w:r>
        <w:rPr>
          <w:rFonts w:ascii="Arial" w:hAnsi="Arial" w:cs="Arial"/>
          <w:sz w:val="22"/>
          <w:szCs w:val="22"/>
          <w:lang w:val="en-NZ"/>
        </w:rPr>
        <w:t>be</w:t>
      </w:r>
      <w:r>
        <w:rPr>
          <w:rFonts w:ascii="Arial" w:eastAsia="Arial" w:hAnsi="Arial" w:cs="Arial"/>
          <w:sz w:val="22"/>
          <w:szCs w:val="22"/>
          <w:lang w:val="en-NZ"/>
        </w:rPr>
        <w:t xml:space="preserve"> </w:t>
      </w:r>
      <w:r>
        <w:rPr>
          <w:rFonts w:ascii="Arial" w:hAnsi="Arial" w:cs="Arial"/>
          <w:sz w:val="22"/>
          <w:szCs w:val="22"/>
          <w:lang w:val="en-NZ"/>
        </w:rPr>
        <w:t>involved</w:t>
      </w:r>
      <w:r>
        <w:rPr>
          <w:rFonts w:ascii="Arial" w:eastAsia="Arial" w:hAnsi="Arial" w:cs="Arial"/>
          <w:sz w:val="22"/>
          <w:szCs w:val="22"/>
          <w:lang w:val="en-NZ"/>
        </w:rPr>
        <w:t xml:space="preserve"> together with </w:t>
      </w:r>
      <w:r>
        <w:rPr>
          <w:rFonts w:ascii="Arial" w:hAnsi="Arial" w:cs="Arial"/>
          <w:sz w:val="22"/>
          <w:szCs w:val="22"/>
          <w:lang w:val="en-NZ"/>
        </w:rPr>
        <w:t>a</w:t>
      </w:r>
      <w:r>
        <w:rPr>
          <w:rFonts w:ascii="Arial" w:eastAsia="Arial" w:hAnsi="Arial" w:cs="Arial"/>
          <w:sz w:val="22"/>
          <w:szCs w:val="22"/>
          <w:lang w:val="en-NZ"/>
        </w:rPr>
        <w:t xml:space="preserve"> </w:t>
      </w:r>
      <w:r>
        <w:rPr>
          <w:rFonts w:ascii="Arial" w:hAnsi="Arial" w:cs="Arial"/>
          <w:sz w:val="22"/>
          <w:szCs w:val="22"/>
          <w:lang w:val="en-NZ"/>
        </w:rPr>
        <w:t>co-supervisor</w:t>
      </w:r>
      <w:r>
        <w:rPr>
          <w:rFonts w:ascii="Arial" w:eastAsia="Arial" w:hAnsi="Arial" w:cs="Arial"/>
          <w:sz w:val="22"/>
          <w:szCs w:val="22"/>
          <w:lang w:val="en-NZ"/>
        </w:rPr>
        <w:t xml:space="preserve"> </w:t>
      </w:r>
      <w:r>
        <w:rPr>
          <w:rFonts w:ascii="Arial" w:hAnsi="Arial" w:cs="Arial"/>
          <w:sz w:val="22"/>
          <w:szCs w:val="22"/>
          <w:lang w:val="en-NZ"/>
        </w:rPr>
        <w:t>who</w:t>
      </w:r>
      <w:r>
        <w:rPr>
          <w:rFonts w:ascii="Arial" w:eastAsia="Arial" w:hAnsi="Arial" w:cs="Arial"/>
          <w:sz w:val="22"/>
          <w:szCs w:val="22"/>
          <w:lang w:val="en-NZ"/>
        </w:rPr>
        <w:t xml:space="preserve"> </w:t>
      </w:r>
      <w:r>
        <w:rPr>
          <w:rFonts w:ascii="Arial" w:hAnsi="Arial" w:cs="Arial"/>
          <w:sz w:val="22"/>
          <w:szCs w:val="22"/>
          <w:lang w:val="en-NZ"/>
        </w:rPr>
        <w:t>is</w:t>
      </w:r>
      <w:r>
        <w:rPr>
          <w:rFonts w:ascii="Arial" w:eastAsia="Arial" w:hAnsi="Arial" w:cs="Arial"/>
          <w:sz w:val="22"/>
          <w:szCs w:val="22"/>
          <w:lang w:val="en-NZ"/>
        </w:rPr>
        <w:t xml:space="preserve"> </w:t>
      </w:r>
      <w:r>
        <w:rPr>
          <w:rFonts w:ascii="Arial" w:hAnsi="Arial" w:cs="Arial"/>
          <w:sz w:val="22"/>
          <w:szCs w:val="22"/>
          <w:lang w:val="en-NZ"/>
        </w:rPr>
        <w:t>an</w:t>
      </w:r>
      <w:r>
        <w:rPr>
          <w:rFonts w:ascii="Arial" w:eastAsia="Arial" w:hAnsi="Arial" w:cs="Arial"/>
          <w:sz w:val="22"/>
          <w:szCs w:val="22"/>
          <w:lang w:val="en-NZ"/>
        </w:rPr>
        <w:t xml:space="preserve"> </w:t>
      </w:r>
      <w:r>
        <w:rPr>
          <w:rFonts w:ascii="Arial" w:hAnsi="Arial" w:cs="Arial"/>
          <w:sz w:val="22"/>
          <w:szCs w:val="22"/>
          <w:lang w:val="en-NZ"/>
        </w:rPr>
        <w:t>AUT</w:t>
      </w:r>
      <w:r>
        <w:rPr>
          <w:rFonts w:ascii="Arial" w:eastAsia="Arial" w:hAnsi="Arial" w:cs="Arial"/>
          <w:sz w:val="22"/>
          <w:szCs w:val="22"/>
          <w:lang w:val="en-NZ"/>
        </w:rPr>
        <w:t xml:space="preserve"> </w:t>
      </w:r>
      <w:r>
        <w:rPr>
          <w:rFonts w:ascii="Arial" w:hAnsi="Arial" w:cs="Arial"/>
          <w:sz w:val="22"/>
          <w:szCs w:val="22"/>
          <w:lang w:val="en-NZ"/>
        </w:rPr>
        <w:t>staff</w:t>
      </w:r>
      <w:r>
        <w:rPr>
          <w:rFonts w:ascii="Arial" w:eastAsia="Arial" w:hAnsi="Arial" w:cs="Arial"/>
          <w:sz w:val="22"/>
          <w:szCs w:val="22"/>
          <w:lang w:val="en-NZ"/>
        </w:rPr>
        <w:t xml:space="preserve"> </w:t>
      </w:r>
      <w:r>
        <w:rPr>
          <w:rFonts w:ascii="Arial" w:hAnsi="Arial" w:cs="Arial"/>
          <w:sz w:val="22"/>
          <w:szCs w:val="22"/>
          <w:lang w:val="en-NZ"/>
        </w:rPr>
        <w:t>member.</w:t>
      </w:r>
    </w:p>
    <w:p w:rsidR="008B0997" w:rsidRDefault="008B0997">
      <w:pPr>
        <w:rPr>
          <w:rFonts w:ascii="Arial" w:hAnsi="Arial" w:cs="Arial"/>
          <w:sz w:val="22"/>
          <w:szCs w:val="22"/>
          <w:lang w:val="en-NZ"/>
        </w:rPr>
      </w:pPr>
    </w:p>
    <w:p w:rsidR="008B0997" w:rsidRDefault="008B0997">
      <w:pPr>
        <w:rPr>
          <w:rFonts w:ascii="Arial" w:eastAsia="Arial" w:hAnsi="Arial" w:cs="Arial"/>
          <w:sz w:val="22"/>
          <w:szCs w:val="22"/>
          <w:lang w:val="en-NZ"/>
        </w:rPr>
      </w:pP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project</w:t>
      </w:r>
      <w:r>
        <w:rPr>
          <w:rFonts w:ascii="Arial" w:eastAsia="Arial" w:hAnsi="Arial" w:cs="Arial"/>
          <w:sz w:val="22"/>
          <w:szCs w:val="22"/>
          <w:lang w:val="en-NZ"/>
        </w:rPr>
        <w:t xml:space="preserve"> </w:t>
      </w:r>
      <w:r>
        <w:rPr>
          <w:rFonts w:ascii="Arial" w:hAnsi="Arial" w:cs="Arial"/>
          <w:sz w:val="22"/>
          <w:szCs w:val="22"/>
          <w:lang w:val="en-NZ"/>
        </w:rPr>
        <w:t>is</w:t>
      </w:r>
      <w:r>
        <w:rPr>
          <w:rFonts w:ascii="Arial" w:eastAsia="Arial" w:hAnsi="Arial" w:cs="Arial"/>
          <w:sz w:val="22"/>
          <w:szCs w:val="22"/>
          <w:lang w:val="en-NZ"/>
        </w:rPr>
        <w:t xml:space="preserve"> </w:t>
      </w:r>
      <w:r>
        <w:rPr>
          <w:rFonts w:ascii="Arial" w:hAnsi="Arial" w:cs="Arial"/>
          <w:sz w:val="22"/>
          <w:szCs w:val="22"/>
          <w:lang w:val="en-NZ"/>
        </w:rPr>
        <w:t>essentially</w:t>
      </w:r>
      <w:r>
        <w:rPr>
          <w:rFonts w:ascii="Arial" w:eastAsia="Arial" w:hAnsi="Arial" w:cs="Arial"/>
          <w:sz w:val="22"/>
          <w:szCs w:val="22"/>
          <w:lang w:val="en-NZ"/>
        </w:rPr>
        <w:t xml:space="preserve"> </w:t>
      </w:r>
      <w:r>
        <w:rPr>
          <w:rFonts w:ascii="Arial" w:hAnsi="Arial" w:cs="Arial"/>
          <w:sz w:val="22"/>
          <w:szCs w:val="22"/>
          <w:lang w:val="en-NZ"/>
        </w:rPr>
        <w:t>a</w:t>
      </w:r>
      <w:r>
        <w:rPr>
          <w:rFonts w:ascii="Arial" w:eastAsia="Arial" w:hAnsi="Arial" w:cs="Arial"/>
          <w:sz w:val="22"/>
          <w:szCs w:val="22"/>
          <w:lang w:val="en-NZ"/>
        </w:rPr>
        <w:t xml:space="preserve"> </w:t>
      </w:r>
      <w:r>
        <w:rPr>
          <w:rFonts w:ascii="Arial" w:hAnsi="Arial" w:cs="Arial"/>
          <w:sz w:val="22"/>
          <w:szCs w:val="22"/>
          <w:lang w:val="en-NZ"/>
        </w:rPr>
        <w:t>self</w:t>
      </w:r>
      <w:r w:rsidR="003E2EE9">
        <w:rPr>
          <w:rFonts w:ascii="Arial" w:eastAsia="Arial" w:hAnsi="Arial" w:cs="Arial"/>
          <w:sz w:val="22"/>
          <w:szCs w:val="22"/>
          <w:lang w:val="en-NZ"/>
        </w:rPr>
        <w:t>-</w:t>
      </w:r>
      <w:r>
        <w:rPr>
          <w:rFonts w:ascii="Arial" w:hAnsi="Arial" w:cs="Arial"/>
          <w:sz w:val="22"/>
          <w:szCs w:val="22"/>
          <w:lang w:val="en-NZ"/>
        </w:rPr>
        <w:t>directed</w:t>
      </w:r>
      <w:r>
        <w:rPr>
          <w:rFonts w:ascii="Arial" w:eastAsia="Arial" w:hAnsi="Arial" w:cs="Arial"/>
          <w:sz w:val="22"/>
          <w:szCs w:val="22"/>
          <w:lang w:val="en-NZ"/>
        </w:rPr>
        <w:t xml:space="preserve"> </w:t>
      </w:r>
      <w:r>
        <w:rPr>
          <w:rFonts w:ascii="Arial" w:hAnsi="Arial" w:cs="Arial"/>
          <w:sz w:val="22"/>
          <w:szCs w:val="22"/>
          <w:lang w:val="en-NZ"/>
        </w:rPr>
        <w:t>learning</w:t>
      </w:r>
      <w:r>
        <w:rPr>
          <w:rFonts w:ascii="Arial" w:eastAsia="Arial" w:hAnsi="Arial" w:cs="Arial"/>
          <w:sz w:val="22"/>
          <w:szCs w:val="22"/>
          <w:lang w:val="en-NZ"/>
        </w:rPr>
        <w:t xml:space="preserve"> </w:t>
      </w:r>
      <w:r>
        <w:rPr>
          <w:rFonts w:ascii="Arial" w:hAnsi="Arial" w:cs="Arial"/>
          <w:sz w:val="22"/>
          <w:szCs w:val="22"/>
          <w:lang w:val="en-NZ"/>
        </w:rPr>
        <w:t>paper.</w:t>
      </w:r>
      <w:r>
        <w:rPr>
          <w:rFonts w:ascii="Arial" w:eastAsia="Arial" w:hAnsi="Arial" w:cs="Arial"/>
          <w:sz w:val="22"/>
          <w:szCs w:val="22"/>
          <w:lang w:val="en-NZ"/>
        </w:rPr>
        <w:t xml:space="preserve"> T</w:t>
      </w:r>
      <w:r>
        <w:rPr>
          <w:rFonts w:ascii="Arial" w:hAnsi="Arial" w:cs="Arial"/>
          <w:sz w:val="22"/>
          <w:szCs w:val="22"/>
          <w:lang w:val="en-NZ"/>
        </w:rPr>
        <w:t>he</w:t>
      </w:r>
      <w:r>
        <w:rPr>
          <w:rFonts w:ascii="Arial" w:eastAsia="Arial" w:hAnsi="Arial" w:cs="Arial"/>
          <w:sz w:val="22"/>
          <w:szCs w:val="22"/>
          <w:lang w:val="en-NZ"/>
        </w:rPr>
        <w:t xml:space="preserve"> </w:t>
      </w:r>
      <w:r>
        <w:rPr>
          <w:rFonts w:ascii="Arial" w:hAnsi="Arial" w:cs="Arial"/>
          <w:sz w:val="22"/>
          <w:szCs w:val="22"/>
          <w:lang w:val="en-NZ"/>
        </w:rPr>
        <w:t>student</w:t>
      </w:r>
      <w:r>
        <w:rPr>
          <w:rFonts w:ascii="Arial" w:eastAsia="Arial" w:hAnsi="Arial" w:cs="Arial"/>
          <w:sz w:val="22"/>
          <w:szCs w:val="22"/>
          <w:lang w:val="en-NZ"/>
        </w:rPr>
        <w:t xml:space="preserve"> </w:t>
      </w:r>
      <w:r>
        <w:rPr>
          <w:rFonts w:ascii="Arial" w:hAnsi="Arial" w:cs="Arial"/>
          <w:sz w:val="22"/>
          <w:szCs w:val="22"/>
          <w:lang w:val="en-NZ"/>
        </w:rPr>
        <w:t>is therefore</w:t>
      </w:r>
      <w:r>
        <w:rPr>
          <w:rFonts w:ascii="Arial" w:eastAsia="Arial" w:hAnsi="Arial" w:cs="Arial"/>
          <w:sz w:val="22"/>
          <w:szCs w:val="22"/>
          <w:lang w:val="en-NZ"/>
        </w:rPr>
        <w:t xml:space="preserve"> </w:t>
      </w:r>
      <w:r>
        <w:rPr>
          <w:rFonts w:ascii="Arial" w:hAnsi="Arial" w:cs="Arial"/>
          <w:sz w:val="22"/>
          <w:szCs w:val="22"/>
          <w:lang w:val="en-NZ"/>
        </w:rPr>
        <w:t>expected</w:t>
      </w:r>
      <w:r>
        <w:rPr>
          <w:rFonts w:ascii="Arial" w:eastAsia="Arial" w:hAnsi="Arial" w:cs="Arial"/>
          <w:sz w:val="22"/>
          <w:szCs w:val="22"/>
          <w:lang w:val="en-NZ"/>
        </w:rPr>
        <w:t xml:space="preserve"> </w:t>
      </w:r>
      <w:r>
        <w:rPr>
          <w:rFonts w:ascii="Arial" w:hAnsi="Arial" w:cs="Arial"/>
          <w:sz w:val="22"/>
          <w:szCs w:val="22"/>
          <w:lang w:val="en-NZ"/>
        </w:rPr>
        <w:t>to</w:t>
      </w:r>
      <w:r>
        <w:rPr>
          <w:rFonts w:ascii="Arial" w:eastAsia="Arial" w:hAnsi="Arial" w:cs="Arial"/>
          <w:sz w:val="22"/>
          <w:szCs w:val="22"/>
          <w:lang w:val="en-NZ"/>
        </w:rPr>
        <w:t xml:space="preserve"> </w:t>
      </w:r>
      <w:r>
        <w:rPr>
          <w:rFonts w:ascii="Arial" w:hAnsi="Arial" w:cs="Arial"/>
          <w:sz w:val="22"/>
          <w:szCs w:val="22"/>
          <w:lang w:val="en-NZ"/>
        </w:rPr>
        <w:t>be</w:t>
      </w:r>
      <w:r>
        <w:rPr>
          <w:rFonts w:ascii="Arial" w:eastAsia="Arial" w:hAnsi="Arial" w:cs="Arial"/>
          <w:sz w:val="22"/>
          <w:szCs w:val="22"/>
          <w:lang w:val="en-NZ"/>
        </w:rPr>
        <w:t xml:space="preserve"> </w:t>
      </w:r>
      <w:r>
        <w:rPr>
          <w:rFonts w:ascii="Arial" w:hAnsi="Arial" w:cs="Arial"/>
          <w:sz w:val="22"/>
          <w:szCs w:val="22"/>
          <w:lang w:val="en-NZ"/>
        </w:rPr>
        <w:t>responsible</w:t>
      </w:r>
      <w:r>
        <w:rPr>
          <w:rFonts w:ascii="Arial" w:eastAsia="Arial" w:hAnsi="Arial" w:cs="Arial"/>
          <w:sz w:val="22"/>
          <w:szCs w:val="22"/>
          <w:lang w:val="en-NZ"/>
        </w:rPr>
        <w:t xml:space="preserve"> </w:t>
      </w:r>
      <w:r>
        <w:rPr>
          <w:rFonts w:ascii="Arial" w:hAnsi="Arial" w:cs="Arial"/>
          <w:sz w:val="22"/>
          <w:szCs w:val="22"/>
          <w:lang w:val="en-NZ"/>
        </w:rPr>
        <w:t>for</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paper.</w:t>
      </w:r>
      <w:r>
        <w:rPr>
          <w:rFonts w:ascii="Arial" w:eastAsia="Arial" w:hAnsi="Arial" w:cs="Arial"/>
          <w:sz w:val="22"/>
          <w:szCs w:val="22"/>
          <w:lang w:val="en-NZ"/>
        </w:rPr>
        <w:t xml:space="preserve"> </w:t>
      </w:r>
    </w:p>
    <w:p w:rsidR="008B0997" w:rsidRDefault="008B0997">
      <w:pPr>
        <w:rPr>
          <w:rFonts w:ascii="Arial" w:hAnsi="Arial" w:cs="Arial"/>
          <w:sz w:val="22"/>
          <w:szCs w:val="22"/>
          <w:lang w:val="en-NZ"/>
        </w:rPr>
      </w:pPr>
    </w:p>
    <w:p w:rsidR="008B0997" w:rsidRDefault="008B0997">
      <w:pPr>
        <w:rPr>
          <w:rFonts w:ascii="Arial" w:hAnsi="Arial" w:cs="Arial"/>
          <w:b/>
          <w:sz w:val="22"/>
          <w:szCs w:val="22"/>
          <w:lang w:val="en-NZ"/>
        </w:rPr>
      </w:pPr>
      <w:r>
        <w:rPr>
          <w:rFonts w:ascii="Arial" w:hAnsi="Arial" w:cs="Arial"/>
          <w:b/>
          <w:sz w:val="22"/>
          <w:szCs w:val="22"/>
          <w:lang w:val="en-NZ"/>
        </w:rPr>
        <w:t>The</w:t>
      </w:r>
      <w:r>
        <w:rPr>
          <w:rFonts w:ascii="Arial" w:eastAsia="Arial" w:hAnsi="Arial" w:cs="Arial"/>
          <w:b/>
          <w:sz w:val="22"/>
          <w:szCs w:val="22"/>
          <w:lang w:val="en-NZ"/>
        </w:rPr>
        <w:t xml:space="preserve"> </w:t>
      </w:r>
      <w:r>
        <w:rPr>
          <w:rFonts w:ascii="Arial" w:hAnsi="Arial" w:cs="Arial"/>
          <w:b/>
          <w:sz w:val="22"/>
          <w:szCs w:val="22"/>
          <w:lang w:val="en-NZ"/>
        </w:rPr>
        <w:t>student</w:t>
      </w:r>
      <w:r>
        <w:rPr>
          <w:rFonts w:ascii="Arial" w:eastAsia="Arial" w:hAnsi="Arial" w:cs="Arial"/>
          <w:b/>
          <w:sz w:val="22"/>
          <w:szCs w:val="22"/>
          <w:lang w:val="en-NZ"/>
        </w:rPr>
        <w:t xml:space="preserve"> is </w:t>
      </w:r>
      <w:r>
        <w:rPr>
          <w:rFonts w:ascii="Arial" w:hAnsi="Arial" w:cs="Arial"/>
          <w:b/>
          <w:sz w:val="22"/>
          <w:szCs w:val="22"/>
          <w:lang w:val="en-NZ"/>
        </w:rPr>
        <w:t>responsible</w:t>
      </w:r>
      <w:r>
        <w:rPr>
          <w:rFonts w:ascii="Arial" w:eastAsia="Arial" w:hAnsi="Arial" w:cs="Arial"/>
          <w:b/>
          <w:sz w:val="22"/>
          <w:szCs w:val="22"/>
          <w:lang w:val="en-NZ"/>
        </w:rPr>
        <w:t xml:space="preserve"> </w:t>
      </w:r>
      <w:r>
        <w:rPr>
          <w:rFonts w:ascii="Arial" w:hAnsi="Arial" w:cs="Arial"/>
          <w:b/>
          <w:sz w:val="22"/>
          <w:szCs w:val="22"/>
          <w:lang w:val="en-NZ"/>
        </w:rPr>
        <w:t>for:</w:t>
      </w:r>
    </w:p>
    <w:p w:rsidR="008B0997" w:rsidRDefault="008B0997">
      <w:pPr>
        <w:rPr>
          <w:rFonts w:ascii="Arial" w:hAnsi="Arial" w:cs="Arial"/>
          <w:sz w:val="22"/>
          <w:szCs w:val="22"/>
          <w:lang w:val="en-NZ"/>
        </w:rPr>
      </w:pPr>
    </w:p>
    <w:p w:rsidR="008B0997" w:rsidRDefault="002A51BA">
      <w:pPr>
        <w:numPr>
          <w:ilvl w:val="0"/>
          <w:numId w:val="3"/>
        </w:numPr>
        <w:rPr>
          <w:rFonts w:ascii="Arial" w:hAnsi="Arial" w:cs="Arial"/>
          <w:sz w:val="22"/>
          <w:szCs w:val="22"/>
          <w:lang w:val="en-NZ"/>
        </w:rPr>
      </w:pPr>
      <w:r>
        <w:rPr>
          <w:rFonts w:ascii="Arial" w:hAnsi="Arial" w:cs="Arial"/>
          <w:sz w:val="22"/>
          <w:szCs w:val="22"/>
          <w:lang w:val="en-NZ"/>
        </w:rPr>
        <w:t xml:space="preserve">Nominating a </w:t>
      </w:r>
      <w:r w:rsidRPr="002A51BA">
        <w:rPr>
          <w:rFonts w:ascii="Arial" w:hAnsi="Arial" w:cs="Arial"/>
          <w:b/>
          <w:sz w:val="22"/>
          <w:szCs w:val="22"/>
          <w:u w:val="single"/>
          <w:lang w:val="en-NZ"/>
        </w:rPr>
        <w:t>major</w:t>
      </w:r>
      <w:r w:rsidR="008D7937" w:rsidRPr="002A51BA">
        <w:rPr>
          <w:rFonts w:ascii="Arial" w:hAnsi="Arial" w:cs="Arial"/>
          <w:b/>
          <w:sz w:val="22"/>
          <w:szCs w:val="22"/>
          <w:u w:val="single"/>
          <w:lang w:val="en-NZ"/>
        </w:rPr>
        <w:t xml:space="preserve"> of interest</w:t>
      </w:r>
      <w:r w:rsidR="008D7937">
        <w:rPr>
          <w:rFonts w:ascii="Arial" w:hAnsi="Arial" w:cs="Arial"/>
          <w:sz w:val="22"/>
          <w:szCs w:val="22"/>
          <w:lang w:val="en-NZ"/>
        </w:rPr>
        <w:t xml:space="preserve"> for their project and notifying the project coordinator.</w:t>
      </w:r>
    </w:p>
    <w:p w:rsidR="008B0997" w:rsidRDefault="000D465E">
      <w:pPr>
        <w:numPr>
          <w:ilvl w:val="0"/>
          <w:numId w:val="3"/>
        </w:numPr>
        <w:rPr>
          <w:rFonts w:ascii="Arial" w:eastAsia="Arial" w:hAnsi="Arial" w:cs="Arial"/>
          <w:sz w:val="22"/>
          <w:szCs w:val="22"/>
          <w:lang w:val="en-NZ"/>
        </w:rPr>
      </w:pPr>
      <w:r>
        <w:rPr>
          <w:rFonts w:ascii="Arial" w:hAnsi="Arial" w:cs="Arial"/>
          <w:sz w:val="22"/>
          <w:szCs w:val="22"/>
          <w:lang w:val="en-NZ"/>
        </w:rPr>
        <w:t xml:space="preserve">Negotiating </w:t>
      </w:r>
      <w:r w:rsidR="008D7937">
        <w:rPr>
          <w:rFonts w:ascii="Arial" w:hAnsi="Arial" w:cs="Arial"/>
          <w:sz w:val="22"/>
          <w:szCs w:val="22"/>
          <w:lang w:val="en-NZ"/>
        </w:rPr>
        <w:t>on a specific project topic in consultation with their supervisor.</w:t>
      </w:r>
    </w:p>
    <w:p w:rsidR="008B0997" w:rsidRDefault="008B0997">
      <w:pPr>
        <w:numPr>
          <w:ilvl w:val="0"/>
          <w:numId w:val="3"/>
        </w:numPr>
        <w:rPr>
          <w:rFonts w:ascii="Arial" w:hAnsi="Arial" w:cs="Arial"/>
          <w:sz w:val="22"/>
          <w:szCs w:val="22"/>
          <w:lang w:val="en-NZ"/>
        </w:rPr>
      </w:pPr>
      <w:r>
        <w:rPr>
          <w:rFonts w:ascii="Arial" w:hAnsi="Arial" w:cs="Arial"/>
          <w:sz w:val="22"/>
          <w:szCs w:val="22"/>
          <w:lang w:val="en-NZ"/>
        </w:rPr>
        <w:t>Having</w:t>
      </w:r>
      <w:r>
        <w:rPr>
          <w:rFonts w:ascii="Arial" w:eastAsia="Arial" w:hAnsi="Arial" w:cs="Arial"/>
          <w:sz w:val="22"/>
          <w:szCs w:val="22"/>
          <w:lang w:val="en-NZ"/>
        </w:rPr>
        <w:t xml:space="preserve"> </w:t>
      </w:r>
      <w:r>
        <w:rPr>
          <w:rFonts w:ascii="Arial" w:hAnsi="Arial" w:cs="Arial"/>
          <w:sz w:val="22"/>
          <w:szCs w:val="22"/>
          <w:lang w:val="en-NZ"/>
        </w:rPr>
        <w:t>regular</w:t>
      </w:r>
      <w:r>
        <w:rPr>
          <w:rFonts w:ascii="Arial" w:eastAsia="Arial" w:hAnsi="Arial" w:cs="Arial"/>
          <w:sz w:val="22"/>
          <w:szCs w:val="22"/>
          <w:lang w:val="en-NZ"/>
        </w:rPr>
        <w:t xml:space="preserve"> </w:t>
      </w:r>
      <w:r>
        <w:rPr>
          <w:rFonts w:ascii="Arial" w:hAnsi="Arial" w:cs="Arial"/>
          <w:sz w:val="22"/>
          <w:szCs w:val="22"/>
          <w:lang w:val="en-NZ"/>
        </w:rPr>
        <w:t>meetings</w:t>
      </w:r>
      <w:r>
        <w:rPr>
          <w:rFonts w:ascii="Arial" w:eastAsia="Arial" w:hAnsi="Arial" w:cs="Arial"/>
          <w:sz w:val="22"/>
          <w:szCs w:val="22"/>
          <w:lang w:val="en-NZ"/>
        </w:rPr>
        <w:t xml:space="preserve"> </w:t>
      </w:r>
      <w:r>
        <w:rPr>
          <w:rFonts w:ascii="Arial" w:hAnsi="Arial" w:cs="Arial"/>
          <w:sz w:val="22"/>
          <w:szCs w:val="22"/>
          <w:lang w:val="en-NZ"/>
        </w:rPr>
        <w:t>with</w:t>
      </w:r>
      <w:r>
        <w:rPr>
          <w:rFonts w:ascii="Arial" w:eastAsia="Arial" w:hAnsi="Arial" w:cs="Arial"/>
          <w:sz w:val="22"/>
          <w:szCs w:val="22"/>
          <w:lang w:val="en-NZ"/>
        </w:rPr>
        <w:t xml:space="preserve"> </w:t>
      </w:r>
      <w:r>
        <w:rPr>
          <w:rFonts w:ascii="Arial" w:hAnsi="Arial" w:cs="Arial"/>
          <w:sz w:val="22"/>
          <w:szCs w:val="22"/>
          <w:lang w:val="en-NZ"/>
        </w:rPr>
        <w:t>the</w:t>
      </w:r>
      <w:r w:rsidR="0009508E">
        <w:rPr>
          <w:rFonts w:ascii="Arial" w:hAnsi="Arial" w:cs="Arial"/>
          <w:sz w:val="22"/>
          <w:szCs w:val="22"/>
          <w:lang w:val="en-NZ"/>
        </w:rPr>
        <w:t>ir</w:t>
      </w:r>
      <w:r>
        <w:rPr>
          <w:rFonts w:ascii="Arial" w:eastAsia="Arial" w:hAnsi="Arial" w:cs="Arial"/>
          <w:sz w:val="22"/>
          <w:szCs w:val="22"/>
          <w:lang w:val="en-NZ"/>
        </w:rPr>
        <w:t xml:space="preserve"> </w:t>
      </w:r>
      <w:r>
        <w:rPr>
          <w:rFonts w:ascii="Arial" w:hAnsi="Arial" w:cs="Arial"/>
          <w:sz w:val="22"/>
          <w:szCs w:val="22"/>
          <w:lang w:val="en-NZ"/>
        </w:rPr>
        <w:t>supervisor</w:t>
      </w:r>
      <w:r w:rsidR="001E731A">
        <w:rPr>
          <w:rFonts w:ascii="Arial" w:hAnsi="Arial" w:cs="Arial"/>
          <w:sz w:val="22"/>
          <w:szCs w:val="22"/>
          <w:lang w:val="en-NZ"/>
        </w:rPr>
        <w:t>(s)</w:t>
      </w:r>
      <w:r>
        <w:rPr>
          <w:rFonts w:ascii="Arial" w:hAnsi="Arial" w:cs="Arial"/>
          <w:sz w:val="22"/>
          <w:szCs w:val="22"/>
          <w:lang w:val="en-NZ"/>
        </w:rPr>
        <w:t>.</w:t>
      </w:r>
    </w:p>
    <w:p w:rsidR="008D7937" w:rsidRDefault="008D7937">
      <w:pPr>
        <w:numPr>
          <w:ilvl w:val="0"/>
          <w:numId w:val="3"/>
        </w:numPr>
        <w:rPr>
          <w:rFonts w:ascii="Arial" w:hAnsi="Arial" w:cs="Arial"/>
          <w:sz w:val="22"/>
          <w:szCs w:val="22"/>
          <w:lang w:val="en-NZ"/>
        </w:rPr>
      </w:pPr>
      <w:r>
        <w:rPr>
          <w:rFonts w:ascii="Arial" w:hAnsi="Arial" w:cs="Arial"/>
          <w:sz w:val="22"/>
          <w:szCs w:val="22"/>
          <w:lang w:val="en-NZ"/>
        </w:rPr>
        <w:t>Constructing a proposal.</w:t>
      </w:r>
    </w:p>
    <w:p w:rsidR="008D7937" w:rsidRDefault="008D7937">
      <w:pPr>
        <w:numPr>
          <w:ilvl w:val="0"/>
          <w:numId w:val="3"/>
        </w:numPr>
        <w:rPr>
          <w:rFonts w:ascii="Arial" w:hAnsi="Arial" w:cs="Arial"/>
          <w:sz w:val="22"/>
          <w:szCs w:val="22"/>
          <w:lang w:val="en-NZ"/>
        </w:rPr>
      </w:pPr>
      <w:r>
        <w:rPr>
          <w:rFonts w:ascii="Arial" w:hAnsi="Arial" w:cs="Arial"/>
          <w:sz w:val="22"/>
          <w:szCs w:val="22"/>
          <w:lang w:val="en-NZ"/>
        </w:rPr>
        <w:t>Presenting a mid-project report on progress.</w:t>
      </w:r>
    </w:p>
    <w:p w:rsidR="008B0997" w:rsidRDefault="008B0997">
      <w:pPr>
        <w:numPr>
          <w:ilvl w:val="0"/>
          <w:numId w:val="3"/>
        </w:numPr>
        <w:rPr>
          <w:rFonts w:ascii="Arial" w:hAnsi="Arial" w:cs="Arial"/>
          <w:sz w:val="22"/>
          <w:szCs w:val="22"/>
          <w:lang w:val="en-NZ"/>
        </w:rPr>
      </w:pPr>
      <w:r>
        <w:rPr>
          <w:rFonts w:ascii="Arial" w:hAnsi="Arial" w:cs="Arial"/>
          <w:sz w:val="22"/>
          <w:szCs w:val="22"/>
          <w:lang w:val="en-NZ"/>
        </w:rPr>
        <w:t>Designing</w:t>
      </w:r>
      <w:r>
        <w:rPr>
          <w:rFonts w:ascii="Arial" w:eastAsia="Arial" w:hAnsi="Arial" w:cs="Arial"/>
          <w:sz w:val="22"/>
          <w:szCs w:val="22"/>
          <w:lang w:val="en-NZ"/>
        </w:rPr>
        <w:t xml:space="preserve"> </w:t>
      </w:r>
      <w:r>
        <w:rPr>
          <w:rFonts w:ascii="Arial" w:hAnsi="Arial" w:cs="Arial"/>
          <w:sz w:val="22"/>
          <w:szCs w:val="22"/>
          <w:lang w:val="en-NZ"/>
        </w:rPr>
        <w:t>and</w:t>
      </w:r>
      <w:r>
        <w:rPr>
          <w:rFonts w:ascii="Arial" w:eastAsia="Arial" w:hAnsi="Arial" w:cs="Arial"/>
          <w:sz w:val="22"/>
          <w:szCs w:val="22"/>
          <w:lang w:val="en-NZ"/>
        </w:rPr>
        <w:t xml:space="preserve"> </w:t>
      </w:r>
      <w:r>
        <w:rPr>
          <w:rFonts w:ascii="Arial" w:hAnsi="Arial" w:cs="Arial"/>
          <w:sz w:val="22"/>
          <w:szCs w:val="22"/>
          <w:lang w:val="en-NZ"/>
        </w:rPr>
        <w:t>writing</w:t>
      </w:r>
      <w:r>
        <w:rPr>
          <w:rFonts w:ascii="Arial" w:eastAsia="Arial" w:hAnsi="Arial" w:cs="Arial"/>
          <w:sz w:val="22"/>
          <w:szCs w:val="22"/>
          <w:lang w:val="en-NZ"/>
        </w:rPr>
        <w:t xml:space="preserve"> </w:t>
      </w:r>
      <w:r>
        <w:rPr>
          <w:rFonts w:ascii="Arial" w:hAnsi="Arial" w:cs="Arial"/>
          <w:sz w:val="22"/>
          <w:szCs w:val="22"/>
          <w:lang w:val="en-NZ"/>
        </w:rPr>
        <w:t>of</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project.</w:t>
      </w:r>
    </w:p>
    <w:p w:rsidR="008B0997" w:rsidRDefault="008B0997">
      <w:pPr>
        <w:numPr>
          <w:ilvl w:val="0"/>
          <w:numId w:val="3"/>
        </w:numPr>
        <w:rPr>
          <w:rFonts w:ascii="Arial" w:hAnsi="Arial" w:cs="Arial"/>
          <w:sz w:val="22"/>
          <w:szCs w:val="22"/>
          <w:lang w:val="en-NZ"/>
        </w:rPr>
      </w:pP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originality</w:t>
      </w:r>
      <w:r>
        <w:rPr>
          <w:rFonts w:ascii="Arial" w:eastAsia="Arial" w:hAnsi="Arial" w:cs="Arial"/>
          <w:sz w:val="22"/>
          <w:szCs w:val="22"/>
          <w:lang w:val="en-NZ"/>
        </w:rPr>
        <w:t xml:space="preserve"> </w:t>
      </w:r>
      <w:r>
        <w:rPr>
          <w:rFonts w:ascii="Arial" w:hAnsi="Arial" w:cs="Arial"/>
          <w:sz w:val="22"/>
          <w:szCs w:val="22"/>
          <w:lang w:val="en-NZ"/>
        </w:rPr>
        <w:t>and</w:t>
      </w:r>
      <w:r>
        <w:rPr>
          <w:rFonts w:ascii="Arial" w:eastAsia="Arial" w:hAnsi="Arial" w:cs="Arial"/>
          <w:sz w:val="22"/>
          <w:szCs w:val="22"/>
          <w:lang w:val="en-NZ"/>
        </w:rPr>
        <w:t xml:space="preserve"> </w:t>
      </w:r>
      <w:r>
        <w:rPr>
          <w:rFonts w:ascii="Arial" w:hAnsi="Arial" w:cs="Arial"/>
          <w:sz w:val="22"/>
          <w:szCs w:val="22"/>
          <w:lang w:val="en-NZ"/>
        </w:rPr>
        <w:t>authenticity</w:t>
      </w:r>
      <w:r>
        <w:rPr>
          <w:rFonts w:ascii="Arial" w:eastAsia="Arial" w:hAnsi="Arial" w:cs="Arial"/>
          <w:sz w:val="22"/>
          <w:szCs w:val="22"/>
          <w:lang w:val="en-NZ"/>
        </w:rPr>
        <w:t xml:space="preserve"> </w:t>
      </w:r>
      <w:r>
        <w:rPr>
          <w:rFonts w:ascii="Arial" w:hAnsi="Arial" w:cs="Arial"/>
          <w:sz w:val="22"/>
          <w:szCs w:val="22"/>
          <w:lang w:val="en-NZ"/>
        </w:rPr>
        <w:t>of</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work.</w:t>
      </w:r>
    </w:p>
    <w:p w:rsidR="008B0997" w:rsidRDefault="008B0997">
      <w:pPr>
        <w:numPr>
          <w:ilvl w:val="0"/>
          <w:numId w:val="3"/>
        </w:numPr>
        <w:rPr>
          <w:rFonts w:ascii="Arial" w:hAnsi="Arial" w:cs="Arial"/>
          <w:sz w:val="22"/>
          <w:szCs w:val="22"/>
          <w:lang w:val="en-NZ"/>
        </w:rPr>
      </w:pPr>
      <w:r>
        <w:rPr>
          <w:rFonts w:ascii="Arial" w:hAnsi="Arial" w:cs="Arial"/>
          <w:sz w:val="22"/>
          <w:szCs w:val="22"/>
          <w:lang w:val="en-NZ"/>
        </w:rPr>
        <w:t>Ensuring</w:t>
      </w:r>
      <w:r>
        <w:rPr>
          <w:rFonts w:ascii="Arial" w:eastAsia="Arial" w:hAnsi="Arial" w:cs="Arial"/>
          <w:sz w:val="22"/>
          <w:szCs w:val="22"/>
          <w:lang w:val="en-NZ"/>
        </w:rPr>
        <w:t xml:space="preserve"> </w:t>
      </w:r>
      <w:r>
        <w:rPr>
          <w:rFonts w:ascii="Arial" w:hAnsi="Arial" w:cs="Arial"/>
          <w:sz w:val="22"/>
          <w:szCs w:val="22"/>
          <w:lang w:val="en-NZ"/>
        </w:rPr>
        <w:t>that</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sidR="00074BDE">
        <w:rPr>
          <w:rFonts w:ascii="Arial" w:hAnsi="Arial" w:cs="Arial"/>
          <w:sz w:val="22"/>
          <w:szCs w:val="22"/>
          <w:lang w:val="en-NZ"/>
        </w:rPr>
        <w:t>notebook</w:t>
      </w:r>
      <w:r>
        <w:rPr>
          <w:rFonts w:ascii="Arial" w:hAnsi="Arial" w:cs="Arial"/>
          <w:sz w:val="22"/>
          <w:szCs w:val="22"/>
          <w:lang w:val="en-NZ"/>
        </w:rPr>
        <w:t>,</w:t>
      </w:r>
      <w:r>
        <w:rPr>
          <w:rFonts w:ascii="Arial" w:eastAsia="Arial" w:hAnsi="Arial" w:cs="Arial"/>
          <w:sz w:val="22"/>
          <w:szCs w:val="22"/>
          <w:lang w:val="en-NZ"/>
        </w:rPr>
        <w:t xml:space="preserve"> </w:t>
      </w:r>
      <w:r>
        <w:rPr>
          <w:rFonts w:ascii="Arial" w:hAnsi="Arial" w:cs="Arial"/>
          <w:sz w:val="22"/>
          <w:szCs w:val="22"/>
          <w:lang w:val="en-NZ"/>
        </w:rPr>
        <w:t>poster</w:t>
      </w:r>
      <w:r>
        <w:rPr>
          <w:rFonts w:ascii="Arial" w:eastAsia="Arial" w:hAnsi="Arial" w:cs="Arial"/>
          <w:sz w:val="22"/>
          <w:szCs w:val="22"/>
          <w:lang w:val="en-NZ"/>
        </w:rPr>
        <w:t xml:space="preserve"> </w:t>
      </w:r>
      <w:r>
        <w:rPr>
          <w:rFonts w:ascii="Arial" w:hAnsi="Arial" w:cs="Arial"/>
          <w:sz w:val="22"/>
          <w:szCs w:val="22"/>
          <w:lang w:val="en-NZ"/>
        </w:rPr>
        <w:t>and</w:t>
      </w:r>
      <w:r>
        <w:rPr>
          <w:rFonts w:ascii="Arial" w:eastAsia="Arial" w:hAnsi="Arial" w:cs="Arial"/>
          <w:sz w:val="22"/>
          <w:szCs w:val="22"/>
          <w:lang w:val="en-NZ"/>
        </w:rPr>
        <w:t xml:space="preserve"> </w:t>
      </w:r>
      <w:r>
        <w:rPr>
          <w:rFonts w:ascii="Arial" w:hAnsi="Arial" w:cs="Arial"/>
          <w:sz w:val="22"/>
          <w:szCs w:val="22"/>
          <w:lang w:val="en-NZ"/>
        </w:rPr>
        <w:t>project</w:t>
      </w:r>
      <w:r>
        <w:rPr>
          <w:rFonts w:ascii="Arial" w:eastAsia="Arial" w:hAnsi="Arial" w:cs="Arial"/>
          <w:sz w:val="22"/>
          <w:szCs w:val="22"/>
          <w:lang w:val="en-NZ"/>
        </w:rPr>
        <w:t xml:space="preserve"> </w:t>
      </w:r>
      <w:r>
        <w:rPr>
          <w:rFonts w:ascii="Arial" w:hAnsi="Arial" w:cs="Arial"/>
          <w:sz w:val="22"/>
          <w:szCs w:val="22"/>
          <w:lang w:val="en-NZ"/>
        </w:rPr>
        <w:t>are</w:t>
      </w:r>
      <w:r>
        <w:rPr>
          <w:rFonts w:ascii="Arial" w:eastAsia="Arial" w:hAnsi="Arial" w:cs="Arial"/>
          <w:sz w:val="22"/>
          <w:szCs w:val="22"/>
          <w:lang w:val="en-NZ"/>
        </w:rPr>
        <w:t xml:space="preserve"> </w:t>
      </w:r>
      <w:r>
        <w:rPr>
          <w:rFonts w:ascii="Arial" w:hAnsi="Arial" w:cs="Arial"/>
          <w:sz w:val="22"/>
          <w:szCs w:val="22"/>
          <w:lang w:val="en-NZ"/>
        </w:rPr>
        <w:t>submitted</w:t>
      </w:r>
      <w:r>
        <w:rPr>
          <w:rFonts w:ascii="Arial" w:eastAsia="Arial" w:hAnsi="Arial" w:cs="Arial"/>
          <w:sz w:val="22"/>
          <w:szCs w:val="22"/>
          <w:lang w:val="en-NZ"/>
        </w:rPr>
        <w:t xml:space="preserve"> </w:t>
      </w:r>
      <w:r>
        <w:rPr>
          <w:rFonts w:ascii="Arial" w:hAnsi="Arial" w:cs="Arial"/>
          <w:sz w:val="22"/>
          <w:szCs w:val="22"/>
          <w:lang w:val="en-NZ"/>
        </w:rPr>
        <w:t>on</w:t>
      </w:r>
      <w:r>
        <w:rPr>
          <w:rFonts w:ascii="Arial" w:eastAsia="Arial" w:hAnsi="Arial" w:cs="Arial"/>
          <w:sz w:val="22"/>
          <w:szCs w:val="22"/>
          <w:lang w:val="en-NZ"/>
        </w:rPr>
        <w:t xml:space="preserve"> </w:t>
      </w:r>
      <w:r>
        <w:rPr>
          <w:rFonts w:ascii="Arial" w:hAnsi="Arial" w:cs="Arial"/>
          <w:sz w:val="22"/>
          <w:szCs w:val="22"/>
          <w:lang w:val="en-NZ"/>
        </w:rPr>
        <w:t>time.</w:t>
      </w:r>
    </w:p>
    <w:p w:rsidR="008B0997" w:rsidRDefault="008B0997">
      <w:pPr>
        <w:numPr>
          <w:ilvl w:val="0"/>
          <w:numId w:val="3"/>
        </w:numPr>
        <w:rPr>
          <w:rFonts w:ascii="Arial" w:hAnsi="Arial" w:cs="Arial"/>
          <w:sz w:val="22"/>
          <w:szCs w:val="22"/>
          <w:lang w:val="en-NZ"/>
        </w:rPr>
      </w:pPr>
      <w:r>
        <w:rPr>
          <w:rFonts w:ascii="Arial" w:eastAsia="Arial" w:hAnsi="Arial" w:cs="Arial"/>
          <w:sz w:val="22"/>
          <w:szCs w:val="22"/>
          <w:lang w:val="en-NZ"/>
        </w:rPr>
        <w:t xml:space="preserve">Following </w:t>
      </w:r>
      <w:r>
        <w:rPr>
          <w:rFonts w:ascii="Arial" w:hAnsi="Arial" w:cs="Arial"/>
          <w:sz w:val="22"/>
          <w:szCs w:val="22"/>
          <w:lang w:val="en-NZ"/>
        </w:rPr>
        <w:t>all</w:t>
      </w:r>
      <w:r>
        <w:rPr>
          <w:rFonts w:ascii="Arial" w:eastAsia="Arial" w:hAnsi="Arial" w:cs="Arial"/>
          <w:sz w:val="22"/>
          <w:szCs w:val="22"/>
          <w:lang w:val="en-NZ"/>
        </w:rPr>
        <w:t xml:space="preserve"> </w:t>
      </w:r>
      <w:r>
        <w:rPr>
          <w:rFonts w:ascii="Arial" w:hAnsi="Arial" w:cs="Arial"/>
          <w:sz w:val="22"/>
          <w:szCs w:val="22"/>
          <w:lang w:val="en-NZ"/>
        </w:rPr>
        <w:t>safety</w:t>
      </w:r>
      <w:r>
        <w:rPr>
          <w:rFonts w:ascii="Arial" w:eastAsia="Arial" w:hAnsi="Arial" w:cs="Arial"/>
          <w:sz w:val="22"/>
          <w:szCs w:val="22"/>
          <w:lang w:val="en-NZ"/>
        </w:rPr>
        <w:t xml:space="preserve"> </w:t>
      </w:r>
      <w:r>
        <w:rPr>
          <w:rFonts w:ascii="Arial" w:hAnsi="Arial" w:cs="Arial"/>
          <w:sz w:val="22"/>
          <w:szCs w:val="22"/>
          <w:lang w:val="en-NZ"/>
        </w:rPr>
        <w:t>requirements</w:t>
      </w:r>
      <w:r w:rsidR="0009508E">
        <w:rPr>
          <w:rFonts w:ascii="Arial" w:hAnsi="Arial" w:cs="Arial"/>
          <w:sz w:val="22"/>
          <w:szCs w:val="22"/>
          <w:lang w:val="en-NZ"/>
        </w:rPr>
        <w:t>, when appropriate</w:t>
      </w:r>
      <w:r>
        <w:rPr>
          <w:rFonts w:ascii="Arial" w:eastAsia="Arial" w:hAnsi="Arial" w:cs="Arial"/>
          <w:sz w:val="22"/>
          <w:szCs w:val="22"/>
          <w:lang w:val="en-NZ"/>
        </w:rPr>
        <w:t xml:space="preserve"> </w:t>
      </w:r>
      <w:r>
        <w:rPr>
          <w:rFonts w:ascii="Arial" w:hAnsi="Arial" w:cs="Arial"/>
          <w:sz w:val="22"/>
          <w:szCs w:val="22"/>
          <w:lang w:val="en-NZ"/>
        </w:rPr>
        <w:t>for</w:t>
      </w:r>
      <w:r>
        <w:rPr>
          <w:rFonts w:ascii="Arial" w:eastAsia="Arial" w:hAnsi="Arial" w:cs="Arial"/>
          <w:sz w:val="22"/>
          <w:szCs w:val="22"/>
          <w:lang w:val="en-NZ"/>
        </w:rPr>
        <w:t xml:space="preserve"> </w:t>
      </w:r>
      <w:r>
        <w:rPr>
          <w:rFonts w:ascii="Arial" w:hAnsi="Arial" w:cs="Arial"/>
          <w:sz w:val="22"/>
          <w:szCs w:val="22"/>
          <w:lang w:val="en-NZ"/>
        </w:rPr>
        <w:t>lab</w:t>
      </w:r>
      <w:r>
        <w:rPr>
          <w:rFonts w:ascii="Arial" w:eastAsia="Arial" w:hAnsi="Arial" w:cs="Arial"/>
          <w:sz w:val="22"/>
          <w:szCs w:val="22"/>
          <w:lang w:val="en-NZ"/>
        </w:rPr>
        <w:t xml:space="preserve"> </w:t>
      </w:r>
      <w:r>
        <w:rPr>
          <w:rFonts w:ascii="Arial" w:hAnsi="Arial" w:cs="Arial"/>
          <w:sz w:val="22"/>
          <w:szCs w:val="22"/>
          <w:lang w:val="en-NZ"/>
        </w:rPr>
        <w:t>or</w:t>
      </w:r>
      <w:r>
        <w:rPr>
          <w:rFonts w:ascii="Arial" w:eastAsia="Arial" w:hAnsi="Arial" w:cs="Arial"/>
          <w:sz w:val="22"/>
          <w:szCs w:val="22"/>
          <w:lang w:val="en-NZ"/>
        </w:rPr>
        <w:t xml:space="preserve"> </w:t>
      </w:r>
      <w:r>
        <w:rPr>
          <w:rFonts w:ascii="Arial" w:hAnsi="Arial" w:cs="Arial"/>
          <w:sz w:val="22"/>
          <w:szCs w:val="22"/>
          <w:lang w:val="en-NZ"/>
        </w:rPr>
        <w:t>field</w:t>
      </w:r>
      <w:r>
        <w:rPr>
          <w:rFonts w:ascii="Arial" w:eastAsia="Arial" w:hAnsi="Arial" w:cs="Arial"/>
          <w:sz w:val="22"/>
          <w:szCs w:val="22"/>
          <w:lang w:val="en-NZ"/>
        </w:rPr>
        <w:t xml:space="preserve"> </w:t>
      </w:r>
      <w:r>
        <w:rPr>
          <w:rFonts w:ascii="Arial" w:hAnsi="Arial" w:cs="Arial"/>
          <w:sz w:val="22"/>
          <w:szCs w:val="22"/>
          <w:lang w:val="en-NZ"/>
        </w:rPr>
        <w:t>work.</w:t>
      </w:r>
    </w:p>
    <w:p w:rsidR="008B0997" w:rsidRDefault="008B0997">
      <w:pPr>
        <w:numPr>
          <w:ilvl w:val="0"/>
          <w:numId w:val="3"/>
        </w:numPr>
        <w:rPr>
          <w:rFonts w:ascii="Arial" w:hAnsi="Arial" w:cs="Arial"/>
          <w:sz w:val="22"/>
          <w:szCs w:val="22"/>
          <w:lang w:val="en-NZ"/>
        </w:rPr>
      </w:pPr>
      <w:r>
        <w:rPr>
          <w:rFonts w:ascii="Arial" w:hAnsi="Arial" w:cs="Arial"/>
          <w:sz w:val="22"/>
          <w:szCs w:val="22"/>
          <w:lang w:val="en-NZ"/>
        </w:rPr>
        <w:t>All</w:t>
      </w:r>
      <w:r>
        <w:rPr>
          <w:rFonts w:ascii="Arial" w:eastAsia="Arial" w:hAnsi="Arial" w:cs="Arial"/>
          <w:sz w:val="22"/>
          <w:szCs w:val="22"/>
          <w:lang w:val="en-NZ"/>
        </w:rPr>
        <w:t xml:space="preserve"> </w:t>
      </w:r>
      <w:r>
        <w:rPr>
          <w:rFonts w:ascii="Arial" w:hAnsi="Arial" w:cs="Arial"/>
          <w:sz w:val="22"/>
          <w:szCs w:val="22"/>
          <w:lang w:val="en-NZ"/>
        </w:rPr>
        <w:t>costs</w:t>
      </w:r>
      <w:r>
        <w:rPr>
          <w:rFonts w:ascii="Arial" w:eastAsia="Arial" w:hAnsi="Arial" w:cs="Arial"/>
          <w:sz w:val="22"/>
          <w:szCs w:val="22"/>
          <w:lang w:val="en-NZ"/>
        </w:rPr>
        <w:t xml:space="preserve"> </w:t>
      </w:r>
      <w:r>
        <w:rPr>
          <w:rFonts w:ascii="Arial" w:hAnsi="Arial" w:cs="Arial"/>
          <w:sz w:val="22"/>
          <w:szCs w:val="22"/>
          <w:lang w:val="en-NZ"/>
        </w:rPr>
        <w:t>incurred</w:t>
      </w:r>
      <w:r>
        <w:rPr>
          <w:rFonts w:ascii="Arial" w:eastAsia="Arial" w:hAnsi="Arial" w:cs="Arial"/>
          <w:sz w:val="22"/>
          <w:szCs w:val="22"/>
          <w:lang w:val="en-NZ"/>
        </w:rPr>
        <w:t xml:space="preserve"> </w:t>
      </w:r>
      <w:r>
        <w:rPr>
          <w:rFonts w:ascii="Arial" w:hAnsi="Arial" w:cs="Arial"/>
          <w:sz w:val="22"/>
          <w:szCs w:val="22"/>
          <w:lang w:val="en-NZ"/>
        </w:rPr>
        <w:t>unless</w:t>
      </w:r>
      <w:r>
        <w:rPr>
          <w:rFonts w:ascii="Arial" w:eastAsia="Arial" w:hAnsi="Arial" w:cs="Arial"/>
          <w:sz w:val="22"/>
          <w:szCs w:val="22"/>
          <w:lang w:val="en-NZ"/>
        </w:rPr>
        <w:t xml:space="preserve"> </w:t>
      </w:r>
      <w:r>
        <w:rPr>
          <w:rFonts w:ascii="Arial" w:hAnsi="Arial" w:cs="Arial"/>
          <w:sz w:val="22"/>
          <w:szCs w:val="22"/>
          <w:lang w:val="en-NZ"/>
        </w:rPr>
        <w:t>specifically</w:t>
      </w:r>
      <w:r>
        <w:rPr>
          <w:rFonts w:ascii="Arial" w:eastAsia="Arial" w:hAnsi="Arial" w:cs="Arial"/>
          <w:sz w:val="22"/>
          <w:szCs w:val="22"/>
          <w:lang w:val="en-NZ"/>
        </w:rPr>
        <w:t xml:space="preserve"> </w:t>
      </w:r>
      <w:r>
        <w:rPr>
          <w:rFonts w:ascii="Arial" w:hAnsi="Arial" w:cs="Arial"/>
          <w:sz w:val="22"/>
          <w:szCs w:val="22"/>
          <w:lang w:val="en-NZ"/>
        </w:rPr>
        <w:t>authorised</w:t>
      </w:r>
      <w:r>
        <w:rPr>
          <w:rFonts w:ascii="Arial" w:eastAsia="Arial" w:hAnsi="Arial" w:cs="Arial"/>
          <w:sz w:val="22"/>
          <w:szCs w:val="22"/>
          <w:lang w:val="en-NZ"/>
        </w:rPr>
        <w:t xml:space="preserve"> </w:t>
      </w:r>
      <w:r>
        <w:rPr>
          <w:rFonts w:ascii="Arial" w:hAnsi="Arial" w:cs="Arial"/>
          <w:sz w:val="22"/>
          <w:szCs w:val="22"/>
          <w:lang w:val="en-NZ"/>
        </w:rPr>
        <w:t>by</w:t>
      </w:r>
      <w:r>
        <w:rPr>
          <w:rFonts w:ascii="Arial" w:eastAsia="Arial" w:hAnsi="Arial" w:cs="Arial"/>
          <w:sz w:val="22"/>
          <w:szCs w:val="22"/>
          <w:lang w:val="en-NZ"/>
        </w:rPr>
        <w:t xml:space="preserve"> </w:t>
      </w:r>
      <w:r w:rsidR="0009508E">
        <w:rPr>
          <w:rFonts w:ascii="Arial" w:hAnsi="Arial" w:cs="Arial"/>
          <w:sz w:val="22"/>
          <w:szCs w:val="22"/>
          <w:lang w:val="en-NZ"/>
        </w:rPr>
        <w:t>S</w:t>
      </w:r>
      <w:r w:rsidR="005A5DB1">
        <w:rPr>
          <w:rFonts w:ascii="Arial" w:hAnsi="Arial" w:cs="Arial"/>
          <w:sz w:val="22"/>
          <w:szCs w:val="22"/>
          <w:lang w:val="en-NZ"/>
        </w:rPr>
        <w:t>E</w:t>
      </w:r>
      <w:r w:rsidR="0009508E">
        <w:rPr>
          <w:rFonts w:ascii="Arial" w:hAnsi="Arial" w:cs="Arial"/>
          <w:sz w:val="22"/>
          <w:szCs w:val="22"/>
          <w:lang w:val="en-NZ"/>
        </w:rPr>
        <w:t>CMS</w:t>
      </w:r>
      <w:r>
        <w:rPr>
          <w:rFonts w:ascii="Arial" w:eastAsia="Arial" w:hAnsi="Arial" w:cs="Arial"/>
          <w:sz w:val="22"/>
          <w:szCs w:val="22"/>
          <w:lang w:val="en-NZ"/>
        </w:rPr>
        <w:t xml:space="preserve"> </w:t>
      </w:r>
      <w:r>
        <w:rPr>
          <w:rFonts w:ascii="Arial" w:hAnsi="Arial" w:cs="Arial"/>
          <w:sz w:val="22"/>
          <w:szCs w:val="22"/>
          <w:lang w:val="en-NZ"/>
        </w:rPr>
        <w:t>at</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supervisors</w:t>
      </w:r>
      <w:r>
        <w:rPr>
          <w:rFonts w:ascii="Arial" w:eastAsia="Arial" w:hAnsi="Arial" w:cs="Arial"/>
          <w:sz w:val="22"/>
          <w:szCs w:val="22"/>
          <w:lang w:val="en-NZ"/>
        </w:rPr>
        <w:t xml:space="preserve"> </w:t>
      </w:r>
      <w:r>
        <w:rPr>
          <w:rFonts w:ascii="Arial" w:hAnsi="Arial" w:cs="Arial"/>
          <w:sz w:val="22"/>
          <w:szCs w:val="22"/>
          <w:lang w:val="en-NZ"/>
        </w:rPr>
        <w:t>request.</w:t>
      </w:r>
    </w:p>
    <w:p w:rsidR="008B0997" w:rsidRDefault="008B0997">
      <w:pPr>
        <w:rPr>
          <w:rFonts w:ascii="Arial" w:hAnsi="Arial" w:cs="Arial"/>
          <w:sz w:val="22"/>
          <w:szCs w:val="22"/>
          <w:lang w:val="en-NZ"/>
        </w:rPr>
      </w:pPr>
    </w:p>
    <w:p w:rsidR="008B0997" w:rsidRDefault="008B0997">
      <w:pPr>
        <w:rPr>
          <w:rFonts w:ascii="Arial" w:hAnsi="Arial" w:cs="Arial"/>
          <w:b/>
          <w:sz w:val="22"/>
          <w:szCs w:val="22"/>
          <w:lang w:val="en-NZ"/>
        </w:rPr>
      </w:pPr>
      <w:r>
        <w:rPr>
          <w:rFonts w:ascii="Arial" w:hAnsi="Arial" w:cs="Arial"/>
          <w:b/>
          <w:sz w:val="22"/>
          <w:szCs w:val="22"/>
          <w:lang w:val="en-NZ"/>
        </w:rPr>
        <w:t>The</w:t>
      </w:r>
      <w:r>
        <w:rPr>
          <w:rFonts w:ascii="Arial" w:eastAsia="Arial" w:hAnsi="Arial" w:cs="Arial"/>
          <w:b/>
          <w:sz w:val="22"/>
          <w:szCs w:val="22"/>
          <w:lang w:val="en-NZ"/>
        </w:rPr>
        <w:t xml:space="preserve"> </w:t>
      </w:r>
      <w:r>
        <w:rPr>
          <w:rFonts w:ascii="Arial" w:hAnsi="Arial" w:cs="Arial"/>
          <w:b/>
          <w:sz w:val="22"/>
          <w:szCs w:val="22"/>
          <w:lang w:val="en-NZ"/>
        </w:rPr>
        <w:t>supervisor</w:t>
      </w:r>
      <w:r>
        <w:rPr>
          <w:rFonts w:ascii="Arial" w:eastAsia="Arial" w:hAnsi="Arial" w:cs="Arial"/>
          <w:b/>
          <w:sz w:val="22"/>
          <w:szCs w:val="22"/>
          <w:lang w:val="en-NZ"/>
        </w:rPr>
        <w:t xml:space="preserve"> </w:t>
      </w:r>
      <w:r>
        <w:rPr>
          <w:rFonts w:ascii="Arial" w:hAnsi="Arial" w:cs="Arial"/>
          <w:b/>
          <w:sz w:val="22"/>
          <w:szCs w:val="22"/>
          <w:lang w:val="en-NZ"/>
        </w:rPr>
        <w:t>is</w:t>
      </w:r>
      <w:r>
        <w:rPr>
          <w:rFonts w:ascii="Arial" w:eastAsia="Arial" w:hAnsi="Arial" w:cs="Arial"/>
          <w:b/>
          <w:sz w:val="22"/>
          <w:szCs w:val="22"/>
          <w:lang w:val="en-NZ"/>
        </w:rPr>
        <w:t xml:space="preserve"> </w:t>
      </w:r>
      <w:r>
        <w:rPr>
          <w:rFonts w:ascii="Arial" w:hAnsi="Arial" w:cs="Arial"/>
          <w:b/>
          <w:sz w:val="22"/>
          <w:szCs w:val="22"/>
          <w:lang w:val="en-NZ"/>
        </w:rPr>
        <w:t>responsible</w:t>
      </w:r>
      <w:r>
        <w:rPr>
          <w:rFonts w:ascii="Arial" w:eastAsia="Arial" w:hAnsi="Arial" w:cs="Arial"/>
          <w:b/>
          <w:sz w:val="22"/>
          <w:szCs w:val="22"/>
          <w:lang w:val="en-NZ"/>
        </w:rPr>
        <w:t xml:space="preserve"> </w:t>
      </w:r>
      <w:r>
        <w:rPr>
          <w:rFonts w:ascii="Arial" w:hAnsi="Arial" w:cs="Arial"/>
          <w:b/>
          <w:sz w:val="22"/>
          <w:szCs w:val="22"/>
          <w:lang w:val="en-NZ"/>
        </w:rPr>
        <w:t>for:</w:t>
      </w:r>
    </w:p>
    <w:p w:rsidR="008B0997" w:rsidRDefault="008B0997">
      <w:pPr>
        <w:rPr>
          <w:rFonts w:ascii="Arial" w:hAnsi="Arial" w:cs="Arial"/>
          <w:sz w:val="22"/>
          <w:szCs w:val="22"/>
          <w:lang w:val="en-NZ"/>
        </w:rPr>
      </w:pPr>
    </w:p>
    <w:p w:rsidR="008B0997" w:rsidRDefault="008B0997">
      <w:pPr>
        <w:numPr>
          <w:ilvl w:val="0"/>
          <w:numId w:val="2"/>
        </w:numPr>
        <w:rPr>
          <w:rFonts w:ascii="Arial" w:eastAsia="Arial" w:hAnsi="Arial" w:cs="Arial"/>
          <w:sz w:val="22"/>
          <w:szCs w:val="22"/>
          <w:lang w:val="en-NZ"/>
        </w:rPr>
      </w:pPr>
      <w:r>
        <w:rPr>
          <w:rFonts w:ascii="Arial" w:hAnsi="Arial" w:cs="Arial"/>
          <w:sz w:val="22"/>
          <w:szCs w:val="22"/>
          <w:lang w:val="en-NZ"/>
        </w:rPr>
        <w:t>Ensuring</w:t>
      </w:r>
      <w:r>
        <w:rPr>
          <w:rFonts w:ascii="Arial" w:eastAsia="Arial" w:hAnsi="Arial" w:cs="Arial"/>
          <w:sz w:val="22"/>
          <w:szCs w:val="22"/>
          <w:lang w:val="en-NZ"/>
        </w:rPr>
        <w:t xml:space="preserve"> </w:t>
      </w:r>
      <w:r>
        <w:rPr>
          <w:rFonts w:ascii="Arial" w:hAnsi="Arial" w:cs="Arial"/>
          <w:sz w:val="22"/>
          <w:szCs w:val="22"/>
          <w:lang w:val="en-NZ"/>
        </w:rPr>
        <w:t>that</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student</w:t>
      </w:r>
      <w:r>
        <w:rPr>
          <w:rFonts w:ascii="Arial" w:eastAsia="Arial" w:hAnsi="Arial" w:cs="Arial"/>
          <w:sz w:val="22"/>
          <w:szCs w:val="22"/>
          <w:lang w:val="en-NZ"/>
        </w:rPr>
        <w:t xml:space="preserve"> </w:t>
      </w:r>
      <w:r>
        <w:rPr>
          <w:rFonts w:ascii="Arial" w:hAnsi="Arial" w:cs="Arial"/>
          <w:sz w:val="22"/>
          <w:szCs w:val="22"/>
          <w:lang w:val="en-NZ"/>
        </w:rPr>
        <w:t>has</w:t>
      </w:r>
      <w:r>
        <w:rPr>
          <w:rFonts w:ascii="Arial" w:eastAsia="Arial" w:hAnsi="Arial" w:cs="Arial"/>
          <w:sz w:val="22"/>
          <w:szCs w:val="22"/>
          <w:lang w:val="en-NZ"/>
        </w:rPr>
        <w:t xml:space="preserve"> </w:t>
      </w:r>
      <w:r>
        <w:rPr>
          <w:rFonts w:ascii="Arial" w:hAnsi="Arial" w:cs="Arial"/>
          <w:sz w:val="22"/>
          <w:szCs w:val="22"/>
          <w:lang w:val="en-NZ"/>
        </w:rPr>
        <w:t>chosen</w:t>
      </w:r>
      <w:r>
        <w:rPr>
          <w:rFonts w:ascii="Arial" w:eastAsia="Arial" w:hAnsi="Arial" w:cs="Arial"/>
          <w:sz w:val="22"/>
          <w:szCs w:val="22"/>
          <w:lang w:val="en-NZ"/>
        </w:rPr>
        <w:t xml:space="preserve"> </w:t>
      </w:r>
      <w:r w:rsidRPr="002A51BA">
        <w:rPr>
          <w:rFonts w:ascii="Arial" w:hAnsi="Arial" w:cs="Arial"/>
          <w:b/>
          <w:sz w:val="22"/>
          <w:szCs w:val="22"/>
          <w:u w:val="single"/>
          <w:lang w:val="en-NZ"/>
        </w:rPr>
        <w:t>a</w:t>
      </w:r>
      <w:r w:rsidRPr="002A51BA">
        <w:rPr>
          <w:rFonts w:ascii="Arial" w:eastAsia="Arial" w:hAnsi="Arial" w:cs="Arial"/>
          <w:b/>
          <w:sz w:val="22"/>
          <w:szCs w:val="22"/>
          <w:u w:val="single"/>
          <w:lang w:val="en-NZ"/>
        </w:rPr>
        <w:t xml:space="preserve"> </w:t>
      </w:r>
      <w:r w:rsidRPr="002A51BA">
        <w:rPr>
          <w:rFonts w:ascii="Arial" w:hAnsi="Arial" w:cs="Arial"/>
          <w:b/>
          <w:sz w:val="22"/>
          <w:szCs w:val="22"/>
          <w:u w:val="single"/>
          <w:lang w:val="en-NZ"/>
        </w:rPr>
        <w:t>suitable</w:t>
      </w:r>
      <w:r w:rsidRPr="002A51BA">
        <w:rPr>
          <w:rFonts w:ascii="Arial" w:eastAsia="Arial" w:hAnsi="Arial" w:cs="Arial"/>
          <w:b/>
          <w:sz w:val="22"/>
          <w:szCs w:val="22"/>
          <w:u w:val="single"/>
          <w:lang w:val="en-NZ"/>
        </w:rPr>
        <w:t xml:space="preserve"> </w:t>
      </w:r>
      <w:r w:rsidRPr="002A51BA">
        <w:rPr>
          <w:rFonts w:ascii="Arial" w:hAnsi="Arial" w:cs="Arial"/>
          <w:b/>
          <w:sz w:val="22"/>
          <w:szCs w:val="22"/>
          <w:u w:val="single"/>
          <w:lang w:val="en-NZ"/>
        </w:rPr>
        <w:t>project</w:t>
      </w:r>
      <w:r w:rsidR="002A51BA" w:rsidRPr="002A51BA">
        <w:rPr>
          <w:rFonts w:ascii="Arial" w:eastAsia="Arial" w:hAnsi="Arial" w:cs="Arial"/>
          <w:b/>
          <w:sz w:val="22"/>
          <w:szCs w:val="22"/>
          <w:u w:val="single"/>
          <w:lang w:val="en-NZ"/>
        </w:rPr>
        <w:t xml:space="preserve"> topic within a major</w:t>
      </w:r>
      <w:r w:rsidR="002A51BA">
        <w:rPr>
          <w:rFonts w:ascii="Arial" w:eastAsia="Arial" w:hAnsi="Arial" w:cs="Arial"/>
          <w:sz w:val="22"/>
          <w:szCs w:val="22"/>
          <w:lang w:val="en-NZ"/>
        </w:rPr>
        <w:t>.</w:t>
      </w:r>
    </w:p>
    <w:p w:rsidR="008B0997" w:rsidRDefault="008B0997">
      <w:pPr>
        <w:numPr>
          <w:ilvl w:val="0"/>
          <w:numId w:val="2"/>
        </w:numPr>
        <w:rPr>
          <w:rFonts w:ascii="Arial" w:hAnsi="Arial" w:cs="Arial"/>
          <w:sz w:val="22"/>
          <w:szCs w:val="22"/>
          <w:lang w:val="en-NZ"/>
        </w:rPr>
      </w:pPr>
      <w:r>
        <w:rPr>
          <w:rFonts w:ascii="Arial" w:hAnsi="Arial" w:cs="Arial"/>
          <w:sz w:val="22"/>
          <w:szCs w:val="22"/>
          <w:lang w:val="en-NZ"/>
        </w:rPr>
        <w:t>Helping</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student</w:t>
      </w:r>
      <w:r>
        <w:rPr>
          <w:rFonts w:ascii="Arial" w:eastAsia="Arial" w:hAnsi="Arial" w:cs="Arial"/>
          <w:sz w:val="22"/>
          <w:szCs w:val="22"/>
          <w:lang w:val="en-NZ"/>
        </w:rPr>
        <w:t xml:space="preserve"> </w:t>
      </w:r>
      <w:r w:rsidR="001E731A">
        <w:rPr>
          <w:rFonts w:ascii="Arial" w:eastAsia="Arial" w:hAnsi="Arial" w:cs="Arial"/>
          <w:sz w:val="22"/>
          <w:szCs w:val="22"/>
          <w:lang w:val="en-NZ"/>
        </w:rPr>
        <w:t xml:space="preserve">in the </w:t>
      </w:r>
      <w:r>
        <w:rPr>
          <w:rFonts w:ascii="Arial" w:hAnsi="Arial" w:cs="Arial"/>
          <w:sz w:val="22"/>
          <w:szCs w:val="22"/>
          <w:lang w:val="en-NZ"/>
        </w:rPr>
        <w:t>planning</w:t>
      </w:r>
      <w:r>
        <w:rPr>
          <w:rFonts w:ascii="Arial" w:eastAsia="Arial" w:hAnsi="Arial" w:cs="Arial"/>
          <w:sz w:val="22"/>
          <w:szCs w:val="22"/>
          <w:lang w:val="en-NZ"/>
        </w:rPr>
        <w:t xml:space="preserve"> </w:t>
      </w:r>
      <w:r>
        <w:rPr>
          <w:rFonts w:ascii="Arial" w:hAnsi="Arial" w:cs="Arial"/>
          <w:sz w:val="22"/>
          <w:szCs w:val="22"/>
          <w:lang w:val="en-NZ"/>
        </w:rPr>
        <w:t>and</w:t>
      </w:r>
      <w:r>
        <w:rPr>
          <w:rFonts w:ascii="Arial" w:eastAsia="Arial" w:hAnsi="Arial" w:cs="Arial"/>
          <w:sz w:val="22"/>
          <w:szCs w:val="22"/>
          <w:lang w:val="en-NZ"/>
        </w:rPr>
        <w:t xml:space="preserve"> </w:t>
      </w:r>
      <w:r>
        <w:rPr>
          <w:rFonts w:ascii="Arial" w:hAnsi="Arial" w:cs="Arial"/>
          <w:sz w:val="22"/>
          <w:szCs w:val="22"/>
          <w:lang w:val="en-NZ"/>
        </w:rPr>
        <w:t>designing</w:t>
      </w:r>
      <w:r w:rsidR="001E731A">
        <w:rPr>
          <w:rFonts w:ascii="Arial" w:hAnsi="Arial" w:cs="Arial"/>
          <w:sz w:val="22"/>
          <w:szCs w:val="22"/>
          <w:lang w:val="en-NZ"/>
        </w:rPr>
        <w:t xml:space="preserve"> of</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project.</w:t>
      </w:r>
    </w:p>
    <w:p w:rsidR="008B0997" w:rsidRDefault="008B0997">
      <w:pPr>
        <w:numPr>
          <w:ilvl w:val="0"/>
          <w:numId w:val="2"/>
        </w:numPr>
        <w:rPr>
          <w:rFonts w:ascii="Arial" w:hAnsi="Arial" w:cs="Arial"/>
          <w:sz w:val="22"/>
          <w:szCs w:val="22"/>
          <w:lang w:val="en-NZ"/>
        </w:rPr>
      </w:pPr>
      <w:r>
        <w:rPr>
          <w:rFonts w:ascii="Arial" w:hAnsi="Arial" w:cs="Arial"/>
          <w:sz w:val="22"/>
          <w:szCs w:val="22"/>
          <w:lang w:val="en-NZ"/>
        </w:rPr>
        <w:t>Providing</w:t>
      </w:r>
      <w:r>
        <w:rPr>
          <w:rFonts w:ascii="Arial" w:eastAsia="Arial" w:hAnsi="Arial" w:cs="Arial"/>
          <w:sz w:val="22"/>
          <w:szCs w:val="22"/>
          <w:lang w:val="en-NZ"/>
        </w:rPr>
        <w:t xml:space="preserve"> </w:t>
      </w:r>
      <w:r>
        <w:rPr>
          <w:rFonts w:ascii="Arial" w:hAnsi="Arial" w:cs="Arial"/>
          <w:sz w:val="22"/>
          <w:szCs w:val="22"/>
          <w:lang w:val="en-NZ"/>
        </w:rPr>
        <w:t>approximately</w:t>
      </w:r>
      <w:r>
        <w:rPr>
          <w:rFonts w:ascii="Arial" w:eastAsia="Arial" w:hAnsi="Arial" w:cs="Arial"/>
          <w:sz w:val="22"/>
          <w:szCs w:val="22"/>
          <w:lang w:val="en-NZ"/>
        </w:rPr>
        <w:t xml:space="preserve"> </w:t>
      </w:r>
      <w:r>
        <w:rPr>
          <w:rFonts w:ascii="Arial" w:hAnsi="Arial" w:cs="Arial"/>
          <w:sz w:val="22"/>
          <w:szCs w:val="22"/>
          <w:lang w:val="en-NZ"/>
        </w:rPr>
        <w:t>30</w:t>
      </w:r>
      <w:r>
        <w:rPr>
          <w:rFonts w:ascii="Arial" w:eastAsia="Arial" w:hAnsi="Arial" w:cs="Arial"/>
          <w:sz w:val="22"/>
          <w:szCs w:val="22"/>
          <w:lang w:val="en-NZ"/>
        </w:rPr>
        <w:t xml:space="preserve"> </w:t>
      </w:r>
      <w:r>
        <w:rPr>
          <w:rFonts w:ascii="Arial" w:hAnsi="Arial" w:cs="Arial"/>
          <w:sz w:val="22"/>
          <w:szCs w:val="22"/>
          <w:lang w:val="en-NZ"/>
        </w:rPr>
        <w:t>minutes</w:t>
      </w:r>
      <w:r>
        <w:rPr>
          <w:rFonts w:ascii="Arial" w:eastAsia="Arial" w:hAnsi="Arial" w:cs="Arial"/>
          <w:sz w:val="22"/>
          <w:szCs w:val="22"/>
          <w:lang w:val="en-NZ"/>
        </w:rPr>
        <w:t xml:space="preserve"> </w:t>
      </w:r>
      <w:r>
        <w:rPr>
          <w:rFonts w:ascii="Arial" w:hAnsi="Arial" w:cs="Arial"/>
          <w:sz w:val="22"/>
          <w:szCs w:val="22"/>
          <w:lang w:val="en-NZ"/>
        </w:rPr>
        <w:t>a</w:t>
      </w:r>
      <w:r>
        <w:rPr>
          <w:rFonts w:ascii="Arial" w:eastAsia="Arial" w:hAnsi="Arial" w:cs="Arial"/>
          <w:sz w:val="22"/>
          <w:szCs w:val="22"/>
          <w:lang w:val="en-NZ"/>
        </w:rPr>
        <w:t xml:space="preserve"> </w:t>
      </w:r>
      <w:r>
        <w:rPr>
          <w:rFonts w:ascii="Arial" w:hAnsi="Arial" w:cs="Arial"/>
          <w:sz w:val="22"/>
          <w:szCs w:val="22"/>
          <w:lang w:val="en-NZ"/>
        </w:rPr>
        <w:t>week</w:t>
      </w:r>
      <w:r>
        <w:rPr>
          <w:rFonts w:ascii="Arial" w:eastAsia="Arial" w:hAnsi="Arial" w:cs="Arial"/>
          <w:sz w:val="22"/>
          <w:szCs w:val="22"/>
          <w:lang w:val="en-NZ"/>
        </w:rPr>
        <w:t xml:space="preserve"> </w:t>
      </w:r>
      <w:r>
        <w:rPr>
          <w:rFonts w:ascii="Arial" w:hAnsi="Arial" w:cs="Arial"/>
          <w:sz w:val="22"/>
          <w:szCs w:val="22"/>
          <w:lang w:val="en-NZ"/>
        </w:rPr>
        <w:t>of</w:t>
      </w:r>
      <w:r>
        <w:rPr>
          <w:rFonts w:ascii="Arial" w:eastAsia="Arial" w:hAnsi="Arial" w:cs="Arial"/>
          <w:sz w:val="22"/>
          <w:szCs w:val="22"/>
          <w:lang w:val="en-NZ"/>
        </w:rPr>
        <w:t xml:space="preserve"> </w:t>
      </w:r>
      <w:r>
        <w:rPr>
          <w:rFonts w:ascii="Arial" w:hAnsi="Arial" w:cs="Arial"/>
          <w:sz w:val="22"/>
          <w:szCs w:val="22"/>
          <w:lang w:val="en-NZ"/>
        </w:rPr>
        <w:t>formal</w:t>
      </w:r>
      <w:r>
        <w:rPr>
          <w:rFonts w:ascii="Arial" w:eastAsia="Arial" w:hAnsi="Arial" w:cs="Arial"/>
          <w:sz w:val="22"/>
          <w:szCs w:val="22"/>
          <w:lang w:val="en-NZ"/>
        </w:rPr>
        <w:t xml:space="preserve"> </w:t>
      </w:r>
      <w:r>
        <w:rPr>
          <w:rFonts w:ascii="Arial" w:hAnsi="Arial" w:cs="Arial"/>
          <w:sz w:val="22"/>
          <w:szCs w:val="22"/>
          <w:lang w:val="en-NZ"/>
        </w:rPr>
        <w:t>contact</w:t>
      </w:r>
      <w:r>
        <w:rPr>
          <w:rFonts w:ascii="Arial" w:eastAsia="Arial" w:hAnsi="Arial" w:cs="Arial"/>
          <w:sz w:val="22"/>
          <w:szCs w:val="22"/>
          <w:lang w:val="en-NZ"/>
        </w:rPr>
        <w:t xml:space="preserve"> </w:t>
      </w:r>
      <w:r>
        <w:rPr>
          <w:rFonts w:ascii="Arial" w:hAnsi="Arial" w:cs="Arial"/>
          <w:sz w:val="22"/>
          <w:szCs w:val="22"/>
          <w:lang w:val="en-NZ"/>
        </w:rPr>
        <w:t>time.</w:t>
      </w:r>
    </w:p>
    <w:p w:rsidR="008B0997" w:rsidRDefault="008B0997">
      <w:pPr>
        <w:numPr>
          <w:ilvl w:val="0"/>
          <w:numId w:val="2"/>
        </w:numPr>
        <w:rPr>
          <w:rFonts w:ascii="Arial" w:hAnsi="Arial" w:cs="Arial"/>
          <w:sz w:val="22"/>
          <w:szCs w:val="22"/>
          <w:lang w:val="en-NZ"/>
        </w:rPr>
      </w:pPr>
      <w:r>
        <w:rPr>
          <w:rFonts w:ascii="Arial" w:hAnsi="Arial" w:cs="Arial"/>
          <w:sz w:val="22"/>
          <w:szCs w:val="22"/>
          <w:lang w:val="en-NZ"/>
        </w:rPr>
        <w:t>Making</w:t>
      </w:r>
      <w:r>
        <w:rPr>
          <w:rFonts w:ascii="Arial" w:eastAsia="Arial" w:hAnsi="Arial" w:cs="Arial"/>
          <w:sz w:val="22"/>
          <w:szCs w:val="22"/>
          <w:lang w:val="en-NZ"/>
        </w:rPr>
        <w:t xml:space="preserve"> </w:t>
      </w:r>
      <w:r>
        <w:rPr>
          <w:rFonts w:ascii="Arial" w:hAnsi="Arial" w:cs="Arial"/>
          <w:sz w:val="22"/>
          <w:szCs w:val="22"/>
          <w:lang w:val="en-NZ"/>
        </w:rPr>
        <w:t>sure</w:t>
      </w:r>
      <w:r>
        <w:rPr>
          <w:rFonts w:ascii="Arial" w:eastAsia="Arial" w:hAnsi="Arial" w:cs="Arial"/>
          <w:sz w:val="22"/>
          <w:szCs w:val="22"/>
          <w:lang w:val="en-NZ"/>
        </w:rPr>
        <w:t xml:space="preserve"> </w:t>
      </w:r>
      <w:r>
        <w:rPr>
          <w:rFonts w:ascii="Arial" w:hAnsi="Arial" w:cs="Arial"/>
          <w:sz w:val="22"/>
          <w:szCs w:val="22"/>
          <w:lang w:val="en-NZ"/>
        </w:rPr>
        <w:t>that</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"paper</w:t>
      </w:r>
      <w:r>
        <w:rPr>
          <w:rFonts w:ascii="Arial" w:eastAsia="Arial" w:hAnsi="Arial" w:cs="Arial"/>
          <w:sz w:val="22"/>
          <w:szCs w:val="22"/>
          <w:lang w:val="en-NZ"/>
        </w:rPr>
        <w:t xml:space="preserve"> </w:t>
      </w:r>
      <w:r>
        <w:rPr>
          <w:rFonts w:ascii="Arial" w:hAnsi="Arial" w:cs="Arial"/>
          <w:sz w:val="22"/>
          <w:szCs w:val="22"/>
          <w:lang w:val="en-NZ"/>
        </w:rPr>
        <w:t>work"</w:t>
      </w:r>
      <w:r>
        <w:rPr>
          <w:rFonts w:ascii="Arial" w:eastAsia="Arial" w:hAnsi="Arial" w:cs="Arial"/>
          <w:sz w:val="22"/>
          <w:szCs w:val="22"/>
          <w:lang w:val="en-NZ"/>
        </w:rPr>
        <w:t xml:space="preserve"> </w:t>
      </w:r>
      <w:r>
        <w:rPr>
          <w:rFonts w:ascii="Arial" w:hAnsi="Arial" w:cs="Arial"/>
          <w:sz w:val="22"/>
          <w:szCs w:val="22"/>
          <w:lang w:val="en-NZ"/>
        </w:rPr>
        <w:t>is</w:t>
      </w:r>
      <w:r>
        <w:rPr>
          <w:rFonts w:ascii="Arial" w:eastAsia="Arial" w:hAnsi="Arial" w:cs="Arial"/>
          <w:sz w:val="22"/>
          <w:szCs w:val="22"/>
          <w:lang w:val="en-NZ"/>
        </w:rPr>
        <w:t xml:space="preserve"> kept in order</w:t>
      </w:r>
      <w:r>
        <w:rPr>
          <w:rFonts w:ascii="Arial" w:hAnsi="Arial" w:cs="Arial"/>
          <w:sz w:val="22"/>
          <w:szCs w:val="22"/>
          <w:lang w:val="en-NZ"/>
        </w:rPr>
        <w:t>.</w:t>
      </w:r>
    </w:p>
    <w:p w:rsidR="008B0997" w:rsidRDefault="008B0997">
      <w:pPr>
        <w:rPr>
          <w:rFonts w:ascii="Arial" w:hAnsi="Arial" w:cs="Arial"/>
          <w:sz w:val="22"/>
          <w:szCs w:val="22"/>
          <w:lang w:val="en-NZ"/>
        </w:rPr>
      </w:pPr>
    </w:p>
    <w:p w:rsidR="008B0997" w:rsidRDefault="008B0997">
      <w:pPr>
        <w:rPr>
          <w:rFonts w:ascii="Arial" w:hAnsi="Arial" w:cs="Arial"/>
          <w:b/>
          <w:sz w:val="22"/>
          <w:szCs w:val="22"/>
          <w:lang w:val="en-NZ"/>
        </w:rPr>
      </w:pPr>
      <w:r>
        <w:rPr>
          <w:rFonts w:ascii="Arial" w:hAnsi="Arial" w:cs="Arial"/>
          <w:b/>
          <w:sz w:val="22"/>
          <w:szCs w:val="22"/>
          <w:lang w:val="en-NZ"/>
        </w:rPr>
        <w:t>The</w:t>
      </w:r>
      <w:r>
        <w:rPr>
          <w:rFonts w:ascii="Arial" w:eastAsia="Arial" w:hAnsi="Arial" w:cs="Arial"/>
          <w:b/>
          <w:sz w:val="22"/>
          <w:szCs w:val="22"/>
          <w:lang w:val="en-NZ"/>
        </w:rPr>
        <w:t xml:space="preserve"> </w:t>
      </w:r>
      <w:r>
        <w:rPr>
          <w:rFonts w:ascii="Arial" w:hAnsi="Arial" w:cs="Arial"/>
          <w:b/>
          <w:sz w:val="22"/>
          <w:szCs w:val="22"/>
          <w:lang w:val="en-NZ"/>
        </w:rPr>
        <w:t>school's</w:t>
      </w:r>
      <w:r>
        <w:rPr>
          <w:rFonts w:ascii="Arial" w:eastAsia="Arial" w:hAnsi="Arial" w:cs="Arial"/>
          <w:b/>
          <w:sz w:val="22"/>
          <w:szCs w:val="22"/>
          <w:lang w:val="en-NZ"/>
        </w:rPr>
        <w:t xml:space="preserve"> </w:t>
      </w:r>
      <w:r>
        <w:rPr>
          <w:rFonts w:ascii="Arial" w:hAnsi="Arial" w:cs="Arial"/>
          <w:b/>
          <w:sz w:val="22"/>
          <w:szCs w:val="22"/>
          <w:lang w:val="en-NZ"/>
        </w:rPr>
        <w:t>responsibilities are:</w:t>
      </w:r>
    </w:p>
    <w:p w:rsidR="008B0997" w:rsidRDefault="008B0997">
      <w:pPr>
        <w:rPr>
          <w:rFonts w:ascii="Arial" w:hAnsi="Arial" w:cs="Arial"/>
          <w:b/>
          <w:sz w:val="22"/>
          <w:szCs w:val="22"/>
          <w:lang w:val="en-NZ"/>
        </w:rPr>
      </w:pPr>
    </w:p>
    <w:p w:rsidR="008B0997" w:rsidRDefault="008B0997">
      <w:pPr>
        <w:numPr>
          <w:ilvl w:val="0"/>
          <w:numId w:val="12"/>
        </w:numPr>
        <w:rPr>
          <w:rFonts w:ascii="Arial" w:hAnsi="Arial" w:cs="Arial"/>
          <w:sz w:val="22"/>
          <w:szCs w:val="22"/>
          <w:lang w:val="en-NZ"/>
        </w:rPr>
      </w:pPr>
      <w:r>
        <w:rPr>
          <w:rFonts w:ascii="Arial" w:hAnsi="Arial" w:cs="Arial"/>
          <w:sz w:val="22"/>
          <w:szCs w:val="22"/>
          <w:lang w:val="en-NZ"/>
        </w:rPr>
        <w:t>To</w:t>
      </w:r>
      <w:r>
        <w:rPr>
          <w:rFonts w:ascii="Arial" w:eastAsia="Arial" w:hAnsi="Arial" w:cs="Arial"/>
          <w:sz w:val="22"/>
          <w:szCs w:val="22"/>
          <w:lang w:val="en-NZ"/>
        </w:rPr>
        <w:t xml:space="preserve"> </w:t>
      </w:r>
      <w:r>
        <w:rPr>
          <w:rFonts w:ascii="Arial" w:hAnsi="Arial" w:cs="Arial"/>
          <w:sz w:val="22"/>
          <w:szCs w:val="22"/>
          <w:lang w:val="en-NZ"/>
        </w:rPr>
        <w:t>provide</w:t>
      </w:r>
      <w:r>
        <w:rPr>
          <w:rFonts w:ascii="Arial" w:eastAsia="Arial" w:hAnsi="Arial" w:cs="Arial"/>
          <w:sz w:val="22"/>
          <w:szCs w:val="22"/>
          <w:lang w:val="en-NZ"/>
        </w:rPr>
        <w:t xml:space="preserve"> </w:t>
      </w:r>
      <w:r w:rsidR="008D7937">
        <w:rPr>
          <w:rFonts w:ascii="Arial" w:hAnsi="Arial" w:cs="Arial"/>
          <w:sz w:val="22"/>
          <w:szCs w:val="22"/>
          <w:lang w:val="en-NZ"/>
        </w:rPr>
        <w:t xml:space="preserve">guidance </w:t>
      </w:r>
      <w:r>
        <w:rPr>
          <w:rFonts w:ascii="Arial" w:hAnsi="Arial" w:cs="Arial"/>
          <w:sz w:val="22"/>
          <w:szCs w:val="22"/>
          <w:lang w:val="en-NZ"/>
        </w:rPr>
        <w:t>for</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sidR="008D7937">
        <w:rPr>
          <w:rFonts w:ascii="Arial" w:hAnsi="Arial" w:cs="Arial"/>
          <w:sz w:val="22"/>
          <w:szCs w:val="22"/>
          <w:lang w:val="en-NZ"/>
        </w:rPr>
        <w:t>project topics</w:t>
      </w:r>
      <w:r>
        <w:rPr>
          <w:rFonts w:ascii="Arial" w:hAnsi="Arial" w:cs="Arial"/>
          <w:sz w:val="22"/>
          <w:szCs w:val="22"/>
          <w:lang w:val="en-NZ"/>
        </w:rPr>
        <w:t>.</w:t>
      </w:r>
    </w:p>
    <w:p w:rsidR="008B0997" w:rsidRDefault="008B0997">
      <w:pPr>
        <w:numPr>
          <w:ilvl w:val="0"/>
          <w:numId w:val="12"/>
        </w:numPr>
        <w:rPr>
          <w:rFonts w:ascii="Arial" w:hAnsi="Arial" w:cs="Arial"/>
          <w:sz w:val="22"/>
          <w:szCs w:val="22"/>
          <w:lang w:val="en-NZ"/>
        </w:rPr>
      </w:pPr>
      <w:r>
        <w:rPr>
          <w:rFonts w:ascii="Arial" w:hAnsi="Arial" w:cs="Arial"/>
          <w:sz w:val="22"/>
          <w:szCs w:val="22"/>
          <w:lang w:val="en-NZ"/>
        </w:rPr>
        <w:t>To</w:t>
      </w:r>
      <w:r>
        <w:rPr>
          <w:rFonts w:ascii="Arial" w:eastAsia="Arial" w:hAnsi="Arial" w:cs="Arial"/>
          <w:sz w:val="22"/>
          <w:szCs w:val="22"/>
          <w:lang w:val="en-NZ"/>
        </w:rPr>
        <w:t xml:space="preserve"> </w:t>
      </w:r>
      <w:r>
        <w:rPr>
          <w:rFonts w:ascii="Arial" w:hAnsi="Arial" w:cs="Arial"/>
          <w:sz w:val="22"/>
          <w:szCs w:val="22"/>
          <w:lang w:val="en-NZ"/>
        </w:rPr>
        <w:t>provide</w:t>
      </w:r>
      <w:r>
        <w:rPr>
          <w:rFonts w:ascii="Arial" w:eastAsia="Arial" w:hAnsi="Arial" w:cs="Arial"/>
          <w:sz w:val="22"/>
          <w:szCs w:val="22"/>
          <w:lang w:val="en-NZ"/>
        </w:rPr>
        <w:t xml:space="preserve"> </w:t>
      </w:r>
      <w:r>
        <w:rPr>
          <w:rFonts w:ascii="Arial" w:hAnsi="Arial" w:cs="Arial"/>
          <w:sz w:val="22"/>
          <w:szCs w:val="22"/>
          <w:lang w:val="en-NZ"/>
        </w:rPr>
        <w:t>the</w:t>
      </w:r>
      <w:r>
        <w:rPr>
          <w:rFonts w:ascii="Arial" w:eastAsia="Arial" w:hAnsi="Arial" w:cs="Arial"/>
          <w:sz w:val="22"/>
          <w:szCs w:val="22"/>
          <w:lang w:val="en-NZ"/>
        </w:rPr>
        <w:t xml:space="preserve"> </w:t>
      </w:r>
      <w:r>
        <w:rPr>
          <w:rFonts w:ascii="Arial" w:hAnsi="Arial" w:cs="Arial"/>
          <w:sz w:val="22"/>
          <w:szCs w:val="22"/>
          <w:lang w:val="en-NZ"/>
        </w:rPr>
        <w:t>time</w:t>
      </w:r>
      <w:r>
        <w:rPr>
          <w:rFonts w:ascii="Arial" w:eastAsia="Arial" w:hAnsi="Arial" w:cs="Arial"/>
          <w:sz w:val="22"/>
          <w:szCs w:val="22"/>
          <w:lang w:val="en-NZ"/>
        </w:rPr>
        <w:t xml:space="preserve"> </w:t>
      </w:r>
      <w:r>
        <w:rPr>
          <w:rFonts w:ascii="Arial" w:hAnsi="Arial" w:cs="Arial"/>
          <w:sz w:val="22"/>
          <w:szCs w:val="22"/>
          <w:lang w:val="en-NZ"/>
        </w:rPr>
        <w:t>for</w:t>
      </w:r>
      <w:r>
        <w:rPr>
          <w:rFonts w:ascii="Arial" w:eastAsia="Arial" w:hAnsi="Arial" w:cs="Arial"/>
          <w:sz w:val="22"/>
          <w:szCs w:val="22"/>
          <w:lang w:val="en-NZ"/>
        </w:rPr>
        <w:t xml:space="preserve"> </w:t>
      </w:r>
      <w:r>
        <w:rPr>
          <w:rFonts w:ascii="Arial" w:hAnsi="Arial" w:cs="Arial"/>
          <w:sz w:val="22"/>
          <w:szCs w:val="22"/>
          <w:lang w:val="en-NZ"/>
        </w:rPr>
        <w:t>supervisors</w:t>
      </w:r>
      <w:r>
        <w:rPr>
          <w:rFonts w:ascii="Arial" w:eastAsia="Arial" w:hAnsi="Arial" w:cs="Arial"/>
          <w:sz w:val="22"/>
          <w:szCs w:val="22"/>
          <w:lang w:val="en-NZ"/>
        </w:rPr>
        <w:t xml:space="preserve"> </w:t>
      </w:r>
      <w:r>
        <w:rPr>
          <w:rFonts w:ascii="Arial" w:hAnsi="Arial" w:cs="Arial"/>
          <w:sz w:val="22"/>
          <w:szCs w:val="22"/>
          <w:lang w:val="en-NZ"/>
        </w:rPr>
        <w:t>to</w:t>
      </w:r>
      <w:r>
        <w:rPr>
          <w:rFonts w:ascii="Arial" w:eastAsia="Arial" w:hAnsi="Arial" w:cs="Arial"/>
          <w:sz w:val="22"/>
          <w:szCs w:val="22"/>
          <w:lang w:val="en-NZ"/>
        </w:rPr>
        <w:t xml:space="preserve"> </w:t>
      </w:r>
      <w:r>
        <w:rPr>
          <w:rFonts w:ascii="Arial" w:hAnsi="Arial" w:cs="Arial"/>
          <w:sz w:val="22"/>
          <w:szCs w:val="22"/>
          <w:lang w:val="en-NZ"/>
        </w:rPr>
        <w:t>work</w:t>
      </w:r>
      <w:r>
        <w:rPr>
          <w:rFonts w:ascii="Arial" w:eastAsia="Arial" w:hAnsi="Arial" w:cs="Arial"/>
          <w:sz w:val="22"/>
          <w:szCs w:val="22"/>
          <w:lang w:val="en-NZ"/>
        </w:rPr>
        <w:t xml:space="preserve"> </w:t>
      </w:r>
      <w:r>
        <w:rPr>
          <w:rFonts w:ascii="Arial" w:hAnsi="Arial" w:cs="Arial"/>
          <w:sz w:val="22"/>
          <w:szCs w:val="22"/>
          <w:lang w:val="en-NZ"/>
        </w:rPr>
        <w:t>with</w:t>
      </w:r>
      <w:r>
        <w:rPr>
          <w:rFonts w:ascii="Arial" w:eastAsia="Arial" w:hAnsi="Arial" w:cs="Arial"/>
          <w:sz w:val="22"/>
          <w:szCs w:val="22"/>
          <w:lang w:val="en-NZ"/>
        </w:rPr>
        <w:t xml:space="preserve"> </w:t>
      </w:r>
      <w:r>
        <w:rPr>
          <w:rFonts w:ascii="Arial" w:hAnsi="Arial" w:cs="Arial"/>
          <w:sz w:val="22"/>
          <w:szCs w:val="22"/>
          <w:lang w:val="en-NZ"/>
        </w:rPr>
        <w:t>students.</w:t>
      </w:r>
    </w:p>
    <w:p w:rsidR="008B0997" w:rsidRDefault="008B0997">
      <w:pPr>
        <w:numPr>
          <w:ilvl w:val="0"/>
          <w:numId w:val="12"/>
        </w:numPr>
        <w:rPr>
          <w:rFonts w:ascii="Arial" w:hAnsi="Arial" w:cs="Arial"/>
          <w:sz w:val="22"/>
          <w:szCs w:val="22"/>
          <w:lang w:val="en-NZ"/>
        </w:rPr>
      </w:pPr>
      <w:r>
        <w:rPr>
          <w:rFonts w:ascii="Arial" w:hAnsi="Arial" w:cs="Arial"/>
          <w:sz w:val="22"/>
          <w:szCs w:val="22"/>
          <w:lang w:val="en-NZ"/>
        </w:rPr>
        <w:t>To</w:t>
      </w:r>
      <w:r>
        <w:rPr>
          <w:rFonts w:ascii="Arial" w:eastAsia="Arial" w:hAnsi="Arial" w:cs="Arial"/>
          <w:sz w:val="22"/>
          <w:szCs w:val="22"/>
          <w:lang w:val="en-NZ"/>
        </w:rPr>
        <w:t xml:space="preserve"> </w:t>
      </w:r>
      <w:r>
        <w:rPr>
          <w:rFonts w:ascii="Arial" w:hAnsi="Arial" w:cs="Arial"/>
          <w:sz w:val="22"/>
          <w:szCs w:val="22"/>
          <w:lang w:val="en-NZ"/>
        </w:rPr>
        <w:t>provide</w:t>
      </w:r>
      <w:r>
        <w:rPr>
          <w:rFonts w:ascii="Arial" w:eastAsia="Arial" w:hAnsi="Arial" w:cs="Arial"/>
          <w:sz w:val="22"/>
          <w:szCs w:val="22"/>
          <w:lang w:val="en-NZ"/>
        </w:rPr>
        <w:t xml:space="preserve"> necessary </w:t>
      </w:r>
      <w:r w:rsidR="0009508E">
        <w:rPr>
          <w:rFonts w:ascii="Arial" w:hAnsi="Arial" w:cs="Arial"/>
          <w:sz w:val="22"/>
          <w:szCs w:val="22"/>
          <w:lang w:val="en-NZ"/>
        </w:rPr>
        <w:t>equipment</w:t>
      </w:r>
      <w:r>
        <w:rPr>
          <w:rFonts w:ascii="Arial" w:hAnsi="Arial" w:cs="Arial"/>
          <w:sz w:val="22"/>
          <w:szCs w:val="22"/>
          <w:lang w:val="en-NZ"/>
        </w:rPr>
        <w:t>.</w:t>
      </w:r>
    </w:p>
    <w:p w:rsidR="008B0997" w:rsidRDefault="008B0997">
      <w:pPr>
        <w:numPr>
          <w:ilvl w:val="0"/>
          <w:numId w:val="12"/>
        </w:numPr>
        <w:rPr>
          <w:rFonts w:ascii="Arial" w:hAnsi="Arial" w:cs="Arial"/>
          <w:sz w:val="22"/>
          <w:szCs w:val="22"/>
          <w:lang w:val="en-NZ"/>
        </w:rPr>
      </w:pPr>
      <w:r>
        <w:rPr>
          <w:rFonts w:ascii="Arial" w:hAnsi="Arial" w:cs="Arial"/>
          <w:sz w:val="22"/>
          <w:szCs w:val="22"/>
          <w:lang w:val="en-NZ"/>
        </w:rPr>
        <w:t>To</w:t>
      </w:r>
      <w:r>
        <w:rPr>
          <w:rFonts w:ascii="Arial" w:eastAsia="Arial" w:hAnsi="Arial" w:cs="Arial"/>
          <w:sz w:val="22"/>
          <w:szCs w:val="22"/>
          <w:lang w:val="en-NZ"/>
        </w:rPr>
        <w:t xml:space="preserve"> </w:t>
      </w:r>
      <w:r>
        <w:rPr>
          <w:rFonts w:ascii="Arial" w:hAnsi="Arial" w:cs="Arial"/>
          <w:sz w:val="22"/>
          <w:szCs w:val="22"/>
          <w:lang w:val="en-NZ"/>
        </w:rPr>
        <w:t>organise</w:t>
      </w:r>
      <w:r>
        <w:rPr>
          <w:rFonts w:ascii="Arial" w:eastAsia="Arial" w:hAnsi="Arial" w:cs="Arial"/>
          <w:sz w:val="22"/>
          <w:szCs w:val="22"/>
          <w:lang w:val="en-NZ"/>
        </w:rPr>
        <w:t xml:space="preserve"> </w:t>
      </w:r>
      <w:r w:rsidR="009F055E">
        <w:rPr>
          <w:rFonts w:ascii="Arial" w:hAnsi="Arial" w:cs="Arial"/>
          <w:sz w:val="22"/>
          <w:szCs w:val="22"/>
          <w:lang w:val="en-NZ"/>
        </w:rPr>
        <w:t xml:space="preserve">the examination of the </w:t>
      </w:r>
      <w:r w:rsidR="0009508E">
        <w:rPr>
          <w:rFonts w:ascii="Arial" w:hAnsi="Arial" w:cs="Arial"/>
          <w:sz w:val="22"/>
          <w:szCs w:val="22"/>
          <w:lang w:val="en-NZ"/>
        </w:rPr>
        <w:t>poster displays</w:t>
      </w:r>
      <w:r>
        <w:rPr>
          <w:rFonts w:ascii="Arial" w:hAnsi="Arial" w:cs="Arial"/>
          <w:sz w:val="22"/>
          <w:szCs w:val="22"/>
          <w:lang w:val="en-NZ"/>
        </w:rPr>
        <w:t>.</w:t>
      </w:r>
    </w:p>
    <w:p w:rsidR="008B0997" w:rsidRDefault="008B0997">
      <w:pPr>
        <w:numPr>
          <w:ilvl w:val="0"/>
          <w:numId w:val="12"/>
        </w:numPr>
        <w:rPr>
          <w:rFonts w:ascii="Arial" w:hAnsi="Arial" w:cs="Arial"/>
          <w:sz w:val="22"/>
          <w:szCs w:val="22"/>
          <w:lang w:val="en-NZ"/>
        </w:rPr>
      </w:pPr>
      <w:r>
        <w:rPr>
          <w:rFonts w:ascii="Arial" w:eastAsia="Arial" w:hAnsi="Arial" w:cs="Arial"/>
          <w:sz w:val="22"/>
          <w:szCs w:val="22"/>
          <w:lang w:val="en-NZ"/>
        </w:rPr>
        <w:t xml:space="preserve">To </w:t>
      </w:r>
      <w:r>
        <w:rPr>
          <w:rFonts w:ascii="Arial" w:hAnsi="Arial" w:cs="Arial"/>
          <w:sz w:val="22"/>
          <w:szCs w:val="22"/>
          <w:lang w:val="en-NZ"/>
        </w:rPr>
        <w:t>provide</w:t>
      </w:r>
      <w:r>
        <w:rPr>
          <w:rFonts w:ascii="Arial" w:eastAsia="Arial" w:hAnsi="Arial" w:cs="Arial"/>
          <w:sz w:val="22"/>
          <w:szCs w:val="22"/>
          <w:lang w:val="en-NZ"/>
        </w:rPr>
        <w:t xml:space="preserve"> </w:t>
      </w:r>
      <w:r>
        <w:rPr>
          <w:rFonts w:ascii="Arial" w:hAnsi="Arial" w:cs="Arial"/>
          <w:sz w:val="22"/>
          <w:szCs w:val="22"/>
          <w:lang w:val="en-NZ"/>
        </w:rPr>
        <w:t>library</w:t>
      </w:r>
      <w:r>
        <w:rPr>
          <w:rFonts w:ascii="Arial" w:eastAsia="Arial" w:hAnsi="Arial" w:cs="Arial"/>
          <w:sz w:val="22"/>
          <w:szCs w:val="22"/>
          <w:lang w:val="en-NZ"/>
        </w:rPr>
        <w:t xml:space="preserve"> </w:t>
      </w:r>
      <w:r>
        <w:rPr>
          <w:rFonts w:ascii="Arial" w:hAnsi="Arial" w:cs="Arial"/>
          <w:sz w:val="22"/>
          <w:szCs w:val="22"/>
          <w:lang w:val="en-NZ"/>
        </w:rPr>
        <w:t>resources</w:t>
      </w:r>
      <w:r>
        <w:rPr>
          <w:rFonts w:ascii="Arial" w:eastAsia="Arial" w:hAnsi="Arial" w:cs="Arial"/>
          <w:sz w:val="22"/>
          <w:szCs w:val="22"/>
          <w:lang w:val="en-NZ"/>
        </w:rPr>
        <w:t xml:space="preserve"> </w:t>
      </w:r>
      <w:r>
        <w:rPr>
          <w:rFonts w:ascii="Arial" w:hAnsi="Arial" w:cs="Arial"/>
          <w:sz w:val="22"/>
          <w:szCs w:val="22"/>
          <w:lang w:val="en-NZ"/>
        </w:rPr>
        <w:t>and</w:t>
      </w:r>
      <w:r>
        <w:rPr>
          <w:rFonts w:ascii="Arial" w:eastAsia="Arial" w:hAnsi="Arial" w:cs="Arial"/>
          <w:sz w:val="22"/>
          <w:szCs w:val="22"/>
          <w:lang w:val="en-NZ"/>
        </w:rPr>
        <w:t xml:space="preserve"> </w:t>
      </w:r>
      <w:r w:rsidR="005A5DB1">
        <w:rPr>
          <w:rFonts w:ascii="Arial" w:hAnsi="Arial" w:cs="Arial"/>
          <w:sz w:val="22"/>
          <w:szCs w:val="22"/>
          <w:lang w:val="en-NZ"/>
        </w:rPr>
        <w:t>computer</w:t>
      </w:r>
      <w:r>
        <w:rPr>
          <w:rFonts w:ascii="Arial" w:eastAsia="Arial" w:hAnsi="Arial" w:cs="Arial"/>
          <w:sz w:val="22"/>
          <w:szCs w:val="22"/>
          <w:lang w:val="en-NZ"/>
        </w:rPr>
        <w:t xml:space="preserve"> </w:t>
      </w:r>
      <w:r>
        <w:rPr>
          <w:rFonts w:ascii="Arial" w:hAnsi="Arial" w:cs="Arial"/>
          <w:sz w:val="22"/>
          <w:szCs w:val="22"/>
          <w:lang w:val="en-NZ"/>
        </w:rPr>
        <w:t>resources.</w:t>
      </w:r>
    </w:p>
    <w:p w:rsidR="008B0997" w:rsidRDefault="008B0997">
      <w:pPr>
        <w:numPr>
          <w:ilvl w:val="0"/>
          <w:numId w:val="12"/>
        </w:numPr>
        <w:rPr>
          <w:rFonts w:ascii="Arial" w:hAnsi="Arial" w:cs="Arial"/>
          <w:sz w:val="22"/>
          <w:szCs w:val="22"/>
          <w:lang w:val="en-NZ"/>
        </w:rPr>
      </w:pPr>
      <w:r>
        <w:rPr>
          <w:rFonts w:ascii="Arial" w:hAnsi="Arial" w:cs="Arial"/>
          <w:sz w:val="22"/>
          <w:szCs w:val="22"/>
          <w:lang w:val="en-NZ"/>
        </w:rPr>
        <w:t>To</w:t>
      </w:r>
      <w:r>
        <w:rPr>
          <w:rFonts w:ascii="Arial" w:eastAsia="Arial" w:hAnsi="Arial" w:cs="Arial"/>
          <w:sz w:val="22"/>
          <w:szCs w:val="22"/>
          <w:lang w:val="en-NZ"/>
        </w:rPr>
        <w:t xml:space="preserve"> </w:t>
      </w:r>
      <w:r>
        <w:rPr>
          <w:rFonts w:ascii="Arial" w:hAnsi="Arial" w:cs="Arial"/>
          <w:sz w:val="22"/>
          <w:szCs w:val="22"/>
          <w:lang w:val="en-NZ"/>
        </w:rPr>
        <w:t>arbitrate</w:t>
      </w:r>
      <w:r>
        <w:rPr>
          <w:rFonts w:ascii="Arial" w:eastAsia="Arial" w:hAnsi="Arial" w:cs="Arial"/>
          <w:sz w:val="22"/>
          <w:szCs w:val="22"/>
          <w:lang w:val="en-NZ"/>
        </w:rPr>
        <w:t xml:space="preserve"> </w:t>
      </w:r>
      <w:r>
        <w:rPr>
          <w:rFonts w:ascii="Arial" w:hAnsi="Arial" w:cs="Arial"/>
          <w:sz w:val="22"/>
          <w:szCs w:val="22"/>
          <w:lang w:val="en-NZ"/>
        </w:rPr>
        <w:t>any</w:t>
      </w:r>
      <w:r>
        <w:rPr>
          <w:rFonts w:ascii="Arial" w:eastAsia="Arial" w:hAnsi="Arial" w:cs="Arial"/>
          <w:sz w:val="22"/>
          <w:szCs w:val="22"/>
          <w:lang w:val="en-NZ"/>
        </w:rPr>
        <w:t xml:space="preserve"> </w:t>
      </w:r>
      <w:r>
        <w:rPr>
          <w:rFonts w:ascii="Arial" w:hAnsi="Arial" w:cs="Arial"/>
          <w:sz w:val="22"/>
          <w:szCs w:val="22"/>
          <w:lang w:val="en-NZ"/>
        </w:rPr>
        <w:t>problems</w:t>
      </w:r>
      <w:r>
        <w:rPr>
          <w:rFonts w:ascii="Arial" w:eastAsia="Arial" w:hAnsi="Arial" w:cs="Arial"/>
          <w:sz w:val="22"/>
          <w:szCs w:val="22"/>
          <w:lang w:val="en-NZ"/>
        </w:rPr>
        <w:t xml:space="preserve"> </w:t>
      </w:r>
      <w:r>
        <w:rPr>
          <w:rFonts w:ascii="Arial" w:hAnsi="Arial" w:cs="Arial"/>
          <w:sz w:val="22"/>
          <w:szCs w:val="22"/>
          <w:lang w:val="en-NZ"/>
        </w:rPr>
        <w:t>or</w:t>
      </w:r>
      <w:r>
        <w:rPr>
          <w:rFonts w:ascii="Arial" w:eastAsia="Arial" w:hAnsi="Arial" w:cs="Arial"/>
          <w:sz w:val="22"/>
          <w:szCs w:val="22"/>
          <w:lang w:val="en-NZ"/>
        </w:rPr>
        <w:t xml:space="preserve"> </w:t>
      </w:r>
      <w:r>
        <w:rPr>
          <w:rFonts w:ascii="Arial" w:hAnsi="Arial" w:cs="Arial"/>
          <w:sz w:val="22"/>
          <w:szCs w:val="22"/>
          <w:lang w:val="en-NZ"/>
        </w:rPr>
        <w:t>disputes.</w:t>
      </w:r>
    </w:p>
    <w:p w:rsidR="008B0997" w:rsidRDefault="008B0997">
      <w:pPr>
        <w:tabs>
          <w:tab w:val="left" w:pos="2835"/>
        </w:tabs>
        <w:jc w:val="both"/>
        <w:rPr>
          <w:rFonts w:ascii="Arial" w:hAnsi="Arial" w:cs="Arial"/>
          <w:b/>
          <w:sz w:val="22"/>
          <w:szCs w:val="22"/>
        </w:rPr>
      </w:pPr>
    </w:p>
    <w:p w:rsidR="008B0997" w:rsidRDefault="008B0997">
      <w:pPr>
        <w:pageBreakBefore/>
        <w:tabs>
          <w:tab w:val="left" w:pos="2835"/>
        </w:tabs>
        <w:jc w:val="both"/>
        <w:rPr>
          <w:rFonts w:ascii="Arial" w:hAnsi="Arial" w:cs="Arial"/>
          <w:b/>
          <w:sz w:val="32"/>
        </w:rPr>
      </w:pPr>
      <w:r>
        <w:rPr>
          <w:rFonts w:ascii="Arial" w:hAnsi="Arial" w:cs="Arial"/>
          <w:b/>
          <w:sz w:val="32"/>
        </w:rPr>
        <w:lastRenderedPageBreak/>
        <w:t>Part</w:t>
      </w:r>
      <w:r>
        <w:rPr>
          <w:rFonts w:ascii="Arial" w:eastAsia="Arial" w:hAnsi="Arial" w:cs="Arial"/>
          <w:b/>
          <w:sz w:val="32"/>
        </w:rPr>
        <w:t xml:space="preserve"> </w:t>
      </w:r>
      <w:r>
        <w:rPr>
          <w:rFonts w:ascii="Arial" w:hAnsi="Arial" w:cs="Arial"/>
          <w:b/>
          <w:sz w:val="32"/>
        </w:rPr>
        <w:t>B</w:t>
      </w:r>
    </w:p>
    <w:p w:rsidR="008B0997" w:rsidRDefault="008B0997">
      <w:pPr>
        <w:tabs>
          <w:tab w:val="left" w:pos="2835"/>
        </w:tabs>
        <w:jc w:val="both"/>
        <w:rPr>
          <w:rFonts w:ascii="Arial" w:hAnsi="Arial" w:cs="Arial"/>
          <w:b/>
          <w:sz w:val="22"/>
          <w:szCs w:val="22"/>
        </w:rPr>
      </w:pPr>
    </w:p>
    <w:p w:rsidR="008B0997" w:rsidRDefault="008B0997">
      <w:pPr>
        <w:tabs>
          <w:tab w:val="left" w:pos="2835"/>
        </w:tabs>
        <w:jc w:val="both"/>
        <w:rPr>
          <w:rFonts w:ascii="Arial" w:hAnsi="Arial" w:cs="Arial"/>
          <w:b/>
          <w:bCs/>
          <w:sz w:val="22"/>
          <w:szCs w:val="22"/>
        </w:rPr>
      </w:pPr>
      <w:r>
        <w:rPr>
          <w:rFonts w:ascii="Arial" w:hAnsi="Arial" w:cs="Arial"/>
          <w:b/>
          <w:bCs/>
          <w:sz w:val="22"/>
          <w:szCs w:val="22"/>
        </w:rPr>
        <w:t>THE</w:t>
      </w:r>
      <w:r>
        <w:rPr>
          <w:rFonts w:ascii="Arial" w:eastAsia="Arial" w:hAnsi="Arial" w:cs="Arial"/>
          <w:b/>
          <w:bCs/>
          <w:sz w:val="22"/>
          <w:szCs w:val="22"/>
        </w:rPr>
        <w:t xml:space="preserve"> </w:t>
      </w:r>
      <w:r>
        <w:rPr>
          <w:rFonts w:ascii="Arial" w:hAnsi="Arial" w:cs="Arial"/>
          <w:b/>
          <w:bCs/>
          <w:sz w:val="22"/>
          <w:szCs w:val="22"/>
        </w:rPr>
        <w:t>PAPER</w:t>
      </w:r>
      <w:r>
        <w:rPr>
          <w:rFonts w:ascii="Arial" w:eastAsia="Arial" w:hAnsi="Arial" w:cs="Arial"/>
          <w:b/>
          <w:bCs/>
          <w:sz w:val="22"/>
          <w:szCs w:val="22"/>
        </w:rPr>
        <w:t xml:space="preserve"> </w:t>
      </w:r>
      <w:r>
        <w:rPr>
          <w:rFonts w:ascii="Arial" w:hAnsi="Arial" w:cs="Arial"/>
          <w:b/>
          <w:bCs/>
          <w:sz w:val="22"/>
          <w:szCs w:val="22"/>
        </w:rPr>
        <w:t>DESCRIPTOR</w:t>
      </w:r>
      <w:r>
        <w:rPr>
          <w:rFonts w:ascii="Arial" w:eastAsia="Arial" w:hAnsi="Arial" w:cs="Arial"/>
          <w:b/>
          <w:bCs/>
          <w:sz w:val="22"/>
          <w:szCs w:val="22"/>
        </w:rPr>
        <w:t xml:space="preserve"> </w:t>
      </w:r>
      <w:r w:rsidR="009F055E">
        <w:rPr>
          <w:rFonts w:ascii="Arial" w:hAnsi="Arial" w:cs="Arial"/>
          <w:b/>
          <w:bCs/>
          <w:sz w:val="22"/>
          <w:szCs w:val="22"/>
        </w:rPr>
        <w:t>MATH 705</w:t>
      </w:r>
    </w:p>
    <w:p w:rsidR="008B0997" w:rsidRDefault="008B0997">
      <w:pPr>
        <w:tabs>
          <w:tab w:val="left" w:pos="2835"/>
        </w:tabs>
        <w:jc w:val="both"/>
        <w:rPr>
          <w:rFonts w:ascii="Arial" w:hAnsi="Arial" w:cs="Arial"/>
          <w:b/>
          <w:sz w:val="22"/>
          <w:szCs w:val="22"/>
        </w:rPr>
      </w:pPr>
    </w:p>
    <w:p w:rsidR="008B0997" w:rsidRDefault="008B0997">
      <w:pPr>
        <w:tabs>
          <w:tab w:val="left" w:pos="2835"/>
        </w:tabs>
        <w:rPr>
          <w:rFonts w:ascii="Arial" w:hAnsi="Arial" w:cs="Arial"/>
          <w:sz w:val="22"/>
          <w:szCs w:val="22"/>
        </w:rPr>
      </w:pPr>
      <w:r>
        <w:rPr>
          <w:rFonts w:ascii="Arial" w:hAnsi="Arial" w:cs="Arial"/>
          <w:sz w:val="22"/>
          <w:szCs w:val="22"/>
        </w:rPr>
        <w:t>This</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b/>
          <w:sz w:val="22"/>
          <w:szCs w:val="22"/>
        </w:rPr>
        <w:t>official</w:t>
      </w:r>
      <w:r>
        <w:rPr>
          <w:rFonts w:ascii="Arial" w:eastAsia="Arial" w:hAnsi="Arial" w:cs="Arial"/>
          <w:sz w:val="22"/>
          <w:szCs w:val="22"/>
        </w:rPr>
        <w:t xml:space="preserve"> </w:t>
      </w:r>
      <w:r>
        <w:rPr>
          <w:rFonts w:ascii="Arial" w:hAnsi="Arial" w:cs="Arial"/>
          <w:sz w:val="22"/>
          <w:szCs w:val="22"/>
        </w:rPr>
        <w:t>description</w:t>
      </w:r>
      <w:r>
        <w:rPr>
          <w:rFonts w:ascii="Arial" w:eastAsia="Arial" w:hAnsi="Arial" w:cs="Arial"/>
          <w:sz w:val="22"/>
          <w:szCs w:val="22"/>
        </w:rPr>
        <w:t xml:space="preserve"> </w:t>
      </w:r>
      <w:r>
        <w:rPr>
          <w:rFonts w:ascii="Arial" w:hAnsi="Arial" w:cs="Arial"/>
          <w:sz w:val="22"/>
          <w:szCs w:val="22"/>
        </w:rPr>
        <w:t>however</w:t>
      </w:r>
      <w:r>
        <w:rPr>
          <w:rFonts w:ascii="Arial" w:eastAsia="Arial" w:hAnsi="Arial" w:cs="Arial"/>
          <w:sz w:val="22"/>
          <w:szCs w:val="22"/>
        </w:rPr>
        <w:t xml:space="preserve"> </w:t>
      </w:r>
      <w:r>
        <w:rPr>
          <w:rFonts w:ascii="Arial" w:hAnsi="Arial" w:cs="Arial"/>
          <w:sz w:val="22"/>
          <w:szCs w:val="22"/>
        </w:rPr>
        <w:t>it</w:t>
      </w:r>
      <w:r>
        <w:rPr>
          <w:rFonts w:ascii="Arial" w:eastAsia="Arial" w:hAnsi="Arial" w:cs="Arial"/>
          <w:sz w:val="22"/>
          <w:szCs w:val="22"/>
        </w:rPr>
        <w:t xml:space="preserve"> </w:t>
      </w:r>
      <w:r>
        <w:rPr>
          <w:rFonts w:ascii="Arial" w:hAnsi="Arial" w:cs="Arial"/>
          <w:sz w:val="22"/>
          <w:szCs w:val="22"/>
        </w:rPr>
        <w:t>only</w:t>
      </w:r>
      <w:r>
        <w:rPr>
          <w:rFonts w:ascii="Arial" w:eastAsia="Arial" w:hAnsi="Arial" w:cs="Arial"/>
          <w:sz w:val="22"/>
          <w:szCs w:val="22"/>
        </w:rPr>
        <w:t xml:space="preserve"> </w:t>
      </w:r>
      <w:r>
        <w:rPr>
          <w:rFonts w:ascii="Arial" w:hAnsi="Arial" w:cs="Arial"/>
          <w:sz w:val="22"/>
          <w:szCs w:val="22"/>
        </w:rPr>
        <w:t>addresses</w:t>
      </w:r>
      <w:r>
        <w:rPr>
          <w:rFonts w:ascii="Arial" w:eastAsia="Arial" w:hAnsi="Arial" w:cs="Arial"/>
          <w:sz w:val="22"/>
          <w:szCs w:val="22"/>
        </w:rPr>
        <w:t xml:space="preserve"> </w:t>
      </w:r>
      <w:r>
        <w:rPr>
          <w:rFonts w:ascii="Arial" w:hAnsi="Arial" w:cs="Arial"/>
          <w:sz w:val="22"/>
          <w:szCs w:val="22"/>
        </w:rPr>
        <w:t>projects</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general</w:t>
      </w:r>
      <w:r>
        <w:rPr>
          <w:rFonts w:ascii="Arial" w:eastAsia="Arial" w:hAnsi="Arial" w:cs="Arial"/>
          <w:sz w:val="22"/>
          <w:szCs w:val="22"/>
        </w:rPr>
        <w:t xml:space="preserve"> </w:t>
      </w:r>
      <w:r>
        <w:rPr>
          <w:rFonts w:ascii="Arial" w:hAnsi="Arial" w:cs="Arial"/>
          <w:sz w:val="22"/>
          <w:szCs w:val="22"/>
        </w:rPr>
        <w:t>terms.</w:t>
      </w:r>
      <w:r>
        <w:rPr>
          <w:rFonts w:ascii="Arial" w:eastAsia="Arial" w:hAnsi="Arial" w:cs="Arial"/>
          <w:sz w:val="22"/>
          <w:szCs w:val="22"/>
        </w:rPr>
        <w:t xml:space="preserve"> </w:t>
      </w:r>
      <w:r>
        <w:rPr>
          <w:rFonts w:ascii="Arial" w:hAnsi="Arial" w:cs="Arial"/>
          <w:sz w:val="22"/>
          <w:szCs w:val="22"/>
        </w:rPr>
        <w:t>This</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intentional</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allow</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considerable</w:t>
      </w:r>
      <w:r>
        <w:rPr>
          <w:rFonts w:ascii="Arial" w:eastAsia="Arial" w:hAnsi="Arial" w:cs="Arial"/>
          <w:sz w:val="22"/>
          <w:szCs w:val="22"/>
        </w:rPr>
        <w:t xml:space="preserve"> </w:t>
      </w:r>
      <w:r>
        <w:rPr>
          <w:rFonts w:ascii="Arial" w:hAnsi="Arial" w:cs="Arial"/>
          <w:sz w:val="22"/>
          <w:szCs w:val="22"/>
        </w:rPr>
        <w:t>flexibility</w:t>
      </w:r>
      <w:r>
        <w:rPr>
          <w:rFonts w:ascii="Arial" w:eastAsia="Arial" w:hAnsi="Arial" w:cs="Arial"/>
          <w:sz w:val="22"/>
          <w:szCs w:val="22"/>
        </w:rPr>
        <w:t xml:space="preserve"> </w:t>
      </w:r>
      <w:r>
        <w:rPr>
          <w:rFonts w:ascii="Arial" w:hAnsi="Arial" w:cs="Arial"/>
          <w:sz w:val="22"/>
          <w:szCs w:val="22"/>
        </w:rPr>
        <w:t>we</w:t>
      </w:r>
      <w:r>
        <w:rPr>
          <w:rFonts w:ascii="Arial" w:eastAsia="Arial" w:hAnsi="Arial" w:cs="Arial"/>
          <w:sz w:val="22"/>
          <w:szCs w:val="22"/>
        </w:rPr>
        <w:t xml:space="preserve"> </w:t>
      </w:r>
      <w:r>
        <w:rPr>
          <w:rFonts w:ascii="Arial" w:hAnsi="Arial" w:cs="Arial"/>
          <w:sz w:val="22"/>
          <w:szCs w:val="22"/>
        </w:rPr>
        <w:t>want</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have</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project.</w:t>
      </w:r>
      <w:r>
        <w:rPr>
          <w:rFonts w:ascii="Arial" w:eastAsia="Arial" w:hAnsi="Arial" w:cs="Arial"/>
          <w:sz w:val="22"/>
          <w:szCs w:val="22"/>
        </w:rPr>
        <w:t xml:space="preserve"> </w:t>
      </w:r>
      <w:r>
        <w:rPr>
          <w:rFonts w:ascii="Arial" w:hAnsi="Arial" w:cs="Arial"/>
          <w:sz w:val="22"/>
          <w:szCs w:val="22"/>
        </w:rPr>
        <w:t>Almost</w:t>
      </w:r>
      <w:r>
        <w:rPr>
          <w:rFonts w:ascii="Arial" w:eastAsia="Arial" w:hAnsi="Arial" w:cs="Arial"/>
          <w:sz w:val="22"/>
          <w:szCs w:val="22"/>
        </w:rPr>
        <w:t xml:space="preserve"> </w:t>
      </w:r>
      <w:r>
        <w:rPr>
          <w:rFonts w:ascii="Arial" w:hAnsi="Arial" w:cs="Arial"/>
          <w:sz w:val="22"/>
          <w:szCs w:val="22"/>
        </w:rPr>
        <w:t>anything</w:t>
      </w:r>
      <w:r>
        <w:rPr>
          <w:rFonts w:ascii="Arial" w:eastAsia="Arial" w:hAnsi="Arial" w:cs="Arial"/>
          <w:sz w:val="22"/>
          <w:szCs w:val="22"/>
        </w:rPr>
        <w:t xml:space="preserve"> </w:t>
      </w:r>
      <w:r>
        <w:rPr>
          <w:rFonts w:ascii="Arial" w:hAnsi="Arial" w:cs="Arial"/>
          <w:sz w:val="22"/>
          <w:szCs w:val="22"/>
        </w:rPr>
        <w:t>can</w:t>
      </w:r>
      <w:r>
        <w:rPr>
          <w:rFonts w:ascii="Arial" w:eastAsia="Arial" w:hAnsi="Arial" w:cs="Arial"/>
          <w:sz w:val="22"/>
          <w:szCs w:val="22"/>
        </w:rPr>
        <w:t xml:space="preserve"> </w:t>
      </w:r>
      <w:r>
        <w:rPr>
          <w:rFonts w:ascii="Arial" w:hAnsi="Arial" w:cs="Arial"/>
          <w:sz w:val="22"/>
          <w:szCs w:val="22"/>
        </w:rPr>
        <w:t>constitute</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project</w:t>
      </w:r>
      <w:r>
        <w:rPr>
          <w:rFonts w:ascii="Arial" w:eastAsia="Arial" w:hAnsi="Arial" w:cs="Arial"/>
          <w:sz w:val="22"/>
          <w:szCs w:val="22"/>
        </w:rPr>
        <w:t xml:space="preserve"> </w:t>
      </w:r>
      <w:r>
        <w:rPr>
          <w:rFonts w:ascii="Arial" w:hAnsi="Arial" w:cs="Arial"/>
          <w:sz w:val="22"/>
          <w:szCs w:val="22"/>
        </w:rPr>
        <w:t>so</w:t>
      </w:r>
      <w:r>
        <w:rPr>
          <w:rFonts w:ascii="Arial" w:eastAsia="Arial" w:hAnsi="Arial" w:cs="Arial"/>
          <w:sz w:val="22"/>
          <w:szCs w:val="22"/>
        </w:rPr>
        <w:t xml:space="preserve"> </w:t>
      </w:r>
      <w:r>
        <w:rPr>
          <w:rFonts w:ascii="Arial" w:hAnsi="Arial" w:cs="Arial"/>
          <w:sz w:val="22"/>
          <w:szCs w:val="22"/>
        </w:rPr>
        <w:t>long</w:t>
      </w:r>
      <w:r>
        <w:rPr>
          <w:rFonts w:ascii="Arial" w:eastAsia="Arial" w:hAnsi="Arial" w:cs="Arial"/>
          <w:sz w:val="22"/>
          <w:szCs w:val="22"/>
        </w:rPr>
        <w:t xml:space="preserve"> </w:t>
      </w:r>
      <w:r>
        <w:rPr>
          <w:rFonts w:ascii="Arial" w:hAnsi="Arial" w:cs="Arial"/>
          <w:sz w:val="22"/>
          <w:szCs w:val="22"/>
        </w:rPr>
        <w:t>as</w:t>
      </w:r>
      <w:r>
        <w:rPr>
          <w:rFonts w:ascii="Arial" w:eastAsia="Arial" w:hAnsi="Arial" w:cs="Arial"/>
          <w:sz w:val="22"/>
          <w:szCs w:val="22"/>
        </w:rPr>
        <w:t xml:space="preserve"> </w:t>
      </w:r>
      <w:r>
        <w:rPr>
          <w:rFonts w:ascii="Arial" w:hAnsi="Arial" w:cs="Arial"/>
          <w:sz w:val="22"/>
          <w:szCs w:val="22"/>
        </w:rPr>
        <w:t>it</w:t>
      </w:r>
      <w:r>
        <w:rPr>
          <w:rFonts w:ascii="Arial" w:eastAsia="Arial" w:hAnsi="Arial" w:cs="Arial"/>
          <w:sz w:val="22"/>
          <w:szCs w:val="22"/>
        </w:rPr>
        <w:t xml:space="preserve"> </w:t>
      </w:r>
      <w:r>
        <w:rPr>
          <w:rFonts w:ascii="Arial" w:hAnsi="Arial" w:cs="Arial"/>
          <w:sz w:val="22"/>
          <w:szCs w:val="22"/>
        </w:rPr>
        <w:t>has</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suitable</w:t>
      </w:r>
      <w:r>
        <w:rPr>
          <w:rFonts w:ascii="Arial" w:eastAsia="Arial" w:hAnsi="Arial" w:cs="Arial"/>
          <w:sz w:val="22"/>
          <w:szCs w:val="22"/>
        </w:rPr>
        <w:t xml:space="preserve"> </w:t>
      </w:r>
      <w:r>
        <w:rPr>
          <w:rFonts w:ascii="Arial" w:hAnsi="Arial" w:cs="Arial"/>
          <w:sz w:val="22"/>
          <w:szCs w:val="22"/>
        </w:rPr>
        <w:t>scientific</w:t>
      </w:r>
      <w:r>
        <w:rPr>
          <w:rFonts w:ascii="Arial" w:eastAsia="Arial" w:hAnsi="Arial" w:cs="Arial"/>
          <w:sz w:val="22"/>
          <w:szCs w:val="22"/>
        </w:rPr>
        <w:t xml:space="preserve"> </w:t>
      </w:r>
      <w:r>
        <w:rPr>
          <w:rFonts w:ascii="Arial" w:hAnsi="Arial" w:cs="Arial"/>
          <w:sz w:val="22"/>
          <w:szCs w:val="22"/>
        </w:rPr>
        <w:t>basis</w:t>
      </w:r>
      <w:r>
        <w:rPr>
          <w:rFonts w:ascii="Arial" w:eastAsia="Arial" w:hAnsi="Arial" w:cs="Arial"/>
          <w:sz w:val="22"/>
          <w:szCs w:val="22"/>
        </w:rPr>
        <w:t xml:space="preserve"> </w:t>
      </w:r>
      <w:r>
        <w:rPr>
          <w:rFonts w:ascii="Arial" w:hAnsi="Arial" w:cs="Arial"/>
          <w:sz w:val="22"/>
          <w:szCs w:val="22"/>
        </w:rPr>
        <w:t>and</w:t>
      </w:r>
      <w:r>
        <w:rPr>
          <w:rFonts w:ascii="Arial" w:eastAsia="Arial" w:hAnsi="Arial" w:cs="Arial"/>
          <w:sz w:val="22"/>
          <w:szCs w:val="22"/>
        </w:rPr>
        <w:t xml:space="preserve"> </w:t>
      </w:r>
      <w:r>
        <w:rPr>
          <w:rFonts w:ascii="Arial" w:hAnsi="Arial" w:cs="Arial"/>
          <w:sz w:val="22"/>
          <w:szCs w:val="22"/>
        </w:rPr>
        <w:t>so</w:t>
      </w:r>
      <w:r>
        <w:rPr>
          <w:rFonts w:ascii="Arial" w:eastAsia="Arial" w:hAnsi="Arial" w:cs="Arial"/>
          <w:sz w:val="22"/>
          <w:szCs w:val="22"/>
        </w:rPr>
        <w:t xml:space="preserve"> </w:t>
      </w:r>
      <w:r>
        <w:rPr>
          <w:rFonts w:ascii="Arial" w:hAnsi="Arial" w:cs="Arial"/>
          <w:sz w:val="22"/>
          <w:szCs w:val="22"/>
        </w:rPr>
        <w:t>long</w:t>
      </w:r>
      <w:r>
        <w:rPr>
          <w:rFonts w:ascii="Arial" w:eastAsia="Arial" w:hAnsi="Arial" w:cs="Arial"/>
          <w:sz w:val="22"/>
          <w:szCs w:val="22"/>
        </w:rPr>
        <w:t xml:space="preserve"> </w:t>
      </w:r>
      <w:r>
        <w:rPr>
          <w:rFonts w:ascii="Arial" w:hAnsi="Arial" w:cs="Arial"/>
          <w:sz w:val="22"/>
          <w:szCs w:val="22"/>
        </w:rPr>
        <w:t>as</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basic</w:t>
      </w:r>
      <w:r>
        <w:rPr>
          <w:rFonts w:ascii="Arial" w:eastAsia="Arial" w:hAnsi="Arial" w:cs="Arial"/>
          <w:sz w:val="22"/>
          <w:szCs w:val="22"/>
        </w:rPr>
        <w:t xml:space="preserve"> </w:t>
      </w:r>
      <w:r>
        <w:rPr>
          <w:rFonts w:ascii="Arial" w:hAnsi="Arial" w:cs="Arial"/>
          <w:sz w:val="22"/>
          <w:szCs w:val="22"/>
        </w:rPr>
        <w:t>level</w:t>
      </w:r>
      <w:r>
        <w:rPr>
          <w:rFonts w:ascii="Arial" w:eastAsia="Arial" w:hAnsi="Arial" w:cs="Arial"/>
          <w:sz w:val="22"/>
          <w:szCs w:val="22"/>
        </w:rPr>
        <w:t xml:space="preserve"> </w:t>
      </w:r>
      <w:r>
        <w:rPr>
          <w:rFonts w:ascii="Arial" w:hAnsi="Arial" w:cs="Arial"/>
          <w:sz w:val="22"/>
          <w:szCs w:val="22"/>
        </w:rPr>
        <w:t>7</w:t>
      </w:r>
      <w:r>
        <w:rPr>
          <w:rFonts w:ascii="Arial" w:eastAsia="Arial" w:hAnsi="Arial" w:cs="Arial"/>
          <w:sz w:val="22"/>
          <w:szCs w:val="22"/>
        </w:rPr>
        <w:t xml:space="preserve"> </w:t>
      </w:r>
      <w:r>
        <w:rPr>
          <w:rFonts w:ascii="Arial" w:hAnsi="Arial" w:cs="Arial"/>
          <w:b/>
          <w:sz w:val="22"/>
          <w:szCs w:val="22"/>
        </w:rPr>
        <w:t>scholarship</w:t>
      </w:r>
      <w:r>
        <w:rPr>
          <w:rFonts w:ascii="Arial" w:eastAsia="Arial" w:hAnsi="Arial" w:cs="Arial"/>
          <w:b/>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met.</w:t>
      </w:r>
    </w:p>
    <w:p w:rsidR="008B0997" w:rsidRDefault="008B0997">
      <w:pPr>
        <w:tabs>
          <w:tab w:val="left" w:pos="2835"/>
        </w:tabs>
        <w:rPr>
          <w:rFonts w:ascii="Arial" w:hAnsi="Arial" w:cs="Arial"/>
          <w:sz w:val="22"/>
          <w:szCs w:val="22"/>
        </w:rPr>
      </w:pPr>
    </w:p>
    <w:p w:rsidR="008B0997" w:rsidRDefault="008B0997">
      <w:pPr>
        <w:tabs>
          <w:tab w:val="left" w:pos="2835"/>
        </w:tabs>
        <w:rPr>
          <w:rFonts w:ascii="Arial" w:hAnsi="Arial" w:cs="Arial"/>
          <w:sz w:val="22"/>
          <w:szCs w:val="22"/>
        </w:rPr>
      </w:pPr>
    </w:p>
    <w:p w:rsidR="008B0997" w:rsidRDefault="008B0997">
      <w:pPr>
        <w:tabs>
          <w:tab w:val="left" w:pos="2835"/>
        </w:tabs>
        <w:rPr>
          <w:rFonts w:ascii="Arial" w:hAnsi="Arial" w:cs="Arial"/>
          <w:sz w:val="22"/>
          <w:szCs w:val="22"/>
        </w:rPr>
      </w:pP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issue</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scholarship</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sometimes</w:t>
      </w:r>
      <w:r>
        <w:rPr>
          <w:rFonts w:ascii="Arial" w:eastAsia="Arial" w:hAnsi="Arial" w:cs="Arial"/>
          <w:sz w:val="22"/>
          <w:szCs w:val="22"/>
        </w:rPr>
        <w:t xml:space="preserve"> </w:t>
      </w:r>
      <w:r>
        <w:rPr>
          <w:rFonts w:ascii="Arial" w:hAnsi="Arial" w:cs="Arial"/>
          <w:sz w:val="22"/>
          <w:szCs w:val="22"/>
        </w:rPr>
        <w:t>hard</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define</w:t>
      </w:r>
      <w:r>
        <w:rPr>
          <w:rFonts w:ascii="Arial" w:eastAsia="Arial" w:hAnsi="Arial" w:cs="Arial"/>
          <w:sz w:val="22"/>
          <w:szCs w:val="22"/>
        </w:rPr>
        <w:t xml:space="preserve"> </w:t>
      </w:r>
      <w:r>
        <w:rPr>
          <w:rFonts w:ascii="Arial" w:hAnsi="Arial" w:cs="Arial"/>
          <w:sz w:val="22"/>
          <w:szCs w:val="22"/>
        </w:rPr>
        <w:t>but</w:t>
      </w:r>
      <w:r>
        <w:rPr>
          <w:rFonts w:ascii="Arial" w:eastAsia="Arial" w:hAnsi="Arial" w:cs="Arial"/>
          <w:sz w:val="22"/>
          <w:szCs w:val="22"/>
        </w:rPr>
        <w:t xml:space="preserve"> </w:t>
      </w:r>
      <w:r>
        <w:rPr>
          <w:rFonts w:ascii="Arial" w:hAnsi="Arial" w:cs="Arial"/>
          <w:sz w:val="22"/>
          <w:szCs w:val="22"/>
        </w:rPr>
        <w:t>at</w:t>
      </w:r>
      <w:r>
        <w:rPr>
          <w:rFonts w:ascii="Arial" w:eastAsia="Arial" w:hAnsi="Arial" w:cs="Arial"/>
          <w:sz w:val="22"/>
          <w:szCs w:val="22"/>
        </w:rPr>
        <w:t xml:space="preserve"> </w:t>
      </w:r>
      <w:r>
        <w:rPr>
          <w:rFonts w:ascii="Arial" w:hAnsi="Arial" w:cs="Arial"/>
          <w:sz w:val="22"/>
          <w:szCs w:val="22"/>
        </w:rPr>
        <w:t>level</w:t>
      </w:r>
      <w:r>
        <w:rPr>
          <w:rFonts w:ascii="Arial" w:eastAsia="Arial" w:hAnsi="Arial" w:cs="Arial"/>
          <w:sz w:val="22"/>
          <w:szCs w:val="22"/>
        </w:rPr>
        <w:t xml:space="preserve"> </w:t>
      </w:r>
      <w:r>
        <w:rPr>
          <w:rFonts w:ascii="Arial" w:hAnsi="Arial" w:cs="Arial"/>
          <w:sz w:val="22"/>
          <w:szCs w:val="22"/>
        </w:rPr>
        <w:t>7</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are</w:t>
      </w:r>
      <w:r>
        <w:rPr>
          <w:rFonts w:ascii="Arial" w:eastAsia="Arial" w:hAnsi="Arial" w:cs="Arial"/>
          <w:sz w:val="22"/>
          <w:szCs w:val="22"/>
        </w:rPr>
        <w:t xml:space="preserve"> </w:t>
      </w:r>
      <w:r>
        <w:rPr>
          <w:rFonts w:ascii="Arial" w:hAnsi="Arial" w:cs="Arial"/>
          <w:sz w:val="22"/>
          <w:szCs w:val="22"/>
        </w:rPr>
        <w:t>not</w:t>
      </w:r>
      <w:r>
        <w:rPr>
          <w:rFonts w:ascii="Arial" w:eastAsia="Arial" w:hAnsi="Arial" w:cs="Arial"/>
          <w:sz w:val="22"/>
          <w:szCs w:val="22"/>
        </w:rPr>
        <w:t xml:space="preserve"> </w:t>
      </w:r>
      <w:r>
        <w:rPr>
          <w:rFonts w:ascii="Arial" w:hAnsi="Arial" w:cs="Arial"/>
          <w:sz w:val="22"/>
          <w:szCs w:val="22"/>
        </w:rPr>
        <w:t>just</w:t>
      </w:r>
      <w:r>
        <w:rPr>
          <w:rFonts w:ascii="Arial" w:eastAsia="Arial" w:hAnsi="Arial" w:cs="Arial"/>
          <w:sz w:val="22"/>
          <w:szCs w:val="22"/>
        </w:rPr>
        <w:t xml:space="preserve"> </w:t>
      </w:r>
      <w:r>
        <w:rPr>
          <w:rFonts w:ascii="Arial" w:hAnsi="Arial" w:cs="Arial"/>
          <w:sz w:val="22"/>
          <w:szCs w:val="22"/>
        </w:rPr>
        <w:t>writing</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description</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what</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did,</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must</w:t>
      </w:r>
      <w:r>
        <w:rPr>
          <w:rFonts w:ascii="Arial" w:eastAsia="Arial" w:hAnsi="Arial" w:cs="Arial"/>
          <w:sz w:val="22"/>
          <w:szCs w:val="22"/>
        </w:rPr>
        <w:t xml:space="preserve"> </w:t>
      </w:r>
      <w:r>
        <w:rPr>
          <w:rFonts w:ascii="Arial" w:hAnsi="Arial" w:cs="Arial"/>
          <w:sz w:val="22"/>
          <w:szCs w:val="22"/>
        </w:rPr>
        <w:t>also</w:t>
      </w:r>
      <w:r>
        <w:rPr>
          <w:rFonts w:ascii="Arial" w:eastAsia="Arial" w:hAnsi="Arial" w:cs="Arial"/>
          <w:sz w:val="22"/>
          <w:szCs w:val="22"/>
        </w:rPr>
        <w:t xml:space="preserve"> </w:t>
      </w:r>
      <w:r>
        <w:rPr>
          <w:rFonts w:ascii="Arial" w:hAnsi="Arial" w:cs="Arial"/>
          <w:sz w:val="22"/>
          <w:szCs w:val="22"/>
        </w:rPr>
        <w:t>include:</w:t>
      </w:r>
    </w:p>
    <w:p w:rsidR="008B0997" w:rsidRDefault="008B0997">
      <w:pPr>
        <w:tabs>
          <w:tab w:val="left" w:pos="2835"/>
        </w:tabs>
        <w:rPr>
          <w:rFonts w:ascii="Arial" w:hAnsi="Arial" w:cs="Arial"/>
          <w:sz w:val="22"/>
          <w:szCs w:val="22"/>
        </w:rPr>
      </w:pPr>
    </w:p>
    <w:p w:rsidR="008B0997" w:rsidRDefault="008B0997">
      <w:pPr>
        <w:numPr>
          <w:ilvl w:val="0"/>
          <w:numId w:val="10"/>
        </w:numPr>
        <w:tabs>
          <w:tab w:val="left" w:pos="2835"/>
        </w:tabs>
        <w:rPr>
          <w:rFonts w:ascii="Arial" w:hAnsi="Arial" w:cs="Arial"/>
          <w:sz w:val="22"/>
          <w:szCs w:val="22"/>
        </w:rPr>
      </w:pPr>
      <w:r>
        <w:rPr>
          <w:rFonts w:ascii="Arial" w:hAnsi="Arial" w:cs="Arial"/>
          <w:sz w:val="22"/>
          <w:szCs w:val="22"/>
        </w:rPr>
        <w:t>Some</w:t>
      </w:r>
      <w:r>
        <w:rPr>
          <w:rFonts w:ascii="Arial" w:eastAsia="Arial" w:hAnsi="Arial" w:cs="Arial"/>
          <w:sz w:val="22"/>
          <w:szCs w:val="22"/>
        </w:rPr>
        <w:t xml:space="preserve"> </w:t>
      </w:r>
      <w:r>
        <w:rPr>
          <w:rFonts w:ascii="Arial" w:hAnsi="Arial" w:cs="Arial"/>
          <w:sz w:val="22"/>
          <w:szCs w:val="22"/>
        </w:rPr>
        <w:t>detailed</w:t>
      </w:r>
      <w:r>
        <w:rPr>
          <w:rFonts w:ascii="Arial" w:eastAsia="Arial" w:hAnsi="Arial" w:cs="Arial"/>
          <w:sz w:val="22"/>
          <w:szCs w:val="22"/>
        </w:rPr>
        <w:t xml:space="preserve"> </w:t>
      </w:r>
      <w:r>
        <w:rPr>
          <w:rFonts w:ascii="Arial" w:hAnsi="Arial" w:cs="Arial"/>
          <w:sz w:val="22"/>
          <w:szCs w:val="22"/>
        </w:rPr>
        <w:t>discussions</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why</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did</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project,</w:t>
      </w:r>
      <w:r>
        <w:rPr>
          <w:rFonts w:ascii="Arial" w:eastAsia="Arial" w:hAnsi="Arial" w:cs="Arial"/>
          <w:sz w:val="22"/>
          <w:szCs w:val="22"/>
        </w:rPr>
        <w:t xml:space="preserve"> </w:t>
      </w:r>
      <w:r>
        <w:rPr>
          <w:rFonts w:ascii="Arial" w:hAnsi="Arial" w:cs="Arial"/>
          <w:sz w:val="22"/>
          <w:szCs w:val="22"/>
        </w:rPr>
        <w:t>this</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usually</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introduction.</w:t>
      </w:r>
    </w:p>
    <w:p w:rsidR="008B0997" w:rsidRDefault="008B0997">
      <w:pPr>
        <w:numPr>
          <w:ilvl w:val="0"/>
          <w:numId w:val="11"/>
        </w:numPr>
        <w:tabs>
          <w:tab w:val="left" w:pos="2835"/>
        </w:tabs>
        <w:rPr>
          <w:rFonts w:ascii="Arial" w:hAnsi="Arial" w:cs="Arial"/>
          <w:sz w:val="22"/>
          <w:szCs w:val="22"/>
        </w:rPr>
      </w:pPr>
      <w:r>
        <w:rPr>
          <w:rFonts w:ascii="Arial" w:hAnsi="Arial" w:cs="Arial"/>
          <w:sz w:val="22"/>
          <w:szCs w:val="22"/>
        </w:rPr>
        <w:t>How</w:t>
      </w:r>
      <w:r>
        <w:rPr>
          <w:rFonts w:ascii="Arial" w:eastAsia="Arial" w:hAnsi="Arial" w:cs="Arial"/>
          <w:sz w:val="22"/>
          <w:szCs w:val="22"/>
        </w:rPr>
        <w:t xml:space="preserve"> </w:t>
      </w:r>
      <w:r>
        <w:rPr>
          <w:rFonts w:ascii="Arial" w:hAnsi="Arial" w:cs="Arial"/>
          <w:sz w:val="22"/>
          <w:szCs w:val="22"/>
        </w:rPr>
        <w:t>your</w:t>
      </w:r>
      <w:r>
        <w:rPr>
          <w:rFonts w:ascii="Arial" w:eastAsia="Arial" w:hAnsi="Arial" w:cs="Arial"/>
          <w:sz w:val="22"/>
          <w:szCs w:val="22"/>
        </w:rPr>
        <w:t xml:space="preserve"> </w:t>
      </w:r>
      <w:r>
        <w:rPr>
          <w:rFonts w:ascii="Arial" w:hAnsi="Arial" w:cs="Arial"/>
          <w:sz w:val="22"/>
          <w:szCs w:val="22"/>
        </w:rPr>
        <w:t>project</w:t>
      </w:r>
      <w:r>
        <w:rPr>
          <w:rFonts w:ascii="Arial" w:eastAsia="Arial" w:hAnsi="Arial" w:cs="Arial"/>
          <w:sz w:val="22"/>
          <w:szCs w:val="22"/>
        </w:rPr>
        <w:t xml:space="preserve"> </w:t>
      </w:r>
      <w:r>
        <w:rPr>
          <w:rFonts w:ascii="Arial" w:hAnsi="Arial" w:cs="Arial"/>
          <w:sz w:val="22"/>
          <w:szCs w:val="22"/>
        </w:rPr>
        <w:t>compares</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what</w:t>
      </w:r>
      <w:r>
        <w:rPr>
          <w:rFonts w:ascii="Arial" w:eastAsia="Arial" w:hAnsi="Arial" w:cs="Arial"/>
          <w:sz w:val="22"/>
          <w:szCs w:val="22"/>
        </w:rPr>
        <w:t xml:space="preserve"> </w:t>
      </w:r>
      <w:r>
        <w:rPr>
          <w:rFonts w:ascii="Arial" w:hAnsi="Arial" w:cs="Arial"/>
          <w:sz w:val="22"/>
          <w:szCs w:val="22"/>
        </w:rPr>
        <w:t>other</w:t>
      </w:r>
      <w:r>
        <w:rPr>
          <w:rFonts w:ascii="Arial" w:eastAsia="Arial" w:hAnsi="Arial" w:cs="Arial"/>
          <w:sz w:val="22"/>
          <w:szCs w:val="22"/>
        </w:rPr>
        <w:t xml:space="preserve"> </w:t>
      </w:r>
      <w:r>
        <w:rPr>
          <w:rFonts w:ascii="Arial" w:hAnsi="Arial" w:cs="Arial"/>
          <w:sz w:val="22"/>
          <w:szCs w:val="22"/>
        </w:rPr>
        <w:t>people</w:t>
      </w:r>
      <w:r>
        <w:rPr>
          <w:rFonts w:ascii="Arial" w:eastAsia="Arial" w:hAnsi="Arial" w:cs="Arial"/>
          <w:sz w:val="22"/>
          <w:szCs w:val="22"/>
        </w:rPr>
        <w:t xml:space="preserve"> </w:t>
      </w:r>
      <w:r>
        <w:rPr>
          <w:rFonts w:ascii="Arial" w:hAnsi="Arial" w:cs="Arial"/>
          <w:sz w:val="22"/>
          <w:szCs w:val="22"/>
        </w:rPr>
        <w:t>have</w:t>
      </w:r>
      <w:r>
        <w:rPr>
          <w:rFonts w:ascii="Arial" w:eastAsia="Arial" w:hAnsi="Arial" w:cs="Arial"/>
          <w:sz w:val="22"/>
          <w:szCs w:val="22"/>
        </w:rPr>
        <w:t xml:space="preserve"> </w:t>
      </w:r>
      <w:r>
        <w:rPr>
          <w:rFonts w:ascii="Arial" w:hAnsi="Arial" w:cs="Arial"/>
          <w:sz w:val="22"/>
          <w:szCs w:val="22"/>
        </w:rPr>
        <w:t>done.</w:t>
      </w:r>
      <w:r>
        <w:rPr>
          <w:rFonts w:ascii="Arial" w:eastAsia="Arial" w:hAnsi="Arial" w:cs="Arial"/>
          <w:sz w:val="22"/>
          <w:szCs w:val="22"/>
        </w:rPr>
        <w:t xml:space="preserve"> </w:t>
      </w:r>
      <w:r>
        <w:rPr>
          <w:rFonts w:ascii="Arial" w:hAnsi="Arial" w:cs="Arial"/>
          <w:sz w:val="22"/>
          <w:szCs w:val="22"/>
        </w:rPr>
        <w:t>This</w:t>
      </w:r>
      <w:r>
        <w:rPr>
          <w:rFonts w:ascii="Arial" w:eastAsia="Arial" w:hAnsi="Arial" w:cs="Arial"/>
          <w:sz w:val="22"/>
          <w:szCs w:val="22"/>
        </w:rPr>
        <w:t xml:space="preserve"> </w:t>
      </w:r>
      <w:r>
        <w:rPr>
          <w:rFonts w:ascii="Arial" w:hAnsi="Arial" w:cs="Arial"/>
          <w:sz w:val="22"/>
          <w:szCs w:val="22"/>
        </w:rPr>
        <w:t>also</w:t>
      </w:r>
      <w:r>
        <w:rPr>
          <w:rFonts w:ascii="Arial" w:eastAsia="Arial" w:hAnsi="Arial" w:cs="Arial"/>
          <w:sz w:val="22"/>
          <w:szCs w:val="22"/>
        </w:rPr>
        <w:t xml:space="preserve"> </w:t>
      </w:r>
      <w:r>
        <w:rPr>
          <w:rFonts w:ascii="Arial" w:hAnsi="Arial" w:cs="Arial"/>
          <w:sz w:val="22"/>
          <w:szCs w:val="22"/>
        </w:rPr>
        <w:t>occurs</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introduction</w:t>
      </w:r>
      <w:r>
        <w:rPr>
          <w:rFonts w:ascii="Arial" w:eastAsia="Arial" w:hAnsi="Arial" w:cs="Arial"/>
          <w:sz w:val="22"/>
          <w:szCs w:val="22"/>
        </w:rPr>
        <w:t xml:space="preserve"> </w:t>
      </w:r>
      <w:r>
        <w:rPr>
          <w:rFonts w:ascii="Arial" w:hAnsi="Arial" w:cs="Arial"/>
          <w:sz w:val="22"/>
          <w:szCs w:val="22"/>
        </w:rPr>
        <w:t>but</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commonly</w:t>
      </w:r>
      <w:r>
        <w:rPr>
          <w:rFonts w:ascii="Arial" w:eastAsia="Arial" w:hAnsi="Arial" w:cs="Arial"/>
          <w:sz w:val="22"/>
          <w:szCs w:val="22"/>
        </w:rPr>
        <w:t xml:space="preserve"> </w:t>
      </w:r>
      <w:r>
        <w:rPr>
          <w:rFonts w:ascii="Arial" w:hAnsi="Arial" w:cs="Arial"/>
          <w:sz w:val="22"/>
          <w:szCs w:val="22"/>
        </w:rPr>
        <w:t>scattered</w:t>
      </w:r>
      <w:r>
        <w:rPr>
          <w:rFonts w:ascii="Arial" w:eastAsia="Arial" w:hAnsi="Arial" w:cs="Arial"/>
          <w:sz w:val="22"/>
          <w:szCs w:val="22"/>
        </w:rPr>
        <w:t xml:space="preserve"> </w:t>
      </w:r>
      <w:r>
        <w:rPr>
          <w:rFonts w:ascii="Arial" w:hAnsi="Arial" w:cs="Arial"/>
          <w:sz w:val="22"/>
          <w:szCs w:val="22"/>
        </w:rPr>
        <w:t>throughout</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rest</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text</w:t>
      </w:r>
      <w:r>
        <w:rPr>
          <w:rFonts w:ascii="Arial" w:eastAsia="Arial" w:hAnsi="Arial" w:cs="Arial"/>
          <w:sz w:val="22"/>
          <w:szCs w:val="22"/>
        </w:rPr>
        <w:t xml:space="preserve"> </w:t>
      </w:r>
      <w:r>
        <w:rPr>
          <w:rFonts w:ascii="Arial" w:hAnsi="Arial" w:cs="Arial"/>
          <w:sz w:val="22"/>
          <w:szCs w:val="22"/>
        </w:rPr>
        <w:t>as</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explain</w:t>
      </w:r>
      <w:r>
        <w:rPr>
          <w:rFonts w:ascii="Arial" w:eastAsia="Arial" w:hAnsi="Arial" w:cs="Arial"/>
          <w:sz w:val="22"/>
          <w:szCs w:val="22"/>
        </w:rPr>
        <w:t xml:space="preserve"> </w:t>
      </w:r>
      <w:r>
        <w:rPr>
          <w:rFonts w:ascii="Arial" w:hAnsi="Arial" w:cs="Arial"/>
          <w:sz w:val="22"/>
          <w:szCs w:val="22"/>
        </w:rPr>
        <w:t>why</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chose</w:t>
      </w:r>
      <w:r>
        <w:rPr>
          <w:rFonts w:ascii="Arial" w:eastAsia="Arial" w:hAnsi="Arial" w:cs="Arial"/>
          <w:sz w:val="22"/>
          <w:szCs w:val="22"/>
        </w:rPr>
        <w:t xml:space="preserve"> </w:t>
      </w:r>
      <w:r>
        <w:rPr>
          <w:rFonts w:ascii="Arial" w:hAnsi="Arial" w:cs="Arial"/>
          <w:sz w:val="22"/>
          <w:szCs w:val="22"/>
        </w:rPr>
        <w:t>certain</w:t>
      </w:r>
      <w:r>
        <w:rPr>
          <w:rFonts w:ascii="Arial" w:eastAsia="Arial" w:hAnsi="Arial" w:cs="Arial"/>
          <w:sz w:val="22"/>
          <w:szCs w:val="22"/>
        </w:rPr>
        <w:t xml:space="preserve"> </w:t>
      </w:r>
      <w:r>
        <w:rPr>
          <w:rFonts w:ascii="Arial" w:hAnsi="Arial" w:cs="Arial"/>
          <w:sz w:val="22"/>
          <w:szCs w:val="22"/>
        </w:rPr>
        <w:t>methods</w:t>
      </w:r>
      <w:r>
        <w:rPr>
          <w:rFonts w:ascii="Arial" w:eastAsia="Arial" w:hAnsi="Arial" w:cs="Arial"/>
          <w:sz w:val="22"/>
          <w:szCs w:val="22"/>
        </w:rPr>
        <w:t xml:space="preserve"> </w:t>
      </w:r>
      <w:r>
        <w:rPr>
          <w:rFonts w:ascii="Arial" w:hAnsi="Arial" w:cs="Arial"/>
          <w:sz w:val="22"/>
          <w:szCs w:val="22"/>
        </w:rPr>
        <w:t>etc.</w:t>
      </w:r>
    </w:p>
    <w:p w:rsidR="008B0997" w:rsidRDefault="008B0997">
      <w:pPr>
        <w:numPr>
          <w:ilvl w:val="0"/>
          <w:numId w:val="11"/>
        </w:numPr>
        <w:tabs>
          <w:tab w:val="left" w:pos="2835"/>
        </w:tabs>
        <w:rPr>
          <w:rFonts w:ascii="Arial" w:hAnsi="Arial" w:cs="Arial"/>
          <w:sz w:val="22"/>
          <w:szCs w:val="22"/>
        </w:rPr>
      </w:pP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should</w:t>
      </w:r>
      <w:r>
        <w:rPr>
          <w:rFonts w:ascii="Arial" w:eastAsia="Arial" w:hAnsi="Arial" w:cs="Arial"/>
          <w:sz w:val="22"/>
          <w:szCs w:val="22"/>
        </w:rPr>
        <w:t xml:space="preserve"> </w:t>
      </w:r>
      <w:r>
        <w:rPr>
          <w:rFonts w:ascii="Arial" w:hAnsi="Arial" w:cs="Arial"/>
          <w:sz w:val="22"/>
          <w:szCs w:val="22"/>
        </w:rPr>
        <w:t>be</w:t>
      </w:r>
      <w:r>
        <w:rPr>
          <w:rFonts w:ascii="Arial" w:eastAsia="Arial" w:hAnsi="Arial" w:cs="Arial"/>
          <w:sz w:val="22"/>
          <w:szCs w:val="22"/>
        </w:rPr>
        <w:t xml:space="preserve"> </w:t>
      </w:r>
      <w:r>
        <w:rPr>
          <w:rFonts w:ascii="Arial" w:hAnsi="Arial" w:cs="Arial"/>
          <w:sz w:val="22"/>
          <w:szCs w:val="22"/>
        </w:rPr>
        <w:t>able</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suggest</w:t>
      </w:r>
      <w:r>
        <w:rPr>
          <w:rFonts w:ascii="Arial" w:eastAsia="Arial" w:hAnsi="Arial" w:cs="Arial"/>
          <w:sz w:val="22"/>
          <w:szCs w:val="22"/>
        </w:rPr>
        <w:t xml:space="preserve"> </w:t>
      </w:r>
      <w:r>
        <w:rPr>
          <w:rFonts w:ascii="Arial" w:hAnsi="Arial" w:cs="Arial"/>
          <w:sz w:val="22"/>
          <w:szCs w:val="22"/>
        </w:rPr>
        <w:t>further</w:t>
      </w:r>
      <w:r>
        <w:rPr>
          <w:rFonts w:ascii="Arial" w:eastAsia="Arial" w:hAnsi="Arial" w:cs="Arial"/>
          <w:sz w:val="22"/>
          <w:szCs w:val="22"/>
        </w:rPr>
        <w:t xml:space="preserve"> </w:t>
      </w:r>
      <w:r>
        <w:rPr>
          <w:rFonts w:ascii="Arial" w:hAnsi="Arial" w:cs="Arial"/>
          <w:sz w:val="22"/>
          <w:szCs w:val="22"/>
        </w:rPr>
        <w:t>work</w:t>
      </w:r>
      <w:r>
        <w:rPr>
          <w:rFonts w:ascii="Arial" w:eastAsia="Arial" w:hAnsi="Arial" w:cs="Arial"/>
          <w:sz w:val="22"/>
          <w:szCs w:val="22"/>
        </w:rPr>
        <w:t xml:space="preserve"> </w:t>
      </w:r>
      <w:r>
        <w:rPr>
          <w:rFonts w:ascii="Arial" w:hAnsi="Arial" w:cs="Arial"/>
          <w:sz w:val="22"/>
          <w:szCs w:val="22"/>
        </w:rPr>
        <w:t>that</w:t>
      </w:r>
      <w:r>
        <w:rPr>
          <w:rFonts w:ascii="Arial" w:eastAsia="Arial" w:hAnsi="Arial" w:cs="Arial"/>
          <w:sz w:val="22"/>
          <w:szCs w:val="22"/>
        </w:rPr>
        <w:t xml:space="preserve"> </w:t>
      </w:r>
      <w:r>
        <w:rPr>
          <w:rFonts w:ascii="Arial" w:hAnsi="Arial" w:cs="Arial"/>
          <w:sz w:val="22"/>
          <w:szCs w:val="22"/>
        </w:rPr>
        <w:t>needs</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be</w:t>
      </w:r>
      <w:r>
        <w:rPr>
          <w:rFonts w:ascii="Arial" w:eastAsia="Arial" w:hAnsi="Arial" w:cs="Arial"/>
          <w:sz w:val="22"/>
          <w:szCs w:val="22"/>
        </w:rPr>
        <w:t xml:space="preserve"> </w:t>
      </w:r>
      <w:r>
        <w:rPr>
          <w:rFonts w:ascii="Arial" w:hAnsi="Arial" w:cs="Arial"/>
          <w:sz w:val="22"/>
          <w:szCs w:val="22"/>
        </w:rPr>
        <w:t>done</w:t>
      </w:r>
    </w:p>
    <w:p w:rsidR="008B0997" w:rsidRDefault="008B0997">
      <w:pPr>
        <w:numPr>
          <w:ilvl w:val="0"/>
          <w:numId w:val="11"/>
        </w:numPr>
        <w:tabs>
          <w:tab w:val="left" w:pos="2835"/>
        </w:tabs>
        <w:rPr>
          <w:rFonts w:ascii="Arial" w:hAnsi="Arial" w:cs="Arial"/>
          <w:sz w:val="22"/>
          <w:szCs w:val="22"/>
        </w:rPr>
      </w:pPr>
      <w:r>
        <w:rPr>
          <w:rFonts w:ascii="Arial" w:hAnsi="Arial" w:cs="Arial"/>
          <w:sz w:val="22"/>
          <w:szCs w:val="22"/>
        </w:rPr>
        <w:t>Finally</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must</w:t>
      </w:r>
      <w:r>
        <w:rPr>
          <w:rFonts w:ascii="Arial" w:eastAsia="Arial" w:hAnsi="Arial" w:cs="Arial"/>
          <w:sz w:val="22"/>
          <w:szCs w:val="22"/>
        </w:rPr>
        <w:t xml:space="preserve"> </w:t>
      </w:r>
      <w:r>
        <w:rPr>
          <w:rFonts w:ascii="Arial" w:hAnsi="Arial" w:cs="Arial"/>
          <w:sz w:val="22"/>
          <w:szCs w:val="22"/>
        </w:rPr>
        <w:t>have</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clear</w:t>
      </w:r>
      <w:r>
        <w:rPr>
          <w:rFonts w:ascii="Arial" w:eastAsia="Arial" w:hAnsi="Arial" w:cs="Arial"/>
          <w:sz w:val="22"/>
          <w:szCs w:val="22"/>
        </w:rPr>
        <w:t xml:space="preserve"> </w:t>
      </w:r>
      <w:r>
        <w:rPr>
          <w:rFonts w:ascii="Arial" w:hAnsi="Arial" w:cs="Arial"/>
          <w:b/>
          <w:sz w:val="22"/>
          <w:szCs w:val="22"/>
        </w:rPr>
        <w:t>personal</w:t>
      </w:r>
      <w:r>
        <w:rPr>
          <w:rFonts w:ascii="Arial" w:eastAsia="Arial" w:hAnsi="Arial" w:cs="Arial"/>
          <w:b/>
          <w:sz w:val="22"/>
          <w:szCs w:val="22"/>
        </w:rPr>
        <w:t xml:space="preserve"> </w:t>
      </w:r>
      <w:r>
        <w:rPr>
          <w:rFonts w:ascii="Arial" w:hAnsi="Arial" w:cs="Arial"/>
          <w:sz w:val="22"/>
          <w:szCs w:val="22"/>
        </w:rPr>
        <w:t>opinion</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what</w:t>
      </w:r>
      <w:r>
        <w:rPr>
          <w:rFonts w:ascii="Arial" w:eastAsia="Arial" w:hAnsi="Arial" w:cs="Arial"/>
          <w:sz w:val="22"/>
          <w:szCs w:val="22"/>
        </w:rPr>
        <w:t xml:space="preserve"> </w:t>
      </w:r>
      <w:r>
        <w:rPr>
          <w:rFonts w:ascii="Arial" w:hAnsi="Arial" w:cs="Arial"/>
          <w:sz w:val="22"/>
          <w:szCs w:val="22"/>
        </w:rPr>
        <w:t>it</w:t>
      </w:r>
      <w:r>
        <w:rPr>
          <w:rFonts w:ascii="Arial" w:eastAsia="Arial" w:hAnsi="Arial" w:cs="Arial"/>
          <w:sz w:val="22"/>
          <w:szCs w:val="22"/>
        </w:rPr>
        <w:t xml:space="preserve"> </w:t>
      </w:r>
      <w:r>
        <w:rPr>
          <w:rFonts w:ascii="Arial" w:hAnsi="Arial" w:cs="Arial"/>
          <w:sz w:val="22"/>
          <w:szCs w:val="22"/>
        </w:rPr>
        <w:t>all</w:t>
      </w:r>
      <w:r>
        <w:rPr>
          <w:rFonts w:ascii="Arial" w:eastAsia="Arial" w:hAnsi="Arial" w:cs="Arial"/>
          <w:sz w:val="22"/>
          <w:szCs w:val="22"/>
        </w:rPr>
        <w:t xml:space="preserve"> </w:t>
      </w:r>
      <w:r>
        <w:rPr>
          <w:rFonts w:ascii="Arial" w:hAnsi="Arial" w:cs="Arial"/>
          <w:sz w:val="22"/>
          <w:szCs w:val="22"/>
        </w:rPr>
        <w:t>means.</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must</w:t>
      </w:r>
      <w:r>
        <w:rPr>
          <w:rFonts w:ascii="Arial" w:eastAsia="Arial" w:hAnsi="Arial" w:cs="Arial"/>
          <w:sz w:val="22"/>
          <w:szCs w:val="22"/>
        </w:rPr>
        <w:t xml:space="preserve"> </w:t>
      </w:r>
      <w:r>
        <w:rPr>
          <w:rFonts w:ascii="Arial" w:hAnsi="Arial" w:cs="Arial"/>
          <w:sz w:val="22"/>
          <w:szCs w:val="22"/>
        </w:rPr>
        <w:t>include</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critical</w:t>
      </w:r>
      <w:r>
        <w:rPr>
          <w:rFonts w:ascii="Arial" w:eastAsia="Arial" w:hAnsi="Arial" w:cs="Arial"/>
          <w:sz w:val="22"/>
          <w:szCs w:val="22"/>
        </w:rPr>
        <w:t xml:space="preserve"> </w:t>
      </w:r>
      <w:r>
        <w:rPr>
          <w:rFonts w:ascii="Arial" w:hAnsi="Arial" w:cs="Arial"/>
          <w:sz w:val="22"/>
          <w:szCs w:val="22"/>
        </w:rPr>
        <w:t>opinion</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what</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did</w:t>
      </w:r>
      <w:r>
        <w:rPr>
          <w:rFonts w:ascii="Arial" w:eastAsia="Arial" w:hAnsi="Arial" w:cs="Arial"/>
          <w:sz w:val="22"/>
          <w:szCs w:val="22"/>
        </w:rPr>
        <w:t xml:space="preserve"> </w:t>
      </w:r>
      <w:r>
        <w:rPr>
          <w:rFonts w:ascii="Arial" w:hAnsi="Arial" w:cs="Arial"/>
          <w:sz w:val="22"/>
          <w:szCs w:val="22"/>
        </w:rPr>
        <w:t>and</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way</w:t>
      </w:r>
      <w:r>
        <w:rPr>
          <w:rFonts w:ascii="Arial" w:eastAsia="Arial" w:hAnsi="Arial" w:cs="Arial"/>
          <w:sz w:val="22"/>
          <w:szCs w:val="22"/>
        </w:rPr>
        <w:t xml:space="preserve"> </w:t>
      </w:r>
      <w:r>
        <w:rPr>
          <w:rFonts w:ascii="Arial" w:hAnsi="Arial" w:cs="Arial"/>
          <w:sz w:val="22"/>
          <w:szCs w:val="22"/>
        </w:rPr>
        <w:t>you</w:t>
      </w:r>
      <w:r>
        <w:rPr>
          <w:rFonts w:ascii="Arial" w:eastAsia="Arial" w:hAnsi="Arial" w:cs="Arial"/>
          <w:sz w:val="22"/>
          <w:szCs w:val="22"/>
        </w:rPr>
        <w:t xml:space="preserve"> </w:t>
      </w:r>
      <w:r>
        <w:rPr>
          <w:rFonts w:ascii="Arial" w:hAnsi="Arial" w:cs="Arial"/>
          <w:sz w:val="22"/>
          <w:szCs w:val="22"/>
        </w:rPr>
        <w:t>did</w:t>
      </w:r>
      <w:r>
        <w:rPr>
          <w:rFonts w:ascii="Arial" w:eastAsia="Arial" w:hAnsi="Arial" w:cs="Arial"/>
          <w:sz w:val="22"/>
          <w:szCs w:val="22"/>
        </w:rPr>
        <w:t xml:space="preserve"> </w:t>
      </w:r>
      <w:r>
        <w:rPr>
          <w:rFonts w:ascii="Arial" w:hAnsi="Arial" w:cs="Arial"/>
          <w:sz w:val="22"/>
          <w:szCs w:val="22"/>
        </w:rPr>
        <w:t>it.</w:t>
      </w:r>
      <w:r>
        <w:rPr>
          <w:rFonts w:ascii="Arial" w:eastAsia="Arial" w:hAnsi="Arial" w:cs="Arial"/>
          <w:sz w:val="22"/>
          <w:szCs w:val="22"/>
        </w:rPr>
        <w:t xml:space="preserve"> </w:t>
      </w:r>
      <w:r>
        <w:rPr>
          <w:rFonts w:ascii="Arial" w:hAnsi="Arial" w:cs="Arial"/>
          <w:sz w:val="22"/>
          <w:szCs w:val="22"/>
        </w:rPr>
        <w:t>This</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usually</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conclusion.</w:t>
      </w:r>
    </w:p>
    <w:p w:rsidR="008B0997" w:rsidRDefault="008B0997">
      <w:pPr>
        <w:numPr>
          <w:ilvl w:val="0"/>
          <w:numId w:val="11"/>
        </w:numPr>
        <w:tabs>
          <w:tab w:val="left" w:pos="2835"/>
        </w:tabs>
        <w:rPr>
          <w:rFonts w:ascii="Arial" w:eastAsia="Arial" w:hAnsi="Arial" w:cs="Arial"/>
          <w:sz w:val="22"/>
          <w:szCs w:val="22"/>
        </w:rPr>
      </w:pPr>
      <w:r>
        <w:rPr>
          <w:rFonts w:ascii="Arial" w:hAnsi="Arial" w:cs="Arial"/>
          <w:sz w:val="22"/>
          <w:szCs w:val="22"/>
        </w:rPr>
        <w:t>Plagiarism</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becoming</w:t>
      </w:r>
      <w:r>
        <w:rPr>
          <w:rFonts w:ascii="Arial" w:eastAsia="Arial" w:hAnsi="Arial" w:cs="Arial"/>
          <w:sz w:val="22"/>
          <w:szCs w:val="22"/>
        </w:rPr>
        <w:t xml:space="preserve"> </w:t>
      </w:r>
      <w:r>
        <w:rPr>
          <w:rFonts w:ascii="Arial" w:hAnsi="Arial" w:cs="Arial"/>
          <w:sz w:val="22"/>
          <w:szCs w:val="22"/>
        </w:rPr>
        <w:t>more</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an</w:t>
      </w:r>
      <w:r>
        <w:rPr>
          <w:rFonts w:ascii="Arial" w:eastAsia="Arial" w:hAnsi="Arial" w:cs="Arial"/>
          <w:sz w:val="22"/>
          <w:szCs w:val="22"/>
        </w:rPr>
        <w:t xml:space="preserve"> </w:t>
      </w:r>
      <w:r>
        <w:rPr>
          <w:rFonts w:ascii="Arial" w:hAnsi="Arial" w:cs="Arial"/>
          <w:sz w:val="22"/>
          <w:szCs w:val="22"/>
        </w:rPr>
        <w:t>issue.</w:t>
      </w:r>
      <w:r>
        <w:rPr>
          <w:rFonts w:ascii="Arial" w:eastAsia="Arial" w:hAnsi="Arial" w:cs="Arial"/>
          <w:sz w:val="22"/>
          <w:szCs w:val="22"/>
        </w:rPr>
        <w:t xml:space="preserve"> </w:t>
      </w:r>
      <w:r>
        <w:rPr>
          <w:rFonts w:ascii="Arial" w:hAnsi="Arial" w:cs="Arial"/>
          <w:sz w:val="22"/>
          <w:szCs w:val="22"/>
        </w:rPr>
        <w:t>It</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likely</w:t>
      </w:r>
      <w:r>
        <w:rPr>
          <w:rFonts w:ascii="Arial" w:eastAsia="Arial" w:hAnsi="Arial" w:cs="Arial"/>
          <w:sz w:val="22"/>
          <w:szCs w:val="22"/>
        </w:rPr>
        <w:t xml:space="preserve"> </w:t>
      </w:r>
      <w:r>
        <w:rPr>
          <w:rFonts w:ascii="Arial" w:hAnsi="Arial" w:cs="Arial"/>
          <w:sz w:val="22"/>
          <w:szCs w:val="22"/>
        </w:rPr>
        <w:t>that</w:t>
      </w:r>
      <w:r>
        <w:rPr>
          <w:rFonts w:ascii="Arial" w:eastAsia="Arial" w:hAnsi="Arial" w:cs="Arial"/>
          <w:sz w:val="22"/>
          <w:szCs w:val="22"/>
        </w:rPr>
        <w:t xml:space="preserve"> </w:t>
      </w:r>
      <w:r>
        <w:rPr>
          <w:rFonts w:ascii="Arial" w:hAnsi="Arial" w:cs="Arial"/>
          <w:sz w:val="22"/>
          <w:szCs w:val="22"/>
        </w:rPr>
        <w:t>your</w:t>
      </w:r>
      <w:r>
        <w:rPr>
          <w:rFonts w:ascii="Arial" w:eastAsia="Arial" w:hAnsi="Arial" w:cs="Arial"/>
          <w:sz w:val="22"/>
          <w:szCs w:val="22"/>
        </w:rPr>
        <w:t xml:space="preserve"> </w:t>
      </w:r>
      <w:r>
        <w:rPr>
          <w:rFonts w:ascii="Arial" w:hAnsi="Arial" w:cs="Arial"/>
          <w:sz w:val="22"/>
          <w:szCs w:val="22"/>
        </w:rPr>
        <w:t>project</w:t>
      </w:r>
      <w:r>
        <w:rPr>
          <w:rFonts w:ascii="Arial" w:eastAsia="Arial" w:hAnsi="Arial" w:cs="Arial"/>
          <w:sz w:val="22"/>
          <w:szCs w:val="22"/>
        </w:rPr>
        <w:t xml:space="preserve"> </w:t>
      </w:r>
      <w:r>
        <w:rPr>
          <w:rFonts w:ascii="Arial" w:hAnsi="Arial" w:cs="Arial"/>
          <w:sz w:val="22"/>
          <w:szCs w:val="22"/>
        </w:rPr>
        <w:t>will</w:t>
      </w:r>
      <w:r>
        <w:rPr>
          <w:rFonts w:ascii="Arial" w:eastAsia="Arial" w:hAnsi="Arial" w:cs="Arial"/>
          <w:sz w:val="22"/>
          <w:szCs w:val="22"/>
        </w:rPr>
        <w:t xml:space="preserve"> </w:t>
      </w:r>
      <w:r>
        <w:rPr>
          <w:rFonts w:ascii="Arial" w:hAnsi="Arial" w:cs="Arial"/>
          <w:sz w:val="22"/>
          <w:szCs w:val="22"/>
        </w:rPr>
        <w:t>be</w:t>
      </w:r>
      <w:r>
        <w:rPr>
          <w:rFonts w:ascii="Arial" w:eastAsia="Arial" w:hAnsi="Arial" w:cs="Arial"/>
          <w:sz w:val="22"/>
          <w:szCs w:val="22"/>
        </w:rPr>
        <w:t xml:space="preserve"> </w:t>
      </w:r>
      <w:r>
        <w:rPr>
          <w:rFonts w:ascii="Arial" w:hAnsi="Arial" w:cs="Arial"/>
          <w:sz w:val="22"/>
          <w:szCs w:val="22"/>
        </w:rPr>
        <w:t>electronically</w:t>
      </w:r>
      <w:r>
        <w:rPr>
          <w:rFonts w:ascii="Arial" w:eastAsia="Arial" w:hAnsi="Arial" w:cs="Arial"/>
          <w:sz w:val="22"/>
          <w:szCs w:val="22"/>
        </w:rPr>
        <w:t xml:space="preserve"> </w:t>
      </w:r>
      <w:r>
        <w:rPr>
          <w:rFonts w:ascii="Arial" w:hAnsi="Arial" w:cs="Arial"/>
          <w:sz w:val="22"/>
          <w:szCs w:val="22"/>
        </w:rPr>
        <w:t>checked</w:t>
      </w:r>
      <w:r>
        <w:rPr>
          <w:rFonts w:ascii="Arial" w:eastAsia="Arial" w:hAnsi="Arial" w:cs="Arial"/>
          <w:sz w:val="22"/>
          <w:szCs w:val="22"/>
        </w:rPr>
        <w:t xml:space="preserve"> </w:t>
      </w:r>
      <w:r>
        <w:rPr>
          <w:rFonts w:ascii="Arial" w:hAnsi="Arial" w:cs="Arial"/>
          <w:sz w:val="22"/>
          <w:szCs w:val="22"/>
        </w:rPr>
        <w:t>for</w:t>
      </w:r>
      <w:r>
        <w:rPr>
          <w:rFonts w:ascii="Arial" w:eastAsia="Arial" w:hAnsi="Arial" w:cs="Arial"/>
          <w:sz w:val="22"/>
          <w:szCs w:val="22"/>
        </w:rPr>
        <w:t xml:space="preserve"> </w:t>
      </w:r>
      <w:r>
        <w:rPr>
          <w:rFonts w:ascii="Arial" w:hAnsi="Arial" w:cs="Arial"/>
          <w:sz w:val="22"/>
          <w:szCs w:val="22"/>
        </w:rPr>
        <w:t>this.</w:t>
      </w:r>
      <w:r>
        <w:rPr>
          <w:rFonts w:ascii="Arial" w:eastAsia="Arial" w:hAnsi="Arial" w:cs="Arial"/>
          <w:sz w:val="22"/>
          <w:szCs w:val="22"/>
        </w:rPr>
        <w:t xml:space="preserve"> </w:t>
      </w:r>
    </w:p>
    <w:p w:rsidR="008B0997" w:rsidRDefault="008B0997">
      <w:pPr>
        <w:tabs>
          <w:tab w:val="left" w:pos="2835"/>
        </w:tabs>
        <w:rPr>
          <w:rFonts w:ascii="Arial" w:hAnsi="Arial" w:cs="Arial"/>
          <w:sz w:val="22"/>
          <w:szCs w:val="22"/>
        </w:rPr>
      </w:pPr>
    </w:p>
    <w:p w:rsidR="008B0997" w:rsidRDefault="008B0997">
      <w:pPr>
        <w:tabs>
          <w:tab w:val="left" w:pos="2835"/>
        </w:tabs>
        <w:rPr>
          <w:rFonts w:ascii="Arial" w:hAnsi="Arial" w:cs="Arial"/>
          <w:sz w:val="22"/>
          <w:szCs w:val="22"/>
        </w:rPr>
      </w:pP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best</w:t>
      </w:r>
      <w:r>
        <w:rPr>
          <w:rFonts w:ascii="Arial" w:eastAsia="Arial" w:hAnsi="Arial" w:cs="Arial"/>
          <w:sz w:val="22"/>
          <w:szCs w:val="22"/>
        </w:rPr>
        <w:t xml:space="preserve"> </w:t>
      </w:r>
      <w:r>
        <w:rPr>
          <w:rFonts w:ascii="Arial" w:hAnsi="Arial" w:cs="Arial"/>
          <w:sz w:val="22"/>
          <w:szCs w:val="22"/>
        </w:rPr>
        <w:t>source</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help</w:t>
      </w:r>
      <w:r>
        <w:rPr>
          <w:rFonts w:ascii="Arial" w:eastAsia="Arial" w:hAnsi="Arial" w:cs="Arial"/>
          <w:sz w:val="22"/>
          <w:szCs w:val="22"/>
        </w:rPr>
        <w:t xml:space="preserve"> </w:t>
      </w:r>
      <w:r>
        <w:rPr>
          <w:rFonts w:ascii="Arial" w:hAnsi="Arial" w:cs="Arial"/>
          <w:sz w:val="22"/>
          <w:szCs w:val="22"/>
        </w:rPr>
        <w:t>on</w:t>
      </w:r>
      <w:r>
        <w:rPr>
          <w:rFonts w:ascii="Arial" w:eastAsia="Arial" w:hAnsi="Arial" w:cs="Arial"/>
          <w:sz w:val="22"/>
          <w:szCs w:val="22"/>
        </w:rPr>
        <w:t xml:space="preserve"> </w:t>
      </w:r>
      <w:r>
        <w:rPr>
          <w:rFonts w:ascii="Arial" w:hAnsi="Arial" w:cs="Arial"/>
          <w:sz w:val="22"/>
          <w:szCs w:val="22"/>
        </w:rPr>
        <w:t>this</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your</w:t>
      </w:r>
      <w:r>
        <w:rPr>
          <w:rFonts w:ascii="Arial" w:eastAsia="Arial" w:hAnsi="Arial" w:cs="Arial"/>
          <w:sz w:val="22"/>
          <w:szCs w:val="22"/>
        </w:rPr>
        <w:t xml:space="preserve"> </w:t>
      </w:r>
      <w:r>
        <w:rPr>
          <w:rFonts w:ascii="Arial" w:hAnsi="Arial" w:cs="Arial"/>
          <w:sz w:val="22"/>
          <w:szCs w:val="22"/>
        </w:rPr>
        <w:t>AUT</w:t>
      </w:r>
      <w:r>
        <w:rPr>
          <w:rFonts w:ascii="Arial" w:eastAsia="Arial" w:hAnsi="Arial" w:cs="Arial"/>
          <w:sz w:val="22"/>
          <w:szCs w:val="22"/>
        </w:rPr>
        <w:t xml:space="preserve"> </w:t>
      </w:r>
      <w:r>
        <w:rPr>
          <w:rFonts w:ascii="Arial" w:hAnsi="Arial" w:cs="Arial"/>
          <w:sz w:val="22"/>
          <w:szCs w:val="22"/>
        </w:rPr>
        <w:t>project</w:t>
      </w:r>
      <w:r>
        <w:rPr>
          <w:rFonts w:ascii="Arial" w:eastAsia="Arial" w:hAnsi="Arial" w:cs="Arial"/>
          <w:sz w:val="22"/>
          <w:szCs w:val="22"/>
        </w:rPr>
        <w:t xml:space="preserve"> </w:t>
      </w:r>
      <w:r>
        <w:rPr>
          <w:rFonts w:ascii="Arial" w:hAnsi="Arial" w:cs="Arial"/>
          <w:sz w:val="22"/>
          <w:szCs w:val="22"/>
        </w:rPr>
        <w:t>supervisor</w:t>
      </w:r>
    </w:p>
    <w:p w:rsidR="008B0997" w:rsidRDefault="008B0997">
      <w:pPr>
        <w:pageBreakBefore/>
        <w:tabs>
          <w:tab w:val="left" w:pos="2835"/>
        </w:tabs>
        <w:rPr>
          <w:rFonts w:ascii="Arial" w:hAnsi="Arial" w:cs="Arial"/>
          <w:b/>
          <w:color w:val="FF0000"/>
          <w:sz w:val="24"/>
        </w:rPr>
      </w:pPr>
    </w:p>
    <w:p w:rsidR="008B0997" w:rsidRDefault="008B0997">
      <w:pPr>
        <w:tabs>
          <w:tab w:val="left" w:pos="2835"/>
        </w:tabs>
        <w:rPr>
          <w:rFonts w:ascii="Arial" w:hAnsi="Arial" w:cs="Arial"/>
          <w:b/>
        </w:rPr>
      </w:pPr>
    </w:p>
    <w:tbl>
      <w:tblPr>
        <w:tblW w:w="8897" w:type="dxa"/>
        <w:jc w:val="center"/>
        <w:tblLayout w:type="fixed"/>
        <w:tblLook w:val="01E0" w:firstRow="1" w:lastRow="1" w:firstColumn="1" w:lastColumn="1" w:noHBand="0" w:noVBand="0"/>
      </w:tblPr>
      <w:tblGrid>
        <w:gridCol w:w="2854"/>
        <w:gridCol w:w="418"/>
        <w:gridCol w:w="930"/>
        <w:gridCol w:w="4695"/>
      </w:tblGrid>
      <w:tr w:rsidR="001E32B8" w:rsidRPr="00014CB2" w:rsidTr="006C64BB">
        <w:trPr>
          <w:jc w:val="center"/>
        </w:trPr>
        <w:tc>
          <w:tcPr>
            <w:tcW w:w="2854" w:type="dxa"/>
          </w:tcPr>
          <w:p w:rsidR="001E32B8" w:rsidRPr="001E32B8" w:rsidRDefault="001E32B8" w:rsidP="006C64BB">
            <w:pPr>
              <w:spacing w:before="240"/>
              <w:jc w:val="both"/>
              <w:rPr>
                <w:rFonts w:ascii="Arial" w:hAnsi="Arial" w:cs="Arial"/>
                <w:b/>
              </w:rPr>
            </w:pPr>
            <w:r w:rsidRPr="001E32B8">
              <w:rPr>
                <w:rFonts w:ascii="Arial" w:hAnsi="Arial" w:cs="Arial"/>
                <w:b/>
              </w:rPr>
              <w:t>PAPER TITLE:</w:t>
            </w:r>
          </w:p>
        </w:tc>
        <w:tc>
          <w:tcPr>
            <w:tcW w:w="6043" w:type="dxa"/>
            <w:gridSpan w:val="3"/>
            <w:vAlign w:val="bottom"/>
          </w:tcPr>
          <w:p w:rsidR="001E32B8" w:rsidRPr="001E32B8" w:rsidRDefault="008D7937" w:rsidP="006C64BB">
            <w:pPr>
              <w:spacing w:before="120"/>
              <w:rPr>
                <w:b/>
              </w:rPr>
            </w:pPr>
            <w:r>
              <w:rPr>
                <w:b/>
              </w:rPr>
              <w:t>RESEARCH PROJECT</w:t>
            </w:r>
          </w:p>
        </w:tc>
      </w:tr>
      <w:tr w:rsidR="001E32B8" w:rsidRPr="001A56D8" w:rsidTr="006C64BB">
        <w:trPr>
          <w:jc w:val="center"/>
        </w:trPr>
        <w:tc>
          <w:tcPr>
            <w:tcW w:w="2854" w:type="dxa"/>
          </w:tcPr>
          <w:p w:rsidR="001E32B8" w:rsidRPr="009C499C" w:rsidRDefault="001E32B8" w:rsidP="006C64BB">
            <w:pPr>
              <w:spacing w:before="240"/>
              <w:jc w:val="both"/>
              <w:rPr>
                <w:rFonts w:ascii="Arial" w:hAnsi="Arial" w:cs="Arial"/>
                <w:b/>
              </w:rPr>
            </w:pPr>
            <w:r>
              <w:rPr>
                <w:rFonts w:ascii="Arial" w:hAnsi="Arial" w:cs="Arial"/>
                <w:b/>
              </w:rPr>
              <w:t>PAPER CODE</w:t>
            </w:r>
            <w:r w:rsidRPr="009C499C">
              <w:rPr>
                <w:rFonts w:ascii="Arial" w:hAnsi="Arial" w:cs="Arial"/>
                <w:b/>
              </w:rPr>
              <w:t>:</w:t>
            </w:r>
          </w:p>
        </w:tc>
        <w:tc>
          <w:tcPr>
            <w:tcW w:w="6043" w:type="dxa"/>
            <w:gridSpan w:val="3"/>
            <w:vAlign w:val="bottom"/>
          </w:tcPr>
          <w:p w:rsidR="001E32B8" w:rsidRPr="001A56D8" w:rsidRDefault="001E32B8" w:rsidP="006C64BB">
            <w:pPr>
              <w:spacing w:before="120"/>
              <w:rPr>
                <w:b/>
              </w:rPr>
            </w:pPr>
            <w:r>
              <w:rPr>
                <w:b/>
              </w:rPr>
              <w:t>MATH705</w:t>
            </w:r>
          </w:p>
        </w:tc>
      </w:tr>
      <w:tr w:rsidR="001E32B8" w:rsidRPr="001A56D8" w:rsidTr="006C64BB">
        <w:trPr>
          <w:jc w:val="center"/>
        </w:trPr>
        <w:tc>
          <w:tcPr>
            <w:tcW w:w="2854" w:type="dxa"/>
          </w:tcPr>
          <w:p w:rsidR="001E32B8" w:rsidRPr="009C499C" w:rsidRDefault="001E32B8" w:rsidP="006C64BB">
            <w:pPr>
              <w:spacing w:before="240"/>
              <w:jc w:val="both"/>
              <w:rPr>
                <w:rFonts w:ascii="Arial" w:hAnsi="Arial" w:cs="Arial"/>
                <w:b/>
              </w:rPr>
            </w:pPr>
            <w:r w:rsidRPr="009C499C">
              <w:rPr>
                <w:rFonts w:ascii="Arial" w:hAnsi="Arial" w:cs="Arial"/>
                <w:b/>
              </w:rPr>
              <w:t>POINTS:</w:t>
            </w:r>
          </w:p>
        </w:tc>
        <w:tc>
          <w:tcPr>
            <w:tcW w:w="6043" w:type="dxa"/>
            <w:gridSpan w:val="3"/>
            <w:vAlign w:val="bottom"/>
          </w:tcPr>
          <w:p w:rsidR="001E32B8" w:rsidRPr="001A56D8" w:rsidRDefault="001E32B8" w:rsidP="006C64BB">
            <w:pPr>
              <w:spacing w:before="120"/>
            </w:pPr>
            <w:r>
              <w:t>30</w:t>
            </w:r>
          </w:p>
        </w:tc>
      </w:tr>
      <w:tr w:rsidR="001E32B8" w:rsidRPr="001A56D8" w:rsidTr="006C64BB">
        <w:trPr>
          <w:jc w:val="center"/>
        </w:trPr>
        <w:tc>
          <w:tcPr>
            <w:tcW w:w="2854" w:type="dxa"/>
          </w:tcPr>
          <w:p w:rsidR="001E32B8" w:rsidRPr="009C499C" w:rsidRDefault="001E32B8" w:rsidP="006C64BB">
            <w:pPr>
              <w:spacing w:before="240"/>
              <w:jc w:val="both"/>
              <w:rPr>
                <w:rFonts w:ascii="Arial" w:hAnsi="Arial" w:cs="Arial"/>
                <w:b/>
              </w:rPr>
            </w:pPr>
            <w:r w:rsidRPr="009C499C">
              <w:rPr>
                <w:rFonts w:ascii="Arial" w:hAnsi="Arial" w:cs="Arial"/>
                <w:b/>
              </w:rPr>
              <w:t>LEVEL:</w:t>
            </w:r>
          </w:p>
        </w:tc>
        <w:tc>
          <w:tcPr>
            <w:tcW w:w="6043" w:type="dxa"/>
            <w:gridSpan w:val="3"/>
            <w:vAlign w:val="bottom"/>
          </w:tcPr>
          <w:p w:rsidR="001E32B8" w:rsidRPr="001A56D8" w:rsidRDefault="001E32B8" w:rsidP="006C64BB">
            <w:pPr>
              <w:spacing w:before="120"/>
            </w:pPr>
            <w:r>
              <w:t>7</w:t>
            </w:r>
          </w:p>
        </w:tc>
      </w:tr>
      <w:tr w:rsidR="001E32B8" w:rsidRPr="0027444C" w:rsidTr="006C64BB">
        <w:trPr>
          <w:jc w:val="center"/>
        </w:trPr>
        <w:tc>
          <w:tcPr>
            <w:tcW w:w="2854" w:type="dxa"/>
          </w:tcPr>
          <w:p w:rsidR="001E32B8" w:rsidRPr="009C499C" w:rsidRDefault="001E32B8" w:rsidP="006C64BB">
            <w:pPr>
              <w:spacing w:before="240"/>
              <w:jc w:val="both"/>
              <w:rPr>
                <w:rFonts w:ascii="Arial" w:hAnsi="Arial" w:cs="Arial"/>
                <w:b/>
              </w:rPr>
            </w:pPr>
            <w:r w:rsidRPr="009C499C">
              <w:rPr>
                <w:rFonts w:ascii="Arial" w:hAnsi="Arial" w:cs="Arial"/>
                <w:b/>
              </w:rPr>
              <w:t>PREREQUISITE/S:</w:t>
            </w:r>
          </w:p>
        </w:tc>
        <w:tc>
          <w:tcPr>
            <w:tcW w:w="6043" w:type="dxa"/>
            <w:gridSpan w:val="3"/>
            <w:vAlign w:val="bottom"/>
          </w:tcPr>
          <w:p w:rsidR="001E32B8" w:rsidRPr="0027444C" w:rsidRDefault="00370C2F" w:rsidP="006C64BB">
            <w:pPr>
              <w:spacing w:before="120"/>
            </w:pPr>
            <w:r>
              <w:t>Enrolment subject to approval from the Programme Leader</w:t>
            </w:r>
          </w:p>
        </w:tc>
      </w:tr>
      <w:tr w:rsidR="001E32B8" w:rsidRPr="001A56D8" w:rsidTr="006C64BB">
        <w:trPr>
          <w:jc w:val="center"/>
        </w:trPr>
        <w:tc>
          <w:tcPr>
            <w:tcW w:w="2854" w:type="dxa"/>
          </w:tcPr>
          <w:p w:rsidR="001E32B8" w:rsidRPr="009C499C" w:rsidRDefault="001E32B8" w:rsidP="006C64BB">
            <w:pPr>
              <w:spacing w:before="240"/>
              <w:jc w:val="both"/>
              <w:rPr>
                <w:rFonts w:ascii="Arial" w:hAnsi="Arial" w:cs="Arial"/>
                <w:b/>
              </w:rPr>
            </w:pPr>
            <w:r w:rsidRPr="009C499C">
              <w:rPr>
                <w:rFonts w:ascii="Arial" w:hAnsi="Arial" w:cs="Arial"/>
                <w:b/>
              </w:rPr>
              <w:t>COREQUISITE/S</w:t>
            </w:r>
            <w:r>
              <w:rPr>
                <w:rFonts w:ascii="Arial" w:hAnsi="Arial" w:cs="Arial"/>
                <w:b/>
              </w:rPr>
              <w:t>:</w:t>
            </w:r>
          </w:p>
        </w:tc>
        <w:tc>
          <w:tcPr>
            <w:tcW w:w="6043" w:type="dxa"/>
            <w:gridSpan w:val="3"/>
            <w:vAlign w:val="bottom"/>
          </w:tcPr>
          <w:p w:rsidR="001E32B8" w:rsidRPr="001A56D8" w:rsidRDefault="001E32B8" w:rsidP="006C64BB">
            <w:pPr>
              <w:spacing w:before="120"/>
            </w:pPr>
            <w:r w:rsidRPr="00E34C79">
              <w:t>None</w:t>
            </w:r>
          </w:p>
        </w:tc>
      </w:tr>
      <w:tr w:rsidR="001E32B8" w:rsidRPr="009C499C" w:rsidTr="006C64BB">
        <w:trPr>
          <w:jc w:val="center"/>
        </w:trPr>
        <w:tc>
          <w:tcPr>
            <w:tcW w:w="8897" w:type="dxa"/>
            <w:gridSpan w:val="4"/>
          </w:tcPr>
          <w:p w:rsidR="001E32B8" w:rsidRPr="009C499C" w:rsidRDefault="001E32B8" w:rsidP="006C64BB">
            <w:pPr>
              <w:spacing w:before="240"/>
              <w:jc w:val="both"/>
              <w:rPr>
                <w:rFonts w:ascii="Arial" w:hAnsi="Arial" w:cs="Arial"/>
              </w:rPr>
            </w:pPr>
            <w:r w:rsidRPr="009C499C">
              <w:rPr>
                <w:rFonts w:ascii="Arial" w:hAnsi="Arial" w:cs="Arial"/>
                <w:b/>
              </w:rPr>
              <w:t xml:space="preserve">STUDENT LEARNING HOURS: </w:t>
            </w:r>
          </w:p>
        </w:tc>
      </w:tr>
      <w:tr w:rsidR="001E32B8" w:rsidRPr="001A56D8" w:rsidTr="006C64BB">
        <w:trPr>
          <w:jc w:val="center"/>
        </w:trPr>
        <w:tc>
          <w:tcPr>
            <w:tcW w:w="8897" w:type="dxa"/>
            <w:gridSpan w:val="4"/>
          </w:tcPr>
          <w:p w:rsidR="001E32B8" w:rsidRPr="001A56D8" w:rsidRDefault="001E32B8" w:rsidP="006C64BB">
            <w:r w:rsidRPr="001A56D8">
              <w:t>The learning hours are a guide to the total time needed for a student to complete the paper:</w:t>
            </w:r>
          </w:p>
        </w:tc>
      </w:tr>
      <w:tr w:rsidR="001E32B8" w:rsidRPr="009C499C" w:rsidTr="006C64BB">
        <w:trPr>
          <w:jc w:val="center"/>
        </w:trPr>
        <w:tc>
          <w:tcPr>
            <w:tcW w:w="3272" w:type="dxa"/>
            <w:gridSpan w:val="2"/>
          </w:tcPr>
          <w:p w:rsidR="001E32B8" w:rsidRDefault="001E32B8" w:rsidP="006C64BB">
            <w:pPr>
              <w:rPr>
                <w:b/>
              </w:rPr>
            </w:pPr>
            <w:r>
              <w:t>Student directed learning</w:t>
            </w:r>
            <w:r w:rsidRPr="00053B45">
              <w:rPr>
                <w:b/>
              </w:rPr>
              <w:t xml:space="preserve"> </w:t>
            </w:r>
          </w:p>
          <w:p w:rsidR="001E32B8" w:rsidRPr="00053B45" w:rsidRDefault="001E32B8" w:rsidP="006C64BB">
            <w:pPr>
              <w:rPr>
                <w:b/>
              </w:rPr>
            </w:pPr>
            <w:r w:rsidRPr="00053B45">
              <w:rPr>
                <w:b/>
              </w:rPr>
              <w:t>Total learning hours</w:t>
            </w:r>
          </w:p>
        </w:tc>
        <w:tc>
          <w:tcPr>
            <w:tcW w:w="930" w:type="dxa"/>
          </w:tcPr>
          <w:p w:rsidR="001E32B8" w:rsidRDefault="001E32B8" w:rsidP="006C64BB">
            <w:pPr>
              <w:jc w:val="right"/>
            </w:pPr>
            <w:r>
              <w:t>300</w:t>
            </w:r>
          </w:p>
          <w:p w:rsidR="001E32B8" w:rsidRPr="001A56D8" w:rsidRDefault="001E32B8" w:rsidP="006C64BB">
            <w:pPr>
              <w:jc w:val="right"/>
            </w:pPr>
            <w:r>
              <w:rPr>
                <w:b/>
              </w:rPr>
              <w:t>300</w:t>
            </w:r>
          </w:p>
        </w:tc>
        <w:tc>
          <w:tcPr>
            <w:tcW w:w="4695" w:type="dxa"/>
          </w:tcPr>
          <w:p w:rsidR="001E32B8" w:rsidRPr="009C499C" w:rsidRDefault="001E32B8" w:rsidP="006C64BB">
            <w:pPr>
              <w:jc w:val="both"/>
              <w:rPr>
                <w:rFonts w:ascii="Arial" w:hAnsi="Arial" w:cs="Arial"/>
              </w:rPr>
            </w:pPr>
          </w:p>
        </w:tc>
      </w:tr>
      <w:tr w:rsidR="001E32B8" w:rsidRPr="009C499C" w:rsidTr="006C64BB">
        <w:trPr>
          <w:jc w:val="center"/>
        </w:trPr>
        <w:tc>
          <w:tcPr>
            <w:tcW w:w="3272" w:type="dxa"/>
            <w:gridSpan w:val="2"/>
          </w:tcPr>
          <w:p w:rsidR="001E32B8" w:rsidRPr="009C499C" w:rsidRDefault="001E32B8" w:rsidP="006C64BB">
            <w:pPr>
              <w:spacing w:before="240"/>
              <w:rPr>
                <w:rFonts w:ascii="Arial" w:hAnsi="Arial" w:cs="Arial"/>
                <w:b/>
              </w:rPr>
            </w:pPr>
            <w:r w:rsidRPr="009C499C">
              <w:rPr>
                <w:rFonts w:ascii="Arial" w:hAnsi="Arial" w:cs="Arial"/>
                <w:b/>
              </w:rPr>
              <w:t>PRESCRIPTOR:</w:t>
            </w:r>
          </w:p>
        </w:tc>
        <w:tc>
          <w:tcPr>
            <w:tcW w:w="5625" w:type="dxa"/>
            <w:gridSpan w:val="2"/>
          </w:tcPr>
          <w:p w:rsidR="001E32B8" w:rsidRPr="009C499C" w:rsidRDefault="001E32B8" w:rsidP="006C64BB">
            <w:pPr>
              <w:spacing w:before="240"/>
              <w:jc w:val="both"/>
              <w:rPr>
                <w:rFonts w:ascii="Arial" w:hAnsi="Arial" w:cs="Arial"/>
              </w:rPr>
            </w:pPr>
          </w:p>
        </w:tc>
      </w:tr>
      <w:tr w:rsidR="001E32B8" w:rsidRPr="00014CB2" w:rsidTr="006C64BB">
        <w:trPr>
          <w:jc w:val="center"/>
        </w:trPr>
        <w:tc>
          <w:tcPr>
            <w:tcW w:w="8897" w:type="dxa"/>
            <w:gridSpan w:val="4"/>
          </w:tcPr>
          <w:p w:rsidR="001E32B8" w:rsidRPr="00014CB2" w:rsidRDefault="001E32B8" w:rsidP="006C64BB">
            <w:pPr>
              <w:jc w:val="both"/>
              <w:rPr>
                <w:rFonts w:ascii="Arial" w:hAnsi="Arial" w:cs="Arial"/>
              </w:rPr>
            </w:pPr>
            <w:r w:rsidRPr="00014CB2">
              <w:rPr>
                <w:rFonts w:ascii="Arial" w:hAnsi="Arial" w:cs="Arial"/>
              </w:rPr>
              <w:t xml:space="preserve">An investigation into a problem within the Mathematical Sciences in one of the areas of astronomy, applied mathematics, analytics or computer science. </w:t>
            </w:r>
          </w:p>
        </w:tc>
      </w:tr>
    </w:tbl>
    <w:p w:rsidR="001E32B8" w:rsidRDefault="001E32B8">
      <w:pPr>
        <w:tabs>
          <w:tab w:val="left" w:pos="2835"/>
        </w:tabs>
        <w:jc w:val="both"/>
        <w:rPr>
          <w:rFonts w:ascii="Arial" w:hAnsi="Arial" w:cs="Arial"/>
          <w:b/>
        </w:rPr>
      </w:pPr>
    </w:p>
    <w:tbl>
      <w:tblPr>
        <w:tblW w:w="9005" w:type="dxa"/>
        <w:jc w:val="center"/>
        <w:tblLayout w:type="fixed"/>
        <w:tblLook w:val="01E0" w:firstRow="1" w:lastRow="1" w:firstColumn="1" w:lastColumn="1" w:noHBand="0" w:noVBand="0"/>
      </w:tblPr>
      <w:tblGrid>
        <w:gridCol w:w="108"/>
        <w:gridCol w:w="3164"/>
        <w:gridCol w:w="108"/>
        <w:gridCol w:w="1217"/>
        <w:gridCol w:w="581"/>
        <w:gridCol w:w="1612"/>
        <w:gridCol w:w="2107"/>
        <w:gridCol w:w="108"/>
      </w:tblGrid>
      <w:tr w:rsidR="001E32B8" w:rsidRPr="00014CB2" w:rsidTr="001E32B8">
        <w:trPr>
          <w:gridAfter w:val="1"/>
          <w:wAfter w:w="108" w:type="dxa"/>
          <w:jc w:val="center"/>
        </w:trPr>
        <w:tc>
          <w:tcPr>
            <w:tcW w:w="3272" w:type="dxa"/>
            <w:gridSpan w:val="2"/>
          </w:tcPr>
          <w:p w:rsidR="001E32B8" w:rsidRPr="009C499C" w:rsidRDefault="001E32B8" w:rsidP="006C64BB">
            <w:pPr>
              <w:spacing w:before="240"/>
              <w:rPr>
                <w:rFonts w:ascii="Arial" w:hAnsi="Arial" w:cs="Arial"/>
                <w:b/>
              </w:rPr>
            </w:pPr>
            <w:r w:rsidRPr="009C499C">
              <w:rPr>
                <w:rFonts w:ascii="Arial" w:hAnsi="Arial" w:cs="Arial"/>
                <w:b/>
              </w:rPr>
              <w:t>LEARNING OUTCOMES:</w:t>
            </w:r>
          </w:p>
        </w:tc>
        <w:tc>
          <w:tcPr>
            <w:tcW w:w="5625" w:type="dxa"/>
            <w:gridSpan w:val="5"/>
          </w:tcPr>
          <w:p w:rsidR="001E32B8" w:rsidRPr="00014CB2" w:rsidRDefault="001E32B8" w:rsidP="006C64BB">
            <w:pPr>
              <w:spacing w:before="120"/>
              <w:rPr>
                <w:rFonts w:ascii="Arial" w:hAnsi="Arial" w:cs="Arial"/>
              </w:rPr>
            </w:pPr>
          </w:p>
        </w:tc>
      </w:tr>
      <w:tr w:rsidR="001E32B8" w:rsidRPr="001C4DB5" w:rsidTr="001E32B8">
        <w:trPr>
          <w:gridAfter w:val="1"/>
          <w:wAfter w:w="108" w:type="dxa"/>
          <w:jc w:val="center"/>
        </w:trPr>
        <w:tc>
          <w:tcPr>
            <w:tcW w:w="8897" w:type="dxa"/>
            <w:gridSpan w:val="7"/>
          </w:tcPr>
          <w:p w:rsidR="001E32B8" w:rsidRPr="001A56D8" w:rsidRDefault="001E32B8" w:rsidP="006C64BB">
            <w:r w:rsidRPr="001A56D8">
              <w:t xml:space="preserve">On successful completion of this paper students will be able to:  </w:t>
            </w:r>
          </w:p>
          <w:p w:rsidR="001E32B8" w:rsidRPr="00014CB2" w:rsidRDefault="001E32B8" w:rsidP="001E32B8">
            <w:pPr>
              <w:pStyle w:val="ListParagraph"/>
              <w:numPr>
                <w:ilvl w:val="0"/>
                <w:numId w:val="20"/>
              </w:numPr>
              <w:rPr>
                <w:strike/>
              </w:rPr>
            </w:pPr>
            <w:r w:rsidRPr="00014CB2">
              <w:t xml:space="preserve">Develop a proposal outlining their objective(s) and research plan to completion. </w:t>
            </w:r>
          </w:p>
          <w:p w:rsidR="001E32B8" w:rsidRPr="00014CB2" w:rsidRDefault="001E32B8" w:rsidP="001E32B8">
            <w:pPr>
              <w:pStyle w:val="ListParagraph"/>
              <w:numPr>
                <w:ilvl w:val="0"/>
                <w:numId w:val="20"/>
              </w:numPr>
              <w:rPr>
                <w:strike/>
              </w:rPr>
            </w:pPr>
            <w:r w:rsidRPr="00014CB2">
              <w:t xml:space="preserve">Report on their progress at the mid-semester review. </w:t>
            </w:r>
          </w:p>
          <w:p w:rsidR="001E32B8" w:rsidRPr="00014CB2" w:rsidRDefault="001E32B8" w:rsidP="001E32B8">
            <w:pPr>
              <w:pStyle w:val="ListParagraph"/>
              <w:numPr>
                <w:ilvl w:val="0"/>
                <w:numId w:val="20"/>
              </w:numPr>
              <w:rPr>
                <w:strike/>
              </w:rPr>
            </w:pPr>
            <w:r w:rsidRPr="00014CB2">
              <w:t>Present their poster at a display and answer questions.</w:t>
            </w:r>
          </w:p>
          <w:p w:rsidR="001E32B8" w:rsidRPr="00014CB2" w:rsidRDefault="001E32B8" w:rsidP="001E32B8">
            <w:pPr>
              <w:pStyle w:val="ListParagraph"/>
              <w:numPr>
                <w:ilvl w:val="0"/>
                <w:numId w:val="20"/>
              </w:numPr>
            </w:pPr>
            <w:r w:rsidRPr="00014CB2">
              <w:t xml:space="preserve">Present their written results in a short thesis format. </w:t>
            </w:r>
          </w:p>
          <w:p w:rsidR="001E32B8" w:rsidRPr="001C4DB5" w:rsidRDefault="001E32B8" w:rsidP="001E32B8">
            <w:pPr>
              <w:pStyle w:val="ListParagraph"/>
              <w:numPr>
                <w:ilvl w:val="0"/>
                <w:numId w:val="20"/>
              </w:numPr>
            </w:pPr>
            <w:r w:rsidRPr="00014CB2">
              <w:t>Record the activity and time spent on all aspects of their project.</w:t>
            </w:r>
          </w:p>
        </w:tc>
      </w:tr>
      <w:tr w:rsidR="001E32B8" w:rsidRPr="009C499C" w:rsidTr="001E32B8">
        <w:trPr>
          <w:gridAfter w:val="1"/>
          <w:wAfter w:w="108" w:type="dxa"/>
          <w:jc w:val="center"/>
        </w:trPr>
        <w:tc>
          <w:tcPr>
            <w:tcW w:w="3272" w:type="dxa"/>
            <w:gridSpan w:val="2"/>
          </w:tcPr>
          <w:p w:rsidR="001E32B8" w:rsidRPr="009C499C" w:rsidRDefault="001E32B8" w:rsidP="006C64BB">
            <w:pPr>
              <w:spacing w:before="240"/>
              <w:rPr>
                <w:rFonts w:ascii="Arial" w:hAnsi="Arial" w:cs="Arial"/>
                <w:b/>
              </w:rPr>
            </w:pPr>
            <w:r w:rsidRPr="009C499C">
              <w:rPr>
                <w:rFonts w:ascii="Arial" w:hAnsi="Arial" w:cs="Arial"/>
                <w:b/>
              </w:rPr>
              <w:t>CONTENT</w:t>
            </w:r>
            <w:r>
              <w:rPr>
                <w:rFonts w:ascii="Arial" w:hAnsi="Arial" w:cs="Arial"/>
                <w:b/>
              </w:rPr>
              <w:t>:</w:t>
            </w:r>
          </w:p>
        </w:tc>
        <w:tc>
          <w:tcPr>
            <w:tcW w:w="5625" w:type="dxa"/>
            <w:gridSpan w:val="5"/>
          </w:tcPr>
          <w:p w:rsidR="001E32B8" w:rsidRPr="009C499C" w:rsidRDefault="001E32B8" w:rsidP="006C64BB">
            <w:pPr>
              <w:spacing w:before="240"/>
              <w:jc w:val="both"/>
              <w:rPr>
                <w:rFonts w:ascii="Arial" w:hAnsi="Arial" w:cs="Arial"/>
              </w:rPr>
            </w:pPr>
          </w:p>
        </w:tc>
      </w:tr>
      <w:tr w:rsidR="001E32B8" w:rsidRPr="001A56D8" w:rsidTr="001E32B8">
        <w:trPr>
          <w:gridAfter w:val="1"/>
          <w:wAfter w:w="108" w:type="dxa"/>
          <w:jc w:val="center"/>
        </w:trPr>
        <w:tc>
          <w:tcPr>
            <w:tcW w:w="8897" w:type="dxa"/>
            <w:gridSpan w:val="7"/>
          </w:tcPr>
          <w:p w:rsidR="001E32B8" w:rsidRPr="001A56D8" w:rsidRDefault="001E32B8" w:rsidP="001E32B8">
            <w:pPr>
              <w:numPr>
                <w:ilvl w:val="0"/>
                <w:numId w:val="19"/>
              </w:numPr>
              <w:suppressAutoHyphens w:val="0"/>
            </w:pPr>
            <w:r w:rsidRPr="00422B8D">
              <w:t>This will depend on the topic of the</w:t>
            </w:r>
            <w:r>
              <w:t xml:space="preserve"> </w:t>
            </w:r>
            <w:r w:rsidRPr="00014CB2">
              <w:t>project</w:t>
            </w:r>
            <w:r w:rsidRPr="0027444C">
              <w:rPr>
                <w:color w:val="FF0000"/>
              </w:rPr>
              <w:t xml:space="preserve"> </w:t>
            </w:r>
            <w:r w:rsidRPr="00422B8D">
              <w:t>investigation</w:t>
            </w:r>
          </w:p>
        </w:tc>
      </w:tr>
      <w:tr w:rsidR="001E32B8" w:rsidRPr="009C499C" w:rsidTr="001E32B8">
        <w:trPr>
          <w:gridAfter w:val="1"/>
          <w:wAfter w:w="108" w:type="dxa"/>
          <w:jc w:val="center"/>
        </w:trPr>
        <w:tc>
          <w:tcPr>
            <w:tcW w:w="4597" w:type="dxa"/>
            <w:gridSpan w:val="4"/>
          </w:tcPr>
          <w:p w:rsidR="001E32B8" w:rsidRPr="009C499C" w:rsidRDefault="001E32B8" w:rsidP="006C64BB">
            <w:pPr>
              <w:spacing w:before="240"/>
              <w:rPr>
                <w:rFonts w:ascii="Arial" w:hAnsi="Arial" w:cs="Arial"/>
                <w:b/>
              </w:rPr>
            </w:pPr>
            <w:r w:rsidRPr="009C499C">
              <w:rPr>
                <w:rFonts w:ascii="Arial" w:hAnsi="Arial" w:cs="Arial"/>
                <w:b/>
              </w:rPr>
              <w:t>LEARNING &amp; TEACHING STRATEGIES</w:t>
            </w:r>
            <w:r>
              <w:rPr>
                <w:rFonts w:ascii="Arial" w:hAnsi="Arial" w:cs="Arial"/>
                <w:b/>
              </w:rPr>
              <w:t>:</w:t>
            </w:r>
          </w:p>
        </w:tc>
        <w:tc>
          <w:tcPr>
            <w:tcW w:w="4300" w:type="dxa"/>
            <w:gridSpan w:val="3"/>
          </w:tcPr>
          <w:p w:rsidR="001E32B8" w:rsidRPr="009C499C" w:rsidRDefault="00590E6A" w:rsidP="006C64BB">
            <w:pPr>
              <w:spacing w:before="240"/>
              <w:jc w:val="both"/>
              <w:rPr>
                <w:rFonts w:ascii="Arial" w:hAnsi="Arial" w:cs="Arial"/>
              </w:rPr>
            </w:pPr>
            <w:hyperlink r:id="rId8" w:anchor="Learning" w:history="1">
              <w:r w:rsidR="001E32B8" w:rsidRPr="00FF684E">
                <w:rPr>
                  <w:rStyle w:val="Hyperlink"/>
                  <w:rFonts w:ascii="Arial" w:hAnsi="Arial" w:cs="Arial"/>
                </w:rPr>
                <w:t xml:space="preserve"> </w:t>
              </w:r>
            </w:hyperlink>
          </w:p>
        </w:tc>
      </w:tr>
      <w:tr w:rsidR="001E32B8" w:rsidRPr="00197CCC" w:rsidTr="001E32B8">
        <w:trPr>
          <w:gridAfter w:val="1"/>
          <w:wAfter w:w="108" w:type="dxa"/>
          <w:jc w:val="center"/>
        </w:trPr>
        <w:tc>
          <w:tcPr>
            <w:tcW w:w="8897" w:type="dxa"/>
            <w:gridSpan w:val="7"/>
          </w:tcPr>
          <w:p w:rsidR="001E32B8" w:rsidRPr="00014CB2" w:rsidRDefault="001E32B8" w:rsidP="001E32B8">
            <w:pPr>
              <w:pStyle w:val="ListParagraph"/>
              <w:numPr>
                <w:ilvl w:val="0"/>
                <w:numId w:val="21"/>
              </w:numPr>
              <w:rPr>
                <w:lang w:val="en-AU"/>
              </w:rPr>
            </w:pPr>
            <w:r w:rsidRPr="00014CB2">
              <w:rPr>
                <w:lang w:val="en-AU"/>
              </w:rPr>
              <w:t xml:space="preserve">Students will </w:t>
            </w:r>
            <w:r w:rsidR="002A51BA">
              <w:rPr>
                <w:lang w:val="en-AU"/>
              </w:rPr>
              <w:t xml:space="preserve">be asked to nominate a major of </w:t>
            </w:r>
            <w:r w:rsidRPr="00014CB2">
              <w:rPr>
                <w:lang w:val="en-AU"/>
              </w:rPr>
              <w:t>interest for their project.</w:t>
            </w:r>
          </w:p>
          <w:p w:rsidR="001E32B8" w:rsidRPr="00014CB2" w:rsidRDefault="001E32B8" w:rsidP="001E32B8">
            <w:pPr>
              <w:pStyle w:val="ListParagraph"/>
              <w:numPr>
                <w:ilvl w:val="0"/>
                <w:numId w:val="21"/>
              </w:numPr>
              <w:rPr>
                <w:lang w:val="en-AU"/>
              </w:rPr>
            </w:pPr>
            <w:r w:rsidRPr="00014CB2">
              <w:rPr>
                <w:lang w:val="en-AU"/>
              </w:rPr>
              <w:t xml:space="preserve">Students will be matched up with a potential </w:t>
            </w:r>
            <w:r w:rsidR="00370C2F">
              <w:rPr>
                <w:lang w:val="en-AU"/>
              </w:rPr>
              <w:t>supervisor and a topic agreed</w:t>
            </w:r>
            <w:r w:rsidRPr="00014CB2">
              <w:rPr>
                <w:lang w:val="en-AU"/>
              </w:rPr>
              <w:t>.</w:t>
            </w:r>
          </w:p>
          <w:p w:rsidR="001E32B8" w:rsidRPr="00014CB2" w:rsidRDefault="001E32B8" w:rsidP="001E32B8">
            <w:pPr>
              <w:pStyle w:val="ListParagraph"/>
              <w:numPr>
                <w:ilvl w:val="0"/>
                <w:numId w:val="21"/>
              </w:numPr>
              <w:rPr>
                <w:lang w:val="en-AU"/>
              </w:rPr>
            </w:pPr>
            <w:r w:rsidRPr="00014CB2">
              <w:rPr>
                <w:lang w:val="en-AU"/>
              </w:rPr>
              <w:t>Students will develop a proposal and plan regular meetings with their supervisor.</w:t>
            </w:r>
          </w:p>
          <w:p w:rsidR="001E32B8" w:rsidRPr="00014CB2" w:rsidRDefault="001E32B8" w:rsidP="001E32B8">
            <w:pPr>
              <w:pStyle w:val="ListParagraph"/>
              <w:numPr>
                <w:ilvl w:val="0"/>
                <w:numId w:val="21"/>
              </w:numPr>
              <w:rPr>
                <w:lang w:val="en-AU"/>
              </w:rPr>
            </w:pPr>
            <w:r w:rsidRPr="00014CB2">
              <w:rPr>
                <w:lang w:val="en-AU"/>
              </w:rPr>
              <w:t>There will be timetabled classes held on specified weeks for all students covering a variety of topics such as practical soft skills, proposal development, statistical planning, poster design, write-up and other relevant topics and issues.</w:t>
            </w:r>
          </w:p>
          <w:p w:rsidR="001E32B8" w:rsidRPr="00014CB2" w:rsidRDefault="001E32B8" w:rsidP="001E32B8">
            <w:pPr>
              <w:pStyle w:val="ListParagraph"/>
              <w:numPr>
                <w:ilvl w:val="0"/>
                <w:numId w:val="21"/>
              </w:numPr>
              <w:rPr>
                <w:lang w:val="en-AU"/>
              </w:rPr>
            </w:pPr>
            <w:r w:rsidRPr="00014CB2">
              <w:rPr>
                <w:lang w:val="en-AU"/>
              </w:rPr>
              <w:t>There will be a mid-semester review where the student will present their progress to date and the supervisor will complete a report.</w:t>
            </w:r>
          </w:p>
          <w:p w:rsidR="001E32B8" w:rsidRPr="00014CB2" w:rsidRDefault="001E32B8" w:rsidP="001E32B8">
            <w:pPr>
              <w:pStyle w:val="ListParagraph"/>
              <w:numPr>
                <w:ilvl w:val="0"/>
                <w:numId w:val="21"/>
              </w:numPr>
              <w:rPr>
                <w:lang w:val="en-AU"/>
              </w:rPr>
            </w:pPr>
            <w:r w:rsidRPr="00014CB2">
              <w:rPr>
                <w:lang w:val="en-AU"/>
              </w:rPr>
              <w:t>At the end of the semester, the student will present their poster in a display.</w:t>
            </w:r>
          </w:p>
          <w:p w:rsidR="001E32B8" w:rsidRPr="00014CB2" w:rsidRDefault="001E32B8" w:rsidP="001E32B8">
            <w:pPr>
              <w:pStyle w:val="ListParagraph"/>
              <w:numPr>
                <w:ilvl w:val="0"/>
                <w:numId w:val="21"/>
              </w:numPr>
              <w:rPr>
                <w:lang w:val="en-AU"/>
              </w:rPr>
            </w:pPr>
            <w:r w:rsidRPr="00014CB2">
              <w:rPr>
                <w:lang w:val="en-AU"/>
              </w:rPr>
              <w:t>At the end of the semester, the student will hand in their written up project in a short thesis format.</w:t>
            </w:r>
          </w:p>
          <w:p w:rsidR="001E32B8" w:rsidRPr="00014CB2" w:rsidRDefault="001E32B8" w:rsidP="001E32B8">
            <w:pPr>
              <w:pStyle w:val="ListParagraph"/>
              <w:numPr>
                <w:ilvl w:val="0"/>
                <w:numId w:val="21"/>
              </w:numPr>
              <w:rPr>
                <w:lang w:val="en-AU"/>
              </w:rPr>
            </w:pPr>
            <w:r w:rsidRPr="00014CB2">
              <w:rPr>
                <w:lang w:val="en-AU"/>
              </w:rPr>
              <w:t>Students will document all activities with the time spent on each.</w:t>
            </w:r>
          </w:p>
          <w:p w:rsidR="001E32B8" w:rsidRPr="00014CB2" w:rsidRDefault="001E32B8" w:rsidP="006C64BB"/>
          <w:p w:rsidR="001E32B8" w:rsidRPr="00197CCC" w:rsidRDefault="001E32B8" w:rsidP="006C64BB">
            <w:pPr>
              <w:rPr>
                <w:strike/>
              </w:rPr>
            </w:pPr>
          </w:p>
        </w:tc>
      </w:tr>
      <w:tr w:rsidR="001E32B8" w:rsidRPr="001A56D8" w:rsidTr="001E32B8">
        <w:trPr>
          <w:gridBefore w:val="1"/>
          <w:wBefore w:w="108" w:type="dxa"/>
          <w:jc w:val="center"/>
        </w:trPr>
        <w:tc>
          <w:tcPr>
            <w:tcW w:w="3272" w:type="dxa"/>
            <w:gridSpan w:val="2"/>
          </w:tcPr>
          <w:p w:rsidR="001E32B8" w:rsidRDefault="001E32B8" w:rsidP="006C64BB">
            <w:pPr>
              <w:spacing w:before="240"/>
              <w:rPr>
                <w:rFonts w:ascii="Arial" w:hAnsi="Arial" w:cs="Arial"/>
              </w:rPr>
            </w:pPr>
            <w:r w:rsidRPr="009C499C">
              <w:rPr>
                <w:rFonts w:ascii="Arial" w:hAnsi="Arial" w:cs="Arial"/>
              </w:rPr>
              <w:br w:type="page"/>
            </w:r>
          </w:p>
          <w:p w:rsidR="001E32B8" w:rsidRDefault="001E32B8" w:rsidP="006C64BB">
            <w:pPr>
              <w:spacing w:before="240"/>
              <w:rPr>
                <w:rFonts w:ascii="Arial" w:hAnsi="Arial" w:cs="Arial"/>
              </w:rPr>
            </w:pPr>
          </w:p>
          <w:p w:rsidR="001E32B8" w:rsidRPr="009C499C" w:rsidRDefault="001E32B8" w:rsidP="006C64BB">
            <w:pPr>
              <w:spacing w:before="240"/>
              <w:rPr>
                <w:rFonts w:ascii="Arial" w:hAnsi="Arial" w:cs="Arial"/>
                <w:b/>
              </w:rPr>
            </w:pPr>
            <w:r w:rsidRPr="009C499C">
              <w:rPr>
                <w:rFonts w:ascii="Arial" w:hAnsi="Arial" w:cs="Arial"/>
                <w:b/>
              </w:rPr>
              <w:lastRenderedPageBreak/>
              <w:t>ASSESSMENT PLAN</w:t>
            </w:r>
            <w:r>
              <w:rPr>
                <w:rFonts w:ascii="Arial" w:hAnsi="Arial" w:cs="Arial"/>
                <w:b/>
              </w:rPr>
              <w:t>:</w:t>
            </w:r>
          </w:p>
        </w:tc>
        <w:tc>
          <w:tcPr>
            <w:tcW w:w="5625" w:type="dxa"/>
            <w:gridSpan w:val="5"/>
          </w:tcPr>
          <w:p w:rsidR="001E32B8" w:rsidRPr="001A56D8" w:rsidRDefault="001E32B8" w:rsidP="006C64BB">
            <w:pPr>
              <w:spacing w:before="120"/>
            </w:pPr>
          </w:p>
        </w:tc>
      </w:tr>
      <w:tr w:rsidR="001E32B8" w:rsidRPr="001A56D8" w:rsidTr="001E32B8">
        <w:trPr>
          <w:gridBefore w:val="1"/>
          <w:wBefore w:w="108" w:type="dxa"/>
          <w:trHeight w:val="338"/>
          <w:jc w:val="center"/>
        </w:trPr>
        <w:tc>
          <w:tcPr>
            <w:tcW w:w="5070" w:type="dxa"/>
            <w:gridSpan w:val="4"/>
            <w:tcBorders>
              <w:top w:val="single" w:sz="4" w:space="0" w:color="auto"/>
              <w:left w:val="single" w:sz="4" w:space="0" w:color="auto"/>
              <w:bottom w:val="single" w:sz="4" w:space="0" w:color="auto"/>
              <w:right w:val="single" w:sz="4" w:space="0" w:color="auto"/>
            </w:tcBorders>
            <w:vAlign w:val="center"/>
          </w:tcPr>
          <w:p w:rsidR="001E32B8" w:rsidRPr="009C499C" w:rsidRDefault="001E32B8" w:rsidP="006C64BB">
            <w:pPr>
              <w:pStyle w:val="Footer"/>
              <w:rPr>
                <w:rFonts w:ascii="Arial" w:hAnsi="Arial" w:cs="Arial"/>
                <w:b/>
              </w:rPr>
            </w:pPr>
            <w:r w:rsidRPr="009C499C">
              <w:rPr>
                <w:rFonts w:ascii="Arial" w:hAnsi="Arial" w:cs="Arial"/>
                <w:b/>
              </w:rPr>
              <w:t>Assessment Event</w:t>
            </w:r>
          </w:p>
        </w:tc>
        <w:tc>
          <w:tcPr>
            <w:tcW w:w="1612" w:type="dxa"/>
            <w:tcBorders>
              <w:top w:val="single" w:sz="4" w:space="0" w:color="auto"/>
              <w:left w:val="single" w:sz="4" w:space="0" w:color="auto"/>
              <w:bottom w:val="single" w:sz="4" w:space="0" w:color="auto"/>
              <w:right w:val="single" w:sz="4" w:space="0" w:color="auto"/>
            </w:tcBorders>
            <w:vAlign w:val="center"/>
          </w:tcPr>
          <w:p w:rsidR="001E32B8" w:rsidRPr="009C499C" w:rsidRDefault="001E32B8" w:rsidP="006C64BB">
            <w:pPr>
              <w:jc w:val="center"/>
              <w:rPr>
                <w:rFonts w:ascii="Arial" w:hAnsi="Arial" w:cs="Arial"/>
                <w:b/>
                <w:spacing w:val="-3"/>
                <w:lang w:val="en-GB"/>
              </w:rPr>
            </w:pPr>
            <w:r w:rsidRPr="009C499C">
              <w:rPr>
                <w:rFonts w:ascii="Arial" w:hAnsi="Arial" w:cs="Arial"/>
                <w:b/>
                <w:spacing w:val="-3"/>
                <w:lang w:val="en-GB"/>
              </w:rPr>
              <w:t>Weighting %</w:t>
            </w:r>
          </w:p>
        </w:tc>
        <w:tc>
          <w:tcPr>
            <w:tcW w:w="2215" w:type="dxa"/>
            <w:gridSpan w:val="2"/>
            <w:tcBorders>
              <w:top w:val="single" w:sz="4" w:space="0" w:color="auto"/>
              <w:left w:val="single" w:sz="4" w:space="0" w:color="auto"/>
              <w:bottom w:val="single" w:sz="4" w:space="0" w:color="auto"/>
              <w:right w:val="single" w:sz="4" w:space="0" w:color="auto"/>
            </w:tcBorders>
            <w:vAlign w:val="center"/>
          </w:tcPr>
          <w:p w:rsidR="001E32B8" w:rsidRPr="009C499C" w:rsidRDefault="001E32B8" w:rsidP="006C64BB">
            <w:pPr>
              <w:jc w:val="center"/>
              <w:rPr>
                <w:rFonts w:ascii="Arial" w:hAnsi="Arial" w:cs="Arial"/>
                <w:b/>
                <w:spacing w:val="-3"/>
                <w:lang w:val="en-GB"/>
              </w:rPr>
            </w:pPr>
            <w:r w:rsidRPr="009C499C">
              <w:rPr>
                <w:rFonts w:ascii="Arial" w:hAnsi="Arial" w:cs="Arial"/>
                <w:b/>
                <w:spacing w:val="-3"/>
                <w:lang w:val="en-GB"/>
              </w:rPr>
              <w:t>Learning Outcomes</w:t>
            </w:r>
          </w:p>
        </w:tc>
      </w:tr>
      <w:tr w:rsidR="001E32B8" w:rsidRPr="001A56D8" w:rsidTr="001E32B8">
        <w:trPr>
          <w:gridBefore w:val="1"/>
          <w:wBefore w:w="108" w:type="dxa"/>
          <w:trHeight w:val="338"/>
          <w:jc w:val="center"/>
        </w:trPr>
        <w:tc>
          <w:tcPr>
            <w:tcW w:w="5070" w:type="dxa"/>
            <w:gridSpan w:val="4"/>
            <w:tcBorders>
              <w:top w:val="single" w:sz="4" w:space="0" w:color="auto"/>
              <w:left w:val="single" w:sz="4" w:space="0" w:color="auto"/>
              <w:bottom w:val="single" w:sz="4" w:space="0" w:color="auto"/>
              <w:right w:val="single" w:sz="4" w:space="0" w:color="auto"/>
            </w:tcBorders>
            <w:shd w:val="clear" w:color="auto" w:fill="auto"/>
          </w:tcPr>
          <w:p w:rsidR="001E32B8" w:rsidRPr="00014CB2" w:rsidRDefault="001E32B8" w:rsidP="006C64BB">
            <w:r w:rsidRPr="00014CB2">
              <w:t>Proposal</w:t>
            </w:r>
          </w:p>
        </w:tc>
        <w:tc>
          <w:tcPr>
            <w:tcW w:w="1612" w:type="dxa"/>
            <w:tcBorders>
              <w:top w:val="single" w:sz="4" w:space="0" w:color="auto"/>
              <w:left w:val="single" w:sz="4" w:space="0" w:color="auto"/>
              <w:bottom w:val="single" w:sz="4" w:space="0" w:color="auto"/>
              <w:right w:val="single" w:sz="4" w:space="0" w:color="auto"/>
            </w:tcBorders>
          </w:tcPr>
          <w:p w:rsidR="001E32B8" w:rsidRPr="00014CB2" w:rsidRDefault="00E134D9" w:rsidP="006C64BB">
            <w:r>
              <w:t>10</w:t>
            </w:r>
            <w:r w:rsidR="001E32B8" w:rsidRPr="00014CB2">
              <w:t>%</w:t>
            </w:r>
          </w:p>
        </w:tc>
        <w:tc>
          <w:tcPr>
            <w:tcW w:w="2215" w:type="dxa"/>
            <w:gridSpan w:val="2"/>
            <w:tcBorders>
              <w:top w:val="single" w:sz="4" w:space="0" w:color="auto"/>
              <w:left w:val="single" w:sz="4" w:space="0" w:color="auto"/>
              <w:bottom w:val="single" w:sz="4" w:space="0" w:color="auto"/>
              <w:right w:val="single" w:sz="4" w:space="0" w:color="auto"/>
            </w:tcBorders>
          </w:tcPr>
          <w:p w:rsidR="001E32B8" w:rsidRPr="00014CB2" w:rsidRDefault="001E32B8" w:rsidP="006C64BB">
            <w:r w:rsidRPr="00014CB2">
              <w:t>1</w:t>
            </w:r>
          </w:p>
        </w:tc>
      </w:tr>
      <w:tr w:rsidR="001E32B8" w:rsidRPr="001A56D8" w:rsidTr="001E32B8">
        <w:trPr>
          <w:gridBefore w:val="1"/>
          <w:wBefore w:w="108" w:type="dxa"/>
          <w:trHeight w:val="338"/>
          <w:jc w:val="center"/>
        </w:trPr>
        <w:tc>
          <w:tcPr>
            <w:tcW w:w="5070" w:type="dxa"/>
            <w:gridSpan w:val="4"/>
            <w:tcBorders>
              <w:top w:val="single" w:sz="4" w:space="0" w:color="auto"/>
              <w:left w:val="single" w:sz="4" w:space="0" w:color="auto"/>
              <w:bottom w:val="single" w:sz="4" w:space="0" w:color="auto"/>
              <w:right w:val="single" w:sz="4" w:space="0" w:color="auto"/>
            </w:tcBorders>
            <w:shd w:val="clear" w:color="auto" w:fill="auto"/>
          </w:tcPr>
          <w:p w:rsidR="001E32B8" w:rsidRPr="00014CB2" w:rsidRDefault="00E134D9" w:rsidP="006C64BB">
            <w:r>
              <w:t>Mid-Project Review</w:t>
            </w:r>
          </w:p>
        </w:tc>
        <w:tc>
          <w:tcPr>
            <w:tcW w:w="1612" w:type="dxa"/>
            <w:tcBorders>
              <w:top w:val="single" w:sz="4" w:space="0" w:color="auto"/>
              <w:left w:val="single" w:sz="4" w:space="0" w:color="auto"/>
              <w:bottom w:val="single" w:sz="4" w:space="0" w:color="auto"/>
              <w:right w:val="single" w:sz="4" w:space="0" w:color="auto"/>
            </w:tcBorders>
          </w:tcPr>
          <w:p w:rsidR="001E32B8" w:rsidRPr="00014CB2" w:rsidRDefault="00E134D9" w:rsidP="006C64BB">
            <w:r>
              <w:t>25</w:t>
            </w:r>
            <w:r w:rsidR="001E32B8" w:rsidRPr="00014CB2">
              <w:t>%</w:t>
            </w:r>
          </w:p>
        </w:tc>
        <w:tc>
          <w:tcPr>
            <w:tcW w:w="2215" w:type="dxa"/>
            <w:gridSpan w:val="2"/>
            <w:tcBorders>
              <w:top w:val="single" w:sz="4" w:space="0" w:color="auto"/>
              <w:left w:val="single" w:sz="4" w:space="0" w:color="auto"/>
              <w:bottom w:val="single" w:sz="4" w:space="0" w:color="auto"/>
              <w:right w:val="single" w:sz="4" w:space="0" w:color="auto"/>
            </w:tcBorders>
          </w:tcPr>
          <w:p w:rsidR="001E32B8" w:rsidRPr="00014CB2" w:rsidRDefault="00E134D9" w:rsidP="006C64BB">
            <w:pPr>
              <w:rPr>
                <w:strike/>
              </w:rPr>
            </w:pPr>
            <w:r>
              <w:t>2</w:t>
            </w:r>
          </w:p>
        </w:tc>
      </w:tr>
      <w:tr w:rsidR="001E32B8" w:rsidRPr="001A56D8" w:rsidTr="001E32B8">
        <w:trPr>
          <w:gridBefore w:val="1"/>
          <w:wBefore w:w="108" w:type="dxa"/>
          <w:trHeight w:val="338"/>
          <w:jc w:val="center"/>
        </w:trPr>
        <w:tc>
          <w:tcPr>
            <w:tcW w:w="5070" w:type="dxa"/>
            <w:gridSpan w:val="4"/>
            <w:tcBorders>
              <w:top w:val="single" w:sz="4" w:space="0" w:color="auto"/>
              <w:left w:val="single" w:sz="4" w:space="0" w:color="auto"/>
              <w:bottom w:val="single" w:sz="4" w:space="0" w:color="auto"/>
              <w:right w:val="single" w:sz="4" w:space="0" w:color="auto"/>
            </w:tcBorders>
            <w:shd w:val="clear" w:color="auto" w:fill="auto"/>
          </w:tcPr>
          <w:p w:rsidR="001E32B8" w:rsidRPr="00014CB2" w:rsidRDefault="00E134D9" w:rsidP="006C64BB">
            <w:r>
              <w:t>Poster</w:t>
            </w:r>
          </w:p>
        </w:tc>
        <w:tc>
          <w:tcPr>
            <w:tcW w:w="1612" w:type="dxa"/>
            <w:tcBorders>
              <w:top w:val="single" w:sz="4" w:space="0" w:color="auto"/>
              <w:left w:val="single" w:sz="4" w:space="0" w:color="auto"/>
              <w:bottom w:val="single" w:sz="4" w:space="0" w:color="auto"/>
              <w:right w:val="single" w:sz="4" w:space="0" w:color="auto"/>
            </w:tcBorders>
          </w:tcPr>
          <w:p w:rsidR="001E32B8" w:rsidRPr="00014CB2" w:rsidRDefault="00E134D9" w:rsidP="006C64BB">
            <w:r>
              <w:t>10</w:t>
            </w:r>
            <w:r w:rsidR="001E32B8" w:rsidRPr="00014CB2">
              <w:t>%</w:t>
            </w:r>
          </w:p>
        </w:tc>
        <w:tc>
          <w:tcPr>
            <w:tcW w:w="2215" w:type="dxa"/>
            <w:gridSpan w:val="2"/>
            <w:tcBorders>
              <w:top w:val="single" w:sz="4" w:space="0" w:color="auto"/>
              <w:left w:val="single" w:sz="4" w:space="0" w:color="auto"/>
              <w:bottom w:val="single" w:sz="4" w:space="0" w:color="auto"/>
              <w:right w:val="single" w:sz="4" w:space="0" w:color="auto"/>
            </w:tcBorders>
          </w:tcPr>
          <w:p w:rsidR="001E32B8" w:rsidRPr="00014CB2" w:rsidRDefault="00E134D9" w:rsidP="006C64BB">
            <w:r>
              <w:t>3</w:t>
            </w:r>
          </w:p>
        </w:tc>
      </w:tr>
      <w:tr w:rsidR="001E32B8" w:rsidRPr="001A56D8" w:rsidTr="001E32B8">
        <w:trPr>
          <w:gridBefore w:val="1"/>
          <w:wBefore w:w="108" w:type="dxa"/>
          <w:trHeight w:val="338"/>
          <w:jc w:val="center"/>
        </w:trPr>
        <w:tc>
          <w:tcPr>
            <w:tcW w:w="5070" w:type="dxa"/>
            <w:gridSpan w:val="4"/>
            <w:tcBorders>
              <w:top w:val="single" w:sz="4" w:space="0" w:color="auto"/>
              <w:left w:val="single" w:sz="4" w:space="0" w:color="auto"/>
              <w:bottom w:val="single" w:sz="4" w:space="0" w:color="auto"/>
              <w:right w:val="single" w:sz="4" w:space="0" w:color="auto"/>
            </w:tcBorders>
            <w:shd w:val="clear" w:color="auto" w:fill="auto"/>
          </w:tcPr>
          <w:p w:rsidR="001E32B8" w:rsidRPr="00014CB2" w:rsidRDefault="00E134D9" w:rsidP="006C64BB">
            <w:r>
              <w:t>Report</w:t>
            </w:r>
          </w:p>
        </w:tc>
        <w:tc>
          <w:tcPr>
            <w:tcW w:w="1612" w:type="dxa"/>
            <w:tcBorders>
              <w:top w:val="single" w:sz="4" w:space="0" w:color="auto"/>
              <w:left w:val="single" w:sz="4" w:space="0" w:color="auto"/>
              <w:bottom w:val="single" w:sz="4" w:space="0" w:color="auto"/>
              <w:right w:val="single" w:sz="4" w:space="0" w:color="auto"/>
            </w:tcBorders>
          </w:tcPr>
          <w:p w:rsidR="001E32B8" w:rsidRPr="00014CB2" w:rsidRDefault="001E32B8" w:rsidP="006C64BB">
            <w:r w:rsidRPr="00014CB2">
              <w:t>5</w:t>
            </w:r>
            <w:r w:rsidR="00E134D9">
              <w:t>0</w:t>
            </w:r>
            <w:r w:rsidRPr="00014CB2">
              <w:t>%</w:t>
            </w:r>
          </w:p>
        </w:tc>
        <w:tc>
          <w:tcPr>
            <w:tcW w:w="2215" w:type="dxa"/>
            <w:gridSpan w:val="2"/>
            <w:tcBorders>
              <w:top w:val="single" w:sz="4" w:space="0" w:color="auto"/>
              <w:left w:val="single" w:sz="4" w:space="0" w:color="auto"/>
              <w:bottom w:val="single" w:sz="4" w:space="0" w:color="auto"/>
              <w:right w:val="single" w:sz="4" w:space="0" w:color="auto"/>
            </w:tcBorders>
          </w:tcPr>
          <w:p w:rsidR="001E32B8" w:rsidRPr="00014CB2" w:rsidRDefault="00E134D9" w:rsidP="006C64BB">
            <w:r>
              <w:t>4</w:t>
            </w:r>
          </w:p>
        </w:tc>
      </w:tr>
      <w:tr w:rsidR="001E32B8" w:rsidRPr="001A56D8" w:rsidTr="001E32B8">
        <w:trPr>
          <w:gridBefore w:val="1"/>
          <w:wBefore w:w="108" w:type="dxa"/>
          <w:trHeight w:val="338"/>
          <w:jc w:val="center"/>
        </w:trPr>
        <w:tc>
          <w:tcPr>
            <w:tcW w:w="5070" w:type="dxa"/>
            <w:gridSpan w:val="4"/>
            <w:tcBorders>
              <w:top w:val="single" w:sz="4" w:space="0" w:color="auto"/>
              <w:left w:val="single" w:sz="4" w:space="0" w:color="auto"/>
              <w:bottom w:val="single" w:sz="4" w:space="0" w:color="auto"/>
              <w:right w:val="single" w:sz="4" w:space="0" w:color="auto"/>
            </w:tcBorders>
            <w:shd w:val="clear" w:color="auto" w:fill="auto"/>
          </w:tcPr>
          <w:p w:rsidR="001E32B8" w:rsidRPr="00014CB2" w:rsidRDefault="00E134D9" w:rsidP="006C64BB">
            <w:r>
              <w:t>Notebook/Diary</w:t>
            </w:r>
          </w:p>
        </w:tc>
        <w:tc>
          <w:tcPr>
            <w:tcW w:w="1612" w:type="dxa"/>
            <w:tcBorders>
              <w:top w:val="single" w:sz="4" w:space="0" w:color="auto"/>
              <w:left w:val="single" w:sz="4" w:space="0" w:color="auto"/>
              <w:bottom w:val="single" w:sz="4" w:space="0" w:color="auto"/>
              <w:right w:val="single" w:sz="4" w:space="0" w:color="auto"/>
            </w:tcBorders>
          </w:tcPr>
          <w:p w:rsidR="001E32B8" w:rsidRPr="00014CB2" w:rsidRDefault="00E134D9" w:rsidP="006C64BB">
            <w:r>
              <w:t>5</w:t>
            </w:r>
            <w:r w:rsidR="001E32B8" w:rsidRPr="00014CB2">
              <w:t>%</w:t>
            </w:r>
          </w:p>
        </w:tc>
        <w:tc>
          <w:tcPr>
            <w:tcW w:w="2215" w:type="dxa"/>
            <w:gridSpan w:val="2"/>
            <w:tcBorders>
              <w:top w:val="single" w:sz="4" w:space="0" w:color="auto"/>
              <w:left w:val="single" w:sz="4" w:space="0" w:color="auto"/>
              <w:bottom w:val="single" w:sz="4" w:space="0" w:color="auto"/>
              <w:right w:val="single" w:sz="4" w:space="0" w:color="auto"/>
            </w:tcBorders>
          </w:tcPr>
          <w:p w:rsidR="001E32B8" w:rsidRPr="00014CB2" w:rsidRDefault="00E134D9" w:rsidP="006C64BB">
            <w:r>
              <w:t>5</w:t>
            </w:r>
          </w:p>
        </w:tc>
      </w:tr>
      <w:tr w:rsidR="001E32B8" w:rsidRPr="001A56D8" w:rsidTr="001E32B8">
        <w:trPr>
          <w:gridBefore w:val="1"/>
          <w:wBefore w:w="108" w:type="dxa"/>
          <w:jc w:val="center"/>
        </w:trPr>
        <w:tc>
          <w:tcPr>
            <w:tcW w:w="3272" w:type="dxa"/>
            <w:gridSpan w:val="2"/>
            <w:tcBorders>
              <w:top w:val="single" w:sz="4" w:space="0" w:color="auto"/>
              <w:left w:val="single" w:sz="4" w:space="0" w:color="auto"/>
              <w:bottom w:val="single" w:sz="4" w:space="0" w:color="auto"/>
              <w:right w:val="single" w:sz="4" w:space="0" w:color="auto"/>
            </w:tcBorders>
          </w:tcPr>
          <w:p w:rsidR="001E32B8" w:rsidRPr="009C499C" w:rsidRDefault="001E32B8" w:rsidP="006C64BB">
            <w:pPr>
              <w:spacing w:before="240"/>
              <w:rPr>
                <w:rFonts w:ascii="Arial" w:hAnsi="Arial" w:cs="Arial"/>
                <w:b/>
                <w:color w:val="000000"/>
              </w:rPr>
            </w:pPr>
            <w:r w:rsidRPr="009C499C">
              <w:rPr>
                <w:rFonts w:ascii="Arial" w:hAnsi="Arial" w:cs="Arial"/>
                <w:b/>
                <w:color w:val="000000"/>
              </w:rPr>
              <w:t xml:space="preserve">Grade Map </w:t>
            </w:r>
          </w:p>
        </w:tc>
        <w:tc>
          <w:tcPr>
            <w:tcW w:w="5625" w:type="dxa"/>
            <w:gridSpan w:val="5"/>
            <w:tcBorders>
              <w:top w:val="single" w:sz="4" w:space="0" w:color="auto"/>
              <w:left w:val="single" w:sz="4" w:space="0" w:color="auto"/>
              <w:bottom w:val="single" w:sz="4" w:space="0" w:color="auto"/>
              <w:right w:val="single" w:sz="4" w:space="0" w:color="auto"/>
            </w:tcBorders>
          </w:tcPr>
          <w:p w:rsidR="001E32B8" w:rsidRPr="009C499C" w:rsidRDefault="001E32B8" w:rsidP="006C64BB">
            <w:pPr>
              <w:rPr>
                <w:rStyle w:val="Strong"/>
                <w:rFonts w:ascii="Arial" w:hAnsi="Arial" w:cs="Arial"/>
                <w:b w:val="0"/>
                <w:bCs w:val="0"/>
                <w:iCs/>
                <w:color w:val="000000"/>
              </w:rPr>
            </w:pPr>
            <w:r>
              <w:rPr>
                <w:rStyle w:val="Strong"/>
                <w:rFonts w:ascii="Arial" w:hAnsi="Arial" w:cs="Arial"/>
                <w:iCs/>
                <w:color w:val="000000"/>
              </w:rPr>
              <w:br/>
            </w:r>
            <w:r w:rsidRPr="009C499C">
              <w:rPr>
                <w:rStyle w:val="Strong"/>
                <w:rFonts w:ascii="Arial" w:hAnsi="Arial" w:cs="Arial"/>
                <w:iCs/>
                <w:color w:val="000000"/>
              </w:rPr>
              <w:t>Grade Map 1:</w:t>
            </w:r>
          </w:p>
          <w:p w:rsidR="001E32B8" w:rsidRPr="009C499C" w:rsidRDefault="001E32B8" w:rsidP="006C64BB">
            <w:pPr>
              <w:rPr>
                <w:rStyle w:val="Strong"/>
                <w:rFonts w:ascii="Arial" w:hAnsi="Arial" w:cs="Arial"/>
                <w:b w:val="0"/>
                <w:bCs w:val="0"/>
                <w:iCs/>
                <w:color w:val="000000"/>
              </w:rPr>
            </w:pPr>
            <w:r w:rsidRPr="009C499C">
              <w:rPr>
                <w:rStyle w:val="Strong"/>
                <w:rFonts w:ascii="Arial" w:hAnsi="Arial" w:cs="Arial"/>
                <w:iCs/>
                <w:color w:val="000000"/>
              </w:rPr>
              <w:t>A+</w:t>
            </w:r>
            <w:r w:rsidRPr="009C499C">
              <w:rPr>
                <w:rStyle w:val="Strong"/>
                <w:rFonts w:ascii="Arial" w:hAnsi="Arial" w:cs="Arial"/>
                <w:iCs/>
                <w:color w:val="000000"/>
              </w:rPr>
              <w:tab/>
              <w:t>A</w:t>
            </w:r>
            <w:r w:rsidRPr="009C499C">
              <w:rPr>
                <w:rStyle w:val="Strong"/>
                <w:rFonts w:ascii="Arial" w:hAnsi="Arial" w:cs="Arial"/>
                <w:iCs/>
                <w:color w:val="000000"/>
              </w:rPr>
              <w:tab/>
              <w:t>A-</w:t>
            </w:r>
            <w:r w:rsidRPr="009C499C">
              <w:rPr>
                <w:rStyle w:val="Strong"/>
                <w:rFonts w:ascii="Arial" w:hAnsi="Arial" w:cs="Arial"/>
                <w:iCs/>
                <w:color w:val="000000"/>
              </w:rPr>
              <w:tab/>
              <w:t>Pass with Distinction</w:t>
            </w:r>
          </w:p>
          <w:p w:rsidR="001E32B8" w:rsidRPr="009C499C" w:rsidRDefault="001E32B8" w:rsidP="006C64BB">
            <w:pPr>
              <w:rPr>
                <w:rStyle w:val="Strong"/>
                <w:rFonts w:ascii="Arial" w:hAnsi="Arial" w:cs="Arial"/>
                <w:b w:val="0"/>
                <w:bCs w:val="0"/>
                <w:iCs/>
                <w:color w:val="000000"/>
              </w:rPr>
            </w:pPr>
            <w:r w:rsidRPr="009C499C">
              <w:rPr>
                <w:rStyle w:val="Strong"/>
                <w:rFonts w:ascii="Arial" w:hAnsi="Arial" w:cs="Arial"/>
                <w:iCs/>
                <w:color w:val="000000"/>
              </w:rPr>
              <w:t>B+</w:t>
            </w:r>
            <w:r w:rsidRPr="009C499C">
              <w:rPr>
                <w:rStyle w:val="Strong"/>
                <w:rFonts w:ascii="Arial" w:hAnsi="Arial" w:cs="Arial"/>
                <w:iCs/>
                <w:color w:val="000000"/>
              </w:rPr>
              <w:tab/>
              <w:t>B</w:t>
            </w:r>
            <w:r w:rsidRPr="009C499C">
              <w:rPr>
                <w:rStyle w:val="Strong"/>
                <w:rFonts w:ascii="Arial" w:hAnsi="Arial" w:cs="Arial"/>
                <w:iCs/>
                <w:color w:val="000000"/>
              </w:rPr>
              <w:tab/>
              <w:t>B-</w:t>
            </w:r>
            <w:r w:rsidRPr="009C499C">
              <w:rPr>
                <w:rStyle w:val="Strong"/>
                <w:rFonts w:ascii="Arial" w:hAnsi="Arial" w:cs="Arial"/>
                <w:iCs/>
                <w:color w:val="000000"/>
              </w:rPr>
              <w:tab/>
              <w:t>Pass with Merit</w:t>
            </w:r>
          </w:p>
          <w:p w:rsidR="001E32B8" w:rsidRPr="009C499C" w:rsidRDefault="001E32B8" w:rsidP="006C64BB">
            <w:pPr>
              <w:rPr>
                <w:rStyle w:val="Strong"/>
                <w:rFonts w:ascii="Arial" w:hAnsi="Arial" w:cs="Arial"/>
                <w:b w:val="0"/>
                <w:bCs w:val="0"/>
                <w:iCs/>
                <w:color w:val="000000"/>
              </w:rPr>
            </w:pPr>
            <w:r w:rsidRPr="009C499C">
              <w:rPr>
                <w:rStyle w:val="Strong"/>
                <w:rFonts w:ascii="Arial" w:hAnsi="Arial" w:cs="Arial"/>
                <w:iCs/>
                <w:color w:val="000000"/>
              </w:rPr>
              <w:t>C+</w:t>
            </w:r>
            <w:r w:rsidRPr="009C499C">
              <w:rPr>
                <w:rStyle w:val="Strong"/>
                <w:rFonts w:ascii="Arial" w:hAnsi="Arial" w:cs="Arial"/>
                <w:iCs/>
                <w:color w:val="000000"/>
              </w:rPr>
              <w:tab/>
              <w:t>C</w:t>
            </w:r>
            <w:r w:rsidRPr="009C499C">
              <w:rPr>
                <w:rStyle w:val="Strong"/>
                <w:rFonts w:ascii="Arial" w:hAnsi="Arial" w:cs="Arial"/>
                <w:iCs/>
                <w:color w:val="000000"/>
              </w:rPr>
              <w:tab/>
              <w:t>C-</w:t>
            </w:r>
            <w:r w:rsidRPr="009C499C">
              <w:rPr>
                <w:rStyle w:val="Strong"/>
                <w:rFonts w:ascii="Arial" w:hAnsi="Arial" w:cs="Arial"/>
                <w:iCs/>
                <w:color w:val="000000"/>
              </w:rPr>
              <w:tab/>
              <w:t>Pass</w:t>
            </w:r>
          </w:p>
          <w:p w:rsidR="001E32B8" w:rsidRPr="001A56D8" w:rsidRDefault="001E32B8" w:rsidP="006C64BB">
            <w:r w:rsidRPr="009C499C">
              <w:rPr>
                <w:rStyle w:val="Strong"/>
                <w:rFonts w:ascii="Arial" w:hAnsi="Arial" w:cs="Arial"/>
                <w:iCs/>
                <w:color w:val="000000"/>
              </w:rPr>
              <w:t>D</w:t>
            </w:r>
            <w:r w:rsidRPr="009C499C">
              <w:rPr>
                <w:rStyle w:val="Strong"/>
                <w:rFonts w:ascii="Arial" w:hAnsi="Arial" w:cs="Arial"/>
                <w:iCs/>
                <w:color w:val="000000"/>
              </w:rPr>
              <w:tab/>
            </w:r>
            <w:r>
              <w:rPr>
                <w:rStyle w:val="Strong"/>
                <w:rFonts w:ascii="Arial" w:hAnsi="Arial" w:cs="Arial"/>
                <w:iCs/>
                <w:color w:val="000000"/>
              </w:rPr>
              <w:t xml:space="preserve">                          </w:t>
            </w:r>
            <w:r w:rsidRPr="009C499C">
              <w:rPr>
                <w:rStyle w:val="Strong"/>
                <w:rFonts w:ascii="Arial" w:hAnsi="Arial" w:cs="Arial"/>
                <w:iCs/>
                <w:color w:val="000000"/>
              </w:rPr>
              <w:t>Fail</w:t>
            </w:r>
          </w:p>
        </w:tc>
      </w:tr>
      <w:tr w:rsidR="001E32B8" w:rsidRPr="001A56D8" w:rsidTr="001E32B8">
        <w:trPr>
          <w:gridBefore w:val="1"/>
          <w:wBefore w:w="108" w:type="dxa"/>
          <w:jc w:val="center"/>
        </w:trPr>
        <w:tc>
          <w:tcPr>
            <w:tcW w:w="3272" w:type="dxa"/>
            <w:gridSpan w:val="2"/>
            <w:tcBorders>
              <w:top w:val="single" w:sz="4" w:space="0" w:color="auto"/>
              <w:left w:val="single" w:sz="4" w:space="0" w:color="auto"/>
              <w:bottom w:val="single" w:sz="4" w:space="0" w:color="auto"/>
              <w:right w:val="single" w:sz="4" w:space="0" w:color="auto"/>
            </w:tcBorders>
          </w:tcPr>
          <w:p w:rsidR="001E32B8" w:rsidRPr="009C499C" w:rsidRDefault="001E32B8" w:rsidP="006C64BB">
            <w:pPr>
              <w:spacing w:before="240"/>
              <w:rPr>
                <w:rFonts w:ascii="Arial" w:hAnsi="Arial" w:cs="Arial"/>
                <w:b/>
                <w:color w:val="000000"/>
              </w:rPr>
            </w:pPr>
            <w:r w:rsidRPr="00E31934">
              <w:rPr>
                <w:rFonts w:ascii="Arial" w:hAnsi="Arial" w:cs="Arial"/>
                <w:b/>
                <w:color w:val="000000"/>
              </w:rPr>
              <w:t>Grade Boundaries</w:t>
            </w:r>
          </w:p>
        </w:tc>
        <w:tc>
          <w:tcPr>
            <w:tcW w:w="5625" w:type="dxa"/>
            <w:gridSpan w:val="5"/>
            <w:tcBorders>
              <w:top w:val="single" w:sz="4" w:space="0" w:color="auto"/>
              <w:left w:val="single" w:sz="4" w:space="0" w:color="auto"/>
              <w:bottom w:val="single" w:sz="4" w:space="0" w:color="auto"/>
              <w:right w:val="single" w:sz="4" w:space="0" w:color="auto"/>
            </w:tcBorders>
          </w:tcPr>
          <w:p w:rsidR="001E32B8" w:rsidRPr="00E31934" w:rsidRDefault="001E32B8" w:rsidP="006C64BB">
            <w:pPr>
              <w:rPr>
                <w:rStyle w:val="Strong"/>
                <w:rFonts w:ascii="Arial" w:hAnsi="Arial" w:cs="Arial"/>
                <w:b w:val="0"/>
                <w:bCs w:val="0"/>
                <w:iCs/>
                <w:color w:val="000000"/>
              </w:rPr>
            </w:pPr>
            <w:r>
              <w:rPr>
                <w:rStyle w:val="Strong"/>
                <w:rFonts w:ascii="Arial" w:hAnsi="Arial" w:cs="Arial"/>
                <w:iCs/>
                <w:color w:val="000000"/>
              </w:rPr>
              <w:br/>
            </w:r>
            <w:r w:rsidRPr="00E31934">
              <w:rPr>
                <w:rStyle w:val="Strong"/>
                <w:rFonts w:ascii="Arial" w:hAnsi="Arial" w:cs="Arial"/>
                <w:iCs/>
                <w:color w:val="000000"/>
              </w:rPr>
              <w:t>A+ ≥ 90%, A ≥ 85%, A- ≥ 80%</w:t>
            </w:r>
          </w:p>
          <w:p w:rsidR="001E32B8" w:rsidRPr="00E31934" w:rsidRDefault="001E32B8" w:rsidP="006C64BB">
            <w:pPr>
              <w:rPr>
                <w:rStyle w:val="Strong"/>
                <w:rFonts w:ascii="Arial" w:hAnsi="Arial" w:cs="Arial"/>
                <w:b w:val="0"/>
                <w:bCs w:val="0"/>
                <w:iCs/>
                <w:color w:val="000000"/>
              </w:rPr>
            </w:pPr>
            <w:r w:rsidRPr="00E31934">
              <w:rPr>
                <w:rStyle w:val="Strong"/>
                <w:rFonts w:ascii="Arial" w:hAnsi="Arial" w:cs="Arial"/>
                <w:iCs/>
                <w:color w:val="000000"/>
              </w:rPr>
              <w:t>B+ ≥ 75%, B ≥ 70%, B- ≥ 65%</w:t>
            </w:r>
          </w:p>
          <w:p w:rsidR="001E32B8" w:rsidRPr="00E31934" w:rsidRDefault="001E32B8" w:rsidP="006C64BB">
            <w:pPr>
              <w:rPr>
                <w:rStyle w:val="Strong"/>
                <w:rFonts w:ascii="Arial" w:hAnsi="Arial" w:cs="Arial"/>
                <w:b w:val="0"/>
                <w:bCs w:val="0"/>
                <w:iCs/>
                <w:color w:val="000000"/>
              </w:rPr>
            </w:pPr>
            <w:r w:rsidRPr="00E31934">
              <w:rPr>
                <w:rStyle w:val="Strong"/>
                <w:rFonts w:ascii="Arial" w:hAnsi="Arial" w:cs="Arial"/>
                <w:iCs/>
                <w:color w:val="000000"/>
              </w:rPr>
              <w:t>C+ ≥ 60%, C ≥ 55%, C- ≥ 50%</w:t>
            </w:r>
          </w:p>
          <w:p w:rsidR="001E32B8" w:rsidRDefault="001E32B8" w:rsidP="006C64BB">
            <w:pPr>
              <w:rPr>
                <w:rStyle w:val="Strong"/>
                <w:rFonts w:ascii="Arial" w:hAnsi="Arial" w:cs="Arial"/>
                <w:b w:val="0"/>
                <w:bCs w:val="0"/>
                <w:iCs/>
                <w:color w:val="000000"/>
              </w:rPr>
            </w:pPr>
            <w:r w:rsidRPr="00E31934">
              <w:rPr>
                <w:rStyle w:val="Strong"/>
                <w:rFonts w:ascii="Arial" w:hAnsi="Arial" w:cs="Arial"/>
                <w:iCs/>
                <w:color w:val="000000"/>
              </w:rPr>
              <w:t>D &lt; 50%</w:t>
            </w:r>
          </w:p>
        </w:tc>
      </w:tr>
      <w:tr w:rsidR="001E32B8" w:rsidRPr="001A56D8" w:rsidTr="001E32B8">
        <w:trPr>
          <w:gridBefore w:val="1"/>
          <w:wBefore w:w="108" w:type="dxa"/>
          <w:jc w:val="center"/>
        </w:trPr>
        <w:tc>
          <w:tcPr>
            <w:tcW w:w="8897" w:type="dxa"/>
            <w:gridSpan w:val="7"/>
            <w:tcBorders>
              <w:top w:val="single" w:sz="4" w:space="0" w:color="auto"/>
              <w:left w:val="single" w:sz="4" w:space="0" w:color="auto"/>
              <w:bottom w:val="single" w:sz="4" w:space="0" w:color="auto"/>
              <w:right w:val="single" w:sz="4" w:space="0" w:color="auto"/>
            </w:tcBorders>
          </w:tcPr>
          <w:p w:rsidR="001E32B8" w:rsidRDefault="001E32B8" w:rsidP="006C64BB">
            <w:pPr>
              <w:rPr>
                <w:b/>
                <w:snapToGrid w:val="0"/>
              </w:rPr>
            </w:pPr>
            <w:r w:rsidRPr="001A56D8">
              <w:rPr>
                <w:b/>
                <w:snapToGrid w:val="0"/>
              </w:rPr>
              <w:t>Overall requirement/s to pass the paper</w:t>
            </w:r>
            <w:r>
              <w:rPr>
                <w:b/>
                <w:snapToGrid w:val="0"/>
              </w:rPr>
              <w:t>:</w:t>
            </w:r>
          </w:p>
          <w:p w:rsidR="001E32B8" w:rsidRPr="00014CB2" w:rsidRDefault="001E32B8" w:rsidP="006C64BB">
            <w:pPr>
              <w:rPr>
                <w:snapToGrid w:val="0"/>
              </w:rPr>
            </w:pPr>
            <w:r w:rsidRPr="00014CB2">
              <w:rPr>
                <w:b/>
                <w:snapToGrid w:val="0"/>
              </w:rPr>
              <w:t xml:space="preserve"> The student:</w:t>
            </w:r>
            <w:r w:rsidRPr="00014CB2">
              <w:t xml:space="preserve">  </w:t>
            </w:r>
            <w:hyperlink r:id="rId9" w:history="1"/>
          </w:p>
          <w:p w:rsidR="001E32B8" w:rsidRPr="00014CB2" w:rsidRDefault="001E32B8" w:rsidP="001E32B8">
            <w:pPr>
              <w:pStyle w:val="Footer"/>
              <w:numPr>
                <w:ilvl w:val="0"/>
                <w:numId w:val="22"/>
              </w:numPr>
              <w:tabs>
                <w:tab w:val="clear" w:pos="4153"/>
                <w:tab w:val="clear" w:pos="8306"/>
                <w:tab w:val="left" w:pos="720"/>
                <w:tab w:val="center" w:pos="4320"/>
                <w:tab w:val="right" w:pos="8640"/>
              </w:tabs>
              <w:suppressAutoHyphens w:val="0"/>
              <w:jc w:val="both"/>
              <w:rPr>
                <w:rFonts w:ascii="Arial" w:hAnsi="Arial" w:cs="Arial"/>
              </w:rPr>
            </w:pPr>
            <w:r w:rsidRPr="00014CB2">
              <w:t>needs at least 50% overall,</w:t>
            </w:r>
          </w:p>
          <w:p w:rsidR="001E32B8" w:rsidRPr="00014CB2" w:rsidRDefault="001E32B8" w:rsidP="001E32B8">
            <w:pPr>
              <w:pStyle w:val="Footer"/>
              <w:numPr>
                <w:ilvl w:val="0"/>
                <w:numId w:val="22"/>
              </w:numPr>
              <w:tabs>
                <w:tab w:val="clear" w:pos="4153"/>
                <w:tab w:val="clear" w:pos="8306"/>
                <w:tab w:val="left" w:pos="720"/>
                <w:tab w:val="center" w:pos="4320"/>
                <w:tab w:val="right" w:pos="8640"/>
              </w:tabs>
              <w:suppressAutoHyphens w:val="0"/>
              <w:jc w:val="both"/>
              <w:rPr>
                <w:rFonts w:ascii="Arial" w:hAnsi="Arial" w:cs="Arial"/>
              </w:rPr>
            </w:pPr>
            <w:r w:rsidRPr="00014CB2">
              <w:rPr>
                <w:rFonts w:ascii="Arial" w:hAnsi="Arial" w:cs="Arial"/>
              </w:rPr>
              <w:t>must complete all the assessment events, and</w:t>
            </w:r>
          </w:p>
          <w:p w:rsidR="001E32B8" w:rsidRPr="00FC56B7" w:rsidRDefault="00370C2F" w:rsidP="001E32B8">
            <w:pPr>
              <w:pStyle w:val="Footer"/>
              <w:numPr>
                <w:ilvl w:val="0"/>
                <w:numId w:val="22"/>
              </w:numPr>
              <w:tabs>
                <w:tab w:val="clear" w:pos="4153"/>
                <w:tab w:val="clear" w:pos="8306"/>
                <w:tab w:val="left" w:pos="720"/>
                <w:tab w:val="center" w:pos="4320"/>
                <w:tab w:val="right" w:pos="8640"/>
              </w:tabs>
              <w:suppressAutoHyphens w:val="0"/>
              <w:jc w:val="both"/>
              <w:rPr>
                <w:rFonts w:ascii="Arial" w:hAnsi="Arial" w:cs="Arial"/>
              </w:rPr>
            </w:pPr>
            <w:r>
              <w:rPr>
                <w:rFonts w:ascii="Arial" w:hAnsi="Arial" w:cs="Arial"/>
              </w:rPr>
              <w:t>m</w:t>
            </w:r>
            <w:r w:rsidR="00BA7B3D" w:rsidRPr="00014CB2">
              <w:rPr>
                <w:rFonts w:ascii="Arial" w:hAnsi="Arial" w:cs="Arial"/>
              </w:rPr>
              <w:t>ust</w:t>
            </w:r>
            <w:r w:rsidR="001E32B8" w:rsidRPr="00014CB2">
              <w:rPr>
                <w:rFonts w:ascii="Arial" w:hAnsi="Arial" w:cs="Arial"/>
              </w:rPr>
              <w:t xml:space="preserve"> gain a</w:t>
            </w:r>
            <w:r w:rsidR="00BB0E53">
              <w:rPr>
                <w:rFonts w:ascii="Arial" w:hAnsi="Arial" w:cs="Arial"/>
              </w:rPr>
              <w:t xml:space="preserve"> minimum mark of 40% on </w:t>
            </w:r>
            <w:r w:rsidR="001E32B8" w:rsidRPr="00014CB2">
              <w:rPr>
                <w:rFonts w:ascii="Arial" w:hAnsi="Arial" w:cs="Arial"/>
              </w:rPr>
              <w:t>t</w:t>
            </w:r>
            <w:r w:rsidR="00BB0E53">
              <w:rPr>
                <w:rFonts w:ascii="Arial" w:hAnsi="Arial" w:cs="Arial"/>
              </w:rPr>
              <w:t>he mid project review</w:t>
            </w:r>
            <w:r>
              <w:rPr>
                <w:rFonts w:ascii="Arial" w:hAnsi="Arial" w:cs="Arial"/>
              </w:rPr>
              <w:t xml:space="preserve"> and report.</w:t>
            </w:r>
          </w:p>
        </w:tc>
      </w:tr>
      <w:tr w:rsidR="001E32B8" w:rsidRPr="001A56D8" w:rsidTr="001E32B8">
        <w:trPr>
          <w:gridBefore w:val="1"/>
          <w:wBefore w:w="108" w:type="dxa"/>
          <w:jc w:val="center"/>
        </w:trPr>
        <w:tc>
          <w:tcPr>
            <w:tcW w:w="3272" w:type="dxa"/>
            <w:gridSpan w:val="2"/>
          </w:tcPr>
          <w:p w:rsidR="001E32B8" w:rsidRPr="009C499C" w:rsidRDefault="001E32B8" w:rsidP="006C64BB">
            <w:pPr>
              <w:pStyle w:val="Footer"/>
              <w:spacing w:before="240"/>
              <w:ind w:left="2880" w:hanging="2880"/>
              <w:jc w:val="both"/>
              <w:rPr>
                <w:rStyle w:val="Strong"/>
                <w:rFonts w:ascii="Arial" w:hAnsi="Arial" w:cs="Arial"/>
                <w:b w:val="0"/>
                <w:bCs w:val="0"/>
              </w:rPr>
            </w:pPr>
            <w:r w:rsidRPr="009C499C">
              <w:rPr>
                <w:rFonts w:ascii="Arial" w:hAnsi="Arial" w:cs="Arial"/>
                <w:b/>
              </w:rPr>
              <w:t>READINGS</w:t>
            </w:r>
            <w:r>
              <w:rPr>
                <w:rFonts w:ascii="Arial" w:hAnsi="Arial" w:cs="Arial"/>
                <w:b/>
              </w:rPr>
              <w:t xml:space="preserve"> and RESOURCES:</w:t>
            </w:r>
          </w:p>
        </w:tc>
        <w:tc>
          <w:tcPr>
            <w:tcW w:w="5625" w:type="dxa"/>
            <w:gridSpan w:val="5"/>
          </w:tcPr>
          <w:p w:rsidR="001E32B8" w:rsidRPr="009C499C" w:rsidRDefault="001E32B8" w:rsidP="006C64BB">
            <w:pPr>
              <w:spacing w:before="120"/>
              <w:rPr>
                <w:rStyle w:val="Strong"/>
                <w:rFonts w:ascii="Arial" w:hAnsi="Arial" w:cs="Arial"/>
                <w:b w:val="0"/>
                <w:bCs w:val="0"/>
                <w:iCs/>
                <w:color w:val="000000"/>
              </w:rPr>
            </w:pPr>
          </w:p>
        </w:tc>
      </w:tr>
      <w:tr w:rsidR="001E32B8" w:rsidRPr="001A56D8" w:rsidTr="001E32B8">
        <w:trPr>
          <w:gridBefore w:val="1"/>
          <w:wBefore w:w="108" w:type="dxa"/>
          <w:jc w:val="center"/>
        </w:trPr>
        <w:tc>
          <w:tcPr>
            <w:tcW w:w="3272" w:type="dxa"/>
            <w:gridSpan w:val="2"/>
          </w:tcPr>
          <w:p w:rsidR="001E32B8" w:rsidRPr="009C499C" w:rsidRDefault="001E32B8" w:rsidP="006C64BB">
            <w:pPr>
              <w:pStyle w:val="Footer"/>
              <w:spacing w:before="240"/>
              <w:ind w:left="2880" w:hanging="2880"/>
              <w:jc w:val="both"/>
              <w:rPr>
                <w:rFonts w:ascii="Arial" w:hAnsi="Arial" w:cs="Arial"/>
                <w:b/>
              </w:rPr>
            </w:pPr>
            <w:r>
              <w:rPr>
                <w:rFonts w:ascii="Arial" w:hAnsi="Arial" w:cs="Arial"/>
                <w:b/>
                <w:lang w:val="en-GB"/>
              </w:rPr>
              <w:t xml:space="preserve">   </w:t>
            </w:r>
            <w:r w:rsidRPr="009C499C">
              <w:rPr>
                <w:rFonts w:ascii="Arial" w:hAnsi="Arial" w:cs="Arial"/>
                <w:b/>
                <w:lang w:val="en-GB"/>
              </w:rPr>
              <w:t>Prescribed Text</w:t>
            </w:r>
          </w:p>
        </w:tc>
        <w:tc>
          <w:tcPr>
            <w:tcW w:w="5625" w:type="dxa"/>
            <w:gridSpan w:val="5"/>
          </w:tcPr>
          <w:p w:rsidR="001E32B8" w:rsidRPr="009C499C" w:rsidRDefault="001E32B8" w:rsidP="006C64BB">
            <w:pPr>
              <w:spacing w:before="240"/>
              <w:rPr>
                <w:rStyle w:val="Strong"/>
                <w:rFonts w:ascii="Arial" w:hAnsi="Arial" w:cs="Arial"/>
                <w:b w:val="0"/>
                <w:bCs w:val="0"/>
                <w:iCs/>
                <w:color w:val="000000"/>
              </w:rPr>
            </w:pPr>
            <w:r w:rsidRPr="00422B8D">
              <w:t xml:space="preserve">Readings will be </w:t>
            </w:r>
            <w:r>
              <w:t>recommended</w:t>
            </w:r>
            <w:r w:rsidRPr="00422B8D">
              <w:t xml:space="preserve"> by the supervisor.</w:t>
            </w:r>
          </w:p>
        </w:tc>
      </w:tr>
    </w:tbl>
    <w:p w:rsidR="001E32B8" w:rsidRDefault="001E32B8">
      <w:pPr>
        <w:jc w:val="both"/>
      </w:pPr>
    </w:p>
    <w:p w:rsidR="008B0997" w:rsidRDefault="008B0997">
      <w:pPr>
        <w:jc w:val="both"/>
        <w:rPr>
          <w:rFonts w:ascii="Arial" w:hAnsi="Arial" w:cs="Arial"/>
          <w:b/>
        </w:rPr>
      </w:pPr>
      <w:r>
        <w:rPr>
          <w:rFonts w:ascii="Arial" w:hAnsi="Arial" w:cs="Arial"/>
          <w:b/>
        </w:rPr>
        <w:t>Learning</w:t>
      </w:r>
      <w:r>
        <w:rPr>
          <w:rFonts w:ascii="Arial" w:eastAsia="Arial" w:hAnsi="Arial" w:cs="Arial"/>
          <w:b/>
        </w:rPr>
        <w:t xml:space="preserve"> </w:t>
      </w:r>
      <w:r w:rsidR="00FD5A78">
        <w:rPr>
          <w:rFonts w:ascii="Arial" w:hAnsi="Arial" w:cs="Arial"/>
          <w:b/>
        </w:rPr>
        <w:t>and</w:t>
      </w:r>
      <w:r>
        <w:rPr>
          <w:rFonts w:ascii="Arial" w:eastAsia="Arial" w:hAnsi="Arial" w:cs="Arial"/>
          <w:b/>
        </w:rPr>
        <w:t xml:space="preserve"> </w:t>
      </w:r>
      <w:r>
        <w:rPr>
          <w:rFonts w:ascii="Arial" w:hAnsi="Arial" w:cs="Arial"/>
          <w:b/>
        </w:rPr>
        <w:t>Teaching</w:t>
      </w:r>
      <w:r>
        <w:rPr>
          <w:rFonts w:ascii="Arial" w:eastAsia="Arial" w:hAnsi="Arial" w:cs="Arial"/>
          <w:b/>
        </w:rPr>
        <w:t xml:space="preserve"> </w:t>
      </w:r>
      <w:r>
        <w:rPr>
          <w:rFonts w:ascii="Arial" w:hAnsi="Arial" w:cs="Arial"/>
          <w:b/>
        </w:rPr>
        <w:t>Resources</w:t>
      </w:r>
    </w:p>
    <w:p w:rsidR="008B0997" w:rsidRDefault="008B0997">
      <w:pPr>
        <w:jc w:val="both"/>
        <w:rPr>
          <w:rFonts w:ascii="Arial" w:hAnsi="Arial" w:cs="Arial"/>
        </w:rPr>
      </w:pPr>
    </w:p>
    <w:p w:rsidR="008B0997" w:rsidRDefault="008B0997">
      <w:pPr>
        <w:jc w:val="both"/>
        <w:rPr>
          <w:rFonts w:ascii="Arial" w:hAnsi="Arial" w:cs="Arial"/>
        </w:rPr>
      </w:pPr>
      <w:r>
        <w:rPr>
          <w:rFonts w:ascii="Arial" w:hAnsi="Arial" w:cs="Arial"/>
        </w:rPr>
        <w:t>The</w:t>
      </w:r>
      <w:r>
        <w:rPr>
          <w:rFonts w:ascii="Arial" w:eastAsia="Arial" w:hAnsi="Arial" w:cs="Arial"/>
        </w:rPr>
        <w:t xml:space="preserve"> </w:t>
      </w:r>
      <w:r>
        <w:rPr>
          <w:rFonts w:ascii="Arial" w:hAnsi="Arial" w:cs="Arial"/>
        </w:rPr>
        <w:t>paper</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flexible</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modes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learning</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depend</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individual</w:t>
      </w:r>
      <w:r>
        <w:rPr>
          <w:rFonts w:ascii="Arial" w:eastAsia="Arial" w:hAnsi="Arial" w:cs="Arial"/>
        </w:rPr>
        <w:t xml:space="preserve"> </w:t>
      </w:r>
      <w:r>
        <w:rPr>
          <w:rFonts w:ascii="Arial" w:hAnsi="Arial" w:cs="Arial"/>
        </w:rPr>
        <w:t>projects.</w:t>
      </w:r>
    </w:p>
    <w:p w:rsidR="008B0997" w:rsidRDefault="008B0997">
      <w:pPr>
        <w:jc w:val="both"/>
        <w:rPr>
          <w:rFonts w:ascii="Arial" w:hAnsi="Arial" w:cs="Arial"/>
        </w:rPr>
      </w:pPr>
      <w:r>
        <w:rPr>
          <w:rFonts w:ascii="Arial" w:hAnsi="Arial" w:cs="Arial"/>
        </w:rPr>
        <w:t>The</w:t>
      </w:r>
      <w:r>
        <w:rPr>
          <w:rFonts w:ascii="Arial" w:eastAsia="Arial" w:hAnsi="Arial" w:cs="Arial"/>
        </w:rPr>
        <w:t xml:space="preserve"> </w:t>
      </w:r>
      <w:r>
        <w:rPr>
          <w:rFonts w:ascii="Arial" w:hAnsi="Arial" w:cs="Arial"/>
        </w:rPr>
        <w:t>student</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expected</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make</w:t>
      </w:r>
      <w:r>
        <w:rPr>
          <w:rFonts w:ascii="Arial" w:eastAsia="Arial" w:hAnsi="Arial" w:cs="Arial"/>
        </w:rPr>
        <w:t xml:space="preserve"> </w:t>
      </w:r>
      <w:r>
        <w:rPr>
          <w:rFonts w:ascii="Arial" w:hAnsi="Arial" w:cs="Arial"/>
        </w:rPr>
        <w:t>extensive</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available</w:t>
      </w:r>
      <w:r>
        <w:rPr>
          <w:rFonts w:ascii="Arial" w:eastAsia="Arial" w:hAnsi="Arial" w:cs="Arial"/>
        </w:rPr>
        <w:t xml:space="preserve"> </w:t>
      </w:r>
      <w:r>
        <w:rPr>
          <w:rFonts w:ascii="Arial" w:hAnsi="Arial" w:cs="Arial"/>
        </w:rPr>
        <w:t>library</w:t>
      </w:r>
      <w:r>
        <w:rPr>
          <w:rFonts w:ascii="Arial" w:eastAsia="Arial" w:hAnsi="Arial" w:cs="Arial"/>
        </w:rPr>
        <w:t xml:space="preserve"> </w:t>
      </w:r>
      <w:r>
        <w:rPr>
          <w:rFonts w:ascii="Arial" w:hAnsi="Arial" w:cs="Arial"/>
        </w:rPr>
        <w:t>research</w:t>
      </w:r>
      <w:r>
        <w:rPr>
          <w:rFonts w:ascii="Arial" w:eastAsia="Arial" w:hAnsi="Arial" w:cs="Arial"/>
        </w:rPr>
        <w:t xml:space="preserve"> </w:t>
      </w:r>
      <w:r>
        <w:rPr>
          <w:rFonts w:ascii="Arial" w:hAnsi="Arial" w:cs="Arial"/>
        </w:rPr>
        <w:t>services.</w:t>
      </w:r>
    </w:p>
    <w:p w:rsidR="008B0997" w:rsidRDefault="008B0997">
      <w:pPr>
        <w:jc w:val="both"/>
        <w:rPr>
          <w:rFonts w:ascii="Arial" w:hAnsi="Arial" w:cs="Arial"/>
        </w:rPr>
      </w:pPr>
    </w:p>
    <w:p w:rsidR="008B0997" w:rsidRDefault="008B0997">
      <w:pPr>
        <w:jc w:val="both"/>
        <w:rPr>
          <w:rFonts w:ascii="Arial" w:hAnsi="Arial" w:cs="Arial"/>
          <w:b/>
        </w:rPr>
      </w:pPr>
      <w:r>
        <w:rPr>
          <w:rFonts w:ascii="Arial" w:hAnsi="Arial" w:cs="Arial"/>
          <w:b/>
        </w:rPr>
        <w:t>Recommended</w:t>
      </w:r>
      <w:r>
        <w:rPr>
          <w:rFonts w:ascii="Arial" w:eastAsia="Arial" w:hAnsi="Arial" w:cs="Arial"/>
          <w:b/>
        </w:rPr>
        <w:t xml:space="preserve"> </w:t>
      </w:r>
      <w:r>
        <w:rPr>
          <w:rFonts w:ascii="Arial" w:hAnsi="Arial" w:cs="Arial"/>
          <w:b/>
        </w:rPr>
        <w:t>Textbook:</w:t>
      </w:r>
    </w:p>
    <w:p w:rsidR="008B0997" w:rsidRDefault="008B0997">
      <w:pPr>
        <w:jc w:val="both"/>
        <w:rPr>
          <w:rFonts w:ascii="Arial" w:hAnsi="Arial" w:cs="Arial"/>
        </w:rPr>
      </w:pPr>
    </w:p>
    <w:p w:rsidR="008B0997" w:rsidRDefault="008B0997">
      <w:pPr>
        <w:jc w:val="both"/>
        <w:rPr>
          <w:rFonts w:ascii="Arial" w:hAnsi="Arial" w:cs="Arial"/>
        </w:rPr>
      </w:pPr>
      <w:r>
        <w:rPr>
          <w:rFonts w:ascii="Arial" w:hAnsi="Arial" w:cs="Arial"/>
        </w:rPr>
        <w:t>Heather</w:t>
      </w:r>
      <w:r>
        <w:rPr>
          <w:rFonts w:ascii="Arial" w:eastAsia="Arial" w:hAnsi="Arial" w:cs="Arial"/>
        </w:rPr>
        <w:t xml:space="preserve"> </w:t>
      </w:r>
      <w:r>
        <w:rPr>
          <w:rFonts w:ascii="Arial" w:hAnsi="Arial" w:cs="Arial"/>
        </w:rPr>
        <w:t>Silyn-Roberts,</w:t>
      </w:r>
      <w:r>
        <w:rPr>
          <w:rFonts w:ascii="Arial" w:eastAsia="Arial" w:hAnsi="Arial" w:cs="Arial"/>
        </w:rPr>
        <w:t xml:space="preserve"> </w:t>
      </w:r>
      <w:r>
        <w:rPr>
          <w:rFonts w:ascii="Arial" w:hAnsi="Arial" w:cs="Arial"/>
        </w:rPr>
        <w:t>(2002)</w:t>
      </w:r>
      <w:r>
        <w:rPr>
          <w:rFonts w:ascii="Arial" w:eastAsia="Arial" w:hAnsi="Arial" w:cs="Arial"/>
        </w:rPr>
        <w:t xml:space="preserve"> </w:t>
      </w:r>
      <w:r>
        <w:rPr>
          <w:rFonts w:ascii="Arial" w:hAnsi="Arial" w:cs="Arial"/>
          <w:b/>
          <w:i/>
        </w:rPr>
        <w:t>Writing</w:t>
      </w:r>
      <w:r>
        <w:rPr>
          <w:rFonts w:ascii="Arial" w:eastAsia="Arial" w:hAnsi="Arial" w:cs="Arial"/>
          <w:b/>
          <w:i/>
        </w:rPr>
        <w:t xml:space="preserve"> </w:t>
      </w:r>
      <w:r>
        <w:rPr>
          <w:rFonts w:ascii="Arial" w:hAnsi="Arial" w:cs="Arial"/>
          <w:b/>
          <w:i/>
        </w:rPr>
        <w:t>for</w:t>
      </w:r>
      <w:r>
        <w:rPr>
          <w:rFonts w:ascii="Arial" w:eastAsia="Arial" w:hAnsi="Arial" w:cs="Arial"/>
          <w:b/>
          <w:i/>
        </w:rPr>
        <w:t xml:space="preserve"> </w:t>
      </w:r>
      <w:r w:rsidR="00FD5A78">
        <w:rPr>
          <w:rFonts w:ascii="Arial" w:hAnsi="Arial" w:cs="Arial"/>
          <w:b/>
          <w:i/>
        </w:rPr>
        <w:t>Science</w:t>
      </w:r>
      <w:r w:rsidR="00FD5A78">
        <w:rPr>
          <w:rFonts w:ascii="Arial" w:eastAsia="Arial" w:hAnsi="Arial" w:cs="Arial"/>
          <w:b/>
          <w:i/>
        </w:rPr>
        <w:t>,</w:t>
      </w:r>
      <w:r>
        <w:rPr>
          <w:rFonts w:ascii="Arial" w:eastAsia="Arial" w:hAnsi="Arial" w:cs="Arial"/>
        </w:rPr>
        <w:t xml:space="preserve"> </w:t>
      </w:r>
      <w:r>
        <w:rPr>
          <w:rFonts w:ascii="Arial" w:hAnsi="Arial" w:cs="Arial"/>
        </w:rPr>
        <w:t>Prentice</w:t>
      </w:r>
      <w:r>
        <w:rPr>
          <w:rFonts w:ascii="Arial" w:eastAsia="Arial" w:hAnsi="Arial" w:cs="Arial"/>
        </w:rPr>
        <w:t xml:space="preserve"> </w:t>
      </w:r>
      <w:r>
        <w:rPr>
          <w:rFonts w:ascii="Arial" w:hAnsi="Arial" w:cs="Arial"/>
        </w:rPr>
        <w:t>Hall.</w:t>
      </w:r>
      <w:r>
        <w:rPr>
          <w:rFonts w:ascii="Arial" w:eastAsia="Arial" w:hAnsi="Arial" w:cs="Arial"/>
        </w:rPr>
        <w:t xml:space="preserve"> </w:t>
      </w:r>
      <w:r>
        <w:rPr>
          <w:rFonts w:ascii="Arial" w:hAnsi="Arial" w:cs="Arial"/>
        </w:rPr>
        <w:t>ISBN</w:t>
      </w:r>
      <w:r>
        <w:rPr>
          <w:rFonts w:ascii="Arial" w:eastAsia="Arial" w:hAnsi="Arial" w:cs="Arial"/>
        </w:rPr>
        <w:t xml:space="preserve"> </w:t>
      </w:r>
      <w:r>
        <w:rPr>
          <w:rFonts w:ascii="Arial" w:hAnsi="Arial" w:cs="Arial"/>
        </w:rPr>
        <w:t>1-877258-34-2</w:t>
      </w:r>
    </w:p>
    <w:p w:rsidR="008B0997" w:rsidRDefault="008B0997">
      <w:pPr>
        <w:rPr>
          <w:sz w:val="28"/>
        </w:rPr>
      </w:pPr>
    </w:p>
    <w:p w:rsidR="008B0997" w:rsidRDefault="008B0997">
      <w:pPr>
        <w:pageBreakBefore/>
        <w:tabs>
          <w:tab w:val="left" w:pos="2835"/>
        </w:tabs>
        <w:jc w:val="both"/>
        <w:rPr>
          <w:rFonts w:ascii="Arial" w:hAnsi="Arial" w:cs="Arial"/>
          <w:b/>
          <w:sz w:val="32"/>
        </w:rPr>
      </w:pPr>
      <w:r>
        <w:rPr>
          <w:rFonts w:ascii="Arial" w:hAnsi="Arial" w:cs="Arial"/>
          <w:b/>
          <w:sz w:val="32"/>
        </w:rPr>
        <w:lastRenderedPageBreak/>
        <w:t>Part</w:t>
      </w:r>
      <w:r>
        <w:rPr>
          <w:rFonts w:ascii="Arial" w:eastAsia="Arial" w:hAnsi="Arial" w:cs="Arial"/>
          <w:b/>
          <w:sz w:val="32"/>
        </w:rPr>
        <w:t xml:space="preserve"> </w:t>
      </w:r>
      <w:r>
        <w:rPr>
          <w:rFonts w:ascii="Arial" w:hAnsi="Arial" w:cs="Arial"/>
          <w:b/>
          <w:sz w:val="32"/>
        </w:rPr>
        <w:t>C</w:t>
      </w:r>
    </w:p>
    <w:p w:rsidR="008B0997" w:rsidRDefault="008B0997">
      <w:pPr>
        <w:tabs>
          <w:tab w:val="left" w:pos="2835"/>
        </w:tabs>
        <w:jc w:val="both"/>
        <w:rPr>
          <w:rFonts w:ascii="Arial" w:hAnsi="Arial" w:cs="Arial"/>
          <w:b/>
          <w:sz w:val="32"/>
        </w:rPr>
      </w:pPr>
    </w:p>
    <w:p w:rsidR="008B0997" w:rsidRDefault="008B0997">
      <w:pPr>
        <w:rPr>
          <w:rFonts w:ascii="Arial" w:hAnsi="Arial" w:cs="Arial"/>
          <w:sz w:val="42"/>
        </w:rPr>
      </w:pPr>
      <w:r>
        <w:rPr>
          <w:rFonts w:ascii="Arial" w:hAnsi="Arial" w:cs="Arial"/>
          <w:sz w:val="42"/>
        </w:rPr>
        <w:t>Project</w:t>
      </w:r>
      <w:r>
        <w:rPr>
          <w:rFonts w:ascii="Arial" w:eastAsia="Arial" w:hAnsi="Arial" w:cs="Arial"/>
          <w:sz w:val="42"/>
        </w:rPr>
        <w:t xml:space="preserve"> </w:t>
      </w:r>
      <w:r>
        <w:rPr>
          <w:rFonts w:ascii="Arial" w:hAnsi="Arial" w:cs="Arial"/>
          <w:sz w:val="42"/>
        </w:rPr>
        <w:t>format</w:t>
      </w:r>
    </w:p>
    <w:p w:rsidR="008B0997" w:rsidRDefault="008B0997">
      <w:pPr>
        <w:rPr>
          <w:rFonts w:ascii="Arial" w:hAnsi="Arial" w:cs="Arial"/>
          <w:b/>
        </w:rPr>
      </w:pPr>
    </w:p>
    <w:p w:rsidR="008B0997" w:rsidRPr="001E731A" w:rsidRDefault="008B0997" w:rsidP="001E731A">
      <w:pPr>
        <w:rPr>
          <w:rFonts w:ascii="Arial" w:eastAsia="Arial" w:hAnsi="Arial" w:cs="Arial"/>
          <w:b/>
        </w:rPr>
      </w:pPr>
      <w:r>
        <w:rPr>
          <w:rFonts w:ascii="Arial" w:hAnsi="Arial" w:cs="Arial"/>
          <w:b/>
        </w:rPr>
        <w:t>NOTES:</w:t>
      </w:r>
    </w:p>
    <w:p w:rsidR="008B0997" w:rsidRDefault="008B0997">
      <w:pPr>
        <w:rPr>
          <w:rFonts w:ascii="Arial" w:hAnsi="Arial" w:cs="Arial"/>
          <w:b/>
          <w:sz w:val="22"/>
        </w:rPr>
      </w:pPr>
    </w:p>
    <w:p w:rsidR="008B0997" w:rsidRDefault="008B0997">
      <w:pPr>
        <w:rPr>
          <w:rFonts w:ascii="Arial" w:eastAsia="Arial" w:hAnsi="Arial" w:cs="Arial"/>
          <w:sz w:val="22"/>
        </w:rPr>
      </w:pPr>
      <w:r>
        <w:rPr>
          <w:rFonts w:ascii="Arial" w:hAnsi="Arial" w:cs="Arial"/>
          <w:sz w:val="22"/>
        </w:rPr>
        <w:t>It</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Pr>
          <w:rFonts w:ascii="Arial" w:hAnsi="Arial" w:cs="Arial"/>
          <w:sz w:val="22"/>
        </w:rPr>
        <w:t>important</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emphasise</w:t>
      </w:r>
      <w:r>
        <w:rPr>
          <w:rFonts w:ascii="Arial" w:eastAsia="Arial" w:hAnsi="Arial" w:cs="Arial"/>
          <w:sz w:val="22"/>
        </w:rPr>
        <w:t xml:space="preserve"> </w:t>
      </w:r>
      <w:r>
        <w:rPr>
          <w:rFonts w:ascii="Arial" w:hAnsi="Arial" w:cs="Arial"/>
          <w:sz w:val="22"/>
        </w:rPr>
        <w:t>that</w:t>
      </w:r>
      <w:r>
        <w:rPr>
          <w:rFonts w:ascii="Arial" w:eastAsia="Arial" w:hAnsi="Arial" w:cs="Arial"/>
          <w:sz w:val="22"/>
        </w:rPr>
        <w:t xml:space="preserve"> </w:t>
      </w:r>
      <w:r>
        <w:rPr>
          <w:rFonts w:ascii="Arial" w:hAnsi="Arial" w:cs="Arial"/>
          <w:sz w:val="22"/>
        </w:rPr>
        <w:t>all</w:t>
      </w:r>
      <w:r>
        <w:rPr>
          <w:rFonts w:ascii="Arial" w:eastAsia="Arial" w:hAnsi="Arial" w:cs="Arial"/>
          <w:sz w:val="22"/>
        </w:rPr>
        <w:t xml:space="preserve"> </w:t>
      </w:r>
      <w:r>
        <w:rPr>
          <w:rFonts w:ascii="Arial" w:hAnsi="Arial" w:cs="Arial"/>
          <w:sz w:val="22"/>
        </w:rPr>
        <w:t>questions</w:t>
      </w:r>
      <w:r>
        <w:rPr>
          <w:rFonts w:ascii="Arial" w:eastAsia="Arial" w:hAnsi="Arial" w:cs="Arial"/>
          <w:sz w:val="22"/>
        </w:rPr>
        <w:t xml:space="preserve"> </w:t>
      </w:r>
      <w:r>
        <w:rPr>
          <w:rFonts w:ascii="Arial" w:hAnsi="Arial" w:cs="Arial"/>
          <w:sz w:val="22"/>
        </w:rPr>
        <w:t>about</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details</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your</w:t>
      </w:r>
      <w:r>
        <w:rPr>
          <w:rFonts w:ascii="Arial" w:eastAsia="Arial" w:hAnsi="Arial" w:cs="Arial"/>
          <w:sz w:val="22"/>
        </w:rPr>
        <w:t xml:space="preserve"> </w:t>
      </w:r>
      <w:r>
        <w:rPr>
          <w:rFonts w:ascii="Arial" w:hAnsi="Arial" w:cs="Arial"/>
          <w:sz w:val="22"/>
        </w:rPr>
        <w:t>project</w:t>
      </w:r>
      <w:r>
        <w:rPr>
          <w:rFonts w:ascii="Arial" w:eastAsia="Arial" w:hAnsi="Arial" w:cs="Arial"/>
          <w:sz w:val="22"/>
        </w:rPr>
        <w:t xml:space="preserve"> </w:t>
      </w:r>
      <w:r>
        <w:rPr>
          <w:rFonts w:ascii="Arial" w:hAnsi="Arial" w:cs="Arial"/>
          <w:sz w:val="22"/>
        </w:rPr>
        <w:t>must</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addressed</w:t>
      </w:r>
      <w:r>
        <w:rPr>
          <w:rFonts w:ascii="Arial" w:eastAsia="Arial" w:hAnsi="Arial" w:cs="Arial"/>
          <w:sz w:val="22"/>
        </w:rPr>
        <w:t xml:space="preserve"> </w:t>
      </w:r>
      <w:r>
        <w:rPr>
          <w:rFonts w:ascii="Arial" w:hAnsi="Arial" w:cs="Arial"/>
          <w:sz w:val="22"/>
        </w:rPr>
        <w:t>in</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first</w:t>
      </w:r>
      <w:r>
        <w:rPr>
          <w:rFonts w:ascii="Arial" w:eastAsia="Arial" w:hAnsi="Arial" w:cs="Arial"/>
          <w:sz w:val="22"/>
        </w:rPr>
        <w:t xml:space="preserve"> </w:t>
      </w:r>
      <w:r>
        <w:rPr>
          <w:rFonts w:ascii="Arial" w:hAnsi="Arial" w:cs="Arial"/>
          <w:sz w:val="22"/>
        </w:rPr>
        <w:t>instance</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your</w:t>
      </w:r>
      <w:r>
        <w:rPr>
          <w:rFonts w:ascii="Arial" w:eastAsia="Arial" w:hAnsi="Arial" w:cs="Arial"/>
          <w:sz w:val="22"/>
        </w:rPr>
        <w:t xml:space="preserve"> </w:t>
      </w:r>
      <w:r>
        <w:rPr>
          <w:rFonts w:ascii="Arial" w:hAnsi="Arial" w:cs="Arial"/>
          <w:b/>
          <w:sz w:val="22"/>
        </w:rPr>
        <w:t>AUT</w:t>
      </w:r>
      <w:r>
        <w:rPr>
          <w:rFonts w:ascii="Arial" w:eastAsia="Arial" w:hAnsi="Arial" w:cs="Arial"/>
          <w:b/>
          <w:sz w:val="22"/>
        </w:rPr>
        <w:t xml:space="preserve"> </w:t>
      </w:r>
      <w:r>
        <w:rPr>
          <w:rFonts w:ascii="Arial" w:hAnsi="Arial" w:cs="Arial"/>
          <w:b/>
          <w:sz w:val="22"/>
        </w:rPr>
        <w:t>supervisor</w:t>
      </w:r>
      <w:r>
        <w:rPr>
          <w:rFonts w:ascii="Arial" w:eastAsia="Arial" w:hAnsi="Arial" w:cs="Arial"/>
          <w:sz w:val="22"/>
        </w:rPr>
        <w:t xml:space="preserve"> </w:t>
      </w:r>
      <w:r>
        <w:rPr>
          <w:rFonts w:ascii="Arial" w:hAnsi="Arial" w:cs="Arial"/>
          <w:sz w:val="22"/>
        </w:rPr>
        <w:t>who</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Pr>
          <w:rFonts w:ascii="Arial" w:hAnsi="Arial" w:cs="Arial"/>
          <w:sz w:val="22"/>
        </w:rPr>
        <w:t>your</w:t>
      </w:r>
      <w:r>
        <w:rPr>
          <w:rFonts w:ascii="Arial" w:eastAsia="Arial" w:hAnsi="Arial" w:cs="Arial"/>
          <w:sz w:val="22"/>
        </w:rPr>
        <w:t xml:space="preserve"> </w:t>
      </w:r>
      <w:r w:rsidR="006354E7">
        <w:rPr>
          <w:rFonts w:ascii="Arial" w:hAnsi="Arial" w:cs="Arial"/>
          <w:sz w:val="22"/>
        </w:rPr>
        <w:t>principal</w:t>
      </w:r>
      <w:r>
        <w:rPr>
          <w:rFonts w:ascii="Arial" w:eastAsia="Arial" w:hAnsi="Arial" w:cs="Arial"/>
          <w:sz w:val="22"/>
        </w:rPr>
        <w:t xml:space="preserve"> </w:t>
      </w:r>
      <w:r>
        <w:rPr>
          <w:rFonts w:ascii="Arial" w:hAnsi="Arial" w:cs="Arial"/>
          <w:sz w:val="22"/>
        </w:rPr>
        <w:t>guide</w:t>
      </w:r>
      <w:r>
        <w:rPr>
          <w:rFonts w:ascii="Arial" w:eastAsia="Arial" w:hAnsi="Arial" w:cs="Arial"/>
          <w:sz w:val="22"/>
        </w:rPr>
        <w:t xml:space="preserve"> </w:t>
      </w:r>
      <w:r>
        <w:rPr>
          <w:rFonts w:ascii="Arial" w:hAnsi="Arial" w:cs="Arial"/>
          <w:sz w:val="22"/>
        </w:rPr>
        <w:t>for</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paper</w:t>
      </w:r>
      <w:r>
        <w:rPr>
          <w:rFonts w:ascii="Arial" w:eastAsia="Arial" w:hAnsi="Arial" w:cs="Arial"/>
          <w:sz w:val="22"/>
        </w:rPr>
        <w:t xml:space="preserve"> </w:t>
      </w:r>
    </w:p>
    <w:p w:rsidR="008B0997" w:rsidRDefault="008B0997">
      <w:pPr>
        <w:rPr>
          <w:rFonts w:ascii="Arial" w:hAnsi="Arial" w:cs="Arial"/>
          <w:sz w:val="22"/>
        </w:rPr>
      </w:pPr>
    </w:p>
    <w:p w:rsidR="008B0997" w:rsidRDefault="008B0997">
      <w:pPr>
        <w:rPr>
          <w:rFonts w:ascii="Arial" w:hAnsi="Arial" w:cs="Arial"/>
          <w:b/>
          <w:sz w:val="22"/>
        </w:rPr>
      </w:pPr>
      <w:r>
        <w:rPr>
          <w:rFonts w:ascii="Arial" w:hAnsi="Arial" w:cs="Arial"/>
          <w:sz w:val="22"/>
        </w:rPr>
        <w:t>All</w:t>
      </w:r>
      <w:r>
        <w:rPr>
          <w:rFonts w:ascii="Arial" w:eastAsia="Arial" w:hAnsi="Arial" w:cs="Arial"/>
          <w:sz w:val="22"/>
        </w:rPr>
        <w:t xml:space="preserve"> </w:t>
      </w:r>
      <w:r>
        <w:rPr>
          <w:rFonts w:ascii="Arial" w:hAnsi="Arial" w:cs="Arial"/>
          <w:sz w:val="22"/>
        </w:rPr>
        <w:t>students</w:t>
      </w:r>
      <w:r>
        <w:rPr>
          <w:rFonts w:ascii="Arial" w:eastAsia="Arial" w:hAnsi="Arial" w:cs="Arial"/>
          <w:sz w:val="22"/>
        </w:rPr>
        <w:t xml:space="preserve"> </w:t>
      </w:r>
      <w:r>
        <w:rPr>
          <w:rFonts w:ascii="Arial" w:hAnsi="Arial" w:cs="Arial"/>
          <w:sz w:val="22"/>
        </w:rPr>
        <w:t>must</w:t>
      </w:r>
      <w:r>
        <w:rPr>
          <w:rFonts w:ascii="Arial" w:eastAsia="Arial" w:hAnsi="Arial" w:cs="Arial"/>
          <w:sz w:val="22"/>
        </w:rPr>
        <w:t xml:space="preserve"> </w:t>
      </w:r>
      <w:r>
        <w:rPr>
          <w:rFonts w:ascii="Arial" w:hAnsi="Arial" w:cs="Arial"/>
          <w:sz w:val="22"/>
        </w:rPr>
        <w:t>make</w:t>
      </w:r>
      <w:r>
        <w:rPr>
          <w:rFonts w:ascii="Arial" w:eastAsia="Arial" w:hAnsi="Arial" w:cs="Arial"/>
          <w:sz w:val="22"/>
        </w:rPr>
        <w:t xml:space="preserve"> </w:t>
      </w:r>
      <w:r>
        <w:rPr>
          <w:rFonts w:ascii="Arial" w:hAnsi="Arial" w:cs="Arial"/>
          <w:sz w:val="22"/>
        </w:rPr>
        <w:t>themselves</w:t>
      </w:r>
      <w:r>
        <w:rPr>
          <w:rFonts w:ascii="Arial" w:eastAsia="Arial" w:hAnsi="Arial" w:cs="Arial"/>
          <w:sz w:val="22"/>
        </w:rPr>
        <w:t xml:space="preserve"> </w:t>
      </w:r>
      <w:r>
        <w:rPr>
          <w:rFonts w:ascii="Arial" w:hAnsi="Arial" w:cs="Arial"/>
          <w:sz w:val="22"/>
        </w:rPr>
        <w:t>aware</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recommended</w:t>
      </w:r>
      <w:r>
        <w:rPr>
          <w:rFonts w:ascii="Arial" w:eastAsia="Arial" w:hAnsi="Arial" w:cs="Arial"/>
          <w:sz w:val="22"/>
        </w:rPr>
        <w:t xml:space="preserve"> </w:t>
      </w:r>
      <w:r>
        <w:rPr>
          <w:rFonts w:ascii="Arial" w:hAnsi="Arial" w:cs="Arial"/>
          <w:sz w:val="22"/>
        </w:rPr>
        <w:t>style</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sizes</w:t>
      </w:r>
      <w:r>
        <w:rPr>
          <w:rFonts w:ascii="Arial" w:eastAsia="Arial" w:hAnsi="Arial" w:cs="Arial"/>
          <w:sz w:val="22"/>
        </w:rPr>
        <w:t xml:space="preserve"> </w:t>
      </w:r>
      <w:r>
        <w:rPr>
          <w:rFonts w:ascii="Arial" w:hAnsi="Arial" w:cs="Arial"/>
          <w:sz w:val="22"/>
        </w:rPr>
        <w:t>for</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project.</w:t>
      </w:r>
      <w:r>
        <w:rPr>
          <w:rFonts w:ascii="Arial" w:eastAsia="Arial" w:hAnsi="Arial" w:cs="Arial"/>
          <w:sz w:val="22"/>
        </w:rPr>
        <w:t xml:space="preserve">  </w:t>
      </w:r>
      <w:r>
        <w:rPr>
          <w:rFonts w:ascii="Arial" w:hAnsi="Arial" w:cs="Arial"/>
          <w:sz w:val="22"/>
        </w:rPr>
        <w:t>While</w:t>
      </w:r>
      <w:r>
        <w:rPr>
          <w:rFonts w:ascii="Arial" w:eastAsia="Arial" w:hAnsi="Arial" w:cs="Arial"/>
          <w:sz w:val="22"/>
        </w:rPr>
        <w:t xml:space="preserve"> </w:t>
      </w:r>
      <w:r>
        <w:rPr>
          <w:rFonts w:ascii="Arial" w:hAnsi="Arial" w:cs="Arial"/>
          <w:sz w:val="22"/>
        </w:rPr>
        <w:t>it</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Pr>
          <w:rFonts w:ascii="Arial" w:hAnsi="Arial" w:cs="Arial"/>
          <w:sz w:val="22"/>
        </w:rPr>
        <w:t>accepted</w:t>
      </w:r>
      <w:r>
        <w:rPr>
          <w:rFonts w:ascii="Arial" w:eastAsia="Arial" w:hAnsi="Arial" w:cs="Arial"/>
          <w:sz w:val="22"/>
        </w:rPr>
        <w:t xml:space="preserve"> </w:t>
      </w:r>
      <w:r>
        <w:rPr>
          <w:rFonts w:ascii="Arial" w:hAnsi="Arial" w:cs="Arial"/>
          <w:sz w:val="22"/>
        </w:rPr>
        <w:t>that</w:t>
      </w:r>
      <w:r>
        <w:rPr>
          <w:rFonts w:ascii="Arial" w:eastAsia="Arial" w:hAnsi="Arial" w:cs="Arial"/>
          <w:sz w:val="22"/>
        </w:rPr>
        <w:t xml:space="preserve"> </w:t>
      </w:r>
      <w:r>
        <w:rPr>
          <w:rFonts w:ascii="Arial" w:hAnsi="Arial" w:cs="Arial"/>
          <w:sz w:val="22"/>
        </w:rPr>
        <w:t>some</w:t>
      </w:r>
      <w:r>
        <w:rPr>
          <w:rFonts w:ascii="Arial" w:eastAsia="Arial" w:hAnsi="Arial" w:cs="Arial"/>
          <w:sz w:val="22"/>
        </w:rPr>
        <w:t xml:space="preserve"> </w:t>
      </w:r>
      <w:r>
        <w:rPr>
          <w:rFonts w:ascii="Arial" w:hAnsi="Arial" w:cs="Arial"/>
          <w:sz w:val="22"/>
        </w:rPr>
        <w:t>projects</w:t>
      </w:r>
      <w:r>
        <w:rPr>
          <w:rFonts w:ascii="Arial" w:eastAsia="Arial" w:hAnsi="Arial" w:cs="Arial"/>
          <w:sz w:val="22"/>
        </w:rPr>
        <w:t xml:space="preserve"> </w:t>
      </w:r>
      <w:r>
        <w:rPr>
          <w:rFonts w:ascii="Arial" w:hAnsi="Arial" w:cs="Arial"/>
          <w:sz w:val="22"/>
        </w:rPr>
        <w:t>cannot</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fitted</w:t>
      </w:r>
      <w:r>
        <w:rPr>
          <w:rFonts w:ascii="Arial" w:eastAsia="Arial" w:hAnsi="Arial" w:cs="Arial"/>
          <w:sz w:val="22"/>
        </w:rPr>
        <w:t xml:space="preserve"> </w:t>
      </w:r>
      <w:r>
        <w:rPr>
          <w:rFonts w:ascii="Arial" w:hAnsi="Arial" w:cs="Arial"/>
          <w:sz w:val="22"/>
        </w:rPr>
        <w:t>easily</w:t>
      </w:r>
      <w:r>
        <w:rPr>
          <w:rFonts w:ascii="Arial" w:eastAsia="Arial" w:hAnsi="Arial" w:cs="Arial"/>
          <w:sz w:val="22"/>
        </w:rPr>
        <w:t xml:space="preserve"> </w:t>
      </w:r>
      <w:r>
        <w:rPr>
          <w:rFonts w:ascii="Arial" w:hAnsi="Arial" w:cs="Arial"/>
          <w:sz w:val="22"/>
        </w:rPr>
        <w:t>into</w:t>
      </w:r>
      <w:r>
        <w:rPr>
          <w:rFonts w:ascii="Arial" w:eastAsia="Arial" w:hAnsi="Arial" w:cs="Arial"/>
          <w:sz w:val="22"/>
        </w:rPr>
        <w:t xml:space="preserve"> </w:t>
      </w:r>
      <w:r>
        <w:rPr>
          <w:rFonts w:ascii="Arial" w:hAnsi="Arial" w:cs="Arial"/>
          <w:sz w:val="22"/>
        </w:rPr>
        <w:t>these</w:t>
      </w:r>
      <w:r>
        <w:rPr>
          <w:rFonts w:ascii="Arial" w:eastAsia="Arial" w:hAnsi="Arial" w:cs="Arial"/>
          <w:sz w:val="22"/>
        </w:rPr>
        <w:t xml:space="preserve"> </w:t>
      </w:r>
      <w:r>
        <w:rPr>
          <w:rFonts w:ascii="Arial" w:hAnsi="Arial" w:cs="Arial"/>
          <w:sz w:val="22"/>
        </w:rPr>
        <w:t>limits,</w:t>
      </w:r>
      <w:r>
        <w:rPr>
          <w:rFonts w:ascii="Arial" w:eastAsia="Arial" w:hAnsi="Arial" w:cs="Arial"/>
          <w:sz w:val="22"/>
        </w:rPr>
        <w:t xml:space="preserve"> </w:t>
      </w:r>
      <w:r>
        <w:rPr>
          <w:rFonts w:ascii="Arial" w:hAnsi="Arial" w:cs="Arial"/>
          <w:sz w:val="22"/>
        </w:rPr>
        <w:t>in</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interests</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fairness</w:t>
      </w:r>
      <w:r>
        <w:rPr>
          <w:rFonts w:ascii="Arial" w:eastAsia="Arial" w:hAnsi="Arial" w:cs="Arial"/>
          <w:sz w:val="22"/>
        </w:rPr>
        <w:t xml:space="preserve"> </w:t>
      </w:r>
      <w:r>
        <w:rPr>
          <w:rFonts w:ascii="Arial" w:hAnsi="Arial" w:cs="Arial"/>
          <w:sz w:val="22"/>
        </w:rPr>
        <w:t>we</w:t>
      </w:r>
      <w:r>
        <w:rPr>
          <w:rFonts w:ascii="Arial" w:eastAsia="Arial" w:hAnsi="Arial" w:cs="Arial"/>
          <w:sz w:val="22"/>
        </w:rPr>
        <w:t xml:space="preserve"> </w:t>
      </w:r>
      <w:r>
        <w:rPr>
          <w:rFonts w:ascii="Arial" w:hAnsi="Arial" w:cs="Arial"/>
          <w:sz w:val="22"/>
        </w:rPr>
        <w:t>would</w:t>
      </w:r>
      <w:r>
        <w:rPr>
          <w:rFonts w:ascii="Arial" w:eastAsia="Arial" w:hAnsi="Arial" w:cs="Arial"/>
          <w:sz w:val="22"/>
        </w:rPr>
        <w:t xml:space="preserve"> </w:t>
      </w:r>
      <w:r>
        <w:rPr>
          <w:rFonts w:ascii="Arial" w:hAnsi="Arial" w:cs="Arial"/>
          <w:sz w:val="22"/>
        </w:rPr>
        <w:t>ask</w:t>
      </w:r>
      <w:r>
        <w:rPr>
          <w:rFonts w:ascii="Arial" w:eastAsia="Arial" w:hAnsi="Arial" w:cs="Arial"/>
          <w:sz w:val="22"/>
        </w:rPr>
        <w:t xml:space="preserve"> </w:t>
      </w:r>
      <w:r>
        <w:rPr>
          <w:rFonts w:ascii="Arial" w:hAnsi="Arial" w:cs="Arial"/>
          <w:sz w:val="22"/>
        </w:rPr>
        <w:t>all</w:t>
      </w:r>
      <w:r>
        <w:rPr>
          <w:rFonts w:ascii="Arial" w:eastAsia="Arial" w:hAnsi="Arial" w:cs="Arial"/>
          <w:sz w:val="22"/>
        </w:rPr>
        <w:t xml:space="preserve"> </w:t>
      </w:r>
      <w:r>
        <w:rPr>
          <w:rFonts w:ascii="Arial" w:hAnsi="Arial" w:cs="Arial"/>
          <w:sz w:val="22"/>
        </w:rPr>
        <w:t>students</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talk</w:t>
      </w:r>
      <w:r>
        <w:rPr>
          <w:rFonts w:ascii="Arial" w:eastAsia="Arial" w:hAnsi="Arial" w:cs="Arial"/>
          <w:sz w:val="22"/>
        </w:rPr>
        <w:t xml:space="preserve"> </w:t>
      </w:r>
      <w:r>
        <w:rPr>
          <w:rFonts w:ascii="Arial" w:hAnsi="Arial" w:cs="Arial"/>
          <w:sz w:val="22"/>
        </w:rPr>
        <w:t>these</w:t>
      </w:r>
      <w:r>
        <w:rPr>
          <w:rFonts w:ascii="Arial" w:eastAsia="Arial" w:hAnsi="Arial" w:cs="Arial"/>
          <w:sz w:val="22"/>
        </w:rPr>
        <w:t xml:space="preserve"> </w:t>
      </w:r>
      <w:r>
        <w:rPr>
          <w:rFonts w:ascii="Arial" w:hAnsi="Arial" w:cs="Arial"/>
          <w:sz w:val="22"/>
        </w:rPr>
        <w:t>details</w:t>
      </w:r>
      <w:r>
        <w:rPr>
          <w:rFonts w:ascii="Arial" w:eastAsia="Arial" w:hAnsi="Arial" w:cs="Arial"/>
          <w:sz w:val="22"/>
        </w:rPr>
        <w:t xml:space="preserve"> </w:t>
      </w:r>
      <w:r>
        <w:rPr>
          <w:rFonts w:ascii="Arial" w:hAnsi="Arial" w:cs="Arial"/>
          <w:sz w:val="22"/>
        </w:rPr>
        <w:t>through</w:t>
      </w:r>
      <w:r>
        <w:rPr>
          <w:rFonts w:ascii="Arial" w:eastAsia="Arial" w:hAnsi="Arial" w:cs="Arial"/>
          <w:sz w:val="22"/>
        </w:rPr>
        <w:t xml:space="preserve"> </w:t>
      </w:r>
      <w:r>
        <w:rPr>
          <w:rFonts w:ascii="Arial" w:hAnsi="Arial" w:cs="Arial"/>
          <w:sz w:val="22"/>
        </w:rPr>
        <w:t>with</w:t>
      </w:r>
      <w:r>
        <w:rPr>
          <w:rFonts w:ascii="Arial" w:eastAsia="Arial" w:hAnsi="Arial" w:cs="Arial"/>
          <w:sz w:val="22"/>
        </w:rPr>
        <w:t xml:space="preserve"> </w:t>
      </w:r>
      <w:r>
        <w:rPr>
          <w:rFonts w:ascii="Arial" w:hAnsi="Arial" w:cs="Arial"/>
          <w:sz w:val="22"/>
        </w:rPr>
        <w:t>their</w:t>
      </w:r>
      <w:r>
        <w:rPr>
          <w:rFonts w:ascii="Arial" w:eastAsia="Arial" w:hAnsi="Arial" w:cs="Arial"/>
          <w:b/>
          <w:sz w:val="22"/>
        </w:rPr>
        <w:t xml:space="preserve"> </w:t>
      </w:r>
      <w:r>
        <w:rPr>
          <w:rFonts w:ascii="Arial" w:hAnsi="Arial" w:cs="Arial"/>
          <w:b/>
          <w:sz w:val="22"/>
        </w:rPr>
        <w:t>supervisors.</w:t>
      </w:r>
    </w:p>
    <w:p w:rsidR="008B0997" w:rsidRDefault="008B0997">
      <w:pPr>
        <w:rPr>
          <w:rFonts w:ascii="Arial" w:hAnsi="Arial" w:cs="Arial"/>
          <w:sz w:val="22"/>
        </w:rPr>
      </w:pPr>
    </w:p>
    <w:p w:rsidR="008B0997" w:rsidRDefault="008B0997">
      <w:pPr>
        <w:ind w:left="720"/>
        <w:rPr>
          <w:rFonts w:ascii="Arial" w:hAnsi="Arial" w:cs="Arial"/>
          <w:sz w:val="22"/>
        </w:rPr>
      </w:pPr>
      <w:r>
        <w:rPr>
          <w:rFonts w:ascii="Arial" w:hAnsi="Arial" w:cs="Arial"/>
          <w:sz w:val="22"/>
        </w:rPr>
        <w:t>The</w:t>
      </w:r>
      <w:r>
        <w:rPr>
          <w:rFonts w:ascii="Arial" w:eastAsia="Arial" w:hAnsi="Arial" w:cs="Arial"/>
          <w:sz w:val="22"/>
        </w:rPr>
        <w:t xml:space="preserve"> </w:t>
      </w:r>
      <w:r>
        <w:rPr>
          <w:rFonts w:ascii="Arial" w:hAnsi="Arial" w:cs="Arial"/>
          <w:sz w:val="22"/>
        </w:rPr>
        <w:t>Project</w:t>
      </w:r>
      <w:r>
        <w:rPr>
          <w:rFonts w:ascii="Arial" w:eastAsia="Arial" w:hAnsi="Arial" w:cs="Arial"/>
          <w:sz w:val="22"/>
        </w:rPr>
        <w:t xml:space="preserve"> </w:t>
      </w:r>
      <w:r>
        <w:rPr>
          <w:rFonts w:ascii="Arial" w:hAnsi="Arial" w:cs="Arial"/>
          <w:sz w:val="22"/>
        </w:rPr>
        <w:t>Paper</w:t>
      </w:r>
      <w:r>
        <w:rPr>
          <w:rFonts w:ascii="Arial" w:eastAsia="Arial" w:hAnsi="Arial" w:cs="Arial"/>
          <w:sz w:val="22"/>
        </w:rPr>
        <w:t xml:space="preserve"> </w:t>
      </w:r>
      <w:r w:rsidR="009F055E">
        <w:rPr>
          <w:rFonts w:ascii="Arial" w:hAnsi="Arial" w:cs="Arial"/>
          <w:sz w:val="22"/>
        </w:rPr>
        <w:t>MATH 705</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Pr>
          <w:rFonts w:ascii="Arial" w:hAnsi="Arial" w:cs="Arial"/>
          <w:sz w:val="22"/>
        </w:rPr>
        <w:t>composed</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sidR="00E134D9">
        <w:rPr>
          <w:rFonts w:ascii="Arial" w:hAnsi="Arial" w:cs="Arial"/>
          <w:sz w:val="22"/>
        </w:rPr>
        <w:t>5</w:t>
      </w:r>
      <w:r>
        <w:rPr>
          <w:rFonts w:ascii="Arial" w:eastAsia="Arial" w:hAnsi="Arial" w:cs="Arial"/>
          <w:sz w:val="22"/>
        </w:rPr>
        <w:t xml:space="preserve"> </w:t>
      </w:r>
      <w:r>
        <w:rPr>
          <w:rFonts w:ascii="Arial" w:hAnsi="Arial" w:cs="Arial"/>
          <w:sz w:val="22"/>
        </w:rPr>
        <w:t>parts:</w:t>
      </w:r>
    </w:p>
    <w:p w:rsidR="008B0997" w:rsidRDefault="008B0997">
      <w:pPr>
        <w:numPr>
          <w:ilvl w:val="0"/>
          <w:numId w:val="6"/>
        </w:numPr>
        <w:tabs>
          <w:tab w:val="left" w:pos="1440"/>
        </w:tabs>
        <w:rPr>
          <w:rFonts w:ascii="Arial" w:eastAsia="Arial" w:hAnsi="Arial" w:cs="Arial"/>
          <w:sz w:val="22"/>
        </w:rPr>
      </w:pPr>
      <w:r>
        <w:rPr>
          <w:rFonts w:ascii="Arial" w:hAnsi="Arial" w:cs="Arial"/>
          <w:sz w:val="22"/>
        </w:rPr>
        <w:t>A</w:t>
      </w:r>
      <w:r>
        <w:rPr>
          <w:rFonts w:ascii="Arial" w:eastAsia="Arial" w:hAnsi="Arial" w:cs="Arial"/>
          <w:sz w:val="22"/>
        </w:rPr>
        <w:t xml:space="preserve"> </w:t>
      </w:r>
      <w:r>
        <w:rPr>
          <w:rFonts w:ascii="Arial" w:hAnsi="Arial" w:cs="Arial"/>
          <w:sz w:val="22"/>
        </w:rPr>
        <w:t>project</w:t>
      </w:r>
      <w:r>
        <w:rPr>
          <w:rFonts w:ascii="Arial" w:eastAsia="Arial" w:hAnsi="Arial" w:cs="Arial"/>
          <w:sz w:val="22"/>
        </w:rPr>
        <w:t xml:space="preserve"> </w:t>
      </w:r>
      <w:r w:rsidR="00E134D9">
        <w:rPr>
          <w:rFonts w:ascii="Arial" w:eastAsia="Arial" w:hAnsi="Arial" w:cs="Arial"/>
          <w:sz w:val="22"/>
        </w:rPr>
        <w:t xml:space="preserve">proposal </w:t>
      </w:r>
      <w:r>
        <w:rPr>
          <w:rFonts w:ascii="Arial" w:hAnsi="Arial" w:cs="Arial"/>
          <w:sz w:val="22"/>
        </w:rPr>
        <w:t>based</w:t>
      </w:r>
      <w:r>
        <w:rPr>
          <w:rFonts w:ascii="Arial" w:eastAsia="Arial" w:hAnsi="Arial" w:cs="Arial"/>
          <w:sz w:val="22"/>
        </w:rPr>
        <w:t xml:space="preserve"> </w:t>
      </w:r>
      <w:r>
        <w:rPr>
          <w:rFonts w:ascii="Arial" w:hAnsi="Arial" w:cs="Arial"/>
          <w:sz w:val="22"/>
        </w:rPr>
        <w:t>on</w:t>
      </w:r>
      <w:r>
        <w:rPr>
          <w:rFonts w:ascii="Arial" w:eastAsia="Arial" w:hAnsi="Arial" w:cs="Arial"/>
          <w:sz w:val="22"/>
        </w:rPr>
        <w:t xml:space="preserve"> </w:t>
      </w:r>
      <w:r>
        <w:rPr>
          <w:rFonts w:ascii="Arial" w:hAnsi="Arial" w:cs="Arial"/>
          <w:sz w:val="22"/>
        </w:rPr>
        <w:t>a</w:t>
      </w:r>
      <w:r>
        <w:rPr>
          <w:rFonts w:ascii="Arial" w:eastAsia="Arial" w:hAnsi="Arial" w:cs="Arial"/>
          <w:sz w:val="22"/>
        </w:rPr>
        <w:t xml:space="preserve"> </w:t>
      </w:r>
      <w:r>
        <w:rPr>
          <w:rFonts w:ascii="Arial" w:hAnsi="Arial" w:cs="Arial"/>
          <w:sz w:val="22"/>
        </w:rPr>
        <w:t>topic</w:t>
      </w:r>
      <w:r>
        <w:rPr>
          <w:rFonts w:ascii="Arial" w:eastAsia="Arial" w:hAnsi="Arial" w:cs="Arial"/>
          <w:sz w:val="22"/>
        </w:rPr>
        <w:t xml:space="preserve"> </w:t>
      </w:r>
      <w:r>
        <w:rPr>
          <w:rFonts w:ascii="Arial" w:hAnsi="Arial" w:cs="Arial"/>
          <w:sz w:val="22"/>
        </w:rPr>
        <w:t>agreed</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by</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student</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sidR="004C4FBF">
        <w:rPr>
          <w:rFonts w:ascii="Arial" w:hAnsi="Arial" w:cs="Arial"/>
          <w:sz w:val="22"/>
        </w:rPr>
        <w:t>proposed by their</w:t>
      </w:r>
      <w:r>
        <w:rPr>
          <w:rFonts w:ascii="Arial" w:eastAsia="Arial" w:hAnsi="Arial" w:cs="Arial"/>
          <w:sz w:val="22"/>
        </w:rPr>
        <w:t xml:space="preserve"> </w:t>
      </w:r>
      <w:r w:rsidR="00E134D9">
        <w:rPr>
          <w:rFonts w:ascii="Arial" w:hAnsi="Arial" w:cs="Arial"/>
          <w:sz w:val="22"/>
        </w:rPr>
        <w:t>supervisor(s) and submitted on or before the required date.</w:t>
      </w:r>
    </w:p>
    <w:p w:rsidR="00956B7C" w:rsidRPr="00E134D9" w:rsidRDefault="00956B7C" w:rsidP="00E134D9">
      <w:pPr>
        <w:numPr>
          <w:ilvl w:val="0"/>
          <w:numId w:val="6"/>
        </w:numPr>
        <w:tabs>
          <w:tab w:val="left" w:pos="1440"/>
        </w:tabs>
        <w:rPr>
          <w:rFonts w:ascii="Arial" w:hAnsi="Arial" w:cs="Arial"/>
          <w:sz w:val="22"/>
        </w:rPr>
      </w:pPr>
      <w:r w:rsidRPr="00E134D9">
        <w:rPr>
          <w:rFonts w:ascii="Arial" w:hAnsi="Arial" w:cs="Arial"/>
          <w:sz w:val="22"/>
        </w:rPr>
        <w:t>A mid-project review</w:t>
      </w:r>
    </w:p>
    <w:p w:rsidR="008B0997" w:rsidRPr="00E134D9" w:rsidRDefault="008B0997" w:rsidP="00E134D9">
      <w:pPr>
        <w:numPr>
          <w:ilvl w:val="0"/>
          <w:numId w:val="6"/>
        </w:numPr>
        <w:tabs>
          <w:tab w:val="left" w:pos="1440"/>
        </w:tabs>
        <w:rPr>
          <w:rFonts w:ascii="Arial" w:hAnsi="Arial" w:cs="Arial"/>
          <w:sz w:val="22"/>
        </w:rPr>
      </w:pPr>
      <w:r w:rsidRPr="00E134D9">
        <w:rPr>
          <w:rFonts w:ascii="Arial" w:hAnsi="Arial" w:cs="Arial"/>
          <w:sz w:val="22"/>
        </w:rPr>
        <w:t>A</w:t>
      </w:r>
      <w:r w:rsidRPr="00E134D9">
        <w:rPr>
          <w:rFonts w:ascii="Arial" w:eastAsia="Arial" w:hAnsi="Arial" w:cs="Arial"/>
          <w:sz w:val="22"/>
        </w:rPr>
        <w:t xml:space="preserve"> </w:t>
      </w:r>
      <w:r w:rsidRPr="00E134D9">
        <w:rPr>
          <w:rFonts w:ascii="Arial" w:hAnsi="Arial" w:cs="Arial"/>
          <w:sz w:val="22"/>
        </w:rPr>
        <w:t>poster</w:t>
      </w:r>
      <w:r w:rsidR="009F055E" w:rsidRPr="00E134D9">
        <w:rPr>
          <w:rFonts w:ascii="Arial" w:hAnsi="Arial" w:cs="Arial"/>
          <w:sz w:val="22"/>
        </w:rPr>
        <w:t xml:space="preserve"> (to be displayed at the examination</w:t>
      </w:r>
      <w:r w:rsidR="004C4FBF" w:rsidRPr="00E134D9">
        <w:rPr>
          <w:rFonts w:ascii="Arial" w:hAnsi="Arial" w:cs="Arial"/>
          <w:sz w:val="22"/>
        </w:rPr>
        <w:t>)</w:t>
      </w:r>
    </w:p>
    <w:p w:rsidR="008B0997" w:rsidRDefault="008B0997">
      <w:pPr>
        <w:numPr>
          <w:ilvl w:val="0"/>
          <w:numId w:val="6"/>
        </w:numPr>
        <w:tabs>
          <w:tab w:val="left" w:pos="1440"/>
        </w:tabs>
        <w:rPr>
          <w:rFonts w:ascii="Arial" w:eastAsia="Arial" w:hAnsi="Arial" w:cs="Arial"/>
          <w:sz w:val="22"/>
        </w:rPr>
      </w:pPr>
      <w:r>
        <w:rPr>
          <w:rFonts w:ascii="Arial" w:hAnsi="Arial" w:cs="Arial"/>
          <w:sz w:val="22"/>
        </w:rPr>
        <w:t>The</w:t>
      </w:r>
      <w:r>
        <w:rPr>
          <w:rFonts w:ascii="Arial" w:eastAsia="Arial" w:hAnsi="Arial" w:cs="Arial"/>
          <w:sz w:val="22"/>
        </w:rPr>
        <w:t xml:space="preserve"> </w:t>
      </w:r>
      <w:r>
        <w:rPr>
          <w:rFonts w:ascii="Arial" w:hAnsi="Arial" w:cs="Arial"/>
          <w:sz w:val="22"/>
        </w:rPr>
        <w:t>Written</w:t>
      </w:r>
      <w:r>
        <w:rPr>
          <w:rFonts w:ascii="Arial" w:eastAsia="Arial" w:hAnsi="Arial" w:cs="Arial"/>
          <w:sz w:val="22"/>
        </w:rPr>
        <w:t xml:space="preserve"> </w:t>
      </w:r>
      <w:r w:rsidR="008E6A76">
        <w:rPr>
          <w:rFonts w:ascii="Arial" w:hAnsi="Arial" w:cs="Arial"/>
          <w:sz w:val="22"/>
        </w:rPr>
        <w:t>Project: Two</w:t>
      </w:r>
      <w:r>
        <w:rPr>
          <w:rFonts w:ascii="Arial" w:eastAsia="Arial" w:hAnsi="Arial" w:cs="Arial"/>
          <w:sz w:val="22"/>
        </w:rPr>
        <w:t xml:space="preserve"> hard </w:t>
      </w:r>
      <w:r>
        <w:rPr>
          <w:rFonts w:ascii="Arial" w:hAnsi="Arial" w:cs="Arial"/>
          <w:sz w:val="22"/>
        </w:rPr>
        <w:t>copies</w:t>
      </w:r>
      <w:r w:rsidR="001E731A">
        <w:rPr>
          <w:rFonts w:ascii="Arial" w:eastAsia="Arial" w:hAnsi="Arial" w:cs="Arial"/>
          <w:sz w:val="22"/>
        </w:rPr>
        <w:t xml:space="preserve"> plus</w:t>
      </w:r>
      <w:r>
        <w:rPr>
          <w:rFonts w:ascii="Arial" w:eastAsia="Arial" w:hAnsi="Arial" w:cs="Arial"/>
          <w:sz w:val="22"/>
        </w:rPr>
        <w:t xml:space="preserve"> </w:t>
      </w:r>
      <w:r>
        <w:rPr>
          <w:rFonts w:ascii="Arial" w:hAnsi="Arial" w:cs="Arial"/>
          <w:sz w:val="22"/>
        </w:rPr>
        <w:t>an</w:t>
      </w:r>
      <w:r>
        <w:rPr>
          <w:rFonts w:ascii="Arial" w:eastAsia="Arial" w:hAnsi="Arial" w:cs="Arial"/>
          <w:sz w:val="22"/>
        </w:rPr>
        <w:t xml:space="preserve"> </w:t>
      </w:r>
      <w:r>
        <w:rPr>
          <w:rFonts w:ascii="Arial" w:hAnsi="Arial" w:cs="Arial"/>
          <w:sz w:val="22"/>
        </w:rPr>
        <w:t>electronic</w:t>
      </w:r>
      <w:r>
        <w:rPr>
          <w:rFonts w:ascii="Arial" w:eastAsia="Arial" w:hAnsi="Arial" w:cs="Arial"/>
          <w:sz w:val="22"/>
        </w:rPr>
        <w:t xml:space="preserve"> </w:t>
      </w:r>
      <w:r>
        <w:rPr>
          <w:rFonts w:ascii="Arial" w:hAnsi="Arial" w:cs="Arial"/>
          <w:sz w:val="22"/>
        </w:rPr>
        <w:t>copy.</w:t>
      </w:r>
      <w:r>
        <w:rPr>
          <w:rFonts w:ascii="Arial" w:eastAsia="Arial" w:hAnsi="Arial" w:cs="Arial"/>
          <w:sz w:val="22"/>
        </w:rPr>
        <w:t xml:space="preserve"> </w:t>
      </w:r>
    </w:p>
    <w:p w:rsidR="00E134D9" w:rsidRDefault="00E134D9">
      <w:pPr>
        <w:numPr>
          <w:ilvl w:val="0"/>
          <w:numId w:val="6"/>
        </w:numPr>
        <w:tabs>
          <w:tab w:val="left" w:pos="1440"/>
        </w:tabs>
        <w:rPr>
          <w:rFonts w:ascii="Arial" w:eastAsia="Arial" w:hAnsi="Arial" w:cs="Arial"/>
          <w:sz w:val="22"/>
        </w:rPr>
      </w:pPr>
      <w:r>
        <w:rPr>
          <w:rFonts w:ascii="Arial" w:eastAsia="Arial" w:hAnsi="Arial" w:cs="Arial"/>
          <w:sz w:val="22"/>
        </w:rPr>
        <w:t>Either a notebook or a diary.</w:t>
      </w:r>
    </w:p>
    <w:p w:rsidR="008B0997" w:rsidRDefault="008B0997">
      <w:pPr>
        <w:rPr>
          <w:rFonts w:ascii="Arial" w:hAnsi="Arial" w:cs="Arial"/>
          <w:sz w:val="22"/>
        </w:rPr>
      </w:pPr>
    </w:p>
    <w:p w:rsidR="008B0997" w:rsidRDefault="008B0997">
      <w:pPr>
        <w:rPr>
          <w:rFonts w:ascii="Arial" w:hAnsi="Arial" w:cs="Arial"/>
          <w:sz w:val="22"/>
        </w:rPr>
      </w:pPr>
      <w:r>
        <w:rPr>
          <w:rFonts w:ascii="Arial" w:hAnsi="Arial" w:cs="Arial"/>
          <w:sz w:val="22"/>
        </w:rPr>
        <w:t>Projects</w:t>
      </w:r>
      <w:r>
        <w:rPr>
          <w:rFonts w:ascii="Arial" w:eastAsia="Arial" w:hAnsi="Arial" w:cs="Arial"/>
          <w:sz w:val="22"/>
        </w:rPr>
        <w:t xml:space="preserve"> </w:t>
      </w:r>
      <w:r>
        <w:rPr>
          <w:rFonts w:ascii="Arial" w:hAnsi="Arial" w:cs="Arial"/>
          <w:sz w:val="22"/>
        </w:rPr>
        <w:t>must</w:t>
      </w:r>
      <w:r>
        <w:rPr>
          <w:rFonts w:ascii="Arial" w:eastAsia="Arial" w:hAnsi="Arial" w:cs="Arial"/>
          <w:sz w:val="22"/>
        </w:rPr>
        <w:t xml:space="preserve"> </w:t>
      </w:r>
      <w:r>
        <w:rPr>
          <w:rFonts w:ascii="Arial" w:hAnsi="Arial" w:cs="Arial"/>
          <w:sz w:val="22"/>
        </w:rPr>
        <w:t>have</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b/>
          <w:sz w:val="24"/>
        </w:rPr>
        <w:t>absolute</w:t>
      </w:r>
      <w:r>
        <w:rPr>
          <w:rFonts w:ascii="Arial" w:eastAsia="Arial" w:hAnsi="Arial" w:cs="Arial"/>
          <w:b/>
          <w:sz w:val="24"/>
        </w:rPr>
        <w:t xml:space="preserve"> </w:t>
      </w:r>
      <w:r>
        <w:rPr>
          <w:rFonts w:ascii="Arial" w:hAnsi="Arial" w:cs="Arial"/>
          <w:b/>
          <w:sz w:val="24"/>
        </w:rPr>
        <w:t>minimum</w:t>
      </w:r>
      <w:r>
        <w:rPr>
          <w:rFonts w:ascii="Arial" w:eastAsia="Arial" w:hAnsi="Arial" w:cs="Arial"/>
          <w:b/>
          <w:sz w:val="24"/>
        </w:rPr>
        <w:t xml:space="preserve"> </w:t>
      </w:r>
      <w:r>
        <w:rPr>
          <w:rFonts w:ascii="Arial" w:hAnsi="Arial" w:cs="Arial"/>
          <w:sz w:val="22"/>
        </w:rPr>
        <w:t>size</w:t>
      </w:r>
      <w:r>
        <w:rPr>
          <w:rFonts w:ascii="Arial" w:eastAsia="Arial" w:hAnsi="Arial" w:cs="Arial"/>
          <w:sz w:val="22"/>
        </w:rPr>
        <w:t xml:space="preserve"> </w:t>
      </w:r>
      <w:r>
        <w:rPr>
          <w:rFonts w:ascii="Arial" w:hAnsi="Arial" w:cs="Arial"/>
          <w:sz w:val="22"/>
        </w:rPr>
        <w:t>as</w:t>
      </w:r>
      <w:r>
        <w:rPr>
          <w:rFonts w:ascii="Arial" w:eastAsia="Arial" w:hAnsi="Arial" w:cs="Arial"/>
          <w:sz w:val="22"/>
        </w:rPr>
        <w:t xml:space="preserve"> </w:t>
      </w:r>
      <w:r>
        <w:rPr>
          <w:rFonts w:ascii="Arial" w:hAnsi="Arial" w:cs="Arial"/>
          <w:sz w:val="22"/>
        </w:rPr>
        <w:t>follows.</w:t>
      </w:r>
    </w:p>
    <w:p w:rsidR="008B0997" w:rsidRDefault="008B0997">
      <w:pPr>
        <w:rPr>
          <w:rFonts w:ascii="Arial" w:hAnsi="Arial" w:cs="Arial"/>
          <w:i/>
          <w:sz w:val="22"/>
        </w:rPr>
      </w:pPr>
      <w:r>
        <w:rPr>
          <w:rFonts w:ascii="Arial" w:hAnsi="Arial" w:cs="Arial"/>
          <w:i/>
          <w:sz w:val="22"/>
        </w:rPr>
        <w:tab/>
        <w:t>Font</w:t>
      </w:r>
      <w:r>
        <w:rPr>
          <w:rFonts w:ascii="Arial" w:eastAsia="Arial" w:hAnsi="Arial" w:cs="Arial"/>
          <w:i/>
          <w:sz w:val="22"/>
        </w:rPr>
        <w:t xml:space="preserve"> </w:t>
      </w:r>
      <w:r>
        <w:rPr>
          <w:rFonts w:ascii="Arial" w:hAnsi="Arial" w:cs="Arial"/>
          <w:i/>
          <w:sz w:val="22"/>
        </w:rPr>
        <w:t>size</w:t>
      </w:r>
      <w:r>
        <w:rPr>
          <w:rFonts w:ascii="Arial" w:eastAsia="Arial" w:hAnsi="Arial" w:cs="Arial"/>
          <w:i/>
          <w:sz w:val="22"/>
        </w:rPr>
        <w:t xml:space="preserve"> </w:t>
      </w:r>
      <w:r>
        <w:rPr>
          <w:rFonts w:ascii="Arial" w:hAnsi="Arial" w:cs="Arial"/>
          <w:i/>
          <w:sz w:val="22"/>
        </w:rPr>
        <w:t>12,</w:t>
      </w:r>
      <w:r>
        <w:rPr>
          <w:rFonts w:ascii="Arial" w:eastAsia="Arial" w:hAnsi="Arial" w:cs="Arial"/>
          <w:i/>
          <w:sz w:val="22"/>
        </w:rPr>
        <w:t xml:space="preserve"> </w:t>
      </w:r>
      <w:r>
        <w:rPr>
          <w:rFonts w:ascii="Arial" w:hAnsi="Arial" w:cs="Arial"/>
          <w:i/>
          <w:sz w:val="22"/>
        </w:rPr>
        <w:t>1.5</w:t>
      </w:r>
      <w:r>
        <w:rPr>
          <w:rFonts w:ascii="Arial" w:eastAsia="Arial" w:hAnsi="Arial" w:cs="Arial"/>
          <w:i/>
          <w:sz w:val="22"/>
        </w:rPr>
        <w:t xml:space="preserve"> </w:t>
      </w:r>
      <w:r>
        <w:rPr>
          <w:rFonts w:ascii="Arial" w:hAnsi="Arial" w:cs="Arial"/>
          <w:i/>
          <w:sz w:val="22"/>
        </w:rPr>
        <w:t>spaced,</w:t>
      </w:r>
      <w:r>
        <w:rPr>
          <w:rFonts w:ascii="Arial" w:eastAsia="Arial" w:hAnsi="Arial" w:cs="Arial"/>
          <w:i/>
          <w:sz w:val="22"/>
        </w:rPr>
        <w:t xml:space="preserve"> </w:t>
      </w:r>
      <w:r>
        <w:rPr>
          <w:rFonts w:ascii="Arial" w:hAnsi="Arial" w:cs="Arial"/>
          <w:i/>
          <w:sz w:val="22"/>
        </w:rPr>
        <w:t>standard</w:t>
      </w:r>
      <w:r>
        <w:rPr>
          <w:rFonts w:ascii="Arial" w:eastAsia="Arial" w:hAnsi="Arial" w:cs="Arial"/>
          <w:i/>
          <w:sz w:val="22"/>
        </w:rPr>
        <w:t xml:space="preserve"> </w:t>
      </w:r>
      <w:r>
        <w:rPr>
          <w:rFonts w:ascii="Arial" w:hAnsi="Arial" w:cs="Arial"/>
          <w:i/>
          <w:sz w:val="22"/>
        </w:rPr>
        <w:t>fonts</w:t>
      </w:r>
      <w:r>
        <w:rPr>
          <w:rFonts w:ascii="Arial" w:eastAsia="Arial" w:hAnsi="Arial" w:cs="Arial"/>
          <w:i/>
          <w:sz w:val="22"/>
        </w:rPr>
        <w:t xml:space="preserve"> </w:t>
      </w:r>
      <w:r>
        <w:rPr>
          <w:rFonts w:ascii="Arial" w:hAnsi="Arial" w:cs="Arial"/>
          <w:i/>
          <w:sz w:val="22"/>
        </w:rPr>
        <w:t>(Arial</w:t>
      </w:r>
      <w:r>
        <w:rPr>
          <w:rFonts w:ascii="Arial" w:eastAsia="Arial" w:hAnsi="Arial" w:cs="Arial"/>
          <w:i/>
          <w:sz w:val="22"/>
        </w:rPr>
        <w:t xml:space="preserve"> </w:t>
      </w:r>
      <w:r>
        <w:rPr>
          <w:rFonts w:ascii="Arial" w:hAnsi="Arial" w:cs="Arial"/>
          <w:i/>
          <w:sz w:val="22"/>
        </w:rPr>
        <w:t>or</w:t>
      </w:r>
      <w:r>
        <w:rPr>
          <w:rFonts w:ascii="Arial" w:eastAsia="Arial" w:hAnsi="Arial" w:cs="Arial"/>
          <w:i/>
          <w:sz w:val="22"/>
        </w:rPr>
        <w:t xml:space="preserve"> </w:t>
      </w:r>
      <w:r>
        <w:rPr>
          <w:rFonts w:ascii="Arial" w:hAnsi="Arial" w:cs="Arial"/>
          <w:i/>
          <w:sz w:val="22"/>
        </w:rPr>
        <w:t>Times</w:t>
      </w:r>
      <w:r>
        <w:rPr>
          <w:rFonts w:ascii="Arial" w:eastAsia="Arial" w:hAnsi="Arial" w:cs="Arial"/>
          <w:i/>
          <w:sz w:val="22"/>
        </w:rPr>
        <w:t xml:space="preserve"> </w:t>
      </w:r>
      <w:r>
        <w:rPr>
          <w:rFonts w:ascii="Arial" w:hAnsi="Arial" w:cs="Arial"/>
          <w:i/>
          <w:sz w:val="22"/>
        </w:rPr>
        <w:t>New</w:t>
      </w:r>
      <w:r>
        <w:rPr>
          <w:rFonts w:ascii="Arial" w:eastAsia="Arial" w:hAnsi="Arial" w:cs="Arial"/>
          <w:i/>
          <w:sz w:val="22"/>
        </w:rPr>
        <w:t xml:space="preserve"> </w:t>
      </w:r>
      <w:r>
        <w:rPr>
          <w:rFonts w:ascii="Arial" w:hAnsi="Arial" w:cs="Arial"/>
          <w:i/>
          <w:sz w:val="22"/>
        </w:rPr>
        <w:t>Roman).</w:t>
      </w:r>
    </w:p>
    <w:p w:rsidR="008B0997" w:rsidRDefault="008B0997">
      <w:pPr>
        <w:ind w:left="720"/>
        <w:rPr>
          <w:rFonts w:ascii="Arial" w:hAnsi="Arial" w:cs="Arial"/>
          <w:sz w:val="22"/>
        </w:rPr>
      </w:pPr>
      <w:r>
        <w:rPr>
          <w:rFonts w:ascii="Arial" w:hAnsi="Arial" w:cs="Arial"/>
          <w:sz w:val="22"/>
        </w:rPr>
        <w:t>Cover</w:t>
      </w:r>
      <w:r>
        <w:rPr>
          <w:rFonts w:ascii="Arial" w:eastAsia="Arial" w:hAnsi="Arial" w:cs="Arial"/>
          <w:sz w:val="22"/>
        </w:rPr>
        <w:t xml:space="preserve"> </w:t>
      </w:r>
      <w:r>
        <w:rPr>
          <w:rFonts w:ascii="Arial" w:hAnsi="Arial" w:cs="Arial"/>
          <w:sz w:val="22"/>
        </w:rPr>
        <w:t>page</w:t>
      </w:r>
      <w:r>
        <w:rPr>
          <w:rFonts w:ascii="Arial" w:eastAsia="Arial" w:hAnsi="Arial" w:cs="Arial"/>
          <w:sz w:val="22"/>
        </w:rPr>
        <w:t xml:space="preserve"> </w:t>
      </w:r>
      <w:r>
        <w:rPr>
          <w:rFonts w:ascii="Arial" w:hAnsi="Arial" w:cs="Arial"/>
          <w:sz w:val="22"/>
        </w:rPr>
        <w:t>(</w:t>
      </w:r>
      <w:r>
        <w:rPr>
          <w:rFonts w:ascii="Arial" w:hAnsi="Arial" w:cs="Arial"/>
          <w:b/>
          <w:sz w:val="22"/>
        </w:rPr>
        <w:t>must</w:t>
      </w:r>
      <w:r>
        <w:rPr>
          <w:rFonts w:ascii="Arial" w:eastAsia="Arial" w:hAnsi="Arial" w:cs="Arial"/>
          <w:b/>
          <w:sz w:val="22"/>
        </w:rPr>
        <w:t xml:space="preserve"> </w:t>
      </w:r>
      <w:r>
        <w:rPr>
          <w:rFonts w:ascii="Arial" w:hAnsi="Arial" w:cs="Arial"/>
          <w:b/>
          <w:sz w:val="22"/>
        </w:rPr>
        <w:t>have</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project</w:t>
      </w:r>
      <w:r>
        <w:rPr>
          <w:rFonts w:ascii="Arial" w:eastAsia="Arial" w:hAnsi="Arial" w:cs="Arial"/>
          <w:sz w:val="22"/>
        </w:rPr>
        <w:t xml:space="preserve"> </w:t>
      </w:r>
      <w:r>
        <w:rPr>
          <w:rFonts w:ascii="Arial" w:hAnsi="Arial" w:cs="Arial"/>
          <w:sz w:val="22"/>
        </w:rPr>
        <w:t>title,</w:t>
      </w:r>
      <w:r>
        <w:rPr>
          <w:rFonts w:ascii="Arial" w:eastAsia="Arial" w:hAnsi="Arial" w:cs="Arial"/>
          <w:sz w:val="22"/>
        </w:rPr>
        <w:t xml:space="preserve"> </w:t>
      </w:r>
      <w:r>
        <w:rPr>
          <w:rFonts w:ascii="Arial" w:hAnsi="Arial" w:cs="Arial"/>
          <w:sz w:val="22"/>
        </w:rPr>
        <w:t>student</w:t>
      </w:r>
      <w:r>
        <w:rPr>
          <w:rFonts w:ascii="Arial" w:eastAsia="Arial" w:hAnsi="Arial" w:cs="Arial"/>
          <w:sz w:val="22"/>
        </w:rPr>
        <w:t xml:space="preserve"> </w:t>
      </w:r>
      <w:r>
        <w:rPr>
          <w:rFonts w:ascii="Arial" w:hAnsi="Arial" w:cs="Arial"/>
          <w:sz w:val="22"/>
        </w:rPr>
        <w:t>name,</w:t>
      </w:r>
      <w:r>
        <w:rPr>
          <w:rFonts w:ascii="Arial" w:eastAsia="Arial" w:hAnsi="Arial" w:cs="Arial"/>
          <w:sz w:val="22"/>
        </w:rPr>
        <w:t xml:space="preserve"> </w:t>
      </w:r>
      <w:r w:rsidR="00FD5A78">
        <w:rPr>
          <w:rFonts w:ascii="Arial" w:hAnsi="Arial" w:cs="Arial"/>
          <w:sz w:val="22"/>
        </w:rPr>
        <w:t>and ID</w:t>
      </w:r>
      <w:r>
        <w:rPr>
          <w:rFonts w:ascii="Arial" w:eastAsia="Arial" w:hAnsi="Arial" w:cs="Arial"/>
          <w:sz w:val="22"/>
        </w:rPr>
        <w:t xml:space="preserve"> </w:t>
      </w:r>
      <w:r>
        <w:rPr>
          <w:rFonts w:ascii="Arial" w:hAnsi="Arial" w:cs="Arial"/>
          <w:sz w:val="22"/>
        </w:rPr>
        <w:t>No.,</w:t>
      </w:r>
      <w:r>
        <w:rPr>
          <w:rFonts w:ascii="Arial" w:eastAsia="Arial" w:hAnsi="Arial" w:cs="Arial"/>
          <w:sz w:val="22"/>
        </w:rPr>
        <w:t xml:space="preserve"> </w:t>
      </w:r>
      <w:r>
        <w:rPr>
          <w:rFonts w:ascii="Arial" w:hAnsi="Arial" w:cs="Arial"/>
          <w:sz w:val="22"/>
        </w:rPr>
        <w:t>date</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paper</w:t>
      </w:r>
      <w:r>
        <w:rPr>
          <w:rFonts w:ascii="Arial" w:eastAsia="Arial" w:hAnsi="Arial" w:cs="Arial"/>
          <w:sz w:val="22"/>
        </w:rPr>
        <w:t xml:space="preserve"> </w:t>
      </w:r>
      <w:r>
        <w:rPr>
          <w:rFonts w:ascii="Arial" w:hAnsi="Arial" w:cs="Arial"/>
          <w:sz w:val="22"/>
        </w:rPr>
        <w:t>number).</w:t>
      </w:r>
    </w:p>
    <w:p w:rsidR="008B0997" w:rsidRDefault="008B0997">
      <w:pPr>
        <w:ind w:left="720"/>
        <w:rPr>
          <w:rFonts w:ascii="Arial" w:hAnsi="Arial" w:cs="Arial"/>
          <w:sz w:val="22"/>
        </w:rPr>
      </w:pPr>
      <w:r>
        <w:rPr>
          <w:rFonts w:ascii="Arial" w:hAnsi="Arial" w:cs="Arial"/>
          <w:sz w:val="22"/>
        </w:rPr>
        <w:t>Abstract</w:t>
      </w:r>
      <w:r>
        <w:rPr>
          <w:rFonts w:ascii="Arial" w:eastAsia="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½</w:t>
      </w:r>
      <w:r>
        <w:rPr>
          <w:rFonts w:ascii="Arial" w:eastAsia="Arial" w:hAnsi="Arial" w:cs="Arial"/>
          <w:sz w:val="22"/>
        </w:rPr>
        <w:t xml:space="preserve"> </w:t>
      </w:r>
      <w:r>
        <w:rPr>
          <w:rFonts w:ascii="Arial" w:hAnsi="Arial" w:cs="Arial"/>
          <w:sz w:val="22"/>
        </w:rPr>
        <w:t>page</w:t>
      </w:r>
    </w:p>
    <w:p w:rsidR="008B0997" w:rsidRDefault="008B0997">
      <w:pPr>
        <w:ind w:left="720"/>
        <w:rPr>
          <w:rFonts w:ascii="Arial" w:hAnsi="Arial" w:cs="Arial"/>
          <w:sz w:val="22"/>
        </w:rPr>
      </w:pPr>
      <w:r>
        <w:rPr>
          <w:rFonts w:ascii="Arial" w:hAnsi="Arial" w:cs="Arial"/>
          <w:sz w:val="22"/>
        </w:rPr>
        <w:t>Acknowledgments</w:t>
      </w:r>
      <w:r>
        <w:rPr>
          <w:rFonts w:ascii="Arial" w:hAnsi="Arial" w:cs="Arial"/>
          <w:sz w:val="22"/>
        </w:rPr>
        <w:tab/>
      </w:r>
      <w:r>
        <w:rPr>
          <w:rFonts w:ascii="Arial" w:hAnsi="Arial" w:cs="Arial"/>
          <w:sz w:val="22"/>
        </w:rPr>
        <w:tab/>
        <w:t>½</w:t>
      </w:r>
      <w:r>
        <w:rPr>
          <w:rFonts w:ascii="Arial" w:eastAsia="Arial" w:hAnsi="Arial" w:cs="Arial"/>
          <w:sz w:val="22"/>
        </w:rPr>
        <w:t xml:space="preserve"> </w:t>
      </w:r>
      <w:r>
        <w:rPr>
          <w:rFonts w:ascii="Arial" w:hAnsi="Arial" w:cs="Arial"/>
          <w:sz w:val="22"/>
        </w:rPr>
        <w:t>page</w:t>
      </w:r>
    </w:p>
    <w:p w:rsidR="008B0997" w:rsidRDefault="008B0997">
      <w:pPr>
        <w:ind w:left="720"/>
        <w:rPr>
          <w:rFonts w:ascii="Arial" w:hAnsi="Arial" w:cs="Arial"/>
          <w:sz w:val="22"/>
        </w:rPr>
      </w:pPr>
      <w:r>
        <w:rPr>
          <w:rFonts w:ascii="Arial" w:hAnsi="Arial" w:cs="Arial"/>
          <w:sz w:val="22"/>
        </w:rPr>
        <w:t>Table</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contents</w:t>
      </w:r>
      <w:r>
        <w:rPr>
          <w:rFonts w:ascii="Arial" w:hAnsi="Arial" w:cs="Arial"/>
          <w:sz w:val="22"/>
        </w:rPr>
        <w:tab/>
      </w:r>
      <w:r>
        <w:rPr>
          <w:rFonts w:ascii="Arial" w:hAnsi="Arial" w:cs="Arial"/>
          <w:sz w:val="22"/>
        </w:rPr>
        <w:tab/>
        <w:t>1</w:t>
      </w:r>
      <w:r>
        <w:rPr>
          <w:rFonts w:ascii="Arial" w:eastAsia="Arial" w:hAnsi="Arial" w:cs="Arial"/>
          <w:sz w:val="22"/>
        </w:rPr>
        <w:t xml:space="preserve"> </w:t>
      </w:r>
      <w:r>
        <w:rPr>
          <w:rFonts w:ascii="Arial" w:hAnsi="Arial" w:cs="Arial"/>
          <w:sz w:val="22"/>
        </w:rPr>
        <w:t>page</w:t>
      </w:r>
    </w:p>
    <w:p w:rsidR="008B0997" w:rsidRDefault="008B0997">
      <w:pPr>
        <w:ind w:left="720"/>
        <w:rPr>
          <w:rFonts w:ascii="Arial" w:hAnsi="Arial" w:cs="Arial"/>
          <w:sz w:val="22"/>
        </w:rPr>
      </w:pPr>
      <w:r>
        <w:rPr>
          <w:rFonts w:ascii="Arial" w:hAnsi="Arial" w:cs="Arial"/>
          <w:sz w:val="22"/>
        </w:rPr>
        <w:t>Introduction</w:t>
      </w:r>
      <w:r>
        <w:rPr>
          <w:rFonts w:ascii="Arial" w:eastAsia="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t>2</w:t>
      </w:r>
      <w:r>
        <w:rPr>
          <w:rFonts w:ascii="Arial" w:eastAsia="Arial" w:hAnsi="Arial" w:cs="Arial"/>
          <w:sz w:val="22"/>
        </w:rPr>
        <w:t xml:space="preserve"> </w:t>
      </w:r>
      <w:r>
        <w:rPr>
          <w:rFonts w:ascii="Arial" w:hAnsi="Arial" w:cs="Arial"/>
          <w:sz w:val="22"/>
        </w:rPr>
        <w:t>-</w:t>
      </w:r>
      <w:r>
        <w:rPr>
          <w:rFonts w:ascii="Arial" w:eastAsia="Arial" w:hAnsi="Arial" w:cs="Arial"/>
          <w:sz w:val="22"/>
        </w:rPr>
        <w:t xml:space="preserve"> </w:t>
      </w:r>
      <w:r>
        <w:rPr>
          <w:rFonts w:ascii="Arial" w:hAnsi="Arial" w:cs="Arial"/>
          <w:sz w:val="22"/>
        </w:rPr>
        <w:t>5</w:t>
      </w:r>
      <w:r>
        <w:rPr>
          <w:rFonts w:ascii="Arial" w:eastAsia="Arial" w:hAnsi="Arial" w:cs="Arial"/>
          <w:sz w:val="22"/>
        </w:rPr>
        <w:t xml:space="preserve"> </w:t>
      </w:r>
      <w:r>
        <w:rPr>
          <w:rFonts w:ascii="Arial" w:hAnsi="Arial" w:cs="Arial"/>
          <w:sz w:val="22"/>
        </w:rPr>
        <w:t>pages</w:t>
      </w:r>
    </w:p>
    <w:p w:rsidR="008B0997" w:rsidRDefault="008B0997">
      <w:pPr>
        <w:ind w:left="720"/>
        <w:rPr>
          <w:rFonts w:ascii="Arial" w:hAnsi="Arial" w:cs="Arial"/>
          <w:sz w:val="22"/>
        </w:rPr>
      </w:pPr>
      <w:r>
        <w:rPr>
          <w:rFonts w:ascii="Arial" w:hAnsi="Arial" w:cs="Arial"/>
          <w:sz w:val="22"/>
        </w:rPr>
        <w:t>Methods</w:t>
      </w:r>
      <w:r>
        <w:rPr>
          <w:rFonts w:ascii="Arial" w:eastAsia="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t>at</w:t>
      </w:r>
      <w:r>
        <w:rPr>
          <w:rFonts w:ascii="Arial" w:eastAsia="Arial" w:hAnsi="Arial" w:cs="Arial"/>
          <w:sz w:val="22"/>
        </w:rPr>
        <w:t xml:space="preserve"> </w:t>
      </w:r>
      <w:r>
        <w:rPr>
          <w:rFonts w:ascii="Arial" w:hAnsi="Arial" w:cs="Arial"/>
          <w:sz w:val="22"/>
        </w:rPr>
        <w:t>least</w:t>
      </w:r>
      <w:r>
        <w:rPr>
          <w:rFonts w:ascii="Arial" w:eastAsia="Arial" w:hAnsi="Arial" w:cs="Arial"/>
          <w:sz w:val="22"/>
        </w:rPr>
        <w:t xml:space="preserve"> </w:t>
      </w:r>
      <w:r>
        <w:rPr>
          <w:rFonts w:ascii="Arial" w:hAnsi="Arial" w:cs="Arial"/>
          <w:sz w:val="22"/>
        </w:rPr>
        <w:t>5</w:t>
      </w:r>
      <w:r>
        <w:rPr>
          <w:rFonts w:ascii="Arial" w:eastAsia="Arial" w:hAnsi="Arial" w:cs="Arial"/>
          <w:sz w:val="22"/>
        </w:rPr>
        <w:t xml:space="preserve"> </w:t>
      </w:r>
      <w:r>
        <w:rPr>
          <w:rFonts w:ascii="Arial" w:hAnsi="Arial" w:cs="Arial"/>
          <w:sz w:val="22"/>
        </w:rPr>
        <w:t>pages*</w:t>
      </w:r>
    </w:p>
    <w:p w:rsidR="008B0997" w:rsidRDefault="008B0997">
      <w:pPr>
        <w:ind w:left="720"/>
        <w:rPr>
          <w:rFonts w:ascii="Arial" w:hAnsi="Arial" w:cs="Arial"/>
          <w:sz w:val="22"/>
        </w:rPr>
      </w:pPr>
      <w:r>
        <w:rPr>
          <w:rFonts w:ascii="Arial" w:hAnsi="Arial" w:cs="Arial"/>
          <w:sz w:val="22"/>
        </w:rPr>
        <w:t>Results</w:t>
      </w:r>
      <w:r>
        <w:rPr>
          <w:rFonts w:ascii="Arial" w:eastAsia="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t>at</w:t>
      </w:r>
      <w:r>
        <w:rPr>
          <w:rFonts w:ascii="Arial" w:eastAsia="Arial" w:hAnsi="Arial" w:cs="Arial"/>
          <w:sz w:val="22"/>
        </w:rPr>
        <w:t xml:space="preserve"> </w:t>
      </w:r>
      <w:r>
        <w:rPr>
          <w:rFonts w:ascii="Arial" w:hAnsi="Arial" w:cs="Arial"/>
          <w:sz w:val="22"/>
        </w:rPr>
        <w:t>least</w:t>
      </w:r>
      <w:r>
        <w:rPr>
          <w:rFonts w:ascii="Arial" w:eastAsia="Arial" w:hAnsi="Arial" w:cs="Arial"/>
          <w:sz w:val="22"/>
        </w:rPr>
        <w:t xml:space="preserve"> </w:t>
      </w:r>
      <w:r>
        <w:rPr>
          <w:rFonts w:ascii="Arial" w:hAnsi="Arial" w:cs="Arial"/>
          <w:sz w:val="22"/>
        </w:rPr>
        <w:t>5</w:t>
      </w:r>
      <w:r>
        <w:rPr>
          <w:rFonts w:ascii="Arial" w:eastAsia="Arial" w:hAnsi="Arial" w:cs="Arial"/>
          <w:sz w:val="22"/>
        </w:rPr>
        <w:t xml:space="preserve"> </w:t>
      </w:r>
      <w:r>
        <w:rPr>
          <w:rFonts w:ascii="Arial" w:hAnsi="Arial" w:cs="Arial"/>
          <w:sz w:val="22"/>
        </w:rPr>
        <w:t>pages</w:t>
      </w:r>
      <w:r>
        <w:rPr>
          <w:rFonts w:ascii="Arial" w:eastAsia="Arial" w:hAnsi="Arial" w:cs="Arial"/>
          <w:sz w:val="22"/>
        </w:rPr>
        <w:t xml:space="preserve"> </w:t>
      </w:r>
      <w:r>
        <w:rPr>
          <w:rFonts w:ascii="Arial" w:hAnsi="Arial" w:cs="Arial"/>
          <w:sz w:val="22"/>
        </w:rPr>
        <w:t>*</w:t>
      </w:r>
    </w:p>
    <w:p w:rsidR="008B0997" w:rsidRDefault="008B0997">
      <w:pPr>
        <w:ind w:left="720"/>
        <w:rPr>
          <w:rFonts w:ascii="Arial" w:hAnsi="Arial" w:cs="Arial"/>
          <w:sz w:val="22"/>
        </w:rPr>
      </w:pPr>
      <w:r>
        <w:rPr>
          <w:rFonts w:ascii="Arial" w:hAnsi="Arial" w:cs="Arial"/>
          <w:sz w:val="22"/>
        </w:rPr>
        <w:t>Discussion</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results</w:t>
      </w:r>
      <w:r>
        <w:rPr>
          <w:rFonts w:ascii="Arial" w:eastAsia="Arial" w:hAnsi="Arial" w:cs="Arial"/>
          <w:sz w:val="22"/>
        </w:rPr>
        <w:t xml:space="preserve"> </w:t>
      </w:r>
      <w:r>
        <w:rPr>
          <w:rFonts w:ascii="Arial" w:hAnsi="Arial" w:cs="Arial"/>
          <w:sz w:val="22"/>
        </w:rPr>
        <w:tab/>
      </w:r>
      <w:r>
        <w:rPr>
          <w:rFonts w:ascii="Arial" w:hAnsi="Arial" w:cs="Arial"/>
          <w:sz w:val="22"/>
        </w:rPr>
        <w:tab/>
        <w:t>5</w:t>
      </w:r>
      <w:r>
        <w:rPr>
          <w:rFonts w:ascii="Arial" w:eastAsia="Arial" w:hAnsi="Arial" w:cs="Arial"/>
          <w:sz w:val="22"/>
        </w:rPr>
        <w:t xml:space="preserve"> </w:t>
      </w:r>
      <w:r>
        <w:rPr>
          <w:rFonts w:ascii="Arial" w:hAnsi="Arial" w:cs="Arial"/>
          <w:sz w:val="22"/>
        </w:rPr>
        <w:t>or</w:t>
      </w:r>
      <w:r>
        <w:rPr>
          <w:rFonts w:ascii="Arial" w:eastAsia="Arial" w:hAnsi="Arial" w:cs="Arial"/>
          <w:sz w:val="22"/>
        </w:rPr>
        <w:t xml:space="preserve"> </w:t>
      </w:r>
      <w:r>
        <w:rPr>
          <w:rFonts w:ascii="Arial" w:hAnsi="Arial" w:cs="Arial"/>
          <w:sz w:val="22"/>
        </w:rPr>
        <w:t>more</w:t>
      </w:r>
      <w:r>
        <w:rPr>
          <w:rFonts w:ascii="Arial" w:eastAsia="Arial" w:hAnsi="Arial" w:cs="Arial"/>
          <w:sz w:val="22"/>
        </w:rPr>
        <w:t xml:space="preserve"> </w:t>
      </w:r>
      <w:r>
        <w:rPr>
          <w:rFonts w:ascii="Arial" w:hAnsi="Arial" w:cs="Arial"/>
          <w:sz w:val="22"/>
        </w:rPr>
        <w:t>pages*</w:t>
      </w:r>
    </w:p>
    <w:p w:rsidR="006354E7" w:rsidRDefault="006354E7">
      <w:pPr>
        <w:ind w:left="720"/>
        <w:rPr>
          <w:rFonts w:ascii="Arial" w:hAnsi="Arial" w:cs="Arial"/>
          <w:sz w:val="22"/>
        </w:rPr>
      </w:pPr>
      <w:r>
        <w:rPr>
          <w:rFonts w:ascii="Arial" w:hAnsi="Arial" w:cs="Arial"/>
          <w:sz w:val="22"/>
        </w:rPr>
        <w:t>Conclusion                             2 – 3 pages</w:t>
      </w:r>
    </w:p>
    <w:p w:rsidR="008B0997" w:rsidRDefault="008B0997">
      <w:pPr>
        <w:ind w:left="720"/>
        <w:rPr>
          <w:rFonts w:ascii="Arial" w:hAnsi="Arial" w:cs="Arial"/>
          <w:sz w:val="22"/>
        </w:rPr>
      </w:pPr>
      <w:r>
        <w:rPr>
          <w:rFonts w:ascii="Arial" w:hAnsi="Arial" w:cs="Arial"/>
          <w:sz w:val="22"/>
        </w:rPr>
        <w:t>References</w:t>
      </w:r>
      <w:r>
        <w:rPr>
          <w:rFonts w:ascii="Arial" w:eastAsia="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t>Not</w:t>
      </w:r>
      <w:r>
        <w:rPr>
          <w:rFonts w:ascii="Arial" w:eastAsia="Arial" w:hAnsi="Arial" w:cs="Arial"/>
          <w:sz w:val="22"/>
        </w:rPr>
        <w:t xml:space="preserve"> </w:t>
      </w:r>
      <w:r>
        <w:rPr>
          <w:rFonts w:ascii="Arial" w:hAnsi="Arial" w:cs="Arial"/>
          <w:sz w:val="22"/>
        </w:rPr>
        <w:t>less</w:t>
      </w:r>
      <w:r>
        <w:rPr>
          <w:rFonts w:ascii="Arial" w:eastAsia="Arial" w:hAnsi="Arial" w:cs="Arial"/>
          <w:sz w:val="22"/>
        </w:rPr>
        <w:t xml:space="preserve"> </w:t>
      </w:r>
      <w:r>
        <w:rPr>
          <w:rFonts w:ascii="Arial" w:hAnsi="Arial" w:cs="Arial"/>
          <w:sz w:val="22"/>
        </w:rPr>
        <w:t>than</w:t>
      </w:r>
      <w:r>
        <w:rPr>
          <w:rFonts w:ascii="Arial" w:eastAsia="Arial" w:hAnsi="Arial" w:cs="Arial"/>
          <w:sz w:val="22"/>
        </w:rPr>
        <w:t xml:space="preserve"> </w:t>
      </w:r>
      <w:r w:rsidR="00E134D9">
        <w:rPr>
          <w:rFonts w:ascii="Arial" w:hAnsi="Arial" w:cs="Arial"/>
          <w:sz w:val="22"/>
        </w:rPr>
        <w:t>1</w:t>
      </w:r>
      <w:r>
        <w:rPr>
          <w:rFonts w:ascii="Arial" w:hAnsi="Arial" w:cs="Arial"/>
          <w:sz w:val="22"/>
        </w:rPr>
        <w:t>5</w:t>
      </w:r>
      <w:r>
        <w:rPr>
          <w:rFonts w:ascii="Arial" w:eastAsia="Arial" w:hAnsi="Arial" w:cs="Arial"/>
          <w:sz w:val="22"/>
        </w:rPr>
        <w:t xml:space="preserve"> </w:t>
      </w:r>
      <w:r>
        <w:rPr>
          <w:rFonts w:ascii="Arial" w:hAnsi="Arial" w:cs="Arial"/>
          <w:sz w:val="22"/>
        </w:rPr>
        <w:t>references</w:t>
      </w:r>
    </w:p>
    <w:p w:rsidR="008B0997" w:rsidRDefault="008B0997">
      <w:pPr>
        <w:ind w:left="720"/>
        <w:rPr>
          <w:rFonts w:ascii="Arial" w:hAnsi="Arial" w:cs="Arial"/>
          <w:sz w:val="22"/>
        </w:rPr>
      </w:pPr>
      <w:r>
        <w:rPr>
          <w:rFonts w:ascii="Arial" w:hAnsi="Arial" w:cs="Arial"/>
          <w:sz w:val="22"/>
        </w:rPr>
        <w:t>Appendix</w:t>
      </w:r>
      <w:r>
        <w:rPr>
          <w:rFonts w:ascii="Arial" w:hAnsi="Arial" w:cs="Arial"/>
          <w:sz w:val="22"/>
        </w:rPr>
        <w:tab/>
      </w:r>
      <w:r>
        <w:rPr>
          <w:rFonts w:ascii="Arial" w:hAnsi="Arial" w:cs="Arial"/>
          <w:sz w:val="22"/>
        </w:rPr>
        <w:tab/>
      </w:r>
      <w:r w:rsidR="00E134D9">
        <w:rPr>
          <w:rFonts w:ascii="Arial" w:hAnsi="Arial" w:cs="Arial"/>
          <w:sz w:val="22"/>
        </w:rPr>
        <w:t xml:space="preserve">           </w:t>
      </w:r>
      <w:r>
        <w:rPr>
          <w:rFonts w:ascii="Arial" w:hAnsi="Arial" w:cs="Arial"/>
          <w:sz w:val="22"/>
        </w:rPr>
        <w:t>No</w:t>
      </w:r>
      <w:r>
        <w:rPr>
          <w:rFonts w:ascii="Arial" w:eastAsia="Arial" w:hAnsi="Arial" w:cs="Arial"/>
          <w:sz w:val="22"/>
        </w:rPr>
        <w:t xml:space="preserve"> </w:t>
      </w:r>
      <w:r>
        <w:rPr>
          <w:rFonts w:ascii="Arial" w:hAnsi="Arial" w:cs="Arial"/>
          <w:sz w:val="22"/>
        </w:rPr>
        <w:t>limit</w:t>
      </w:r>
      <w:r>
        <w:rPr>
          <w:rFonts w:ascii="Arial" w:eastAsia="Arial" w:hAnsi="Arial" w:cs="Arial"/>
          <w:sz w:val="22"/>
        </w:rPr>
        <w:t xml:space="preserve"> </w:t>
      </w:r>
      <w:r>
        <w:rPr>
          <w:rFonts w:ascii="Arial" w:hAnsi="Arial" w:cs="Arial"/>
          <w:sz w:val="22"/>
        </w:rPr>
        <w:t>on</w:t>
      </w:r>
      <w:r>
        <w:rPr>
          <w:rFonts w:ascii="Arial" w:eastAsia="Arial" w:hAnsi="Arial" w:cs="Arial"/>
          <w:sz w:val="22"/>
        </w:rPr>
        <w:t xml:space="preserve"> </w:t>
      </w:r>
      <w:r>
        <w:rPr>
          <w:rFonts w:ascii="Arial" w:hAnsi="Arial" w:cs="Arial"/>
          <w:sz w:val="22"/>
        </w:rPr>
        <w:t>size</w:t>
      </w:r>
      <w:r>
        <w:rPr>
          <w:rFonts w:ascii="Arial" w:eastAsia="Arial" w:hAnsi="Arial" w:cs="Arial"/>
          <w:sz w:val="22"/>
        </w:rPr>
        <w:t xml:space="preserve"> </w:t>
      </w:r>
      <w:r>
        <w:rPr>
          <w:rFonts w:ascii="Arial" w:hAnsi="Arial" w:cs="Arial"/>
          <w:sz w:val="22"/>
        </w:rPr>
        <w:t>or</w:t>
      </w:r>
      <w:r>
        <w:rPr>
          <w:rFonts w:ascii="Arial" w:eastAsia="Arial" w:hAnsi="Arial" w:cs="Arial"/>
          <w:sz w:val="22"/>
        </w:rPr>
        <w:t xml:space="preserve"> </w:t>
      </w:r>
      <w:r>
        <w:rPr>
          <w:rFonts w:ascii="Arial" w:hAnsi="Arial" w:cs="Arial"/>
          <w:sz w:val="22"/>
        </w:rPr>
        <w:t>content</w:t>
      </w:r>
    </w:p>
    <w:p w:rsidR="008B0997" w:rsidRDefault="008B0997">
      <w:pPr>
        <w:rPr>
          <w:rFonts w:ascii="Arial" w:hAnsi="Arial" w:cs="Arial"/>
          <w:sz w:val="22"/>
        </w:rPr>
      </w:pPr>
    </w:p>
    <w:p w:rsidR="008B0997" w:rsidRDefault="008B0997">
      <w:pPr>
        <w:rPr>
          <w:rFonts w:ascii="Arial" w:hAnsi="Arial" w:cs="Arial"/>
          <w:sz w:val="22"/>
        </w:rPr>
      </w:pPr>
      <w:r>
        <w:rPr>
          <w:rFonts w:ascii="Arial" w:hAnsi="Arial" w:cs="Arial"/>
          <w:sz w:val="22"/>
        </w:rPr>
        <w:t>This</w:t>
      </w:r>
      <w:r>
        <w:rPr>
          <w:rFonts w:ascii="Arial" w:eastAsia="Arial" w:hAnsi="Arial" w:cs="Arial"/>
          <w:sz w:val="22"/>
        </w:rPr>
        <w:t xml:space="preserve"> </w:t>
      </w:r>
      <w:r>
        <w:rPr>
          <w:rFonts w:ascii="Arial" w:hAnsi="Arial" w:cs="Arial"/>
          <w:sz w:val="22"/>
        </w:rPr>
        <w:t>only</w:t>
      </w:r>
      <w:r>
        <w:rPr>
          <w:rFonts w:ascii="Arial" w:eastAsia="Arial" w:hAnsi="Arial" w:cs="Arial"/>
          <w:sz w:val="22"/>
        </w:rPr>
        <w:t xml:space="preserve"> </w:t>
      </w:r>
      <w:r>
        <w:rPr>
          <w:rFonts w:ascii="Arial" w:hAnsi="Arial" w:cs="Arial"/>
          <w:sz w:val="22"/>
        </w:rPr>
        <w:t>a</w:t>
      </w:r>
      <w:r>
        <w:rPr>
          <w:rFonts w:ascii="Arial" w:eastAsia="Arial" w:hAnsi="Arial" w:cs="Arial"/>
          <w:sz w:val="22"/>
        </w:rPr>
        <w:t xml:space="preserve"> </w:t>
      </w:r>
      <w:r w:rsidRPr="00956B7C">
        <w:rPr>
          <w:rFonts w:ascii="Arial" w:hAnsi="Arial" w:cs="Arial"/>
          <w:sz w:val="22"/>
        </w:rPr>
        <w:t>very</w:t>
      </w:r>
      <w:r w:rsidRPr="00956B7C">
        <w:rPr>
          <w:rFonts w:ascii="Arial" w:eastAsia="Arial" w:hAnsi="Arial" w:cs="Arial"/>
          <w:sz w:val="22"/>
        </w:rPr>
        <w:t xml:space="preserve"> </w:t>
      </w:r>
      <w:r w:rsidRPr="00956B7C">
        <w:rPr>
          <w:rFonts w:ascii="Arial" w:hAnsi="Arial" w:cs="Arial"/>
          <w:sz w:val="22"/>
        </w:rPr>
        <w:t>rough</w:t>
      </w:r>
      <w:r>
        <w:rPr>
          <w:rFonts w:ascii="Arial" w:eastAsia="Arial" w:hAnsi="Arial" w:cs="Arial"/>
          <w:sz w:val="22"/>
        </w:rPr>
        <w:t xml:space="preserve"> </w:t>
      </w:r>
      <w:r>
        <w:rPr>
          <w:rFonts w:ascii="Arial" w:hAnsi="Arial" w:cs="Arial"/>
          <w:sz w:val="22"/>
        </w:rPr>
        <w:t>guideline.</w:t>
      </w:r>
      <w:r>
        <w:rPr>
          <w:rFonts w:ascii="Arial" w:eastAsia="Arial" w:hAnsi="Arial" w:cs="Arial"/>
          <w:sz w:val="22"/>
        </w:rPr>
        <w:t xml:space="preserve"> </w:t>
      </w:r>
      <w:r>
        <w:rPr>
          <w:rFonts w:ascii="Arial" w:hAnsi="Arial" w:cs="Arial"/>
          <w:sz w:val="22"/>
        </w:rPr>
        <w:t>You</w:t>
      </w:r>
      <w:r>
        <w:rPr>
          <w:rFonts w:ascii="Arial" w:eastAsia="Arial" w:hAnsi="Arial" w:cs="Arial"/>
          <w:sz w:val="22"/>
        </w:rPr>
        <w:t xml:space="preserve"> </w:t>
      </w:r>
      <w:r>
        <w:rPr>
          <w:rFonts w:ascii="Arial" w:hAnsi="Arial" w:cs="Arial"/>
          <w:sz w:val="22"/>
        </w:rPr>
        <w:t>will</w:t>
      </w:r>
      <w:r>
        <w:rPr>
          <w:rFonts w:ascii="Arial" w:eastAsia="Arial" w:hAnsi="Arial" w:cs="Arial"/>
          <w:sz w:val="22"/>
        </w:rPr>
        <w:t xml:space="preserve"> </w:t>
      </w:r>
      <w:r>
        <w:rPr>
          <w:rFonts w:ascii="Arial" w:hAnsi="Arial" w:cs="Arial"/>
          <w:sz w:val="22"/>
        </w:rPr>
        <w:t>need</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discuss</w:t>
      </w:r>
      <w:r>
        <w:rPr>
          <w:rFonts w:ascii="Arial" w:eastAsia="Arial" w:hAnsi="Arial" w:cs="Arial"/>
          <w:sz w:val="22"/>
        </w:rPr>
        <w:t xml:space="preserve"> </w:t>
      </w:r>
      <w:r>
        <w:rPr>
          <w:rFonts w:ascii="Arial" w:hAnsi="Arial" w:cs="Arial"/>
          <w:sz w:val="22"/>
        </w:rPr>
        <w:t>this</w:t>
      </w:r>
      <w:r>
        <w:rPr>
          <w:rFonts w:ascii="Arial" w:eastAsia="Arial" w:hAnsi="Arial" w:cs="Arial"/>
          <w:sz w:val="22"/>
        </w:rPr>
        <w:t xml:space="preserve"> </w:t>
      </w:r>
      <w:r>
        <w:rPr>
          <w:rFonts w:ascii="Arial" w:hAnsi="Arial" w:cs="Arial"/>
          <w:sz w:val="22"/>
        </w:rPr>
        <w:t>with</w:t>
      </w:r>
      <w:r>
        <w:rPr>
          <w:rFonts w:ascii="Arial" w:eastAsia="Arial" w:hAnsi="Arial" w:cs="Arial"/>
          <w:sz w:val="22"/>
        </w:rPr>
        <w:t xml:space="preserve"> </w:t>
      </w:r>
      <w:r>
        <w:rPr>
          <w:rFonts w:ascii="Arial" w:hAnsi="Arial" w:cs="Arial"/>
          <w:sz w:val="22"/>
        </w:rPr>
        <w:t>your</w:t>
      </w:r>
      <w:r>
        <w:rPr>
          <w:rFonts w:ascii="Arial" w:eastAsia="Arial" w:hAnsi="Arial" w:cs="Arial"/>
          <w:sz w:val="22"/>
        </w:rPr>
        <w:t xml:space="preserve"> </w:t>
      </w:r>
      <w:r>
        <w:rPr>
          <w:rFonts w:ascii="Arial" w:hAnsi="Arial" w:cs="Arial"/>
          <w:sz w:val="22"/>
        </w:rPr>
        <w:t>supervisor,</w:t>
      </w:r>
      <w:r>
        <w:rPr>
          <w:rFonts w:ascii="Arial" w:eastAsia="Arial" w:hAnsi="Arial" w:cs="Arial"/>
          <w:sz w:val="22"/>
        </w:rPr>
        <w:t xml:space="preserve"> </w:t>
      </w:r>
      <w:r>
        <w:rPr>
          <w:rFonts w:ascii="Arial" w:hAnsi="Arial" w:cs="Arial"/>
          <w:sz w:val="22"/>
        </w:rPr>
        <w:t>in</w:t>
      </w:r>
      <w:r>
        <w:rPr>
          <w:rFonts w:ascii="Arial" w:eastAsia="Arial" w:hAnsi="Arial" w:cs="Arial"/>
          <w:sz w:val="22"/>
        </w:rPr>
        <w:t xml:space="preserve"> </w:t>
      </w:r>
      <w:r>
        <w:rPr>
          <w:rFonts w:ascii="Arial" w:hAnsi="Arial" w:cs="Arial"/>
          <w:sz w:val="22"/>
        </w:rPr>
        <w:t>most</w:t>
      </w:r>
      <w:r>
        <w:rPr>
          <w:rFonts w:ascii="Arial" w:eastAsia="Arial" w:hAnsi="Arial" w:cs="Arial"/>
          <w:sz w:val="22"/>
        </w:rPr>
        <w:t xml:space="preserve"> </w:t>
      </w:r>
      <w:r>
        <w:rPr>
          <w:rFonts w:ascii="Arial" w:hAnsi="Arial" w:cs="Arial"/>
          <w:sz w:val="22"/>
        </w:rPr>
        <w:t>cases</w:t>
      </w:r>
      <w:r>
        <w:rPr>
          <w:rFonts w:ascii="Arial" w:eastAsia="Arial" w:hAnsi="Arial" w:cs="Arial"/>
          <w:sz w:val="22"/>
        </w:rPr>
        <w:t xml:space="preserve"> </w:t>
      </w:r>
      <w:r>
        <w:rPr>
          <w:rFonts w:ascii="Arial" w:hAnsi="Arial" w:cs="Arial"/>
          <w:sz w:val="22"/>
        </w:rPr>
        <w:t>this</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sidR="006354E7">
        <w:rPr>
          <w:rFonts w:ascii="Arial" w:hAnsi="Arial" w:cs="Arial"/>
          <w:sz w:val="22"/>
        </w:rPr>
        <w:t>25</w:t>
      </w:r>
      <w:r>
        <w:rPr>
          <w:rFonts w:ascii="Arial" w:eastAsia="Arial" w:hAnsi="Arial" w:cs="Arial"/>
          <w:sz w:val="22"/>
        </w:rPr>
        <w:t xml:space="preserve"> </w:t>
      </w:r>
      <w:r>
        <w:rPr>
          <w:rFonts w:ascii="Arial" w:hAnsi="Arial" w:cs="Arial"/>
          <w:sz w:val="22"/>
        </w:rPr>
        <w:t>-</w:t>
      </w:r>
      <w:r>
        <w:rPr>
          <w:rFonts w:ascii="Arial" w:eastAsia="Arial" w:hAnsi="Arial" w:cs="Arial"/>
          <w:sz w:val="22"/>
        </w:rPr>
        <w:t xml:space="preserve"> </w:t>
      </w:r>
      <w:r w:rsidR="006354E7">
        <w:rPr>
          <w:rFonts w:ascii="Arial" w:hAnsi="Arial" w:cs="Arial"/>
          <w:sz w:val="22"/>
        </w:rPr>
        <w:t>35</w:t>
      </w:r>
      <w:r>
        <w:rPr>
          <w:rFonts w:ascii="Arial" w:eastAsia="Arial" w:hAnsi="Arial" w:cs="Arial"/>
          <w:sz w:val="22"/>
        </w:rPr>
        <w:t xml:space="preserve"> </w:t>
      </w:r>
      <w:r>
        <w:rPr>
          <w:rFonts w:ascii="Arial" w:hAnsi="Arial" w:cs="Arial"/>
          <w:sz w:val="22"/>
        </w:rPr>
        <w:t>pages</w:t>
      </w:r>
      <w:r>
        <w:rPr>
          <w:rFonts w:ascii="Arial" w:eastAsia="Arial" w:hAnsi="Arial" w:cs="Arial"/>
          <w:sz w:val="22"/>
        </w:rPr>
        <w:t xml:space="preserve"> </w:t>
      </w:r>
      <w:r>
        <w:rPr>
          <w:rFonts w:ascii="Arial" w:eastAsia="Arial" w:hAnsi="Arial" w:cs="Arial"/>
          <w:sz w:val="22"/>
          <w:vertAlign w:val="superscript"/>
        </w:rPr>
        <w:t xml:space="preserve"> </w:t>
      </w:r>
      <w:r>
        <w:rPr>
          <w:rFonts w:ascii="Arial" w:hAnsi="Arial" w:cs="Arial"/>
          <w:sz w:val="22"/>
        </w:rPr>
        <w:t>Supporting</w:t>
      </w:r>
      <w:r>
        <w:rPr>
          <w:rFonts w:ascii="Arial" w:eastAsia="Arial" w:hAnsi="Arial" w:cs="Arial"/>
          <w:sz w:val="22"/>
        </w:rPr>
        <w:t xml:space="preserve"> </w:t>
      </w:r>
      <w:r>
        <w:rPr>
          <w:rFonts w:ascii="Arial" w:hAnsi="Arial" w:cs="Arial"/>
          <w:sz w:val="22"/>
        </w:rPr>
        <w:t>evidence</w:t>
      </w:r>
      <w:r>
        <w:rPr>
          <w:rFonts w:ascii="Arial" w:eastAsia="Arial" w:hAnsi="Arial" w:cs="Arial"/>
          <w:sz w:val="22"/>
        </w:rPr>
        <w:t xml:space="preserve"> </w:t>
      </w:r>
      <w:r>
        <w:rPr>
          <w:rFonts w:ascii="Arial" w:hAnsi="Arial" w:cs="Arial"/>
          <w:sz w:val="22"/>
        </w:rPr>
        <w:t>or</w:t>
      </w:r>
      <w:r>
        <w:rPr>
          <w:rFonts w:ascii="Arial" w:eastAsia="Arial" w:hAnsi="Arial" w:cs="Arial"/>
          <w:sz w:val="22"/>
        </w:rPr>
        <w:t xml:space="preserve"> </w:t>
      </w:r>
      <w:r>
        <w:rPr>
          <w:rFonts w:ascii="Arial" w:hAnsi="Arial" w:cs="Arial"/>
          <w:sz w:val="22"/>
        </w:rPr>
        <w:t>data</w:t>
      </w:r>
      <w:r>
        <w:rPr>
          <w:rFonts w:ascii="Arial" w:eastAsia="Arial" w:hAnsi="Arial" w:cs="Arial"/>
          <w:sz w:val="22"/>
        </w:rPr>
        <w:t xml:space="preserve"> </w:t>
      </w:r>
      <w:r>
        <w:rPr>
          <w:rFonts w:ascii="Arial" w:hAnsi="Arial" w:cs="Arial"/>
          <w:sz w:val="22"/>
        </w:rPr>
        <w:t>that</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Pr>
          <w:rFonts w:ascii="Arial" w:hAnsi="Arial" w:cs="Arial"/>
          <w:sz w:val="22"/>
        </w:rPr>
        <w:t>thought</w:t>
      </w:r>
      <w:r>
        <w:rPr>
          <w:rFonts w:ascii="Arial" w:eastAsia="Arial" w:hAnsi="Arial" w:cs="Arial"/>
          <w:sz w:val="22"/>
        </w:rPr>
        <w:t xml:space="preserve"> </w:t>
      </w:r>
      <w:r>
        <w:rPr>
          <w:rFonts w:ascii="Arial" w:hAnsi="Arial" w:cs="Arial"/>
          <w:sz w:val="22"/>
        </w:rPr>
        <w:t>will</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valuable</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further</w:t>
      </w:r>
      <w:r>
        <w:rPr>
          <w:rFonts w:ascii="Arial" w:eastAsia="Arial" w:hAnsi="Arial" w:cs="Arial"/>
          <w:sz w:val="22"/>
        </w:rPr>
        <w:t xml:space="preserve"> </w:t>
      </w:r>
      <w:r>
        <w:rPr>
          <w:rFonts w:ascii="Arial" w:hAnsi="Arial" w:cs="Arial"/>
          <w:sz w:val="22"/>
        </w:rPr>
        <w:t>work</w:t>
      </w:r>
      <w:r>
        <w:rPr>
          <w:rFonts w:ascii="Arial" w:eastAsia="Arial" w:hAnsi="Arial" w:cs="Arial"/>
          <w:sz w:val="22"/>
        </w:rPr>
        <w:t xml:space="preserve"> </w:t>
      </w:r>
      <w:r>
        <w:rPr>
          <w:rFonts w:ascii="Arial" w:hAnsi="Arial" w:cs="Arial"/>
          <w:sz w:val="22"/>
        </w:rPr>
        <w:t>should</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included</w:t>
      </w:r>
      <w:r>
        <w:rPr>
          <w:rFonts w:ascii="Arial" w:eastAsia="Arial" w:hAnsi="Arial" w:cs="Arial"/>
          <w:sz w:val="22"/>
        </w:rPr>
        <w:t xml:space="preserve"> </w:t>
      </w:r>
      <w:r>
        <w:rPr>
          <w:rFonts w:ascii="Arial" w:hAnsi="Arial" w:cs="Arial"/>
          <w:sz w:val="22"/>
        </w:rPr>
        <w:t>in</w:t>
      </w:r>
      <w:r>
        <w:rPr>
          <w:rFonts w:ascii="Arial" w:eastAsia="Arial" w:hAnsi="Arial" w:cs="Arial"/>
          <w:sz w:val="22"/>
        </w:rPr>
        <w:t xml:space="preserve"> </w:t>
      </w:r>
      <w:r>
        <w:rPr>
          <w:rFonts w:ascii="Arial" w:hAnsi="Arial" w:cs="Arial"/>
          <w:sz w:val="22"/>
        </w:rPr>
        <w:t>an</w:t>
      </w:r>
      <w:r>
        <w:rPr>
          <w:rFonts w:ascii="Arial" w:eastAsia="Arial" w:hAnsi="Arial" w:cs="Arial"/>
          <w:sz w:val="22"/>
        </w:rPr>
        <w:t xml:space="preserve"> </w:t>
      </w:r>
      <w:r>
        <w:rPr>
          <w:rFonts w:ascii="Arial" w:hAnsi="Arial" w:cs="Arial"/>
          <w:sz w:val="22"/>
        </w:rPr>
        <w:t>appendix.</w:t>
      </w:r>
    </w:p>
    <w:p w:rsidR="008B0997" w:rsidRDefault="008B0997">
      <w:pPr>
        <w:rPr>
          <w:rFonts w:ascii="Arial" w:hAnsi="Arial" w:cs="Arial"/>
          <w:sz w:val="22"/>
        </w:rPr>
      </w:pPr>
    </w:p>
    <w:p w:rsidR="008B0997" w:rsidRDefault="008B0997">
      <w:pPr>
        <w:rPr>
          <w:rFonts w:ascii="Arial" w:hAnsi="Arial" w:cs="Arial"/>
          <w:sz w:val="22"/>
        </w:rPr>
      </w:pPr>
      <w:r>
        <w:rPr>
          <w:rFonts w:ascii="Arial" w:hAnsi="Arial" w:cs="Arial"/>
          <w:sz w:val="22"/>
        </w:rPr>
        <w:t>Note:</w:t>
      </w:r>
      <w:r>
        <w:rPr>
          <w:rFonts w:ascii="Arial" w:eastAsia="Arial" w:hAnsi="Arial" w:cs="Arial"/>
          <w:sz w:val="22"/>
        </w:rPr>
        <w:t xml:space="preserve"> </w:t>
      </w:r>
      <w:r>
        <w:rPr>
          <w:rFonts w:ascii="Arial" w:hAnsi="Arial" w:cs="Arial"/>
          <w:sz w:val="22"/>
        </w:rPr>
        <w:t>Certain</w:t>
      </w:r>
      <w:r>
        <w:rPr>
          <w:rFonts w:ascii="Arial" w:eastAsia="Arial" w:hAnsi="Arial" w:cs="Arial"/>
          <w:sz w:val="22"/>
        </w:rPr>
        <w:t xml:space="preserve"> </w:t>
      </w:r>
      <w:r>
        <w:rPr>
          <w:rFonts w:ascii="Arial" w:hAnsi="Arial" w:cs="Arial"/>
          <w:sz w:val="22"/>
        </w:rPr>
        <w:t>types</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projects</w:t>
      </w:r>
      <w:r>
        <w:rPr>
          <w:rFonts w:ascii="Arial" w:eastAsia="Arial" w:hAnsi="Arial" w:cs="Arial"/>
          <w:sz w:val="22"/>
        </w:rPr>
        <w:t xml:space="preserve"> </w:t>
      </w:r>
      <w:r>
        <w:rPr>
          <w:rFonts w:ascii="Arial" w:hAnsi="Arial" w:cs="Arial"/>
          <w:sz w:val="22"/>
        </w:rPr>
        <w:t>such</w:t>
      </w:r>
      <w:r>
        <w:rPr>
          <w:rFonts w:ascii="Arial" w:eastAsia="Arial" w:hAnsi="Arial" w:cs="Arial"/>
          <w:sz w:val="22"/>
        </w:rPr>
        <w:t xml:space="preserve"> </w:t>
      </w:r>
      <w:r>
        <w:rPr>
          <w:rFonts w:ascii="Arial" w:hAnsi="Arial" w:cs="Arial"/>
          <w:sz w:val="22"/>
        </w:rPr>
        <w:t>as</w:t>
      </w:r>
      <w:r>
        <w:rPr>
          <w:rFonts w:ascii="Arial" w:eastAsia="Arial" w:hAnsi="Arial" w:cs="Arial"/>
          <w:sz w:val="22"/>
        </w:rPr>
        <w:t xml:space="preserve"> </w:t>
      </w:r>
      <w:r>
        <w:rPr>
          <w:rFonts w:ascii="Arial" w:hAnsi="Arial" w:cs="Arial"/>
          <w:sz w:val="22"/>
        </w:rPr>
        <w:t>annotated</w:t>
      </w:r>
      <w:r>
        <w:rPr>
          <w:rFonts w:ascii="Arial" w:eastAsia="Arial" w:hAnsi="Arial" w:cs="Arial"/>
          <w:sz w:val="22"/>
        </w:rPr>
        <w:t xml:space="preserve"> </w:t>
      </w:r>
      <w:r>
        <w:rPr>
          <w:rFonts w:ascii="Arial" w:hAnsi="Arial" w:cs="Arial"/>
          <w:sz w:val="22"/>
        </w:rPr>
        <w:t>bibliographies</w:t>
      </w:r>
      <w:r>
        <w:rPr>
          <w:rFonts w:ascii="Arial" w:eastAsia="Arial" w:hAnsi="Arial" w:cs="Arial"/>
          <w:sz w:val="22"/>
        </w:rPr>
        <w:t xml:space="preserve"> </w:t>
      </w:r>
      <w:r>
        <w:rPr>
          <w:rFonts w:ascii="Arial" w:hAnsi="Arial" w:cs="Arial"/>
          <w:sz w:val="22"/>
        </w:rPr>
        <w:t>or</w:t>
      </w:r>
      <w:r>
        <w:rPr>
          <w:rFonts w:ascii="Arial" w:eastAsia="Arial" w:hAnsi="Arial" w:cs="Arial"/>
          <w:sz w:val="22"/>
        </w:rPr>
        <w:t xml:space="preserve"> </w:t>
      </w:r>
      <w:r>
        <w:rPr>
          <w:rFonts w:ascii="Arial" w:hAnsi="Arial" w:cs="Arial"/>
          <w:sz w:val="22"/>
        </w:rPr>
        <w:t>reviews</w:t>
      </w:r>
      <w:r>
        <w:rPr>
          <w:rFonts w:ascii="Arial" w:eastAsia="Arial" w:hAnsi="Arial" w:cs="Arial"/>
          <w:sz w:val="22"/>
        </w:rPr>
        <w:t xml:space="preserve"> </w:t>
      </w:r>
      <w:r>
        <w:rPr>
          <w:rFonts w:ascii="Arial" w:hAnsi="Arial" w:cs="Arial"/>
          <w:sz w:val="22"/>
        </w:rPr>
        <w:t>will</w:t>
      </w:r>
      <w:r>
        <w:rPr>
          <w:rFonts w:ascii="Arial" w:eastAsia="Arial" w:hAnsi="Arial" w:cs="Arial"/>
          <w:sz w:val="22"/>
        </w:rPr>
        <w:t xml:space="preserve"> </w:t>
      </w:r>
      <w:r>
        <w:rPr>
          <w:rFonts w:ascii="Arial" w:hAnsi="Arial" w:cs="Arial"/>
          <w:sz w:val="22"/>
        </w:rPr>
        <w:t>have</w:t>
      </w:r>
      <w:r>
        <w:rPr>
          <w:rFonts w:ascii="Arial" w:eastAsia="Arial" w:hAnsi="Arial" w:cs="Arial"/>
          <w:sz w:val="22"/>
        </w:rPr>
        <w:t xml:space="preserve"> </w:t>
      </w:r>
      <w:r>
        <w:rPr>
          <w:rFonts w:ascii="Arial" w:hAnsi="Arial" w:cs="Arial"/>
          <w:sz w:val="22"/>
        </w:rPr>
        <w:t>different</w:t>
      </w:r>
      <w:r>
        <w:rPr>
          <w:rFonts w:ascii="Arial" w:eastAsia="Arial" w:hAnsi="Arial" w:cs="Arial"/>
          <w:sz w:val="22"/>
        </w:rPr>
        <w:t xml:space="preserve"> </w:t>
      </w:r>
      <w:r>
        <w:rPr>
          <w:rFonts w:ascii="Arial" w:hAnsi="Arial" w:cs="Arial"/>
          <w:sz w:val="22"/>
        </w:rPr>
        <w:t>sizes</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formats.</w:t>
      </w:r>
    </w:p>
    <w:p w:rsidR="008B0997" w:rsidRDefault="008B0997">
      <w:pPr>
        <w:rPr>
          <w:rFonts w:ascii="Arial" w:hAnsi="Arial" w:cs="Arial"/>
          <w:sz w:val="22"/>
        </w:rPr>
      </w:pPr>
    </w:p>
    <w:p w:rsidR="008B0997" w:rsidRDefault="008B0997">
      <w:pPr>
        <w:rPr>
          <w:rFonts w:ascii="Arial" w:hAnsi="Arial" w:cs="Arial"/>
          <w:sz w:val="22"/>
        </w:rPr>
      </w:pPr>
      <w:r>
        <w:rPr>
          <w:rFonts w:ascii="Arial" w:eastAsia="Arial" w:hAnsi="Arial" w:cs="Arial"/>
          <w:sz w:val="22"/>
        </w:rPr>
        <w:t xml:space="preserve">Note: </w:t>
      </w:r>
      <w:r>
        <w:rPr>
          <w:rFonts w:ascii="Arial" w:hAnsi="Arial" w:cs="Arial"/>
          <w:sz w:val="22"/>
        </w:rPr>
        <w:t>a</w:t>
      </w:r>
      <w:r>
        <w:rPr>
          <w:rFonts w:ascii="Arial" w:eastAsia="Arial" w:hAnsi="Arial" w:cs="Arial"/>
          <w:sz w:val="22"/>
        </w:rPr>
        <w:t xml:space="preserve"> </w:t>
      </w:r>
      <w:r>
        <w:rPr>
          <w:rFonts w:ascii="Arial" w:hAnsi="Arial" w:cs="Arial"/>
          <w:sz w:val="22"/>
        </w:rPr>
        <w:t>project</w:t>
      </w:r>
      <w:r>
        <w:rPr>
          <w:rFonts w:ascii="Arial" w:eastAsia="Arial" w:hAnsi="Arial" w:cs="Arial"/>
          <w:sz w:val="22"/>
        </w:rPr>
        <w:t xml:space="preserve"> </w:t>
      </w:r>
      <w:r>
        <w:rPr>
          <w:rFonts w:ascii="Arial" w:hAnsi="Arial" w:cs="Arial"/>
          <w:sz w:val="22"/>
        </w:rPr>
        <w:t>that</w:t>
      </w:r>
      <w:r>
        <w:rPr>
          <w:rFonts w:ascii="Arial" w:eastAsia="Arial" w:hAnsi="Arial" w:cs="Arial"/>
          <w:sz w:val="22"/>
        </w:rPr>
        <w:t xml:space="preserve"> </w:t>
      </w:r>
      <w:r>
        <w:rPr>
          <w:rFonts w:ascii="Arial" w:hAnsi="Arial" w:cs="Arial"/>
          <w:sz w:val="22"/>
        </w:rPr>
        <w:t>only</w:t>
      </w:r>
      <w:r>
        <w:rPr>
          <w:rFonts w:ascii="Arial" w:eastAsia="Arial" w:hAnsi="Arial" w:cs="Arial"/>
          <w:sz w:val="22"/>
        </w:rPr>
        <w:t xml:space="preserve"> </w:t>
      </w:r>
      <w:r>
        <w:rPr>
          <w:rFonts w:ascii="Arial" w:hAnsi="Arial" w:cs="Arial"/>
          <w:sz w:val="22"/>
        </w:rPr>
        <w:t>meets</w:t>
      </w:r>
      <w:r>
        <w:rPr>
          <w:rFonts w:ascii="Arial" w:eastAsia="Arial" w:hAnsi="Arial" w:cs="Arial"/>
          <w:sz w:val="22"/>
        </w:rPr>
        <w:t xml:space="preserve"> </w:t>
      </w:r>
      <w:r>
        <w:rPr>
          <w:rFonts w:ascii="Arial" w:hAnsi="Arial" w:cs="Arial"/>
          <w:sz w:val="22"/>
        </w:rPr>
        <w:t>these</w:t>
      </w:r>
      <w:r>
        <w:rPr>
          <w:rFonts w:ascii="Arial" w:eastAsia="Arial" w:hAnsi="Arial" w:cs="Arial"/>
          <w:sz w:val="22"/>
        </w:rPr>
        <w:t xml:space="preserve"> </w:t>
      </w:r>
      <w:r>
        <w:rPr>
          <w:rFonts w:ascii="Arial" w:hAnsi="Arial" w:cs="Arial"/>
          <w:sz w:val="22"/>
        </w:rPr>
        <w:t>minimums</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Pr>
          <w:rFonts w:ascii="Arial" w:hAnsi="Arial" w:cs="Arial"/>
          <w:sz w:val="22"/>
        </w:rPr>
        <w:t>likely</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receive</w:t>
      </w:r>
      <w:r>
        <w:rPr>
          <w:rFonts w:ascii="Arial" w:eastAsia="Arial" w:hAnsi="Arial" w:cs="Arial"/>
          <w:sz w:val="22"/>
        </w:rPr>
        <w:t xml:space="preserve"> </w:t>
      </w:r>
      <w:r>
        <w:rPr>
          <w:rFonts w:ascii="Arial" w:hAnsi="Arial" w:cs="Arial"/>
          <w:sz w:val="22"/>
        </w:rPr>
        <w:t>a</w:t>
      </w:r>
      <w:r>
        <w:rPr>
          <w:rFonts w:ascii="Arial" w:eastAsia="Arial" w:hAnsi="Arial" w:cs="Arial"/>
          <w:sz w:val="22"/>
        </w:rPr>
        <w:t xml:space="preserve"> </w:t>
      </w:r>
      <w:r>
        <w:rPr>
          <w:rFonts w:ascii="Arial" w:hAnsi="Arial" w:cs="Arial"/>
          <w:sz w:val="22"/>
        </w:rPr>
        <w:t>poor</w:t>
      </w:r>
      <w:r>
        <w:rPr>
          <w:rFonts w:ascii="Arial" w:eastAsia="Arial" w:hAnsi="Arial" w:cs="Arial"/>
          <w:sz w:val="22"/>
        </w:rPr>
        <w:t xml:space="preserve"> </w:t>
      </w:r>
      <w:r>
        <w:rPr>
          <w:rFonts w:ascii="Arial" w:hAnsi="Arial" w:cs="Arial"/>
          <w:sz w:val="22"/>
        </w:rPr>
        <w:t>grade.</w:t>
      </w:r>
      <w:r>
        <w:rPr>
          <w:rFonts w:ascii="Arial" w:eastAsia="Arial" w:hAnsi="Arial" w:cs="Arial"/>
          <w:sz w:val="22"/>
        </w:rPr>
        <w:t xml:space="preserve"> </w:t>
      </w:r>
      <w:r>
        <w:rPr>
          <w:rFonts w:ascii="Arial" w:hAnsi="Arial" w:cs="Arial"/>
          <w:sz w:val="22"/>
        </w:rPr>
        <w:t>Although</w:t>
      </w:r>
      <w:r>
        <w:rPr>
          <w:rFonts w:ascii="Arial" w:eastAsia="Arial" w:hAnsi="Arial" w:cs="Arial"/>
          <w:sz w:val="22"/>
        </w:rPr>
        <w:t xml:space="preserve"> </w:t>
      </w:r>
      <w:r>
        <w:rPr>
          <w:rFonts w:ascii="Arial" w:hAnsi="Arial" w:cs="Arial"/>
          <w:sz w:val="22"/>
        </w:rPr>
        <w:t>size</w:t>
      </w:r>
      <w:r>
        <w:rPr>
          <w:rFonts w:ascii="Arial" w:eastAsia="Arial" w:hAnsi="Arial" w:cs="Arial"/>
          <w:sz w:val="22"/>
        </w:rPr>
        <w:t xml:space="preserve"> </w:t>
      </w:r>
      <w:r>
        <w:rPr>
          <w:rFonts w:ascii="Arial" w:hAnsi="Arial" w:cs="Arial"/>
          <w:sz w:val="22"/>
        </w:rPr>
        <w:t>does</w:t>
      </w:r>
      <w:r>
        <w:rPr>
          <w:rFonts w:ascii="Arial" w:eastAsia="Arial" w:hAnsi="Arial" w:cs="Arial"/>
          <w:sz w:val="22"/>
        </w:rPr>
        <w:t xml:space="preserve"> </w:t>
      </w:r>
      <w:r>
        <w:rPr>
          <w:rFonts w:ascii="Arial" w:hAnsi="Arial" w:cs="Arial"/>
          <w:sz w:val="22"/>
        </w:rPr>
        <w:t>not</w:t>
      </w:r>
      <w:r>
        <w:rPr>
          <w:rFonts w:ascii="Arial" w:eastAsia="Arial" w:hAnsi="Arial" w:cs="Arial"/>
          <w:sz w:val="22"/>
        </w:rPr>
        <w:t xml:space="preserve"> </w:t>
      </w:r>
      <w:r>
        <w:rPr>
          <w:rFonts w:ascii="Arial" w:hAnsi="Arial" w:cs="Arial"/>
          <w:sz w:val="22"/>
        </w:rPr>
        <w:t>equate</w:t>
      </w:r>
      <w:r>
        <w:rPr>
          <w:rFonts w:ascii="Arial" w:eastAsia="Arial" w:hAnsi="Arial" w:cs="Arial"/>
          <w:sz w:val="22"/>
        </w:rPr>
        <w:t xml:space="preserve"> </w:t>
      </w:r>
      <w:r>
        <w:rPr>
          <w:rFonts w:ascii="Arial" w:hAnsi="Arial" w:cs="Arial"/>
          <w:sz w:val="22"/>
        </w:rPr>
        <w:t>directly</w:t>
      </w:r>
      <w:r>
        <w:rPr>
          <w:rFonts w:ascii="Arial" w:eastAsia="Arial" w:hAnsi="Arial" w:cs="Arial"/>
          <w:sz w:val="22"/>
        </w:rPr>
        <w:t xml:space="preserve"> </w:t>
      </w:r>
      <w:r>
        <w:rPr>
          <w:rFonts w:ascii="Arial" w:hAnsi="Arial" w:cs="Arial"/>
          <w:sz w:val="22"/>
        </w:rPr>
        <w:t>with</w:t>
      </w:r>
      <w:r>
        <w:rPr>
          <w:rFonts w:ascii="Arial" w:eastAsia="Arial" w:hAnsi="Arial" w:cs="Arial"/>
          <w:sz w:val="22"/>
        </w:rPr>
        <w:t xml:space="preserve"> </w:t>
      </w:r>
      <w:r>
        <w:rPr>
          <w:rFonts w:ascii="Arial" w:hAnsi="Arial" w:cs="Arial"/>
          <w:sz w:val="22"/>
        </w:rPr>
        <w:t>quality,</w:t>
      </w:r>
      <w:r>
        <w:rPr>
          <w:rFonts w:ascii="Arial" w:eastAsia="Arial" w:hAnsi="Arial" w:cs="Arial"/>
          <w:sz w:val="22"/>
        </w:rPr>
        <w:t xml:space="preserve"> </w:t>
      </w:r>
      <w:r>
        <w:rPr>
          <w:rFonts w:ascii="Arial" w:hAnsi="Arial" w:cs="Arial"/>
          <w:sz w:val="22"/>
        </w:rPr>
        <w:t>experience</w:t>
      </w:r>
      <w:r>
        <w:rPr>
          <w:rFonts w:ascii="Arial" w:eastAsia="Arial" w:hAnsi="Arial" w:cs="Arial"/>
          <w:sz w:val="22"/>
        </w:rPr>
        <w:t xml:space="preserve"> </w:t>
      </w:r>
      <w:r>
        <w:rPr>
          <w:rFonts w:ascii="Arial" w:hAnsi="Arial" w:cs="Arial"/>
          <w:sz w:val="22"/>
        </w:rPr>
        <w:t>shows</w:t>
      </w:r>
      <w:r>
        <w:rPr>
          <w:rFonts w:ascii="Arial" w:eastAsia="Arial" w:hAnsi="Arial" w:cs="Arial"/>
          <w:sz w:val="22"/>
        </w:rPr>
        <w:t xml:space="preserve"> </w:t>
      </w:r>
      <w:r>
        <w:rPr>
          <w:rFonts w:ascii="Arial" w:hAnsi="Arial" w:cs="Arial"/>
          <w:sz w:val="22"/>
        </w:rPr>
        <w:t>that</w:t>
      </w:r>
      <w:r>
        <w:rPr>
          <w:rFonts w:ascii="Arial" w:eastAsia="Arial" w:hAnsi="Arial" w:cs="Arial"/>
          <w:sz w:val="22"/>
        </w:rPr>
        <w:t xml:space="preserve"> </w:t>
      </w:r>
      <w:r>
        <w:rPr>
          <w:rFonts w:ascii="Arial" w:hAnsi="Arial" w:cs="Arial"/>
          <w:sz w:val="22"/>
        </w:rPr>
        <w:t>good</w:t>
      </w:r>
      <w:r>
        <w:rPr>
          <w:rFonts w:ascii="Arial" w:eastAsia="Arial" w:hAnsi="Arial" w:cs="Arial"/>
          <w:sz w:val="22"/>
        </w:rPr>
        <w:t xml:space="preserve"> </w:t>
      </w:r>
      <w:r>
        <w:rPr>
          <w:rFonts w:ascii="Arial" w:hAnsi="Arial" w:cs="Arial"/>
          <w:sz w:val="22"/>
        </w:rPr>
        <w:t>projects</w:t>
      </w:r>
      <w:r>
        <w:rPr>
          <w:rFonts w:ascii="Arial" w:eastAsia="Arial" w:hAnsi="Arial" w:cs="Arial"/>
          <w:sz w:val="22"/>
        </w:rPr>
        <w:t xml:space="preserve"> </w:t>
      </w:r>
      <w:r>
        <w:rPr>
          <w:rFonts w:ascii="Arial" w:hAnsi="Arial" w:cs="Arial"/>
          <w:sz w:val="22"/>
        </w:rPr>
        <w:t>are</w:t>
      </w:r>
      <w:r>
        <w:rPr>
          <w:rFonts w:ascii="Arial" w:eastAsia="Arial" w:hAnsi="Arial" w:cs="Arial"/>
          <w:sz w:val="22"/>
        </w:rPr>
        <w:t xml:space="preserve"> </w:t>
      </w:r>
      <w:r>
        <w:rPr>
          <w:rFonts w:ascii="Arial" w:hAnsi="Arial" w:cs="Arial"/>
          <w:sz w:val="22"/>
        </w:rPr>
        <w:t>typically</w:t>
      </w:r>
      <w:r>
        <w:rPr>
          <w:rFonts w:ascii="Arial" w:eastAsia="Arial" w:hAnsi="Arial" w:cs="Arial"/>
          <w:sz w:val="22"/>
        </w:rPr>
        <w:t xml:space="preserve"> </w:t>
      </w:r>
      <w:r>
        <w:rPr>
          <w:rFonts w:ascii="Arial" w:hAnsi="Arial" w:cs="Arial"/>
          <w:sz w:val="22"/>
        </w:rPr>
        <w:t>40</w:t>
      </w:r>
      <w:r>
        <w:rPr>
          <w:rFonts w:ascii="Arial" w:eastAsia="Arial" w:hAnsi="Arial" w:cs="Arial"/>
          <w:sz w:val="22"/>
        </w:rPr>
        <w:t xml:space="preserve"> </w:t>
      </w:r>
      <w:r>
        <w:rPr>
          <w:rFonts w:ascii="Arial" w:hAnsi="Arial" w:cs="Arial"/>
          <w:sz w:val="22"/>
        </w:rPr>
        <w:t>-</w:t>
      </w:r>
      <w:r>
        <w:rPr>
          <w:rFonts w:ascii="Arial" w:eastAsia="Arial" w:hAnsi="Arial" w:cs="Arial"/>
          <w:sz w:val="22"/>
        </w:rPr>
        <w:t xml:space="preserve"> </w:t>
      </w:r>
      <w:r>
        <w:rPr>
          <w:rFonts w:ascii="Arial" w:hAnsi="Arial" w:cs="Arial"/>
          <w:sz w:val="22"/>
        </w:rPr>
        <w:t>50</w:t>
      </w:r>
      <w:r>
        <w:rPr>
          <w:rFonts w:ascii="Arial" w:eastAsia="Arial" w:hAnsi="Arial" w:cs="Arial"/>
          <w:sz w:val="22"/>
        </w:rPr>
        <w:t xml:space="preserve"> </w:t>
      </w:r>
      <w:r>
        <w:rPr>
          <w:rFonts w:ascii="Arial" w:hAnsi="Arial" w:cs="Arial"/>
          <w:sz w:val="22"/>
        </w:rPr>
        <w:t>pages</w:t>
      </w:r>
      <w:r>
        <w:rPr>
          <w:rFonts w:ascii="Arial" w:eastAsia="Arial" w:hAnsi="Arial" w:cs="Arial"/>
          <w:sz w:val="22"/>
        </w:rPr>
        <w:t xml:space="preserve"> long</w:t>
      </w:r>
      <w:r>
        <w:rPr>
          <w:rFonts w:ascii="Arial" w:hAnsi="Arial" w:cs="Arial"/>
          <w:sz w:val="22"/>
        </w:rPr>
        <w:t>.</w:t>
      </w:r>
    </w:p>
    <w:p w:rsidR="008B0997" w:rsidRDefault="008B0997">
      <w:pPr>
        <w:rPr>
          <w:rFonts w:ascii="Arial" w:hAnsi="Arial" w:cs="Arial"/>
          <w:sz w:val="22"/>
        </w:rPr>
      </w:pPr>
    </w:p>
    <w:p w:rsidR="008B0997" w:rsidRDefault="008B0997">
      <w:pPr>
        <w:rPr>
          <w:rFonts w:ascii="Arial" w:hAnsi="Arial" w:cs="Arial"/>
          <w:sz w:val="32"/>
        </w:rPr>
      </w:pPr>
    </w:p>
    <w:p w:rsidR="001E731A" w:rsidRDefault="001E731A">
      <w:pPr>
        <w:rPr>
          <w:rFonts w:ascii="Arial" w:hAnsi="Arial" w:cs="Arial"/>
          <w:sz w:val="32"/>
        </w:rPr>
      </w:pPr>
    </w:p>
    <w:p w:rsidR="001E731A" w:rsidRDefault="001E731A">
      <w:pPr>
        <w:rPr>
          <w:rFonts w:ascii="Arial" w:hAnsi="Arial" w:cs="Arial"/>
          <w:sz w:val="32"/>
        </w:rPr>
      </w:pPr>
    </w:p>
    <w:p w:rsidR="008B0997" w:rsidRDefault="008B0997">
      <w:pPr>
        <w:rPr>
          <w:rFonts w:ascii="Arial" w:hAnsi="Arial" w:cs="Arial"/>
          <w:sz w:val="32"/>
        </w:rPr>
      </w:pPr>
      <w:r>
        <w:rPr>
          <w:rFonts w:ascii="Arial" w:hAnsi="Arial" w:cs="Arial"/>
          <w:sz w:val="32"/>
        </w:rPr>
        <w:t>Diaries</w:t>
      </w:r>
      <w:r>
        <w:rPr>
          <w:rFonts w:ascii="Arial" w:eastAsia="Arial" w:hAnsi="Arial" w:cs="Arial"/>
          <w:sz w:val="32"/>
        </w:rPr>
        <w:t xml:space="preserve"> </w:t>
      </w:r>
      <w:r>
        <w:rPr>
          <w:rFonts w:ascii="Arial" w:hAnsi="Arial" w:cs="Arial"/>
          <w:sz w:val="32"/>
        </w:rPr>
        <w:t>or</w:t>
      </w:r>
      <w:r>
        <w:rPr>
          <w:rFonts w:ascii="Arial" w:eastAsia="Arial" w:hAnsi="Arial" w:cs="Arial"/>
          <w:sz w:val="32"/>
        </w:rPr>
        <w:t xml:space="preserve"> </w:t>
      </w:r>
      <w:r w:rsidR="00E61591">
        <w:rPr>
          <w:rFonts w:ascii="Arial" w:hAnsi="Arial" w:cs="Arial"/>
          <w:sz w:val="32"/>
        </w:rPr>
        <w:t>N</w:t>
      </w:r>
      <w:r>
        <w:rPr>
          <w:rFonts w:ascii="Arial" w:hAnsi="Arial" w:cs="Arial"/>
          <w:sz w:val="32"/>
        </w:rPr>
        <w:t>otebooks</w:t>
      </w:r>
    </w:p>
    <w:p w:rsidR="008B0997" w:rsidRDefault="008B0997"/>
    <w:p w:rsidR="008B0997" w:rsidRDefault="008B0997">
      <w:pPr>
        <w:rPr>
          <w:rFonts w:ascii="Arial" w:eastAsia="Arial" w:hAnsi="Arial" w:cs="Arial"/>
          <w:sz w:val="22"/>
        </w:rPr>
      </w:pPr>
      <w:r>
        <w:rPr>
          <w:rFonts w:ascii="Arial" w:hAnsi="Arial" w:cs="Arial"/>
          <w:sz w:val="22"/>
        </w:rPr>
        <w:t>All</w:t>
      </w:r>
      <w:r>
        <w:rPr>
          <w:rFonts w:ascii="Arial" w:eastAsia="Arial" w:hAnsi="Arial" w:cs="Arial"/>
          <w:sz w:val="22"/>
        </w:rPr>
        <w:t xml:space="preserve"> </w:t>
      </w:r>
      <w:r>
        <w:rPr>
          <w:rFonts w:ascii="Arial" w:hAnsi="Arial" w:cs="Arial"/>
          <w:sz w:val="22"/>
        </w:rPr>
        <w:t>students</w:t>
      </w:r>
      <w:r>
        <w:rPr>
          <w:rFonts w:ascii="Arial" w:eastAsia="Arial" w:hAnsi="Arial" w:cs="Arial"/>
          <w:sz w:val="22"/>
        </w:rPr>
        <w:t xml:space="preserve"> </w:t>
      </w:r>
      <w:r>
        <w:rPr>
          <w:rFonts w:ascii="Arial" w:hAnsi="Arial" w:cs="Arial"/>
          <w:sz w:val="22"/>
        </w:rPr>
        <w:t>must</w:t>
      </w:r>
      <w:r>
        <w:rPr>
          <w:rFonts w:ascii="Arial" w:eastAsia="Arial" w:hAnsi="Arial" w:cs="Arial"/>
          <w:sz w:val="22"/>
        </w:rPr>
        <w:t xml:space="preserve"> </w:t>
      </w:r>
      <w:r>
        <w:rPr>
          <w:rFonts w:ascii="Arial" w:hAnsi="Arial" w:cs="Arial"/>
          <w:sz w:val="22"/>
        </w:rPr>
        <w:t>keep</w:t>
      </w:r>
      <w:r>
        <w:rPr>
          <w:rFonts w:ascii="Arial" w:eastAsia="Arial" w:hAnsi="Arial" w:cs="Arial"/>
          <w:sz w:val="22"/>
        </w:rPr>
        <w:t xml:space="preserve"> </w:t>
      </w:r>
      <w:r>
        <w:rPr>
          <w:rFonts w:ascii="Arial" w:hAnsi="Arial" w:cs="Arial"/>
          <w:sz w:val="22"/>
        </w:rPr>
        <w:t>a</w:t>
      </w:r>
      <w:r>
        <w:rPr>
          <w:rFonts w:ascii="Arial" w:eastAsia="Arial" w:hAnsi="Arial" w:cs="Arial"/>
          <w:sz w:val="22"/>
        </w:rPr>
        <w:t xml:space="preserve"> </w:t>
      </w:r>
      <w:r>
        <w:rPr>
          <w:rFonts w:ascii="Arial" w:hAnsi="Arial" w:cs="Arial"/>
          <w:sz w:val="22"/>
        </w:rPr>
        <w:t>diary</w:t>
      </w:r>
      <w:r>
        <w:rPr>
          <w:rFonts w:ascii="Arial" w:eastAsia="Arial" w:hAnsi="Arial" w:cs="Arial"/>
          <w:sz w:val="22"/>
        </w:rPr>
        <w:t xml:space="preserve"> </w:t>
      </w:r>
      <w:r>
        <w:rPr>
          <w:rFonts w:ascii="Arial" w:hAnsi="Arial" w:cs="Arial"/>
          <w:sz w:val="22"/>
        </w:rPr>
        <w:t>or</w:t>
      </w:r>
      <w:r>
        <w:rPr>
          <w:rFonts w:ascii="Arial" w:eastAsia="Arial" w:hAnsi="Arial" w:cs="Arial"/>
          <w:sz w:val="22"/>
        </w:rPr>
        <w:t xml:space="preserve"> </w:t>
      </w:r>
      <w:r w:rsidR="001E731A">
        <w:rPr>
          <w:rFonts w:ascii="Arial" w:hAnsi="Arial" w:cs="Arial"/>
          <w:sz w:val="22"/>
        </w:rPr>
        <w:t xml:space="preserve">a </w:t>
      </w:r>
      <w:r>
        <w:rPr>
          <w:rFonts w:ascii="Arial" w:hAnsi="Arial" w:cs="Arial"/>
          <w:sz w:val="22"/>
        </w:rPr>
        <w:t>notebook.</w:t>
      </w:r>
      <w:r>
        <w:rPr>
          <w:rFonts w:ascii="Arial" w:eastAsia="Arial" w:hAnsi="Arial" w:cs="Arial"/>
          <w:sz w:val="22"/>
        </w:rPr>
        <w:t xml:space="preserve"> </w:t>
      </w:r>
      <w:r>
        <w:rPr>
          <w:rFonts w:ascii="Arial" w:hAnsi="Arial" w:cs="Arial"/>
          <w:sz w:val="22"/>
        </w:rPr>
        <w:t>This</w:t>
      </w:r>
      <w:r>
        <w:rPr>
          <w:rFonts w:ascii="Arial" w:eastAsia="Arial" w:hAnsi="Arial" w:cs="Arial"/>
          <w:sz w:val="22"/>
        </w:rPr>
        <w:t xml:space="preserve"> </w:t>
      </w:r>
      <w:r>
        <w:rPr>
          <w:rFonts w:ascii="Arial" w:hAnsi="Arial" w:cs="Arial"/>
          <w:sz w:val="22"/>
        </w:rPr>
        <w:t>will</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a</w:t>
      </w:r>
      <w:r>
        <w:rPr>
          <w:rFonts w:ascii="Arial" w:eastAsia="Arial" w:hAnsi="Arial" w:cs="Arial"/>
          <w:sz w:val="22"/>
        </w:rPr>
        <w:t xml:space="preserve"> </w:t>
      </w:r>
      <w:r>
        <w:rPr>
          <w:rFonts w:ascii="Arial" w:hAnsi="Arial" w:cs="Arial"/>
          <w:sz w:val="22"/>
        </w:rPr>
        <w:t>part</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assessment.</w:t>
      </w:r>
      <w:r>
        <w:rPr>
          <w:rFonts w:ascii="Arial" w:eastAsia="Arial" w:hAnsi="Arial" w:cs="Arial"/>
          <w:sz w:val="22"/>
        </w:rPr>
        <w:t xml:space="preserve"> </w:t>
      </w:r>
      <w:r w:rsidR="003E2EE9" w:rsidRPr="003E2EE9">
        <w:rPr>
          <w:rFonts w:ascii="Arial" w:hAnsi="Arial" w:cs="Arial"/>
          <w:b/>
          <w:sz w:val="22"/>
        </w:rPr>
        <w:t>T</w:t>
      </w:r>
      <w:r w:rsidRPr="003E2EE9">
        <w:rPr>
          <w:rFonts w:ascii="Arial" w:hAnsi="Arial" w:cs="Arial"/>
          <w:b/>
          <w:sz w:val="22"/>
        </w:rPr>
        <w:t>his</w:t>
      </w:r>
      <w:r w:rsidRPr="003E2EE9">
        <w:rPr>
          <w:rFonts w:ascii="Arial" w:eastAsia="Arial" w:hAnsi="Arial" w:cs="Arial"/>
          <w:b/>
          <w:sz w:val="22"/>
        </w:rPr>
        <w:t xml:space="preserve"> </w:t>
      </w:r>
      <w:r w:rsidRPr="003E2EE9">
        <w:rPr>
          <w:rFonts w:ascii="Arial" w:hAnsi="Arial" w:cs="Arial"/>
          <w:b/>
          <w:sz w:val="22"/>
        </w:rPr>
        <w:t>will</w:t>
      </w:r>
      <w:r w:rsidRPr="003E2EE9">
        <w:rPr>
          <w:rFonts w:ascii="Arial" w:eastAsia="Arial" w:hAnsi="Arial" w:cs="Arial"/>
          <w:b/>
          <w:sz w:val="22"/>
        </w:rPr>
        <w:t xml:space="preserve"> </w:t>
      </w:r>
      <w:r w:rsidRPr="003E2EE9">
        <w:rPr>
          <w:rFonts w:ascii="Arial" w:hAnsi="Arial" w:cs="Arial"/>
          <w:b/>
          <w:sz w:val="22"/>
        </w:rPr>
        <w:t>contribute</w:t>
      </w:r>
      <w:r w:rsidRPr="003E2EE9">
        <w:rPr>
          <w:rFonts w:ascii="Arial" w:eastAsia="Arial" w:hAnsi="Arial" w:cs="Arial"/>
          <w:b/>
          <w:sz w:val="22"/>
        </w:rPr>
        <w:t xml:space="preserve"> </w:t>
      </w:r>
      <w:r w:rsidR="003E2EE9" w:rsidRPr="003E2EE9">
        <w:rPr>
          <w:rFonts w:ascii="Arial" w:eastAsia="Arial" w:hAnsi="Arial" w:cs="Arial"/>
          <w:b/>
          <w:sz w:val="22"/>
        </w:rPr>
        <w:t xml:space="preserve">5% </w:t>
      </w:r>
      <w:r w:rsidRPr="003E2EE9">
        <w:rPr>
          <w:rFonts w:ascii="Arial" w:hAnsi="Arial" w:cs="Arial"/>
          <w:b/>
          <w:sz w:val="22"/>
        </w:rPr>
        <w:t>to</w:t>
      </w:r>
      <w:r w:rsidRPr="003E2EE9">
        <w:rPr>
          <w:rFonts w:ascii="Arial" w:eastAsia="Arial" w:hAnsi="Arial" w:cs="Arial"/>
          <w:b/>
          <w:sz w:val="22"/>
        </w:rPr>
        <w:t xml:space="preserve"> </w:t>
      </w:r>
      <w:r w:rsidRPr="003E2EE9">
        <w:rPr>
          <w:rFonts w:ascii="Arial" w:hAnsi="Arial" w:cs="Arial"/>
          <w:b/>
          <w:sz w:val="22"/>
        </w:rPr>
        <w:t>the</w:t>
      </w:r>
      <w:r w:rsidRPr="003E2EE9">
        <w:rPr>
          <w:rFonts w:ascii="Arial" w:eastAsia="Arial" w:hAnsi="Arial" w:cs="Arial"/>
          <w:b/>
          <w:sz w:val="22"/>
        </w:rPr>
        <w:t xml:space="preserve"> </w:t>
      </w:r>
      <w:r w:rsidRPr="003E2EE9">
        <w:rPr>
          <w:rFonts w:ascii="Arial" w:hAnsi="Arial" w:cs="Arial"/>
          <w:b/>
          <w:sz w:val="22"/>
        </w:rPr>
        <w:t>final</w:t>
      </w:r>
      <w:r w:rsidRPr="003E2EE9">
        <w:rPr>
          <w:rFonts w:ascii="Arial" w:eastAsia="Arial" w:hAnsi="Arial" w:cs="Arial"/>
          <w:b/>
          <w:sz w:val="22"/>
        </w:rPr>
        <w:t xml:space="preserve"> </w:t>
      </w:r>
      <w:r w:rsidR="003E2EE9" w:rsidRPr="003E2EE9">
        <w:rPr>
          <w:rFonts w:ascii="Arial" w:hAnsi="Arial" w:cs="Arial"/>
          <w:b/>
          <w:sz w:val="22"/>
        </w:rPr>
        <w:t>grade</w:t>
      </w:r>
      <w:r>
        <w:rPr>
          <w:rFonts w:ascii="Arial" w:hAnsi="Arial" w:cs="Arial"/>
          <w:sz w:val="22"/>
        </w:rPr>
        <w:t>.</w:t>
      </w:r>
      <w:r>
        <w:rPr>
          <w:rFonts w:ascii="Arial" w:eastAsia="Arial" w:hAnsi="Arial" w:cs="Arial"/>
          <w:sz w:val="22"/>
        </w:rPr>
        <w:t xml:space="preserve"> </w:t>
      </w:r>
    </w:p>
    <w:p w:rsidR="008D7937" w:rsidRDefault="008D7937">
      <w:pPr>
        <w:rPr>
          <w:rFonts w:ascii="Arial" w:eastAsia="Arial" w:hAnsi="Arial" w:cs="Arial"/>
          <w:sz w:val="22"/>
        </w:rPr>
      </w:pPr>
    </w:p>
    <w:p w:rsidR="008D7937" w:rsidRDefault="008D7937">
      <w:pPr>
        <w:rPr>
          <w:rFonts w:ascii="Arial" w:eastAsia="Arial" w:hAnsi="Arial" w:cs="Arial"/>
          <w:sz w:val="32"/>
          <w:szCs w:val="32"/>
        </w:rPr>
      </w:pPr>
      <w:r w:rsidRPr="008D7937">
        <w:rPr>
          <w:rFonts w:ascii="Arial" w:eastAsia="Arial" w:hAnsi="Arial" w:cs="Arial"/>
          <w:sz w:val="32"/>
          <w:szCs w:val="32"/>
        </w:rPr>
        <w:t>The Proposal</w:t>
      </w:r>
    </w:p>
    <w:p w:rsidR="008D7937" w:rsidRDefault="008D7937">
      <w:pPr>
        <w:rPr>
          <w:rFonts w:ascii="Arial" w:eastAsia="Arial" w:hAnsi="Arial" w:cs="Arial"/>
          <w:sz w:val="32"/>
          <w:szCs w:val="32"/>
        </w:rPr>
      </w:pPr>
    </w:p>
    <w:p w:rsidR="008D7937" w:rsidRDefault="008D7937">
      <w:pPr>
        <w:rPr>
          <w:rFonts w:ascii="Arial" w:eastAsia="Arial" w:hAnsi="Arial" w:cs="Arial"/>
          <w:sz w:val="22"/>
          <w:szCs w:val="22"/>
        </w:rPr>
      </w:pPr>
      <w:r>
        <w:rPr>
          <w:rFonts w:ascii="Arial" w:eastAsia="Arial" w:hAnsi="Arial" w:cs="Arial"/>
          <w:sz w:val="22"/>
          <w:szCs w:val="22"/>
        </w:rPr>
        <w:t xml:space="preserve">All students will construct a proposal as per page 11. The proposal will be assessed according to the elements on page 18. </w:t>
      </w:r>
      <w:r w:rsidRPr="008D7937">
        <w:rPr>
          <w:rFonts w:ascii="Arial" w:eastAsia="Arial" w:hAnsi="Arial" w:cs="Arial"/>
          <w:b/>
          <w:sz w:val="22"/>
          <w:szCs w:val="22"/>
        </w:rPr>
        <w:t>This will contribute 10% to the final grade.</w:t>
      </w:r>
    </w:p>
    <w:p w:rsidR="008D7937" w:rsidRDefault="008D7937">
      <w:pPr>
        <w:rPr>
          <w:rFonts w:ascii="Arial" w:hAnsi="Arial" w:cs="Arial"/>
          <w:sz w:val="32"/>
          <w:szCs w:val="32"/>
        </w:rPr>
      </w:pPr>
      <w:r>
        <w:rPr>
          <w:rFonts w:ascii="Arial" w:eastAsia="Arial" w:hAnsi="Arial" w:cs="Arial"/>
          <w:sz w:val="22"/>
          <w:szCs w:val="22"/>
        </w:rPr>
        <w:t xml:space="preserve"> </w:t>
      </w:r>
    </w:p>
    <w:p w:rsidR="008D7937" w:rsidRDefault="00E61591">
      <w:pPr>
        <w:rPr>
          <w:rFonts w:ascii="Arial" w:hAnsi="Arial" w:cs="Arial"/>
          <w:sz w:val="32"/>
          <w:szCs w:val="32"/>
        </w:rPr>
      </w:pPr>
      <w:r>
        <w:rPr>
          <w:rFonts w:ascii="Arial" w:hAnsi="Arial" w:cs="Arial"/>
          <w:sz w:val="32"/>
          <w:szCs w:val="32"/>
        </w:rPr>
        <w:t>The Mid-P</w:t>
      </w:r>
      <w:r w:rsidR="008D7937">
        <w:rPr>
          <w:rFonts w:ascii="Arial" w:hAnsi="Arial" w:cs="Arial"/>
          <w:sz w:val="32"/>
          <w:szCs w:val="32"/>
        </w:rPr>
        <w:t>roject Review</w:t>
      </w:r>
    </w:p>
    <w:p w:rsidR="008D7937" w:rsidRDefault="008D7937">
      <w:pPr>
        <w:rPr>
          <w:rFonts w:ascii="Arial" w:hAnsi="Arial" w:cs="Arial"/>
          <w:sz w:val="32"/>
          <w:szCs w:val="32"/>
        </w:rPr>
      </w:pPr>
    </w:p>
    <w:p w:rsidR="008D7937" w:rsidRPr="008D7937" w:rsidRDefault="008D7937" w:rsidP="008D7937">
      <w:pPr>
        <w:rPr>
          <w:rFonts w:ascii="Arial" w:eastAsia="Arial" w:hAnsi="Arial" w:cs="Arial"/>
          <w:b/>
          <w:sz w:val="22"/>
          <w:szCs w:val="22"/>
        </w:rPr>
      </w:pPr>
      <w:r>
        <w:rPr>
          <w:rFonts w:ascii="Arial" w:hAnsi="Arial" w:cs="Arial"/>
          <w:sz w:val="22"/>
          <w:szCs w:val="22"/>
        </w:rPr>
        <w:t xml:space="preserve">All students will present a mid-project review. This review </w:t>
      </w:r>
      <w:r>
        <w:rPr>
          <w:rFonts w:ascii="Arial" w:eastAsia="Arial" w:hAnsi="Arial" w:cs="Arial"/>
          <w:sz w:val="22"/>
          <w:szCs w:val="22"/>
        </w:rPr>
        <w:t xml:space="preserve">will be assessed according to criteria A, B, C and D on page 19. </w:t>
      </w:r>
      <w:r w:rsidR="00C374DC">
        <w:rPr>
          <w:rFonts w:ascii="Arial" w:eastAsia="Arial" w:hAnsi="Arial" w:cs="Arial"/>
          <w:sz w:val="22"/>
          <w:szCs w:val="22"/>
        </w:rPr>
        <w:t xml:space="preserve">These criteria will form the first part of the written submission. </w:t>
      </w:r>
      <w:r w:rsidRPr="008D7937">
        <w:rPr>
          <w:rFonts w:ascii="Arial" w:eastAsia="Arial" w:hAnsi="Arial" w:cs="Arial"/>
          <w:b/>
          <w:sz w:val="22"/>
          <w:szCs w:val="22"/>
        </w:rPr>
        <w:t>This will contribute 25% to the final grade.</w:t>
      </w:r>
    </w:p>
    <w:p w:rsidR="008D7937" w:rsidRPr="008D7937" w:rsidRDefault="008D7937">
      <w:pPr>
        <w:rPr>
          <w:rFonts w:ascii="Arial" w:hAnsi="Arial" w:cs="Arial"/>
          <w:sz w:val="22"/>
          <w:szCs w:val="22"/>
        </w:rPr>
      </w:pPr>
    </w:p>
    <w:p w:rsidR="008B0997" w:rsidRPr="008E6A76" w:rsidRDefault="008B0997">
      <w:pPr>
        <w:rPr>
          <w:rFonts w:ascii="Arial" w:hAnsi="Arial" w:cs="Arial"/>
          <w:sz w:val="32"/>
        </w:rPr>
      </w:pPr>
    </w:p>
    <w:p w:rsidR="008B0997" w:rsidRDefault="008B0997">
      <w:pPr>
        <w:rPr>
          <w:rFonts w:ascii="Arial" w:hAnsi="Arial" w:cs="Arial"/>
          <w:sz w:val="32"/>
        </w:rPr>
      </w:pPr>
      <w:r>
        <w:rPr>
          <w:rFonts w:ascii="Arial" w:hAnsi="Arial" w:cs="Arial"/>
          <w:sz w:val="32"/>
        </w:rPr>
        <w:t>The</w:t>
      </w:r>
      <w:r>
        <w:rPr>
          <w:rFonts w:ascii="Arial" w:eastAsia="Arial" w:hAnsi="Arial" w:cs="Arial"/>
          <w:sz w:val="32"/>
        </w:rPr>
        <w:t xml:space="preserve"> </w:t>
      </w:r>
      <w:r>
        <w:rPr>
          <w:rFonts w:ascii="Arial" w:hAnsi="Arial" w:cs="Arial"/>
          <w:sz w:val="32"/>
        </w:rPr>
        <w:t>Poster</w:t>
      </w:r>
      <w:r w:rsidR="008E6A76">
        <w:rPr>
          <w:rFonts w:ascii="Arial" w:hAnsi="Arial" w:cs="Arial"/>
          <w:sz w:val="32"/>
        </w:rPr>
        <w:t xml:space="preserve"> Examination</w:t>
      </w:r>
    </w:p>
    <w:p w:rsidR="008B0997" w:rsidRDefault="008B0997">
      <w:pPr>
        <w:rPr>
          <w:rFonts w:ascii="Arial" w:hAnsi="Arial" w:cs="Arial"/>
          <w:b/>
        </w:rPr>
      </w:pPr>
    </w:p>
    <w:p w:rsidR="008E6A76" w:rsidRDefault="008B0997" w:rsidP="008E6A76">
      <w:pPr>
        <w:rPr>
          <w:rFonts w:ascii="Arial" w:hAnsi="Arial" w:cs="Arial"/>
          <w:sz w:val="22"/>
        </w:rPr>
      </w:pPr>
      <w:r>
        <w:rPr>
          <w:rFonts w:ascii="Arial" w:hAnsi="Arial" w:cs="Arial"/>
          <w:sz w:val="22"/>
        </w:rPr>
        <w:t>All</w:t>
      </w:r>
      <w:r>
        <w:rPr>
          <w:rFonts w:ascii="Arial" w:eastAsia="Arial" w:hAnsi="Arial" w:cs="Arial"/>
          <w:sz w:val="22"/>
        </w:rPr>
        <w:t xml:space="preserve"> </w:t>
      </w:r>
      <w:r>
        <w:rPr>
          <w:rFonts w:ascii="Arial" w:hAnsi="Arial" w:cs="Arial"/>
          <w:sz w:val="22"/>
        </w:rPr>
        <w:t>students</w:t>
      </w:r>
      <w:r>
        <w:rPr>
          <w:rFonts w:ascii="Arial" w:eastAsia="Arial" w:hAnsi="Arial" w:cs="Arial"/>
          <w:sz w:val="22"/>
        </w:rPr>
        <w:t xml:space="preserve"> </w:t>
      </w:r>
      <w:r>
        <w:rPr>
          <w:rFonts w:ascii="Arial" w:hAnsi="Arial" w:cs="Arial"/>
          <w:sz w:val="22"/>
        </w:rPr>
        <w:t>are</w:t>
      </w:r>
      <w:r>
        <w:rPr>
          <w:rFonts w:ascii="Arial" w:eastAsia="Arial" w:hAnsi="Arial" w:cs="Arial"/>
          <w:sz w:val="22"/>
        </w:rPr>
        <w:t xml:space="preserve"> </w:t>
      </w:r>
      <w:r>
        <w:rPr>
          <w:rFonts w:ascii="Arial" w:hAnsi="Arial" w:cs="Arial"/>
          <w:sz w:val="22"/>
        </w:rPr>
        <w:t>required</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make</w:t>
      </w:r>
      <w:r>
        <w:rPr>
          <w:rFonts w:ascii="Arial" w:eastAsia="Arial" w:hAnsi="Arial" w:cs="Arial"/>
          <w:sz w:val="22"/>
        </w:rPr>
        <w:t xml:space="preserve"> </w:t>
      </w:r>
      <w:r>
        <w:rPr>
          <w:rFonts w:ascii="Arial" w:hAnsi="Arial" w:cs="Arial"/>
          <w:sz w:val="22"/>
        </w:rPr>
        <w:t>an</w:t>
      </w:r>
      <w:r>
        <w:rPr>
          <w:rFonts w:ascii="Arial" w:eastAsia="Arial" w:hAnsi="Arial" w:cs="Arial"/>
          <w:sz w:val="22"/>
        </w:rPr>
        <w:t xml:space="preserve"> </w:t>
      </w:r>
      <w:r w:rsidR="006354E7">
        <w:rPr>
          <w:rFonts w:ascii="Arial" w:hAnsi="Arial" w:cs="Arial"/>
          <w:b/>
          <w:sz w:val="22"/>
        </w:rPr>
        <w:t>A2</w:t>
      </w:r>
      <w:r>
        <w:rPr>
          <w:rFonts w:ascii="Arial" w:eastAsia="Arial" w:hAnsi="Arial" w:cs="Arial"/>
          <w:sz w:val="22"/>
        </w:rPr>
        <w:t xml:space="preserve"> </w:t>
      </w:r>
      <w:r>
        <w:rPr>
          <w:rFonts w:ascii="Arial" w:hAnsi="Arial" w:cs="Arial"/>
          <w:sz w:val="22"/>
        </w:rPr>
        <w:t>sized</w:t>
      </w:r>
      <w:r>
        <w:rPr>
          <w:rFonts w:ascii="Arial" w:eastAsia="Arial" w:hAnsi="Arial" w:cs="Arial"/>
          <w:sz w:val="22"/>
        </w:rPr>
        <w:t xml:space="preserve"> </w:t>
      </w:r>
      <w:r>
        <w:rPr>
          <w:rFonts w:ascii="Arial" w:hAnsi="Arial" w:cs="Arial"/>
          <w:sz w:val="22"/>
        </w:rPr>
        <w:t>poster</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their</w:t>
      </w:r>
      <w:r>
        <w:rPr>
          <w:rFonts w:ascii="Arial" w:eastAsia="Arial" w:hAnsi="Arial" w:cs="Arial"/>
          <w:sz w:val="22"/>
        </w:rPr>
        <w:t xml:space="preserve"> </w:t>
      </w:r>
      <w:r>
        <w:rPr>
          <w:rFonts w:ascii="Arial" w:hAnsi="Arial" w:cs="Arial"/>
          <w:sz w:val="22"/>
        </w:rPr>
        <w:t>project.</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poster</w:t>
      </w:r>
      <w:r>
        <w:rPr>
          <w:rFonts w:ascii="Arial" w:eastAsia="Arial" w:hAnsi="Arial" w:cs="Arial"/>
          <w:sz w:val="22"/>
        </w:rPr>
        <w:t xml:space="preserve"> </w:t>
      </w:r>
      <w:r>
        <w:rPr>
          <w:rFonts w:ascii="Arial" w:hAnsi="Arial" w:cs="Arial"/>
          <w:sz w:val="22"/>
        </w:rPr>
        <w:t>will</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presented</w:t>
      </w:r>
      <w:r>
        <w:rPr>
          <w:rFonts w:ascii="Arial" w:eastAsia="Arial" w:hAnsi="Arial" w:cs="Arial"/>
          <w:sz w:val="22"/>
        </w:rPr>
        <w:t xml:space="preserve"> </w:t>
      </w:r>
      <w:r>
        <w:rPr>
          <w:rFonts w:ascii="Arial" w:hAnsi="Arial" w:cs="Arial"/>
          <w:sz w:val="22"/>
        </w:rPr>
        <w:t>as</w:t>
      </w:r>
      <w:r>
        <w:rPr>
          <w:rFonts w:ascii="Arial" w:eastAsia="Arial" w:hAnsi="Arial" w:cs="Arial"/>
          <w:sz w:val="22"/>
        </w:rPr>
        <w:t xml:space="preserve"> </w:t>
      </w:r>
      <w:r>
        <w:rPr>
          <w:rFonts w:ascii="Arial" w:hAnsi="Arial" w:cs="Arial"/>
          <w:sz w:val="22"/>
        </w:rPr>
        <w:t>a</w:t>
      </w:r>
      <w:r>
        <w:rPr>
          <w:rFonts w:ascii="Arial" w:eastAsia="Arial" w:hAnsi="Arial" w:cs="Arial"/>
          <w:sz w:val="22"/>
        </w:rPr>
        <w:t xml:space="preserve"> </w:t>
      </w:r>
      <w:r>
        <w:rPr>
          <w:rFonts w:ascii="Arial" w:hAnsi="Arial" w:cs="Arial"/>
          <w:sz w:val="22"/>
        </w:rPr>
        <w:t>part</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their</w:t>
      </w:r>
      <w:r w:rsidR="009F055E">
        <w:rPr>
          <w:rFonts w:ascii="Arial" w:eastAsia="Arial" w:hAnsi="Arial" w:cs="Arial"/>
          <w:sz w:val="22"/>
        </w:rPr>
        <w:t xml:space="preserve"> examination</w:t>
      </w:r>
      <w:r>
        <w:rPr>
          <w:rFonts w:ascii="Arial" w:hAnsi="Arial" w:cs="Arial"/>
          <w:sz w:val="22"/>
        </w:rPr>
        <w:t>.</w:t>
      </w:r>
      <w:r>
        <w:rPr>
          <w:rFonts w:ascii="Arial" w:eastAsia="Arial" w:hAnsi="Arial" w:cs="Arial"/>
          <w:sz w:val="22"/>
        </w:rPr>
        <w:t xml:space="preserve"> </w:t>
      </w:r>
      <w:r w:rsidR="008E6A76">
        <w:rPr>
          <w:rFonts w:ascii="Arial" w:eastAsia="Arial" w:hAnsi="Arial" w:cs="Arial"/>
          <w:sz w:val="22"/>
        </w:rPr>
        <w:t xml:space="preserve">As part of the examination process students will be asked questions about their project. </w:t>
      </w:r>
      <w:r w:rsidR="008E6A76">
        <w:rPr>
          <w:rFonts w:ascii="Arial" w:hAnsi="Arial" w:cs="Arial"/>
          <w:sz w:val="22"/>
        </w:rPr>
        <w:t>Staff</w:t>
      </w:r>
      <w:r w:rsidR="008E6A76">
        <w:rPr>
          <w:rFonts w:ascii="Arial" w:eastAsia="Arial" w:hAnsi="Arial" w:cs="Arial"/>
          <w:sz w:val="22"/>
        </w:rPr>
        <w:t xml:space="preserve">, students and invited guests from industry </w:t>
      </w:r>
      <w:r w:rsidR="008E6A76">
        <w:rPr>
          <w:rFonts w:ascii="Arial" w:hAnsi="Arial" w:cs="Arial"/>
          <w:sz w:val="22"/>
        </w:rPr>
        <w:t>will be in attendance.</w:t>
      </w:r>
      <w:r w:rsidR="008E6A76">
        <w:rPr>
          <w:rFonts w:ascii="Arial" w:eastAsia="Arial" w:hAnsi="Arial" w:cs="Arial"/>
          <w:sz w:val="22"/>
        </w:rPr>
        <w:t xml:space="preserve"> </w:t>
      </w:r>
      <w:r>
        <w:rPr>
          <w:rFonts w:ascii="Arial" w:hAnsi="Arial" w:cs="Arial"/>
          <w:sz w:val="22"/>
        </w:rPr>
        <w:t>After</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presentation,</w:t>
      </w:r>
      <w:r w:rsidR="008E6A76">
        <w:rPr>
          <w:rFonts w:ascii="Arial" w:hAnsi="Arial" w:cs="Arial"/>
          <w:sz w:val="22"/>
        </w:rPr>
        <w:t xml:space="preserve"> posters</w:t>
      </w:r>
      <w:r w:rsidR="009016EA">
        <w:rPr>
          <w:rFonts w:ascii="Arial" w:hAnsi="Arial" w:cs="Arial"/>
          <w:sz w:val="22"/>
        </w:rPr>
        <w:t xml:space="preserve"> will</w:t>
      </w:r>
      <w:r>
        <w:rPr>
          <w:rFonts w:ascii="Arial" w:eastAsia="Arial" w:hAnsi="Arial" w:cs="Arial"/>
          <w:sz w:val="22"/>
        </w:rPr>
        <w:t xml:space="preserve"> </w:t>
      </w:r>
      <w:r>
        <w:rPr>
          <w:rFonts w:ascii="Arial" w:hAnsi="Arial" w:cs="Arial"/>
          <w:sz w:val="22"/>
        </w:rPr>
        <w:t>collected. Posters</w:t>
      </w:r>
      <w:r>
        <w:rPr>
          <w:rFonts w:ascii="Arial" w:eastAsia="Arial" w:hAnsi="Arial" w:cs="Arial"/>
          <w:sz w:val="22"/>
        </w:rPr>
        <w:t xml:space="preserve"> </w:t>
      </w:r>
      <w:r>
        <w:rPr>
          <w:rFonts w:ascii="Arial" w:hAnsi="Arial" w:cs="Arial"/>
          <w:sz w:val="22"/>
        </w:rPr>
        <w:t>may</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coloured</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have</w:t>
      </w:r>
      <w:r>
        <w:rPr>
          <w:rFonts w:ascii="Arial" w:eastAsia="Arial" w:hAnsi="Arial" w:cs="Arial"/>
          <w:sz w:val="22"/>
        </w:rPr>
        <w:t xml:space="preserve"> </w:t>
      </w:r>
      <w:r>
        <w:rPr>
          <w:rFonts w:ascii="Arial" w:hAnsi="Arial" w:cs="Arial"/>
          <w:sz w:val="22"/>
        </w:rPr>
        <w:t>suitable</w:t>
      </w:r>
      <w:r>
        <w:rPr>
          <w:rFonts w:ascii="Arial" w:eastAsia="Arial" w:hAnsi="Arial" w:cs="Arial"/>
          <w:sz w:val="22"/>
        </w:rPr>
        <w:t xml:space="preserve"> </w:t>
      </w:r>
      <w:r>
        <w:rPr>
          <w:rFonts w:ascii="Arial" w:hAnsi="Arial" w:cs="Arial"/>
          <w:sz w:val="22"/>
        </w:rPr>
        <w:t>pictures</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diagrams.</w:t>
      </w:r>
      <w:r>
        <w:rPr>
          <w:rFonts w:ascii="Arial" w:eastAsia="Arial" w:hAnsi="Arial" w:cs="Arial"/>
          <w:sz w:val="22"/>
        </w:rPr>
        <w:t xml:space="preserve"> </w:t>
      </w:r>
      <w:r>
        <w:rPr>
          <w:rFonts w:ascii="Arial" w:hAnsi="Arial" w:cs="Arial"/>
          <w:sz w:val="22"/>
        </w:rPr>
        <w:t>Normally</w:t>
      </w:r>
      <w:r>
        <w:rPr>
          <w:rFonts w:ascii="Arial" w:eastAsia="Arial" w:hAnsi="Arial" w:cs="Arial"/>
          <w:sz w:val="22"/>
        </w:rPr>
        <w:t xml:space="preserve"> </w:t>
      </w:r>
      <w:r>
        <w:rPr>
          <w:rFonts w:ascii="Arial" w:hAnsi="Arial" w:cs="Arial"/>
          <w:sz w:val="22"/>
        </w:rPr>
        <w:t>only</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most</w:t>
      </w:r>
      <w:r>
        <w:rPr>
          <w:rFonts w:ascii="Arial" w:eastAsia="Arial" w:hAnsi="Arial" w:cs="Arial"/>
          <w:sz w:val="22"/>
        </w:rPr>
        <w:t xml:space="preserve"> </w:t>
      </w:r>
      <w:r>
        <w:rPr>
          <w:rFonts w:ascii="Arial" w:hAnsi="Arial" w:cs="Arial"/>
          <w:sz w:val="22"/>
        </w:rPr>
        <w:t>significant</w:t>
      </w:r>
      <w:r>
        <w:rPr>
          <w:rFonts w:ascii="Arial" w:eastAsia="Arial" w:hAnsi="Arial" w:cs="Arial"/>
          <w:sz w:val="22"/>
        </w:rPr>
        <w:t xml:space="preserve"> </w:t>
      </w:r>
      <w:r>
        <w:rPr>
          <w:rFonts w:ascii="Arial" w:hAnsi="Arial" w:cs="Arial"/>
          <w:sz w:val="22"/>
        </w:rPr>
        <w:t>results</w:t>
      </w:r>
      <w:r>
        <w:rPr>
          <w:rFonts w:ascii="Arial" w:eastAsia="Arial" w:hAnsi="Arial" w:cs="Arial"/>
          <w:sz w:val="22"/>
        </w:rPr>
        <w:t xml:space="preserve"> </w:t>
      </w:r>
      <w:r>
        <w:rPr>
          <w:rFonts w:ascii="Arial" w:hAnsi="Arial" w:cs="Arial"/>
          <w:sz w:val="22"/>
        </w:rPr>
        <w:t>are</w:t>
      </w:r>
      <w:r>
        <w:rPr>
          <w:rFonts w:ascii="Arial" w:eastAsia="Arial" w:hAnsi="Arial" w:cs="Arial"/>
          <w:sz w:val="22"/>
        </w:rPr>
        <w:t xml:space="preserve"> </w:t>
      </w:r>
      <w:r>
        <w:rPr>
          <w:rFonts w:ascii="Arial" w:hAnsi="Arial" w:cs="Arial"/>
          <w:sz w:val="22"/>
        </w:rPr>
        <w:t>included</w:t>
      </w:r>
      <w:r>
        <w:rPr>
          <w:rFonts w:ascii="Arial" w:eastAsia="Arial" w:hAnsi="Arial" w:cs="Arial"/>
          <w:sz w:val="22"/>
        </w:rPr>
        <w:t xml:space="preserve"> </w:t>
      </w:r>
      <w:r>
        <w:rPr>
          <w:rFonts w:ascii="Arial" w:hAnsi="Arial" w:cs="Arial"/>
          <w:sz w:val="22"/>
        </w:rPr>
        <w:t>on</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poster.</w:t>
      </w:r>
      <w:r>
        <w:rPr>
          <w:rFonts w:ascii="Arial" w:eastAsia="Arial" w:hAnsi="Arial" w:cs="Arial"/>
          <w:sz w:val="22"/>
        </w:rPr>
        <w:t xml:space="preserve"> </w:t>
      </w:r>
      <w:r>
        <w:rPr>
          <w:rFonts w:ascii="Arial" w:hAnsi="Arial" w:cs="Arial"/>
          <w:sz w:val="22"/>
        </w:rPr>
        <w:t>Fonts</w:t>
      </w:r>
      <w:r>
        <w:rPr>
          <w:rFonts w:ascii="Arial" w:eastAsia="Arial" w:hAnsi="Arial" w:cs="Arial"/>
          <w:sz w:val="22"/>
        </w:rPr>
        <w:t xml:space="preserve"> </w:t>
      </w:r>
      <w:r>
        <w:rPr>
          <w:rFonts w:ascii="Arial" w:hAnsi="Arial" w:cs="Arial"/>
          <w:sz w:val="22"/>
        </w:rPr>
        <w:t>should</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large</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clear.</w:t>
      </w:r>
      <w:r>
        <w:rPr>
          <w:rFonts w:ascii="Arial" w:eastAsia="Arial" w:hAnsi="Arial" w:cs="Arial"/>
          <w:sz w:val="22"/>
        </w:rPr>
        <w:t xml:space="preserve"> </w:t>
      </w:r>
      <w:r>
        <w:rPr>
          <w:rFonts w:ascii="Arial" w:hAnsi="Arial" w:cs="Arial"/>
          <w:sz w:val="22"/>
        </w:rPr>
        <w:t>As</w:t>
      </w:r>
      <w:r>
        <w:rPr>
          <w:rFonts w:ascii="Arial" w:eastAsia="Arial" w:hAnsi="Arial" w:cs="Arial"/>
          <w:sz w:val="22"/>
        </w:rPr>
        <w:t xml:space="preserve"> </w:t>
      </w:r>
      <w:r>
        <w:rPr>
          <w:rFonts w:ascii="Arial" w:hAnsi="Arial" w:cs="Arial"/>
          <w:sz w:val="22"/>
        </w:rPr>
        <w:t>a</w:t>
      </w:r>
      <w:r>
        <w:rPr>
          <w:rFonts w:ascii="Arial" w:eastAsia="Arial" w:hAnsi="Arial" w:cs="Arial"/>
          <w:sz w:val="22"/>
        </w:rPr>
        <w:t xml:space="preserve"> </w:t>
      </w:r>
      <w:r>
        <w:rPr>
          <w:rFonts w:ascii="Arial" w:hAnsi="Arial" w:cs="Arial"/>
          <w:sz w:val="22"/>
        </w:rPr>
        <w:t>guide,</w:t>
      </w:r>
      <w:r>
        <w:rPr>
          <w:rFonts w:ascii="Arial" w:eastAsia="Arial" w:hAnsi="Arial" w:cs="Arial"/>
          <w:sz w:val="22"/>
        </w:rPr>
        <w:t xml:space="preserve"> </w:t>
      </w:r>
      <w:r>
        <w:rPr>
          <w:rFonts w:ascii="Arial" w:hAnsi="Arial" w:cs="Arial"/>
          <w:sz w:val="22"/>
        </w:rPr>
        <w:t>word</w:t>
      </w:r>
      <w:r>
        <w:rPr>
          <w:rFonts w:ascii="Arial" w:eastAsia="Arial" w:hAnsi="Arial" w:cs="Arial"/>
          <w:sz w:val="22"/>
        </w:rPr>
        <w:t xml:space="preserve"> </w:t>
      </w:r>
      <w:r>
        <w:rPr>
          <w:rFonts w:ascii="Arial" w:hAnsi="Arial" w:cs="Arial"/>
          <w:sz w:val="22"/>
        </w:rPr>
        <w:t>counts</w:t>
      </w:r>
      <w:r>
        <w:rPr>
          <w:rFonts w:ascii="Arial" w:eastAsia="Arial" w:hAnsi="Arial" w:cs="Arial"/>
          <w:sz w:val="22"/>
        </w:rPr>
        <w:t xml:space="preserve"> </w:t>
      </w:r>
      <w:r>
        <w:rPr>
          <w:rFonts w:ascii="Arial" w:hAnsi="Arial" w:cs="Arial"/>
          <w:sz w:val="22"/>
        </w:rPr>
        <w:t>should</w:t>
      </w:r>
      <w:r>
        <w:rPr>
          <w:rFonts w:ascii="Arial" w:eastAsia="Arial" w:hAnsi="Arial" w:cs="Arial"/>
          <w:sz w:val="22"/>
        </w:rPr>
        <w:t xml:space="preserve"> </w:t>
      </w:r>
      <w:r>
        <w:rPr>
          <w:rFonts w:ascii="Arial" w:hAnsi="Arial" w:cs="Arial"/>
          <w:sz w:val="22"/>
        </w:rPr>
        <w:t>not</w:t>
      </w:r>
      <w:r>
        <w:rPr>
          <w:rFonts w:ascii="Arial" w:eastAsia="Arial" w:hAnsi="Arial" w:cs="Arial"/>
          <w:sz w:val="22"/>
        </w:rPr>
        <w:t xml:space="preserve"> </w:t>
      </w:r>
      <w:r>
        <w:rPr>
          <w:rFonts w:ascii="Arial" w:hAnsi="Arial" w:cs="Arial"/>
          <w:sz w:val="22"/>
        </w:rPr>
        <w:t>exceed</w:t>
      </w:r>
      <w:r>
        <w:rPr>
          <w:rFonts w:ascii="Arial" w:eastAsia="Arial" w:hAnsi="Arial" w:cs="Arial"/>
          <w:sz w:val="22"/>
        </w:rPr>
        <w:t xml:space="preserve"> </w:t>
      </w:r>
      <w:r>
        <w:rPr>
          <w:rFonts w:ascii="Arial" w:hAnsi="Arial" w:cs="Arial"/>
          <w:sz w:val="22"/>
        </w:rPr>
        <w:t>500</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fonts</w:t>
      </w:r>
      <w:r>
        <w:rPr>
          <w:rFonts w:ascii="Arial" w:eastAsia="Arial" w:hAnsi="Arial" w:cs="Arial"/>
          <w:sz w:val="22"/>
        </w:rPr>
        <w:t xml:space="preserve"> </w:t>
      </w:r>
      <w:r>
        <w:rPr>
          <w:rFonts w:ascii="Arial" w:hAnsi="Arial" w:cs="Arial"/>
          <w:sz w:val="22"/>
        </w:rPr>
        <w:t>not</w:t>
      </w:r>
      <w:r>
        <w:rPr>
          <w:rFonts w:ascii="Arial" w:eastAsia="Arial" w:hAnsi="Arial" w:cs="Arial"/>
          <w:sz w:val="22"/>
        </w:rPr>
        <w:t xml:space="preserve"> </w:t>
      </w:r>
      <w:r>
        <w:rPr>
          <w:rFonts w:ascii="Arial" w:hAnsi="Arial" w:cs="Arial"/>
          <w:sz w:val="22"/>
        </w:rPr>
        <w:t>less</w:t>
      </w:r>
      <w:r>
        <w:rPr>
          <w:rFonts w:ascii="Arial" w:eastAsia="Arial" w:hAnsi="Arial" w:cs="Arial"/>
          <w:sz w:val="22"/>
        </w:rPr>
        <w:t xml:space="preserve"> </w:t>
      </w:r>
      <w:r>
        <w:rPr>
          <w:rFonts w:ascii="Arial" w:hAnsi="Arial" w:cs="Arial"/>
          <w:sz w:val="22"/>
        </w:rPr>
        <w:t>than</w:t>
      </w:r>
      <w:r>
        <w:rPr>
          <w:rFonts w:ascii="Arial" w:eastAsia="Arial" w:hAnsi="Arial" w:cs="Arial"/>
          <w:sz w:val="22"/>
        </w:rPr>
        <w:t xml:space="preserve"> </w:t>
      </w:r>
      <w:r>
        <w:rPr>
          <w:rFonts w:ascii="Arial" w:hAnsi="Arial" w:cs="Arial"/>
          <w:sz w:val="22"/>
        </w:rPr>
        <w:t>14</w:t>
      </w:r>
      <w:r>
        <w:rPr>
          <w:rFonts w:ascii="Arial" w:eastAsia="Arial" w:hAnsi="Arial" w:cs="Arial"/>
          <w:sz w:val="22"/>
        </w:rPr>
        <w:t xml:space="preserve"> </w:t>
      </w:r>
      <w:r>
        <w:rPr>
          <w:rFonts w:ascii="Arial" w:hAnsi="Arial" w:cs="Arial"/>
          <w:sz w:val="22"/>
        </w:rPr>
        <w:t>points.</w:t>
      </w:r>
      <w:r>
        <w:rPr>
          <w:rFonts w:ascii="Arial" w:eastAsia="Arial" w:hAnsi="Arial" w:cs="Arial"/>
          <w:sz w:val="22"/>
        </w:rPr>
        <w:t xml:space="preserve"> </w:t>
      </w:r>
      <w:r w:rsidR="008E6A76" w:rsidRPr="003E2EE9">
        <w:rPr>
          <w:rFonts w:ascii="Arial" w:hAnsi="Arial" w:cs="Arial"/>
          <w:b/>
          <w:sz w:val="22"/>
        </w:rPr>
        <w:t>This</w:t>
      </w:r>
      <w:r w:rsidR="008E6A76" w:rsidRPr="003E2EE9">
        <w:rPr>
          <w:rFonts w:ascii="Arial" w:eastAsia="Arial" w:hAnsi="Arial" w:cs="Arial"/>
          <w:b/>
          <w:sz w:val="22"/>
        </w:rPr>
        <w:t xml:space="preserve"> </w:t>
      </w:r>
      <w:r w:rsidR="008E6A76">
        <w:rPr>
          <w:rFonts w:ascii="Arial" w:hAnsi="Arial" w:cs="Arial"/>
          <w:b/>
          <w:sz w:val="22"/>
        </w:rPr>
        <w:t>examination</w:t>
      </w:r>
      <w:r w:rsidR="008E6A76" w:rsidRPr="003E2EE9">
        <w:rPr>
          <w:rFonts w:ascii="Arial" w:eastAsia="Arial" w:hAnsi="Arial" w:cs="Arial"/>
          <w:b/>
          <w:sz w:val="22"/>
        </w:rPr>
        <w:t xml:space="preserve"> </w:t>
      </w:r>
      <w:r w:rsidR="008E6A76" w:rsidRPr="003E2EE9">
        <w:rPr>
          <w:rFonts w:ascii="Arial" w:hAnsi="Arial" w:cs="Arial"/>
          <w:b/>
          <w:sz w:val="22"/>
        </w:rPr>
        <w:t>will</w:t>
      </w:r>
      <w:r w:rsidR="008E6A76" w:rsidRPr="003E2EE9">
        <w:rPr>
          <w:rFonts w:ascii="Arial" w:eastAsia="Arial" w:hAnsi="Arial" w:cs="Arial"/>
          <w:b/>
          <w:sz w:val="22"/>
        </w:rPr>
        <w:t xml:space="preserve"> </w:t>
      </w:r>
      <w:r w:rsidR="008E6A76" w:rsidRPr="003E2EE9">
        <w:rPr>
          <w:rFonts w:ascii="Arial" w:hAnsi="Arial" w:cs="Arial"/>
          <w:b/>
          <w:sz w:val="22"/>
        </w:rPr>
        <w:t xml:space="preserve">count as 10% </w:t>
      </w:r>
      <w:r w:rsidR="008E6A76">
        <w:rPr>
          <w:rFonts w:ascii="Arial" w:hAnsi="Arial" w:cs="Arial"/>
          <w:b/>
          <w:sz w:val="22"/>
        </w:rPr>
        <w:t>of the final grade.</w:t>
      </w:r>
    </w:p>
    <w:p w:rsidR="008B0997" w:rsidRDefault="008B0997">
      <w:pPr>
        <w:rPr>
          <w:rFonts w:ascii="Arial" w:eastAsia="Arial" w:hAnsi="Arial" w:cs="Arial"/>
          <w:sz w:val="22"/>
        </w:rPr>
      </w:pPr>
    </w:p>
    <w:p w:rsidR="008B0997" w:rsidRDefault="008B0997">
      <w:pPr>
        <w:rPr>
          <w:rFonts w:ascii="Arial" w:hAnsi="Arial" w:cs="Arial"/>
        </w:rPr>
      </w:pPr>
    </w:p>
    <w:p w:rsidR="008B0997" w:rsidRDefault="008B0997">
      <w:pPr>
        <w:rPr>
          <w:rFonts w:ascii="Arial" w:hAnsi="Arial" w:cs="Arial"/>
          <w:sz w:val="32"/>
        </w:rPr>
      </w:pPr>
      <w:r>
        <w:rPr>
          <w:rFonts w:ascii="Arial" w:hAnsi="Arial" w:cs="Arial"/>
          <w:sz w:val="32"/>
        </w:rPr>
        <w:t>Submission</w:t>
      </w:r>
      <w:r>
        <w:rPr>
          <w:rFonts w:ascii="Arial" w:eastAsia="Arial" w:hAnsi="Arial" w:cs="Arial"/>
          <w:sz w:val="32"/>
        </w:rPr>
        <w:t xml:space="preserve"> </w:t>
      </w:r>
      <w:r>
        <w:rPr>
          <w:rFonts w:ascii="Arial" w:hAnsi="Arial" w:cs="Arial"/>
          <w:sz w:val="32"/>
        </w:rPr>
        <w:t>of</w:t>
      </w:r>
      <w:r>
        <w:rPr>
          <w:rFonts w:ascii="Arial" w:eastAsia="Arial" w:hAnsi="Arial" w:cs="Arial"/>
          <w:sz w:val="32"/>
        </w:rPr>
        <w:t xml:space="preserve"> </w:t>
      </w:r>
      <w:r>
        <w:rPr>
          <w:rFonts w:ascii="Arial" w:hAnsi="Arial" w:cs="Arial"/>
          <w:sz w:val="32"/>
        </w:rPr>
        <w:t>Projects</w:t>
      </w:r>
    </w:p>
    <w:p w:rsidR="008B0997" w:rsidRDefault="008B0997">
      <w:pPr>
        <w:rPr>
          <w:rFonts w:ascii="Arial" w:hAnsi="Arial" w:cs="Arial"/>
          <w:sz w:val="22"/>
        </w:rPr>
      </w:pPr>
    </w:p>
    <w:p w:rsidR="008B0997" w:rsidRDefault="008B0997">
      <w:pPr>
        <w:rPr>
          <w:rFonts w:ascii="Arial" w:hAnsi="Arial" w:cs="Arial"/>
          <w:sz w:val="22"/>
        </w:rPr>
      </w:pPr>
      <w:r>
        <w:rPr>
          <w:rFonts w:ascii="Arial" w:hAnsi="Arial" w:cs="Arial"/>
          <w:sz w:val="22"/>
        </w:rPr>
        <w:t>These</w:t>
      </w:r>
      <w:r>
        <w:rPr>
          <w:rFonts w:ascii="Arial" w:eastAsia="Arial" w:hAnsi="Arial" w:cs="Arial"/>
          <w:sz w:val="22"/>
        </w:rPr>
        <w:t xml:space="preserve"> </w:t>
      </w:r>
      <w:r>
        <w:rPr>
          <w:rFonts w:ascii="Arial" w:hAnsi="Arial" w:cs="Arial"/>
          <w:sz w:val="22"/>
        </w:rPr>
        <w:t>must</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submitted</w:t>
      </w:r>
      <w:r>
        <w:rPr>
          <w:rFonts w:ascii="Arial" w:eastAsia="Arial" w:hAnsi="Arial" w:cs="Arial"/>
          <w:sz w:val="22"/>
        </w:rPr>
        <w:t xml:space="preserve"> </w:t>
      </w:r>
      <w:r>
        <w:rPr>
          <w:rFonts w:ascii="Arial" w:hAnsi="Arial" w:cs="Arial"/>
          <w:sz w:val="22"/>
        </w:rPr>
        <w:t>on</w:t>
      </w:r>
      <w:r>
        <w:rPr>
          <w:rFonts w:ascii="Arial" w:eastAsia="Arial" w:hAnsi="Arial" w:cs="Arial"/>
          <w:sz w:val="22"/>
        </w:rPr>
        <w:t xml:space="preserve"> </w:t>
      </w:r>
      <w:r>
        <w:rPr>
          <w:rFonts w:ascii="Arial" w:hAnsi="Arial" w:cs="Arial"/>
          <w:sz w:val="22"/>
        </w:rPr>
        <w:t>or</w:t>
      </w:r>
      <w:r>
        <w:rPr>
          <w:rFonts w:ascii="Arial" w:eastAsia="Arial" w:hAnsi="Arial" w:cs="Arial"/>
          <w:sz w:val="22"/>
        </w:rPr>
        <w:t xml:space="preserve"> </w:t>
      </w:r>
      <w:r>
        <w:rPr>
          <w:rFonts w:ascii="Arial" w:hAnsi="Arial" w:cs="Arial"/>
          <w:sz w:val="22"/>
        </w:rPr>
        <w:t>before</w:t>
      </w:r>
      <w:r>
        <w:rPr>
          <w:rFonts w:ascii="Arial" w:eastAsia="Arial" w:hAnsi="Arial" w:cs="Arial"/>
          <w:sz w:val="22"/>
        </w:rPr>
        <w:t xml:space="preserve"> </w:t>
      </w:r>
      <w:r>
        <w:rPr>
          <w:rFonts w:ascii="Arial" w:hAnsi="Arial" w:cs="Arial"/>
          <w:sz w:val="22"/>
        </w:rPr>
        <w:t>4pm</w:t>
      </w:r>
      <w:r>
        <w:rPr>
          <w:rFonts w:ascii="Arial" w:eastAsia="Arial" w:hAnsi="Arial" w:cs="Arial"/>
          <w:sz w:val="22"/>
        </w:rPr>
        <w:t xml:space="preserve"> </w:t>
      </w:r>
      <w:r>
        <w:rPr>
          <w:rFonts w:ascii="Arial" w:hAnsi="Arial" w:cs="Arial"/>
          <w:sz w:val="22"/>
        </w:rPr>
        <w:t>on</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last</w:t>
      </w:r>
      <w:r>
        <w:rPr>
          <w:rFonts w:ascii="Arial" w:eastAsia="Arial" w:hAnsi="Arial" w:cs="Arial"/>
          <w:sz w:val="22"/>
        </w:rPr>
        <w:t xml:space="preserve"> </w:t>
      </w:r>
      <w:r>
        <w:rPr>
          <w:rFonts w:ascii="Arial" w:hAnsi="Arial" w:cs="Arial"/>
          <w:sz w:val="22"/>
        </w:rPr>
        <w:t>date</w:t>
      </w:r>
      <w:r>
        <w:rPr>
          <w:rFonts w:ascii="Arial" w:eastAsia="Arial" w:hAnsi="Arial" w:cs="Arial"/>
          <w:sz w:val="22"/>
        </w:rPr>
        <w:t xml:space="preserve"> given </w:t>
      </w:r>
      <w:r>
        <w:rPr>
          <w:rFonts w:ascii="Arial" w:hAnsi="Arial" w:cs="Arial"/>
          <w:sz w:val="22"/>
        </w:rPr>
        <w:t>in</w:t>
      </w:r>
      <w:r>
        <w:rPr>
          <w:rFonts w:ascii="Arial" w:eastAsia="Arial" w:hAnsi="Arial" w:cs="Arial"/>
          <w:sz w:val="22"/>
        </w:rPr>
        <w:t xml:space="preserve"> </w:t>
      </w:r>
      <w:r>
        <w:rPr>
          <w:rFonts w:ascii="Arial" w:hAnsi="Arial" w:cs="Arial"/>
          <w:sz w:val="22"/>
        </w:rPr>
        <w:t>Part</w:t>
      </w:r>
      <w:r>
        <w:rPr>
          <w:rFonts w:ascii="Arial" w:eastAsia="Arial" w:hAnsi="Arial" w:cs="Arial"/>
          <w:sz w:val="22"/>
        </w:rPr>
        <w:t xml:space="preserve"> </w:t>
      </w:r>
      <w:r>
        <w:rPr>
          <w:rFonts w:ascii="Arial" w:hAnsi="Arial" w:cs="Arial"/>
          <w:sz w:val="22"/>
        </w:rPr>
        <w:t>A</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School</w:t>
      </w:r>
      <w:r>
        <w:rPr>
          <w:rFonts w:ascii="Arial" w:eastAsia="Arial" w:hAnsi="Arial" w:cs="Arial"/>
          <w:sz w:val="22"/>
        </w:rPr>
        <w:t xml:space="preserve"> </w:t>
      </w:r>
      <w:r>
        <w:rPr>
          <w:rFonts w:ascii="Arial" w:hAnsi="Arial" w:cs="Arial"/>
          <w:sz w:val="22"/>
        </w:rPr>
        <w:t>office.</w:t>
      </w:r>
      <w:r>
        <w:rPr>
          <w:rFonts w:ascii="Arial" w:eastAsia="Arial" w:hAnsi="Arial" w:cs="Arial"/>
          <w:sz w:val="22"/>
        </w:rPr>
        <w:t xml:space="preserve"> </w:t>
      </w:r>
      <w:r>
        <w:rPr>
          <w:rFonts w:ascii="Arial" w:hAnsi="Arial" w:cs="Arial"/>
          <w:sz w:val="22"/>
        </w:rPr>
        <w:t>This</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Pr>
          <w:rFonts w:ascii="Arial" w:hAnsi="Arial" w:cs="Arial"/>
          <w:sz w:val="22"/>
        </w:rPr>
        <w:t>so</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time</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date</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submission</w:t>
      </w:r>
      <w:r>
        <w:rPr>
          <w:rFonts w:ascii="Arial" w:eastAsia="Arial" w:hAnsi="Arial" w:cs="Arial"/>
          <w:sz w:val="22"/>
        </w:rPr>
        <w:t xml:space="preserve"> </w:t>
      </w:r>
      <w:r>
        <w:rPr>
          <w:rFonts w:ascii="Arial" w:hAnsi="Arial" w:cs="Arial"/>
          <w:sz w:val="22"/>
        </w:rPr>
        <w:t>can</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properly</w:t>
      </w:r>
      <w:r>
        <w:rPr>
          <w:rFonts w:ascii="Arial" w:eastAsia="Arial" w:hAnsi="Arial" w:cs="Arial"/>
          <w:sz w:val="22"/>
        </w:rPr>
        <w:t xml:space="preserve"> </w:t>
      </w:r>
      <w:r>
        <w:rPr>
          <w:rFonts w:ascii="Arial" w:hAnsi="Arial" w:cs="Arial"/>
          <w:sz w:val="22"/>
        </w:rPr>
        <w:t>recorded.</w:t>
      </w:r>
      <w:r w:rsidR="003E2EE9">
        <w:rPr>
          <w:rFonts w:ascii="Arial" w:hAnsi="Arial" w:cs="Arial"/>
          <w:sz w:val="22"/>
        </w:rPr>
        <w:t xml:space="preserve"> </w:t>
      </w:r>
      <w:r w:rsidR="003E2EE9" w:rsidRPr="003E2EE9">
        <w:rPr>
          <w:rFonts w:ascii="Arial" w:hAnsi="Arial" w:cs="Arial"/>
          <w:b/>
          <w:sz w:val="22"/>
        </w:rPr>
        <w:t xml:space="preserve">This written submission will count </w:t>
      </w:r>
      <w:r w:rsidR="008D7937">
        <w:rPr>
          <w:rFonts w:ascii="Arial" w:hAnsi="Arial" w:cs="Arial"/>
          <w:b/>
          <w:sz w:val="22"/>
        </w:rPr>
        <w:t>50</w:t>
      </w:r>
      <w:r w:rsidR="003E2EE9" w:rsidRPr="003E2EE9">
        <w:rPr>
          <w:rFonts w:ascii="Arial" w:hAnsi="Arial" w:cs="Arial"/>
          <w:b/>
          <w:sz w:val="22"/>
        </w:rPr>
        <w:t>% of the final grade</w:t>
      </w:r>
      <w:r w:rsidR="003E2EE9">
        <w:rPr>
          <w:rFonts w:ascii="Arial" w:hAnsi="Arial" w:cs="Arial"/>
          <w:sz w:val="22"/>
        </w:rPr>
        <w:t>.</w:t>
      </w:r>
    </w:p>
    <w:p w:rsidR="008B0997" w:rsidRDefault="008B0997">
      <w:pPr>
        <w:rPr>
          <w:rFonts w:ascii="Arial" w:hAnsi="Arial" w:cs="Arial"/>
        </w:rPr>
      </w:pPr>
    </w:p>
    <w:p w:rsidR="008B0997" w:rsidRDefault="008B0997">
      <w:pPr>
        <w:rPr>
          <w:rFonts w:ascii="Arial" w:hAnsi="Arial" w:cs="Arial"/>
          <w:sz w:val="32"/>
        </w:rPr>
      </w:pPr>
      <w:r>
        <w:rPr>
          <w:rFonts w:ascii="Arial" w:hAnsi="Arial" w:cs="Arial"/>
          <w:sz w:val="32"/>
        </w:rPr>
        <w:t>Examples</w:t>
      </w:r>
      <w:r>
        <w:rPr>
          <w:rFonts w:ascii="Arial" w:eastAsia="Arial" w:hAnsi="Arial" w:cs="Arial"/>
          <w:sz w:val="32"/>
        </w:rPr>
        <w:t xml:space="preserve"> </w:t>
      </w:r>
      <w:r>
        <w:rPr>
          <w:rFonts w:ascii="Arial" w:hAnsi="Arial" w:cs="Arial"/>
          <w:sz w:val="32"/>
        </w:rPr>
        <w:t>of</w:t>
      </w:r>
      <w:r>
        <w:rPr>
          <w:rFonts w:ascii="Arial" w:eastAsia="Arial" w:hAnsi="Arial" w:cs="Arial"/>
          <w:sz w:val="32"/>
        </w:rPr>
        <w:t xml:space="preserve"> </w:t>
      </w:r>
      <w:r>
        <w:rPr>
          <w:rFonts w:ascii="Arial" w:hAnsi="Arial" w:cs="Arial"/>
          <w:sz w:val="32"/>
        </w:rPr>
        <w:t>Projects</w:t>
      </w:r>
      <w:r>
        <w:rPr>
          <w:rFonts w:ascii="Arial" w:eastAsia="Arial" w:hAnsi="Arial" w:cs="Arial"/>
          <w:sz w:val="32"/>
        </w:rPr>
        <w:t xml:space="preserve"> </w:t>
      </w:r>
      <w:r>
        <w:rPr>
          <w:rFonts w:ascii="Arial" w:hAnsi="Arial" w:cs="Arial"/>
          <w:sz w:val="32"/>
        </w:rPr>
        <w:t>and</w:t>
      </w:r>
      <w:r>
        <w:rPr>
          <w:rFonts w:ascii="Arial" w:eastAsia="Arial" w:hAnsi="Arial" w:cs="Arial"/>
          <w:sz w:val="32"/>
        </w:rPr>
        <w:t xml:space="preserve"> </w:t>
      </w:r>
      <w:r>
        <w:rPr>
          <w:rFonts w:ascii="Arial" w:hAnsi="Arial" w:cs="Arial"/>
          <w:sz w:val="32"/>
        </w:rPr>
        <w:t>Posters.</w:t>
      </w:r>
    </w:p>
    <w:p w:rsidR="008B0997" w:rsidRDefault="008B0997">
      <w:pPr>
        <w:rPr>
          <w:rFonts w:ascii="Arial" w:hAnsi="Arial" w:cs="Arial"/>
          <w:b/>
          <w:sz w:val="32"/>
        </w:rPr>
      </w:pPr>
    </w:p>
    <w:p w:rsidR="008B0997" w:rsidRDefault="008B0997">
      <w:pPr>
        <w:rPr>
          <w:rFonts w:ascii="Arial" w:hAnsi="Arial" w:cs="Arial"/>
          <w:sz w:val="22"/>
        </w:rPr>
      </w:pPr>
      <w:r>
        <w:rPr>
          <w:rFonts w:ascii="Arial" w:hAnsi="Arial" w:cs="Arial"/>
          <w:sz w:val="22"/>
        </w:rPr>
        <w:t>Copies</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previous</w:t>
      </w:r>
      <w:r>
        <w:rPr>
          <w:rFonts w:ascii="Arial" w:eastAsia="Arial" w:hAnsi="Arial" w:cs="Arial"/>
          <w:sz w:val="22"/>
        </w:rPr>
        <w:t xml:space="preserve"> </w:t>
      </w:r>
      <w:r>
        <w:rPr>
          <w:rFonts w:ascii="Arial" w:hAnsi="Arial" w:cs="Arial"/>
          <w:sz w:val="22"/>
        </w:rPr>
        <w:t>year</w:t>
      </w:r>
      <w:r>
        <w:rPr>
          <w:rFonts w:ascii="Arial" w:eastAsia="Arial" w:hAnsi="Arial" w:cs="Arial"/>
          <w:sz w:val="22"/>
        </w:rPr>
        <w:t>’</w:t>
      </w:r>
      <w:r>
        <w:rPr>
          <w:rFonts w:ascii="Arial" w:hAnsi="Arial" w:cs="Arial"/>
          <w:sz w:val="22"/>
        </w:rPr>
        <w:t>s</w:t>
      </w:r>
      <w:r>
        <w:rPr>
          <w:rFonts w:ascii="Arial" w:eastAsia="Arial" w:hAnsi="Arial" w:cs="Arial"/>
          <w:sz w:val="22"/>
        </w:rPr>
        <w:t xml:space="preserve"> </w:t>
      </w:r>
      <w:r>
        <w:rPr>
          <w:rFonts w:ascii="Arial" w:hAnsi="Arial" w:cs="Arial"/>
          <w:sz w:val="22"/>
        </w:rPr>
        <w:t>projects</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posters</w:t>
      </w:r>
      <w:r>
        <w:rPr>
          <w:rFonts w:ascii="Arial" w:eastAsia="Arial" w:hAnsi="Arial" w:cs="Arial"/>
          <w:sz w:val="22"/>
        </w:rPr>
        <w:t xml:space="preserve"> </w:t>
      </w:r>
      <w:r>
        <w:rPr>
          <w:rFonts w:ascii="Arial" w:hAnsi="Arial" w:cs="Arial"/>
          <w:sz w:val="22"/>
        </w:rPr>
        <w:t>are</w:t>
      </w:r>
      <w:r>
        <w:rPr>
          <w:rFonts w:ascii="Arial" w:eastAsia="Arial" w:hAnsi="Arial" w:cs="Arial"/>
          <w:sz w:val="22"/>
        </w:rPr>
        <w:t xml:space="preserve"> </w:t>
      </w:r>
      <w:r>
        <w:rPr>
          <w:rFonts w:ascii="Arial" w:hAnsi="Arial" w:cs="Arial"/>
          <w:sz w:val="22"/>
        </w:rPr>
        <w:t>available</w:t>
      </w:r>
      <w:r>
        <w:rPr>
          <w:rFonts w:ascii="Arial" w:eastAsia="Arial" w:hAnsi="Arial" w:cs="Arial"/>
          <w:sz w:val="22"/>
        </w:rPr>
        <w:t xml:space="preserve"> </w:t>
      </w:r>
      <w:r>
        <w:rPr>
          <w:rFonts w:ascii="Arial" w:hAnsi="Arial" w:cs="Arial"/>
          <w:sz w:val="22"/>
        </w:rPr>
        <w:t>for</w:t>
      </w:r>
      <w:r>
        <w:rPr>
          <w:rFonts w:ascii="Arial" w:eastAsia="Arial" w:hAnsi="Arial" w:cs="Arial"/>
          <w:sz w:val="22"/>
        </w:rPr>
        <w:t xml:space="preserve"> </w:t>
      </w:r>
      <w:r>
        <w:rPr>
          <w:rFonts w:ascii="Arial" w:hAnsi="Arial" w:cs="Arial"/>
          <w:sz w:val="22"/>
        </w:rPr>
        <w:t>inspection</w:t>
      </w:r>
      <w:r w:rsidR="0019083E">
        <w:rPr>
          <w:rFonts w:ascii="Arial" w:hAnsi="Arial" w:cs="Arial"/>
          <w:sz w:val="22"/>
        </w:rPr>
        <w:t xml:space="preserve"> from the project coordinator</w:t>
      </w:r>
      <w:r>
        <w:rPr>
          <w:rFonts w:ascii="Arial" w:hAnsi="Arial" w:cs="Arial"/>
          <w:sz w:val="22"/>
        </w:rPr>
        <w:t>.</w:t>
      </w:r>
      <w:r>
        <w:rPr>
          <w:rFonts w:ascii="Arial" w:eastAsia="Arial" w:hAnsi="Arial" w:cs="Arial"/>
          <w:sz w:val="22"/>
        </w:rPr>
        <w:t xml:space="preserve"> T</w:t>
      </w:r>
      <w:r>
        <w:rPr>
          <w:rFonts w:ascii="Arial" w:hAnsi="Arial" w:cs="Arial"/>
          <w:sz w:val="22"/>
        </w:rPr>
        <w:t>he</w:t>
      </w:r>
      <w:r>
        <w:rPr>
          <w:rFonts w:ascii="Arial" w:eastAsia="Arial" w:hAnsi="Arial" w:cs="Arial"/>
          <w:sz w:val="22"/>
        </w:rPr>
        <w:t xml:space="preserve"> </w:t>
      </w:r>
      <w:r>
        <w:rPr>
          <w:rFonts w:ascii="Arial" w:hAnsi="Arial" w:cs="Arial"/>
          <w:sz w:val="22"/>
        </w:rPr>
        <w:t>nature</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each</w:t>
      </w:r>
      <w:r>
        <w:rPr>
          <w:rFonts w:ascii="Arial" w:eastAsia="Arial" w:hAnsi="Arial" w:cs="Arial"/>
          <w:sz w:val="22"/>
        </w:rPr>
        <w:t xml:space="preserve"> </w:t>
      </w:r>
      <w:r>
        <w:rPr>
          <w:rFonts w:ascii="Arial" w:hAnsi="Arial" w:cs="Arial"/>
          <w:sz w:val="22"/>
        </w:rPr>
        <w:t>project</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Pr>
          <w:rFonts w:ascii="Arial" w:hAnsi="Arial" w:cs="Arial"/>
          <w:sz w:val="22"/>
        </w:rPr>
        <w:t>unique and</w:t>
      </w:r>
      <w:r>
        <w:rPr>
          <w:rFonts w:ascii="Arial" w:eastAsia="Arial" w:hAnsi="Arial" w:cs="Arial"/>
          <w:sz w:val="22"/>
        </w:rPr>
        <w:t xml:space="preserve"> </w:t>
      </w:r>
      <w:r>
        <w:rPr>
          <w:rFonts w:ascii="Arial" w:hAnsi="Arial" w:cs="Arial"/>
          <w:sz w:val="22"/>
        </w:rPr>
        <w:t>you</w:t>
      </w:r>
      <w:r>
        <w:rPr>
          <w:rFonts w:ascii="Arial" w:eastAsia="Arial" w:hAnsi="Arial" w:cs="Arial"/>
          <w:sz w:val="22"/>
        </w:rPr>
        <w:t xml:space="preserve"> </w:t>
      </w:r>
      <w:r>
        <w:rPr>
          <w:rFonts w:ascii="Arial" w:hAnsi="Arial" w:cs="Arial"/>
          <w:sz w:val="22"/>
        </w:rPr>
        <w:t>must</w:t>
      </w:r>
      <w:r>
        <w:rPr>
          <w:rFonts w:ascii="Arial" w:eastAsia="Arial" w:hAnsi="Arial" w:cs="Arial"/>
          <w:sz w:val="22"/>
        </w:rPr>
        <w:t xml:space="preserve"> </w:t>
      </w:r>
      <w:r>
        <w:rPr>
          <w:rFonts w:ascii="Arial" w:hAnsi="Arial" w:cs="Arial"/>
          <w:sz w:val="22"/>
        </w:rPr>
        <w:t>not</w:t>
      </w:r>
      <w:r>
        <w:rPr>
          <w:rFonts w:ascii="Arial" w:eastAsia="Arial" w:hAnsi="Arial" w:cs="Arial"/>
          <w:sz w:val="22"/>
        </w:rPr>
        <w:t xml:space="preserve"> </w:t>
      </w:r>
      <w:r>
        <w:rPr>
          <w:rFonts w:ascii="Arial" w:hAnsi="Arial" w:cs="Arial"/>
          <w:sz w:val="22"/>
        </w:rPr>
        <w:t>place</w:t>
      </w:r>
      <w:r>
        <w:rPr>
          <w:rFonts w:ascii="Arial" w:eastAsia="Arial" w:hAnsi="Arial" w:cs="Arial"/>
          <w:sz w:val="22"/>
        </w:rPr>
        <w:t xml:space="preserve"> </w:t>
      </w:r>
      <w:r>
        <w:rPr>
          <w:rFonts w:ascii="Arial" w:hAnsi="Arial" w:cs="Arial"/>
          <w:sz w:val="22"/>
        </w:rPr>
        <w:t>too</w:t>
      </w:r>
      <w:r>
        <w:rPr>
          <w:rFonts w:ascii="Arial" w:eastAsia="Arial" w:hAnsi="Arial" w:cs="Arial"/>
          <w:sz w:val="22"/>
        </w:rPr>
        <w:t xml:space="preserve"> </w:t>
      </w:r>
      <w:r>
        <w:rPr>
          <w:rFonts w:ascii="Arial" w:hAnsi="Arial" w:cs="Arial"/>
          <w:sz w:val="22"/>
        </w:rPr>
        <w:t>much</w:t>
      </w:r>
      <w:r>
        <w:rPr>
          <w:rFonts w:ascii="Arial" w:eastAsia="Arial" w:hAnsi="Arial" w:cs="Arial"/>
          <w:sz w:val="22"/>
        </w:rPr>
        <w:t xml:space="preserve"> </w:t>
      </w:r>
      <w:r>
        <w:rPr>
          <w:rFonts w:ascii="Arial" w:hAnsi="Arial" w:cs="Arial"/>
          <w:sz w:val="22"/>
        </w:rPr>
        <w:t>emphasis</w:t>
      </w:r>
      <w:r>
        <w:rPr>
          <w:rFonts w:ascii="Arial" w:eastAsia="Arial" w:hAnsi="Arial" w:cs="Arial"/>
          <w:sz w:val="22"/>
        </w:rPr>
        <w:t xml:space="preserve"> </w:t>
      </w:r>
      <w:r>
        <w:rPr>
          <w:rFonts w:ascii="Arial" w:hAnsi="Arial" w:cs="Arial"/>
          <w:sz w:val="22"/>
        </w:rPr>
        <w:t>on</w:t>
      </w:r>
      <w:r>
        <w:rPr>
          <w:rFonts w:ascii="Arial" w:eastAsia="Arial" w:hAnsi="Arial" w:cs="Arial"/>
          <w:sz w:val="22"/>
        </w:rPr>
        <w:t xml:space="preserve"> </w:t>
      </w:r>
      <w:r>
        <w:rPr>
          <w:rFonts w:ascii="Arial" w:hAnsi="Arial" w:cs="Arial"/>
          <w:sz w:val="22"/>
        </w:rPr>
        <w:t>looking</w:t>
      </w:r>
      <w:r>
        <w:rPr>
          <w:rFonts w:ascii="Arial" w:eastAsia="Arial" w:hAnsi="Arial" w:cs="Arial"/>
          <w:sz w:val="22"/>
        </w:rPr>
        <w:t xml:space="preserve"> </w:t>
      </w:r>
      <w:r>
        <w:rPr>
          <w:rFonts w:ascii="Arial" w:hAnsi="Arial" w:cs="Arial"/>
          <w:sz w:val="22"/>
        </w:rPr>
        <w:t>at</w:t>
      </w:r>
      <w:r>
        <w:rPr>
          <w:rFonts w:ascii="Arial" w:eastAsia="Arial" w:hAnsi="Arial" w:cs="Arial"/>
          <w:sz w:val="22"/>
        </w:rPr>
        <w:t xml:space="preserve"> </w:t>
      </w:r>
      <w:r>
        <w:rPr>
          <w:rFonts w:ascii="Arial" w:hAnsi="Arial" w:cs="Arial"/>
          <w:sz w:val="22"/>
        </w:rPr>
        <w:t>other</w:t>
      </w:r>
      <w:r>
        <w:rPr>
          <w:rFonts w:ascii="Arial" w:eastAsia="Arial" w:hAnsi="Arial" w:cs="Arial"/>
          <w:sz w:val="22"/>
        </w:rPr>
        <w:t xml:space="preserve"> </w:t>
      </w:r>
      <w:r>
        <w:rPr>
          <w:rFonts w:ascii="Arial" w:hAnsi="Arial" w:cs="Arial"/>
          <w:sz w:val="22"/>
        </w:rPr>
        <w:t>examples.</w:t>
      </w:r>
      <w:r>
        <w:rPr>
          <w:rFonts w:ascii="Arial" w:eastAsia="Arial" w:hAnsi="Arial" w:cs="Arial"/>
          <w:sz w:val="22"/>
        </w:rPr>
        <w:t xml:space="preserve"> </w:t>
      </w:r>
      <w:r>
        <w:rPr>
          <w:rFonts w:ascii="Arial" w:hAnsi="Arial" w:cs="Arial"/>
          <w:sz w:val="22"/>
        </w:rPr>
        <w:t>While</w:t>
      </w:r>
      <w:r>
        <w:rPr>
          <w:rFonts w:ascii="Arial" w:eastAsia="Arial" w:hAnsi="Arial" w:cs="Arial"/>
          <w:sz w:val="22"/>
        </w:rPr>
        <w:t xml:space="preserve"> </w:t>
      </w:r>
      <w:r>
        <w:rPr>
          <w:rFonts w:ascii="Arial" w:hAnsi="Arial" w:cs="Arial"/>
          <w:sz w:val="22"/>
        </w:rPr>
        <w:t>this</w:t>
      </w:r>
      <w:r>
        <w:rPr>
          <w:rFonts w:ascii="Arial" w:eastAsia="Arial" w:hAnsi="Arial" w:cs="Arial"/>
          <w:sz w:val="22"/>
        </w:rPr>
        <w:t xml:space="preserve"> </w:t>
      </w:r>
      <w:r>
        <w:rPr>
          <w:rFonts w:ascii="Arial" w:hAnsi="Arial" w:cs="Arial"/>
          <w:sz w:val="22"/>
        </w:rPr>
        <w:t>can</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helpful,</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format</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content</w:t>
      </w:r>
      <w:r>
        <w:rPr>
          <w:rFonts w:ascii="Arial" w:eastAsia="Arial" w:hAnsi="Arial" w:cs="Arial"/>
          <w:sz w:val="22"/>
        </w:rPr>
        <w:t xml:space="preserve"> </w:t>
      </w:r>
      <w:r>
        <w:rPr>
          <w:rFonts w:ascii="Arial" w:hAnsi="Arial" w:cs="Arial"/>
          <w:sz w:val="22"/>
        </w:rPr>
        <w:t>is</w:t>
      </w:r>
      <w:r>
        <w:rPr>
          <w:rFonts w:ascii="Arial" w:eastAsia="Arial" w:hAnsi="Arial" w:cs="Arial"/>
          <w:sz w:val="22"/>
        </w:rPr>
        <w:t xml:space="preserve"> </w:t>
      </w:r>
      <w:r>
        <w:rPr>
          <w:rFonts w:ascii="Arial" w:hAnsi="Arial" w:cs="Arial"/>
          <w:sz w:val="22"/>
        </w:rPr>
        <w:t>so</w:t>
      </w:r>
      <w:r>
        <w:rPr>
          <w:rFonts w:ascii="Arial" w:eastAsia="Arial" w:hAnsi="Arial" w:cs="Arial"/>
          <w:sz w:val="22"/>
        </w:rPr>
        <w:t xml:space="preserve"> </w:t>
      </w:r>
      <w:r>
        <w:rPr>
          <w:rFonts w:ascii="Arial" w:hAnsi="Arial" w:cs="Arial"/>
          <w:sz w:val="22"/>
        </w:rPr>
        <w:t>variable</w:t>
      </w:r>
      <w:r>
        <w:rPr>
          <w:rFonts w:ascii="Arial" w:eastAsia="Arial" w:hAnsi="Arial" w:cs="Arial"/>
          <w:sz w:val="22"/>
        </w:rPr>
        <w:t xml:space="preserve"> </w:t>
      </w:r>
      <w:r>
        <w:rPr>
          <w:rFonts w:ascii="Arial" w:hAnsi="Arial" w:cs="Arial"/>
          <w:sz w:val="22"/>
        </w:rPr>
        <w:t>that</w:t>
      </w:r>
      <w:r>
        <w:rPr>
          <w:rFonts w:ascii="Arial" w:eastAsia="Arial" w:hAnsi="Arial" w:cs="Arial"/>
          <w:sz w:val="22"/>
        </w:rPr>
        <w:t xml:space="preserve"> </w:t>
      </w:r>
      <w:r>
        <w:rPr>
          <w:rFonts w:ascii="Arial" w:hAnsi="Arial" w:cs="Arial"/>
          <w:sz w:val="22"/>
        </w:rPr>
        <w:t>it</w:t>
      </w:r>
      <w:r>
        <w:rPr>
          <w:rFonts w:ascii="Arial" w:eastAsia="Arial" w:hAnsi="Arial" w:cs="Arial"/>
          <w:sz w:val="22"/>
        </w:rPr>
        <w:t xml:space="preserve"> </w:t>
      </w:r>
      <w:r>
        <w:rPr>
          <w:rFonts w:ascii="Arial" w:hAnsi="Arial" w:cs="Arial"/>
          <w:sz w:val="22"/>
        </w:rPr>
        <w:t>would</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unwise</w:t>
      </w:r>
      <w:r>
        <w:rPr>
          <w:rFonts w:ascii="Arial" w:eastAsia="Arial" w:hAnsi="Arial" w:cs="Arial"/>
          <w:sz w:val="22"/>
        </w:rPr>
        <w:t xml:space="preserve"> </w:t>
      </w:r>
      <w:r>
        <w:rPr>
          <w:rFonts w:ascii="Arial" w:hAnsi="Arial" w:cs="Arial"/>
          <w:sz w:val="22"/>
        </w:rPr>
        <w:t>to</w:t>
      </w:r>
      <w:r>
        <w:rPr>
          <w:rFonts w:ascii="Arial" w:eastAsia="Arial" w:hAnsi="Arial" w:cs="Arial"/>
          <w:sz w:val="22"/>
        </w:rPr>
        <w:t xml:space="preserve"> </w:t>
      </w:r>
      <w:r>
        <w:rPr>
          <w:rFonts w:ascii="Arial" w:hAnsi="Arial" w:cs="Arial"/>
          <w:sz w:val="22"/>
        </w:rPr>
        <w:t>assume</w:t>
      </w:r>
      <w:r>
        <w:rPr>
          <w:rFonts w:ascii="Arial" w:eastAsia="Arial" w:hAnsi="Arial" w:cs="Arial"/>
          <w:sz w:val="22"/>
        </w:rPr>
        <w:t xml:space="preserve"> </w:t>
      </w:r>
      <w:r>
        <w:rPr>
          <w:rFonts w:ascii="Arial" w:hAnsi="Arial" w:cs="Arial"/>
          <w:sz w:val="22"/>
        </w:rPr>
        <w:t>that</w:t>
      </w:r>
      <w:r>
        <w:rPr>
          <w:rFonts w:ascii="Arial" w:eastAsia="Arial" w:hAnsi="Arial" w:cs="Arial"/>
          <w:sz w:val="22"/>
        </w:rPr>
        <w:t xml:space="preserve"> </w:t>
      </w:r>
      <w:r>
        <w:rPr>
          <w:rFonts w:ascii="Arial" w:hAnsi="Arial" w:cs="Arial"/>
          <w:sz w:val="22"/>
        </w:rPr>
        <w:t>another</w:t>
      </w:r>
      <w:r>
        <w:rPr>
          <w:rFonts w:ascii="Arial" w:eastAsia="Arial" w:hAnsi="Arial" w:cs="Arial"/>
          <w:sz w:val="22"/>
        </w:rPr>
        <w:t xml:space="preserve"> </w:t>
      </w:r>
      <w:r>
        <w:rPr>
          <w:rFonts w:ascii="Arial" w:hAnsi="Arial" w:cs="Arial"/>
          <w:sz w:val="22"/>
        </w:rPr>
        <w:t>students'</w:t>
      </w:r>
      <w:r>
        <w:rPr>
          <w:rFonts w:ascii="Arial" w:eastAsia="Arial" w:hAnsi="Arial" w:cs="Arial"/>
          <w:sz w:val="22"/>
        </w:rPr>
        <w:t xml:space="preserve"> </w:t>
      </w:r>
      <w:r>
        <w:rPr>
          <w:rFonts w:ascii="Arial" w:hAnsi="Arial" w:cs="Arial"/>
          <w:sz w:val="22"/>
        </w:rPr>
        <w:t>projects</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posters</w:t>
      </w:r>
      <w:r>
        <w:rPr>
          <w:rFonts w:ascii="Arial" w:eastAsia="Arial" w:hAnsi="Arial" w:cs="Arial"/>
          <w:sz w:val="22"/>
        </w:rPr>
        <w:t xml:space="preserve"> </w:t>
      </w:r>
      <w:r>
        <w:rPr>
          <w:rFonts w:ascii="Arial" w:hAnsi="Arial" w:cs="Arial"/>
          <w:sz w:val="22"/>
        </w:rPr>
        <w:t>are</w:t>
      </w:r>
      <w:r>
        <w:rPr>
          <w:rFonts w:ascii="Arial" w:eastAsia="Arial" w:hAnsi="Arial" w:cs="Arial"/>
          <w:sz w:val="22"/>
        </w:rPr>
        <w:t xml:space="preserve"> </w:t>
      </w:r>
      <w:r>
        <w:rPr>
          <w:rFonts w:ascii="Arial" w:hAnsi="Arial" w:cs="Arial"/>
          <w:sz w:val="22"/>
        </w:rPr>
        <w:t>"models"</w:t>
      </w:r>
      <w:r>
        <w:rPr>
          <w:rFonts w:ascii="Arial" w:eastAsia="Arial" w:hAnsi="Arial" w:cs="Arial"/>
          <w:sz w:val="22"/>
        </w:rPr>
        <w:t xml:space="preserve"> </w:t>
      </w:r>
      <w:r>
        <w:rPr>
          <w:rFonts w:ascii="Arial" w:hAnsi="Arial" w:cs="Arial"/>
          <w:sz w:val="22"/>
        </w:rPr>
        <w:t>that</w:t>
      </w:r>
      <w:r>
        <w:rPr>
          <w:rFonts w:ascii="Arial" w:eastAsia="Arial" w:hAnsi="Arial" w:cs="Arial"/>
          <w:sz w:val="22"/>
        </w:rPr>
        <w:t xml:space="preserve"> </w:t>
      </w:r>
      <w:r>
        <w:rPr>
          <w:rFonts w:ascii="Arial" w:hAnsi="Arial" w:cs="Arial"/>
          <w:sz w:val="22"/>
        </w:rPr>
        <w:t>should</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followed.</w:t>
      </w:r>
      <w:r>
        <w:rPr>
          <w:rFonts w:ascii="Arial" w:eastAsia="Arial" w:hAnsi="Arial" w:cs="Arial"/>
          <w:sz w:val="22"/>
        </w:rPr>
        <w:t xml:space="preserve"> </w:t>
      </w:r>
      <w:r>
        <w:rPr>
          <w:rFonts w:ascii="Arial" w:hAnsi="Arial" w:cs="Arial"/>
          <w:sz w:val="22"/>
        </w:rPr>
        <w:t>Your</w:t>
      </w:r>
      <w:r>
        <w:rPr>
          <w:rFonts w:ascii="Arial" w:eastAsia="Arial" w:hAnsi="Arial" w:cs="Arial"/>
          <w:sz w:val="22"/>
        </w:rPr>
        <w:t xml:space="preserve"> </w:t>
      </w:r>
      <w:r>
        <w:rPr>
          <w:rFonts w:ascii="Arial" w:hAnsi="Arial" w:cs="Arial"/>
          <w:sz w:val="22"/>
        </w:rPr>
        <w:t>supervisor</w:t>
      </w:r>
      <w:r>
        <w:rPr>
          <w:rFonts w:ascii="Arial" w:eastAsia="Arial" w:hAnsi="Arial" w:cs="Arial"/>
          <w:sz w:val="22"/>
        </w:rPr>
        <w:t xml:space="preserve"> </w:t>
      </w:r>
      <w:r>
        <w:rPr>
          <w:rFonts w:ascii="Arial" w:hAnsi="Arial" w:cs="Arial"/>
          <w:sz w:val="22"/>
        </w:rPr>
        <w:t>should</w:t>
      </w:r>
      <w:r>
        <w:rPr>
          <w:rFonts w:ascii="Arial" w:eastAsia="Arial" w:hAnsi="Arial" w:cs="Arial"/>
          <w:sz w:val="22"/>
        </w:rPr>
        <w:t xml:space="preserve"> </w:t>
      </w:r>
      <w:r>
        <w:rPr>
          <w:rFonts w:ascii="Arial" w:hAnsi="Arial" w:cs="Arial"/>
          <w:sz w:val="22"/>
        </w:rPr>
        <w:t>always</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source</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such</w:t>
      </w:r>
      <w:r>
        <w:rPr>
          <w:rFonts w:ascii="Arial" w:eastAsia="Arial" w:hAnsi="Arial" w:cs="Arial"/>
          <w:sz w:val="22"/>
        </w:rPr>
        <w:t xml:space="preserve"> </w:t>
      </w:r>
      <w:r>
        <w:rPr>
          <w:rFonts w:ascii="Arial" w:hAnsi="Arial" w:cs="Arial"/>
          <w:sz w:val="22"/>
        </w:rPr>
        <w:t>advice.</w:t>
      </w:r>
    </w:p>
    <w:p w:rsidR="008B0997" w:rsidRDefault="008B0997">
      <w:pPr>
        <w:rPr>
          <w:rFonts w:ascii="Arial" w:hAnsi="Arial" w:cs="Arial"/>
          <w:sz w:val="22"/>
        </w:rPr>
      </w:pPr>
    </w:p>
    <w:p w:rsidR="008B0997" w:rsidRDefault="008B0997">
      <w:pPr>
        <w:pageBreakBefore/>
        <w:rPr>
          <w:rFonts w:ascii="Arial" w:hAnsi="Arial" w:cs="Arial"/>
          <w:sz w:val="22"/>
        </w:rPr>
      </w:pPr>
    </w:p>
    <w:p w:rsidR="008B0997" w:rsidRDefault="008B0997">
      <w:pPr>
        <w:tabs>
          <w:tab w:val="left" w:pos="2835"/>
        </w:tabs>
        <w:jc w:val="both"/>
        <w:rPr>
          <w:rFonts w:ascii="Arial" w:hAnsi="Arial" w:cs="Arial"/>
          <w:b/>
          <w:sz w:val="32"/>
        </w:rPr>
      </w:pPr>
      <w:r>
        <w:rPr>
          <w:rFonts w:ascii="Arial" w:hAnsi="Arial" w:cs="Arial"/>
          <w:b/>
          <w:sz w:val="32"/>
        </w:rPr>
        <w:t>Part</w:t>
      </w:r>
      <w:r>
        <w:rPr>
          <w:rFonts w:ascii="Arial" w:eastAsia="Arial" w:hAnsi="Arial" w:cs="Arial"/>
          <w:b/>
          <w:sz w:val="32"/>
        </w:rPr>
        <w:t xml:space="preserve"> </w:t>
      </w:r>
      <w:r>
        <w:rPr>
          <w:rFonts w:ascii="Arial" w:hAnsi="Arial" w:cs="Arial"/>
          <w:b/>
          <w:sz w:val="32"/>
        </w:rPr>
        <w:t>D</w:t>
      </w:r>
    </w:p>
    <w:p w:rsidR="008B0997" w:rsidRDefault="008B0997">
      <w:pPr>
        <w:jc w:val="center"/>
      </w:pPr>
    </w:p>
    <w:p w:rsidR="00956B7C" w:rsidRDefault="008B0997">
      <w:pPr>
        <w:rPr>
          <w:rFonts w:ascii="Arial" w:hAnsi="Arial" w:cs="Arial"/>
          <w:b/>
          <w:sz w:val="28"/>
        </w:rPr>
      </w:pPr>
      <w:r>
        <w:rPr>
          <w:rFonts w:ascii="Arial" w:hAnsi="Arial" w:cs="Arial"/>
          <w:b/>
          <w:sz w:val="28"/>
        </w:rPr>
        <w:t>STUDENT</w:t>
      </w:r>
      <w:r>
        <w:rPr>
          <w:rFonts w:ascii="Arial" w:eastAsia="Arial" w:hAnsi="Arial" w:cs="Arial"/>
          <w:b/>
          <w:sz w:val="28"/>
        </w:rPr>
        <w:t xml:space="preserve"> </w:t>
      </w:r>
      <w:r>
        <w:rPr>
          <w:rFonts w:ascii="Arial" w:hAnsi="Arial" w:cs="Arial"/>
          <w:b/>
          <w:sz w:val="28"/>
        </w:rPr>
        <w:t>PROJECT</w:t>
      </w:r>
      <w:r>
        <w:rPr>
          <w:rFonts w:ascii="Arial" w:eastAsia="Arial" w:hAnsi="Arial" w:cs="Arial"/>
          <w:b/>
          <w:sz w:val="28"/>
        </w:rPr>
        <w:t xml:space="preserve"> </w:t>
      </w:r>
      <w:r>
        <w:rPr>
          <w:rFonts w:ascii="Arial" w:hAnsi="Arial" w:cs="Arial"/>
          <w:b/>
          <w:sz w:val="28"/>
        </w:rPr>
        <w:t>CONTRACT</w:t>
      </w:r>
      <w:r>
        <w:rPr>
          <w:rFonts w:ascii="Arial" w:eastAsia="Arial" w:hAnsi="Arial" w:cs="Arial"/>
          <w:b/>
          <w:sz w:val="28"/>
        </w:rPr>
        <w:t xml:space="preserve"> </w:t>
      </w:r>
      <w:r>
        <w:rPr>
          <w:rFonts w:ascii="Arial" w:hAnsi="Arial" w:cs="Arial"/>
          <w:b/>
          <w:sz w:val="28"/>
        </w:rPr>
        <w:t>and</w:t>
      </w:r>
      <w:r>
        <w:rPr>
          <w:rFonts w:ascii="Arial" w:eastAsia="Arial" w:hAnsi="Arial" w:cs="Arial"/>
          <w:b/>
          <w:sz w:val="28"/>
        </w:rPr>
        <w:t xml:space="preserve"> </w:t>
      </w:r>
      <w:r>
        <w:rPr>
          <w:rFonts w:ascii="Arial" w:hAnsi="Arial" w:cs="Arial"/>
          <w:b/>
          <w:sz w:val="28"/>
        </w:rPr>
        <w:t>PROPOSAL</w:t>
      </w:r>
      <w:r>
        <w:rPr>
          <w:rFonts w:ascii="Arial" w:eastAsia="Arial" w:hAnsi="Arial" w:cs="Arial"/>
          <w:b/>
          <w:sz w:val="28"/>
        </w:rPr>
        <w:t xml:space="preserve"> </w:t>
      </w:r>
      <w:r w:rsidR="00956B7C">
        <w:rPr>
          <w:rFonts w:ascii="Arial" w:hAnsi="Arial" w:cs="Arial"/>
          <w:b/>
          <w:sz w:val="28"/>
        </w:rPr>
        <w:t>2</w:t>
      </w:r>
      <w:r w:rsidR="003D7DA7">
        <w:rPr>
          <w:rFonts w:ascii="Arial" w:hAnsi="Arial" w:cs="Arial"/>
          <w:b/>
          <w:sz w:val="28"/>
        </w:rPr>
        <w:t>019</w:t>
      </w:r>
    </w:p>
    <w:p w:rsidR="008B0997" w:rsidRDefault="008B0997"/>
    <w:p w:rsidR="008B0997" w:rsidRDefault="008B0997">
      <w:pPr>
        <w:rPr>
          <w:rFonts w:ascii="Arial" w:hAnsi="Arial" w:cs="Arial"/>
        </w:rPr>
      </w:pPr>
    </w:p>
    <w:p w:rsidR="008B0997" w:rsidRDefault="008B0997">
      <w:pPr>
        <w:rPr>
          <w:rFonts w:ascii="Arial" w:hAnsi="Arial" w:cs="Arial"/>
          <w:i/>
        </w:rPr>
      </w:pPr>
      <w:r>
        <w:rPr>
          <w:rFonts w:ascii="Arial" w:hAnsi="Arial" w:cs="Arial"/>
          <w:i/>
        </w:rPr>
        <w:t>The</w:t>
      </w:r>
      <w:r>
        <w:rPr>
          <w:rFonts w:ascii="Arial" w:eastAsia="Arial" w:hAnsi="Arial" w:cs="Arial"/>
          <w:i/>
        </w:rPr>
        <w:t xml:space="preserve"> </w:t>
      </w:r>
      <w:r>
        <w:rPr>
          <w:rFonts w:ascii="Arial" w:hAnsi="Arial" w:cs="Arial"/>
          <w:i/>
        </w:rPr>
        <w:t>purpose</w:t>
      </w:r>
      <w:r>
        <w:rPr>
          <w:rFonts w:ascii="Arial" w:eastAsia="Arial" w:hAnsi="Arial" w:cs="Arial"/>
          <w:i/>
        </w:rPr>
        <w:t xml:space="preserve"> </w:t>
      </w:r>
      <w:r>
        <w:rPr>
          <w:rFonts w:ascii="Arial" w:hAnsi="Arial" w:cs="Arial"/>
          <w:i/>
        </w:rPr>
        <w:t>of</w:t>
      </w:r>
      <w:r>
        <w:rPr>
          <w:rFonts w:ascii="Arial" w:eastAsia="Arial" w:hAnsi="Arial" w:cs="Arial"/>
          <w:i/>
        </w:rPr>
        <w:t xml:space="preserve"> </w:t>
      </w:r>
      <w:r>
        <w:rPr>
          <w:rFonts w:ascii="Arial" w:hAnsi="Arial" w:cs="Arial"/>
          <w:i/>
        </w:rPr>
        <w:t>this</w:t>
      </w:r>
      <w:r>
        <w:rPr>
          <w:rFonts w:ascii="Arial" w:eastAsia="Arial" w:hAnsi="Arial" w:cs="Arial"/>
          <w:i/>
        </w:rPr>
        <w:t xml:space="preserve"> </w:t>
      </w:r>
      <w:r>
        <w:rPr>
          <w:rFonts w:ascii="Arial" w:hAnsi="Arial" w:cs="Arial"/>
          <w:i/>
        </w:rPr>
        <w:t>contract</w:t>
      </w:r>
      <w:r>
        <w:rPr>
          <w:rFonts w:ascii="Arial" w:eastAsia="Arial" w:hAnsi="Arial" w:cs="Arial"/>
          <w:i/>
        </w:rPr>
        <w:t xml:space="preserve"> </w:t>
      </w:r>
      <w:r>
        <w:rPr>
          <w:rFonts w:ascii="Arial" w:hAnsi="Arial" w:cs="Arial"/>
          <w:i/>
        </w:rPr>
        <w:t>is</w:t>
      </w:r>
      <w:r>
        <w:rPr>
          <w:rFonts w:ascii="Arial" w:eastAsia="Arial" w:hAnsi="Arial" w:cs="Arial"/>
          <w:i/>
        </w:rPr>
        <w:t xml:space="preserve"> </w:t>
      </w:r>
      <w:r>
        <w:rPr>
          <w:rFonts w:ascii="Arial" w:hAnsi="Arial" w:cs="Arial"/>
          <w:i/>
        </w:rPr>
        <w:t>to</w:t>
      </w:r>
      <w:r>
        <w:rPr>
          <w:rFonts w:ascii="Arial" w:eastAsia="Arial" w:hAnsi="Arial" w:cs="Arial"/>
          <w:i/>
        </w:rPr>
        <w:t xml:space="preserve"> </w:t>
      </w:r>
      <w:r>
        <w:rPr>
          <w:rFonts w:ascii="Arial" w:hAnsi="Arial" w:cs="Arial"/>
          <w:i/>
        </w:rPr>
        <w:t>define</w:t>
      </w:r>
      <w:r>
        <w:rPr>
          <w:rFonts w:ascii="Arial" w:eastAsia="Arial" w:hAnsi="Arial" w:cs="Arial"/>
          <w:i/>
        </w:rPr>
        <w:t xml:space="preserve"> </w:t>
      </w:r>
      <w:r>
        <w:rPr>
          <w:rFonts w:ascii="Arial" w:hAnsi="Arial" w:cs="Arial"/>
          <w:i/>
        </w:rPr>
        <w:t>the</w:t>
      </w:r>
      <w:r>
        <w:rPr>
          <w:rFonts w:ascii="Arial" w:eastAsia="Arial" w:hAnsi="Arial" w:cs="Arial"/>
          <w:i/>
        </w:rPr>
        <w:t xml:space="preserve"> </w:t>
      </w:r>
      <w:r>
        <w:rPr>
          <w:rFonts w:ascii="Arial" w:hAnsi="Arial" w:cs="Arial"/>
          <w:i/>
        </w:rPr>
        <w:t>scope</w:t>
      </w:r>
      <w:r>
        <w:rPr>
          <w:rFonts w:ascii="Arial" w:eastAsia="Arial" w:hAnsi="Arial" w:cs="Arial"/>
          <w:i/>
        </w:rPr>
        <w:t xml:space="preserve"> </w:t>
      </w:r>
      <w:r>
        <w:rPr>
          <w:rFonts w:ascii="Arial" w:hAnsi="Arial" w:cs="Arial"/>
          <w:i/>
        </w:rPr>
        <w:t>of</w:t>
      </w:r>
      <w:r>
        <w:rPr>
          <w:rFonts w:ascii="Arial" w:eastAsia="Arial" w:hAnsi="Arial" w:cs="Arial"/>
          <w:i/>
        </w:rPr>
        <w:t xml:space="preserve"> </w:t>
      </w:r>
      <w:r>
        <w:rPr>
          <w:rFonts w:ascii="Arial" w:hAnsi="Arial" w:cs="Arial"/>
          <w:i/>
        </w:rPr>
        <w:t>work</w:t>
      </w:r>
      <w:r>
        <w:rPr>
          <w:rFonts w:ascii="Arial" w:eastAsia="Arial" w:hAnsi="Arial" w:cs="Arial"/>
          <w:i/>
        </w:rPr>
        <w:t xml:space="preserve"> </w:t>
      </w:r>
      <w:r>
        <w:rPr>
          <w:rFonts w:ascii="Arial" w:hAnsi="Arial" w:cs="Arial"/>
          <w:i/>
        </w:rPr>
        <w:t>required</w:t>
      </w:r>
      <w:r>
        <w:rPr>
          <w:rFonts w:ascii="Arial" w:eastAsia="Arial" w:hAnsi="Arial" w:cs="Arial"/>
          <w:i/>
        </w:rPr>
        <w:t xml:space="preserve"> </w:t>
      </w:r>
      <w:r>
        <w:rPr>
          <w:rFonts w:ascii="Arial" w:hAnsi="Arial" w:cs="Arial"/>
          <w:i/>
        </w:rPr>
        <w:t>to</w:t>
      </w:r>
      <w:r>
        <w:rPr>
          <w:rFonts w:ascii="Arial" w:eastAsia="Arial" w:hAnsi="Arial" w:cs="Arial"/>
          <w:i/>
        </w:rPr>
        <w:t xml:space="preserve"> </w:t>
      </w:r>
      <w:r>
        <w:rPr>
          <w:rFonts w:ascii="Arial" w:hAnsi="Arial" w:cs="Arial"/>
          <w:i/>
        </w:rPr>
        <w:t>fulfil</w:t>
      </w:r>
      <w:r>
        <w:rPr>
          <w:rFonts w:ascii="Arial" w:eastAsia="Arial" w:hAnsi="Arial" w:cs="Arial"/>
          <w:i/>
        </w:rPr>
        <w:t xml:space="preserve"> </w:t>
      </w:r>
      <w:r>
        <w:rPr>
          <w:rFonts w:ascii="Arial" w:hAnsi="Arial" w:cs="Arial"/>
          <w:i/>
        </w:rPr>
        <w:t>the</w:t>
      </w:r>
      <w:r>
        <w:rPr>
          <w:rFonts w:ascii="Arial" w:eastAsia="Arial" w:hAnsi="Arial" w:cs="Arial"/>
          <w:i/>
        </w:rPr>
        <w:t xml:space="preserve"> </w:t>
      </w:r>
      <w:r>
        <w:rPr>
          <w:rFonts w:ascii="Arial" w:hAnsi="Arial" w:cs="Arial"/>
          <w:i/>
        </w:rPr>
        <w:t>requirements</w:t>
      </w:r>
      <w:r>
        <w:rPr>
          <w:rFonts w:ascii="Arial" w:eastAsia="Arial" w:hAnsi="Arial" w:cs="Arial"/>
          <w:i/>
        </w:rPr>
        <w:t xml:space="preserve"> </w:t>
      </w:r>
      <w:r>
        <w:rPr>
          <w:rFonts w:ascii="Arial" w:hAnsi="Arial" w:cs="Arial"/>
          <w:i/>
        </w:rPr>
        <w:t>for</w:t>
      </w:r>
      <w:r>
        <w:rPr>
          <w:rFonts w:ascii="Arial" w:eastAsia="Arial" w:hAnsi="Arial" w:cs="Arial"/>
          <w:i/>
        </w:rPr>
        <w:t xml:space="preserve"> </w:t>
      </w:r>
      <w:r>
        <w:rPr>
          <w:rFonts w:ascii="Arial" w:hAnsi="Arial" w:cs="Arial"/>
          <w:i/>
        </w:rPr>
        <w:t>the</w:t>
      </w:r>
      <w:r>
        <w:rPr>
          <w:rFonts w:ascii="Arial" w:eastAsia="Arial" w:hAnsi="Arial" w:cs="Arial"/>
          <w:i/>
        </w:rPr>
        <w:t xml:space="preserve"> </w:t>
      </w:r>
      <w:r>
        <w:rPr>
          <w:rFonts w:ascii="Arial" w:hAnsi="Arial" w:cs="Arial"/>
          <w:b/>
          <w:i/>
        </w:rPr>
        <w:t>project,</w:t>
      </w:r>
      <w:r>
        <w:rPr>
          <w:rFonts w:ascii="Arial" w:eastAsia="Arial" w:hAnsi="Arial" w:cs="Arial"/>
          <w:b/>
          <w:i/>
        </w:rPr>
        <w:t xml:space="preserve"> </w:t>
      </w:r>
      <w:r>
        <w:rPr>
          <w:rFonts w:ascii="Arial" w:hAnsi="Arial" w:cs="Arial"/>
          <w:b/>
          <w:i/>
        </w:rPr>
        <w:t>paper</w:t>
      </w:r>
      <w:r>
        <w:rPr>
          <w:rFonts w:ascii="Arial" w:eastAsia="Arial" w:hAnsi="Arial" w:cs="Arial"/>
          <w:b/>
          <w:i/>
        </w:rPr>
        <w:t xml:space="preserve"> </w:t>
      </w:r>
      <w:r w:rsidR="008E6A76">
        <w:rPr>
          <w:rFonts w:ascii="Arial" w:hAnsi="Arial" w:cs="Arial"/>
          <w:b/>
          <w:i/>
        </w:rPr>
        <w:t>MATH 705</w:t>
      </w:r>
      <w:r>
        <w:rPr>
          <w:rFonts w:ascii="Arial" w:eastAsia="Arial" w:hAnsi="Arial" w:cs="Arial"/>
          <w:b/>
          <w:i/>
        </w:rPr>
        <w:t xml:space="preserve"> </w:t>
      </w:r>
      <w:r>
        <w:rPr>
          <w:rFonts w:ascii="Arial" w:hAnsi="Arial" w:cs="Arial"/>
          <w:b/>
          <w:i/>
        </w:rPr>
        <w:t>(30</w:t>
      </w:r>
      <w:r>
        <w:rPr>
          <w:rFonts w:ascii="Arial" w:eastAsia="Arial" w:hAnsi="Arial" w:cs="Arial"/>
          <w:b/>
          <w:i/>
        </w:rPr>
        <w:t xml:space="preserve"> </w:t>
      </w:r>
      <w:r>
        <w:rPr>
          <w:rFonts w:ascii="Arial" w:hAnsi="Arial" w:cs="Arial"/>
          <w:b/>
          <w:i/>
        </w:rPr>
        <w:t>points).</w:t>
      </w:r>
      <w:r>
        <w:rPr>
          <w:rFonts w:ascii="Arial" w:eastAsia="Arial" w:hAnsi="Arial" w:cs="Arial"/>
          <w:b/>
          <w:i/>
        </w:rPr>
        <w:t xml:space="preserve"> </w:t>
      </w:r>
      <w:r>
        <w:rPr>
          <w:rFonts w:ascii="Arial" w:hAnsi="Arial" w:cs="Arial"/>
          <w:i/>
        </w:rPr>
        <w:t>This</w:t>
      </w:r>
      <w:r>
        <w:rPr>
          <w:rFonts w:ascii="Arial" w:eastAsia="Arial" w:hAnsi="Arial" w:cs="Arial"/>
          <w:i/>
        </w:rPr>
        <w:t xml:space="preserve"> </w:t>
      </w:r>
      <w:r>
        <w:rPr>
          <w:rFonts w:ascii="Arial" w:hAnsi="Arial" w:cs="Arial"/>
          <w:i/>
        </w:rPr>
        <w:t>contract</w:t>
      </w:r>
      <w:r>
        <w:rPr>
          <w:rFonts w:ascii="Arial" w:eastAsia="Arial" w:hAnsi="Arial" w:cs="Arial"/>
          <w:i/>
        </w:rPr>
        <w:t xml:space="preserve"> </w:t>
      </w:r>
      <w:r>
        <w:rPr>
          <w:rFonts w:ascii="Arial" w:hAnsi="Arial" w:cs="Arial"/>
          <w:b/>
          <w:i/>
        </w:rPr>
        <w:t>must</w:t>
      </w:r>
      <w:r>
        <w:rPr>
          <w:rFonts w:ascii="Arial" w:eastAsia="Arial" w:hAnsi="Arial" w:cs="Arial"/>
          <w:i/>
        </w:rPr>
        <w:t xml:space="preserve"> </w:t>
      </w:r>
      <w:r>
        <w:rPr>
          <w:rFonts w:ascii="Arial" w:hAnsi="Arial" w:cs="Arial"/>
          <w:i/>
        </w:rPr>
        <w:t>be</w:t>
      </w:r>
      <w:r>
        <w:rPr>
          <w:rFonts w:ascii="Arial" w:eastAsia="Arial" w:hAnsi="Arial" w:cs="Arial"/>
          <w:i/>
        </w:rPr>
        <w:t xml:space="preserve"> </w:t>
      </w:r>
      <w:r>
        <w:rPr>
          <w:rFonts w:ascii="Arial" w:hAnsi="Arial" w:cs="Arial"/>
          <w:i/>
        </w:rPr>
        <w:t>completed</w:t>
      </w:r>
      <w:r>
        <w:rPr>
          <w:rFonts w:ascii="Arial" w:eastAsia="Arial" w:hAnsi="Arial" w:cs="Arial"/>
          <w:b/>
          <w:i/>
        </w:rPr>
        <w:t xml:space="preserve"> </w:t>
      </w:r>
      <w:r>
        <w:rPr>
          <w:rFonts w:ascii="Arial" w:hAnsi="Arial" w:cs="Arial"/>
          <w:b/>
          <w:i/>
        </w:rPr>
        <w:t>before</w:t>
      </w:r>
      <w:r>
        <w:rPr>
          <w:rFonts w:ascii="Arial" w:eastAsia="Arial" w:hAnsi="Arial" w:cs="Arial"/>
          <w:i/>
        </w:rPr>
        <w:t xml:space="preserve"> </w:t>
      </w:r>
      <w:r>
        <w:rPr>
          <w:rFonts w:ascii="Arial" w:hAnsi="Arial" w:cs="Arial"/>
          <w:i/>
        </w:rPr>
        <w:t>any</w:t>
      </w:r>
      <w:r>
        <w:rPr>
          <w:rFonts w:ascii="Arial" w:eastAsia="Arial" w:hAnsi="Arial" w:cs="Arial"/>
          <w:i/>
        </w:rPr>
        <w:t xml:space="preserve"> </w:t>
      </w:r>
      <w:r>
        <w:rPr>
          <w:rFonts w:ascii="Arial" w:hAnsi="Arial" w:cs="Arial"/>
          <w:i/>
        </w:rPr>
        <w:t>work</w:t>
      </w:r>
      <w:r>
        <w:rPr>
          <w:rFonts w:ascii="Arial" w:eastAsia="Arial" w:hAnsi="Arial" w:cs="Arial"/>
          <w:i/>
        </w:rPr>
        <w:t xml:space="preserve"> </w:t>
      </w:r>
      <w:r>
        <w:rPr>
          <w:rFonts w:ascii="Arial" w:hAnsi="Arial" w:cs="Arial"/>
          <w:i/>
        </w:rPr>
        <w:t>is</w:t>
      </w:r>
      <w:r>
        <w:rPr>
          <w:rFonts w:ascii="Arial" w:eastAsia="Arial" w:hAnsi="Arial" w:cs="Arial"/>
          <w:i/>
        </w:rPr>
        <w:t xml:space="preserve"> </w:t>
      </w:r>
      <w:r>
        <w:rPr>
          <w:rFonts w:ascii="Arial" w:hAnsi="Arial" w:cs="Arial"/>
          <w:i/>
        </w:rPr>
        <w:t>started.</w:t>
      </w:r>
      <w:r>
        <w:rPr>
          <w:rFonts w:ascii="Arial" w:eastAsia="Arial" w:hAnsi="Arial" w:cs="Arial"/>
          <w:i/>
        </w:rPr>
        <w:t xml:space="preserve"> </w:t>
      </w:r>
      <w:r>
        <w:rPr>
          <w:rFonts w:ascii="Arial" w:hAnsi="Arial" w:cs="Arial"/>
          <w:i/>
        </w:rPr>
        <w:t>When</w:t>
      </w:r>
      <w:r>
        <w:rPr>
          <w:rFonts w:ascii="Arial" w:eastAsia="Arial" w:hAnsi="Arial" w:cs="Arial"/>
          <w:i/>
        </w:rPr>
        <w:t xml:space="preserve"> </w:t>
      </w:r>
      <w:r>
        <w:rPr>
          <w:rFonts w:ascii="Arial" w:hAnsi="Arial" w:cs="Arial"/>
          <w:i/>
        </w:rPr>
        <w:t>completed</w:t>
      </w:r>
      <w:r>
        <w:rPr>
          <w:rFonts w:ascii="Arial" w:eastAsia="Arial" w:hAnsi="Arial" w:cs="Arial"/>
          <w:i/>
        </w:rPr>
        <w:t xml:space="preserve"> </w:t>
      </w:r>
      <w:r>
        <w:rPr>
          <w:rFonts w:ascii="Arial" w:hAnsi="Arial" w:cs="Arial"/>
          <w:i/>
        </w:rPr>
        <w:t>and</w:t>
      </w:r>
      <w:r>
        <w:rPr>
          <w:rFonts w:ascii="Arial" w:eastAsia="Arial" w:hAnsi="Arial" w:cs="Arial"/>
          <w:i/>
        </w:rPr>
        <w:t xml:space="preserve"> </w:t>
      </w:r>
      <w:r>
        <w:rPr>
          <w:rFonts w:ascii="Arial" w:hAnsi="Arial" w:cs="Arial"/>
          <w:i/>
        </w:rPr>
        <w:t>signed</w:t>
      </w:r>
      <w:r>
        <w:rPr>
          <w:rFonts w:ascii="Arial" w:eastAsia="Arial" w:hAnsi="Arial" w:cs="Arial"/>
          <w:i/>
        </w:rPr>
        <w:t xml:space="preserve"> </w:t>
      </w:r>
      <w:r>
        <w:rPr>
          <w:rFonts w:ascii="Arial" w:hAnsi="Arial" w:cs="Arial"/>
          <w:i/>
        </w:rPr>
        <w:t>by</w:t>
      </w:r>
      <w:r>
        <w:rPr>
          <w:rFonts w:ascii="Arial" w:eastAsia="Arial" w:hAnsi="Arial" w:cs="Arial"/>
          <w:i/>
        </w:rPr>
        <w:t xml:space="preserve"> </w:t>
      </w:r>
      <w:r>
        <w:rPr>
          <w:rFonts w:ascii="Arial" w:hAnsi="Arial" w:cs="Arial"/>
          <w:i/>
        </w:rPr>
        <w:t>the</w:t>
      </w:r>
      <w:r>
        <w:rPr>
          <w:rFonts w:ascii="Arial" w:eastAsia="Arial" w:hAnsi="Arial" w:cs="Arial"/>
          <w:i/>
        </w:rPr>
        <w:t xml:space="preserve"> </w:t>
      </w:r>
      <w:r>
        <w:rPr>
          <w:rFonts w:ascii="Arial" w:hAnsi="Arial" w:cs="Arial"/>
          <w:i/>
        </w:rPr>
        <w:t>student</w:t>
      </w:r>
      <w:r>
        <w:rPr>
          <w:rFonts w:ascii="Arial" w:eastAsia="Arial" w:hAnsi="Arial" w:cs="Arial"/>
          <w:i/>
        </w:rPr>
        <w:t xml:space="preserve"> </w:t>
      </w:r>
      <w:r>
        <w:rPr>
          <w:rFonts w:ascii="Arial" w:hAnsi="Arial" w:cs="Arial"/>
          <w:i/>
        </w:rPr>
        <w:t>and</w:t>
      </w:r>
      <w:r>
        <w:rPr>
          <w:rFonts w:ascii="Arial" w:eastAsia="Arial" w:hAnsi="Arial" w:cs="Arial"/>
          <w:i/>
        </w:rPr>
        <w:t xml:space="preserve"> </w:t>
      </w:r>
      <w:r>
        <w:rPr>
          <w:rFonts w:ascii="Arial" w:hAnsi="Arial" w:cs="Arial"/>
          <w:i/>
        </w:rPr>
        <w:t>supervisor(s)</w:t>
      </w:r>
      <w:r>
        <w:rPr>
          <w:rFonts w:ascii="Arial" w:eastAsia="Arial" w:hAnsi="Arial" w:cs="Arial"/>
          <w:i/>
        </w:rPr>
        <w:t xml:space="preserve"> </w:t>
      </w:r>
      <w:r w:rsidR="006354E7">
        <w:rPr>
          <w:rFonts w:ascii="Arial" w:hAnsi="Arial" w:cs="Arial"/>
          <w:i/>
        </w:rPr>
        <w:t>a copy</w:t>
      </w:r>
      <w:r>
        <w:rPr>
          <w:rFonts w:ascii="Arial" w:eastAsia="Arial" w:hAnsi="Arial" w:cs="Arial"/>
          <w:i/>
        </w:rPr>
        <w:t xml:space="preserve"> </w:t>
      </w:r>
      <w:r>
        <w:rPr>
          <w:rFonts w:ascii="Arial" w:hAnsi="Arial" w:cs="Arial"/>
          <w:i/>
        </w:rPr>
        <w:t>must</w:t>
      </w:r>
      <w:r>
        <w:rPr>
          <w:rFonts w:ascii="Arial" w:eastAsia="Arial" w:hAnsi="Arial" w:cs="Arial"/>
          <w:i/>
        </w:rPr>
        <w:t xml:space="preserve"> </w:t>
      </w:r>
      <w:r>
        <w:rPr>
          <w:rFonts w:ascii="Arial" w:hAnsi="Arial" w:cs="Arial"/>
          <w:i/>
        </w:rPr>
        <w:t>be</w:t>
      </w:r>
      <w:r>
        <w:rPr>
          <w:rFonts w:ascii="Arial" w:eastAsia="Arial" w:hAnsi="Arial" w:cs="Arial"/>
          <w:i/>
        </w:rPr>
        <w:t xml:space="preserve"> </w:t>
      </w:r>
      <w:r>
        <w:rPr>
          <w:rFonts w:ascii="Arial" w:hAnsi="Arial" w:cs="Arial"/>
          <w:i/>
        </w:rPr>
        <w:t>made.</w:t>
      </w:r>
      <w:r>
        <w:rPr>
          <w:rFonts w:ascii="Arial" w:eastAsia="Arial" w:hAnsi="Arial" w:cs="Arial"/>
          <w:i/>
        </w:rPr>
        <w:t xml:space="preserve"> </w:t>
      </w:r>
      <w:r>
        <w:rPr>
          <w:rFonts w:ascii="Arial" w:hAnsi="Arial" w:cs="Arial"/>
          <w:i/>
        </w:rPr>
        <w:t>One</w:t>
      </w:r>
      <w:r>
        <w:rPr>
          <w:rFonts w:ascii="Arial" w:eastAsia="Arial" w:hAnsi="Arial" w:cs="Arial"/>
          <w:i/>
        </w:rPr>
        <w:t xml:space="preserve"> </w:t>
      </w:r>
      <w:r>
        <w:rPr>
          <w:rFonts w:ascii="Arial" w:hAnsi="Arial" w:cs="Arial"/>
          <w:i/>
        </w:rPr>
        <w:t>is</w:t>
      </w:r>
      <w:r>
        <w:rPr>
          <w:rFonts w:ascii="Arial" w:eastAsia="Arial" w:hAnsi="Arial" w:cs="Arial"/>
          <w:i/>
        </w:rPr>
        <w:t xml:space="preserve"> </w:t>
      </w:r>
      <w:r>
        <w:rPr>
          <w:rFonts w:ascii="Arial" w:hAnsi="Arial" w:cs="Arial"/>
          <w:i/>
        </w:rPr>
        <w:t>to</w:t>
      </w:r>
      <w:r>
        <w:rPr>
          <w:rFonts w:ascii="Arial" w:eastAsia="Arial" w:hAnsi="Arial" w:cs="Arial"/>
          <w:i/>
        </w:rPr>
        <w:t xml:space="preserve"> </w:t>
      </w:r>
      <w:r>
        <w:rPr>
          <w:rFonts w:ascii="Arial" w:hAnsi="Arial" w:cs="Arial"/>
          <w:i/>
        </w:rPr>
        <w:t>be</w:t>
      </w:r>
      <w:r>
        <w:rPr>
          <w:rFonts w:ascii="Arial" w:eastAsia="Arial" w:hAnsi="Arial" w:cs="Arial"/>
          <w:i/>
        </w:rPr>
        <w:t xml:space="preserve"> </w:t>
      </w:r>
      <w:r>
        <w:rPr>
          <w:rFonts w:ascii="Arial" w:hAnsi="Arial" w:cs="Arial"/>
          <w:i/>
        </w:rPr>
        <w:t>retained</w:t>
      </w:r>
      <w:r>
        <w:rPr>
          <w:rFonts w:ascii="Arial" w:eastAsia="Arial" w:hAnsi="Arial" w:cs="Arial"/>
          <w:i/>
        </w:rPr>
        <w:t xml:space="preserve"> </w:t>
      </w:r>
      <w:r>
        <w:rPr>
          <w:rFonts w:ascii="Arial" w:hAnsi="Arial" w:cs="Arial"/>
          <w:i/>
        </w:rPr>
        <w:t>by</w:t>
      </w:r>
      <w:r>
        <w:rPr>
          <w:rFonts w:ascii="Arial" w:eastAsia="Arial" w:hAnsi="Arial" w:cs="Arial"/>
          <w:i/>
        </w:rPr>
        <w:t xml:space="preserve"> </w:t>
      </w:r>
      <w:r>
        <w:rPr>
          <w:rFonts w:ascii="Arial" w:hAnsi="Arial" w:cs="Arial"/>
          <w:i/>
        </w:rPr>
        <w:t>the</w:t>
      </w:r>
      <w:r>
        <w:rPr>
          <w:rFonts w:ascii="Arial" w:eastAsia="Arial" w:hAnsi="Arial" w:cs="Arial"/>
          <w:i/>
        </w:rPr>
        <w:t xml:space="preserve"> </w:t>
      </w:r>
      <w:r w:rsidR="006354E7">
        <w:rPr>
          <w:rFonts w:ascii="Arial" w:hAnsi="Arial" w:cs="Arial"/>
          <w:i/>
        </w:rPr>
        <w:t>student</w:t>
      </w:r>
      <w:r>
        <w:rPr>
          <w:rFonts w:ascii="Arial" w:eastAsia="Arial" w:hAnsi="Arial" w:cs="Arial"/>
          <w:i/>
        </w:rPr>
        <w:t xml:space="preserve"> </w:t>
      </w:r>
      <w:r>
        <w:rPr>
          <w:rFonts w:ascii="Arial" w:hAnsi="Arial" w:cs="Arial"/>
          <w:i/>
        </w:rPr>
        <w:t>and</w:t>
      </w:r>
      <w:r>
        <w:rPr>
          <w:rFonts w:ascii="Arial" w:eastAsia="Arial" w:hAnsi="Arial" w:cs="Arial"/>
          <w:i/>
        </w:rPr>
        <w:t xml:space="preserve"> </w:t>
      </w:r>
      <w:r>
        <w:rPr>
          <w:rFonts w:ascii="Arial" w:hAnsi="Arial" w:cs="Arial"/>
          <w:i/>
        </w:rPr>
        <w:t>the</w:t>
      </w:r>
      <w:r>
        <w:rPr>
          <w:rFonts w:ascii="Arial" w:eastAsia="Arial" w:hAnsi="Arial" w:cs="Arial"/>
          <w:i/>
        </w:rPr>
        <w:t xml:space="preserve"> </w:t>
      </w:r>
      <w:r>
        <w:rPr>
          <w:rFonts w:ascii="Arial" w:hAnsi="Arial" w:cs="Arial"/>
          <w:i/>
        </w:rPr>
        <w:t>original</w:t>
      </w:r>
      <w:r>
        <w:rPr>
          <w:rFonts w:ascii="Arial" w:eastAsia="Arial" w:hAnsi="Arial" w:cs="Arial"/>
          <w:i/>
        </w:rPr>
        <w:t xml:space="preserve"> </w:t>
      </w:r>
      <w:r>
        <w:rPr>
          <w:rFonts w:ascii="Arial" w:hAnsi="Arial" w:cs="Arial"/>
          <w:i/>
        </w:rPr>
        <w:t>copy</w:t>
      </w:r>
      <w:r>
        <w:rPr>
          <w:rFonts w:ascii="Arial" w:eastAsia="Arial" w:hAnsi="Arial" w:cs="Arial"/>
          <w:i/>
        </w:rPr>
        <w:t xml:space="preserve"> </w:t>
      </w:r>
      <w:r>
        <w:rPr>
          <w:rFonts w:ascii="Arial" w:hAnsi="Arial" w:cs="Arial"/>
          <w:i/>
        </w:rPr>
        <w:t>is</w:t>
      </w:r>
      <w:r>
        <w:rPr>
          <w:rFonts w:ascii="Arial" w:eastAsia="Arial" w:hAnsi="Arial" w:cs="Arial"/>
          <w:i/>
        </w:rPr>
        <w:t xml:space="preserve"> </w:t>
      </w:r>
      <w:r>
        <w:rPr>
          <w:rFonts w:ascii="Arial" w:hAnsi="Arial" w:cs="Arial"/>
          <w:i/>
        </w:rPr>
        <w:t>to</w:t>
      </w:r>
      <w:r>
        <w:rPr>
          <w:rFonts w:ascii="Arial" w:eastAsia="Arial" w:hAnsi="Arial" w:cs="Arial"/>
          <w:i/>
        </w:rPr>
        <w:t xml:space="preserve"> </w:t>
      </w:r>
      <w:r>
        <w:rPr>
          <w:rFonts w:ascii="Arial" w:hAnsi="Arial" w:cs="Arial"/>
          <w:i/>
        </w:rPr>
        <w:t>be</w:t>
      </w:r>
      <w:r>
        <w:rPr>
          <w:rFonts w:ascii="Arial" w:eastAsia="Arial" w:hAnsi="Arial" w:cs="Arial"/>
          <w:i/>
        </w:rPr>
        <w:t xml:space="preserve"> </w:t>
      </w:r>
      <w:r>
        <w:rPr>
          <w:rFonts w:ascii="Arial" w:hAnsi="Arial" w:cs="Arial"/>
          <w:i/>
        </w:rPr>
        <w:t>submitted</w:t>
      </w:r>
      <w:r>
        <w:rPr>
          <w:rFonts w:ascii="Arial" w:eastAsia="Arial" w:hAnsi="Arial" w:cs="Arial"/>
          <w:i/>
        </w:rPr>
        <w:t xml:space="preserve"> </w:t>
      </w:r>
      <w:r>
        <w:rPr>
          <w:rFonts w:ascii="Arial" w:hAnsi="Arial" w:cs="Arial"/>
          <w:i/>
        </w:rPr>
        <w:t>to</w:t>
      </w:r>
      <w:r>
        <w:rPr>
          <w:rFonts w:ascii="Arial" w:eastAsia="Arial" w:hAnsi="Arial" w:cs="Arial"/>
          <w:i/>
        </w:rPr>
        <w:t xml:space="preserve"> </w:t>
      </w:r>
      <w:r>
        <w:rPr>
          <w:rFonts w:ascii="Arial" w:hAnsi="Arial" w:cs="Arial"/>
          <w:i/>
        </w:rPr>
        <w:t>the</w:t>
      </w:r>
      <w:r>
        <w:rPr>
          <w:rFonts w:ascii="Arial" w:eastAsia="Arial" w:hAnsi="Arial" w:cs="Arial"/>
          <w:i/>
        </w:rPr>
        <w:t xml:space="preserve"> </w:t>
      </w:r>
      <w:r w:rsidR="006354E7">
        <w:rPr>
          <w:rFonts w:ascii="Arial" w:hAnsi="Arial" w:cs="Arial"/>
          <w:i/>
        </w:rPr>
        <w:t>AUT supervisor</w:t>
      </w:r>
      <w:r>
        <w:rPr>
          <w:rFonts w:ascii="Arial" w:hAnsi="Arial" w:cs="Arial"/>
          <w:i/>
        </w:rPr>
        <w:t>.</w:t>
      </w:r>
    </w:p>
    <w:p w:rsidR="008B0997" w:rsidRDefault="008B0997">
      <w:pPr>
        <w:jc w:val="center"/>
        <w:rPr>
          <w:rFonts w:ascii="Arial" w:hAnsi="Arial" w:cs="Arial"/>
          <w:b/>
        </w:rPr>
      </w:pPr>
    </w:p>
    <w:p w:rsidR="008B0997" w:rsidRDefault="008B0997">
      <w:pPr>
        <w:jc w:val="center"/>
        <w:rPr>
          <w:rFonts w:ascii="Arial" w:eastAsia="Arial" w:hAnsi="Arial" w:cs="Arial"/>
          <w:b/>
        </w:rPr>
      </w:pPr>
      <w:r>
        <w:rPr>
          <w:rFonts w:ascii="Arial" w:hAnsi="Arial" w:cs="Arial"/>
          <w:b/>
        </w:rPr>
        <w:t>ONLY</w:t>
      </w:r>
      <w:r>
        <w:rPr>
          <w:rFonts w:ascii="Arial" w:eastAsia="Arial" w:hAnsi="Arial" w:cs="Arial"/>
          <w:b/>
        </w:rPr>
        <w:t xml:space="preserve"> </w:t>
      </w:r>
      <w:r>
        <w:rPr>
          <w:rFonts w:ascii="Arial" w:hAnsi="Arial" w:cs="Arial"/>
          <w:b/>
        </w:rPr>
        <w:t>SUBMIT</w:t>
      </w:r>
      <w:r>
        <w:rPr>
          <w:rFonts w:ascii="Arial" w:eastAsia="Arial" w:hAnsi="Arial" w:cs="Arial"/>
          <w:b/>
        </w:rPr>
        <w:t xml:space="preserve"> </w:t>
      </w:r>
      <w:r>
        <w:rPr>
          <w:rFonts w:ascii="Arial" w:hAnsi="Arial" w:cs="Arial"/>
          <w:b/>
        </w:rPr>
        <w:t>PAGES</w:t>
      </w:r>
      <w:r>
        <w:rPr>
          <w:rFonts w:ascii="Arial" w:eastAsia="Arial" w:hAnsi="Arial" w:cs="Arial"/>
          <w:b/>
        </w:rPr>
        <w:t xml:space="preserve"> </w:t>
      </w:r>
      <w:r>
        <w:rPr>
          <w:rFonts w:ascii="Arial" w:hAnsi="Arial" w:cs="Arial"/>
          <w:b/>
        </w:rPr>
        <w:t>9,</w:t>
      </w:r>
      <w:r>
        <w:rPr>
          <w:rFonts w:ascii="Arial" w:eastAsia="Arial" w:hAnsi="Arial" w:cs="Arial"/>
          <w:b/>
        </w:rPr>
        <w:t xml:space="preserve"> </w:t>
      </w:r>
      <w:r>
        <w:rPr>
          <w:rFonts w:ascii="Arial" w:hAnsi="Arial" w:cs="Arial"/>
          <w:b/>
        </w:rPr>
        <w:t>10</w:t>
      </w:r>
      <w:r>
        <w:rPr>
          <w:rFonts w:ascii="Arial" w:eastAsia="Arial" w:hAnsi="Arial" w:cs="Arial"/>
          <w:b/>
        </w:rPr>
        <w:t xml:space="preserve"> </w:t>
      </w:r>
      <w:r>
        <w:rPr>
          <w:rFonts w:ascii="Arial" w:hAnsi="Arial" w:cs="Arial"/>
          <w:b/>
        </w:rPr>
        <w:t>and</w:t>
      </w:r>
      <w:r>
        <w:rPr>
          <w:rFonts w:ascii="Arial" w:eastAsia="Arial" w:hAnsi="Arial" w:cs="Arial"/>
          <w:b/>
        </w:rPr>
        <w:t xml:space="preserve"> </w:t>
      </w:r>
      <w:r>
        <w:rPr>
          <w:rFonts w:ascii="Arial" w:hAnsi="Arial" w:cs="Arial"/>
          <w:b/>
        </w:rPr>
        <w:t>11</w:t>
      </w:r>
      <w:r>
        <w:rPr>
          <w:rFonts w:ascii="Arial" w:eastAsia="Arial" w:hAnsi="Arial" w:cs="Arial"/>
          <w:b/>
        </w:rPr>
        <w:t xml:space="preserve"> </w:t>
      </w:r>
      <w:r>
        <w:rPr>
          <w:rFonts w:ascii="Arial" w:hAnsi="Arial" w:cs="Arial"/>
          <w:b/>
        </w:rPr>
        <w:t>(with</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borders)</w:t>
      </w:r>
      <w:r>
        <w:rPr>
          <w:rFonts w:ascii="Arial" w:eastAsia="Arial" w:hAnsi="Arial" w:cs="Arial"/>
          <w:b/>
        </w:rPr>
        <w:t xml:space="preserve"> </w:t>
      </w:r>
    </w:p>
    <w:p w:rsidR="008B0997" w:rsidRDefault="008B0997">
      <w:pPr>
        <w:jc w:val="center"/>
        <w:rPr>
          <w:rFonts w:ascii="Arial" w:hAnsi="Arial" w:cs="Arial"/>
          <w:b/>
        </w:rPr>
      </w:pPr>
      <w:r>
        <w:rPr>
          <w:rFonts w:ascii="Arial" w:hAnsi="Arial" w:cs="Arial"/>
          <w:b/>
        </w:rPr>
        <w:t>__________________________________________________________________________</w:t>
      </w:r>
    </w:p>
    <w:p w:rsidR="008B0997" w:rsidRDefault="008B0997">
      <w:pPr>
        <w:rPr>
          <w:rFonts w:ascii="Arial" w:hAnsi="Arial" w:cs="Arial"/>
          <w:b/>
        </w:rPr>
      </w:pPr>
      <w:r>
        <w:rPr>
          <w:rFonts w:ascii="Arial" w:hAnsi="Arial" w:cs="Arial"/>
          <w:b/>
        </w:rPr>
        <w:t>Please</w:t>
      </w:r>
      <w:r>
        <w:rPr>
          <w:rFonts w:ascii="Arial" w:eastAsia="Arial" w:hAnsi="Arial" w:cs="Arial"/>
          <w:b/>
        </w:rPr>
        <w:t xml:space="preserve"> </w:t>
      </w:r>
      <w:r>
        <w:rPr>
          <w:rFonts w:ascii="Arial" w:hAnsi="Arial" w:cs="Arial"/>
          <w:b/>
        </w:rPr>
        <w:t>type</w:t>
      </w:r>
      <w:r>
        <w:rPr>
          <w:rFonts w:ascii="Arial" w:eastAsia="Arial" w:hAnsi="Arial" w:cs="Arial"/>
          <w:b/>
        </w:rPr>
        <w:t xml:space="preserve"> </w:t>
      </w:r>
      <w:r>
        <w:rPr>
          <w:rFonts w:ascii="Arial" w:hAnsi="Arial" w:cs="Arial"/>
          <w:b/>
        </w:rPr>
        <w:t>or</w:t>
      </w:r>
      <w:r>
        <w:rPr>
          <w:rFonts w:ascii="Arial" w:eastAsia="Arial" w:hAnsi="Arial" w:cs="Arial"/>
          <w:b/>
        </w:rPr>
        <w:t xml:space="preserve"> </w:t>
      </w:r>
      <w:r>
        <w:rPr>
          <w:rFonts w:ascii="Arial" w:hAnsi="Arial" w:cs="Arial"/>
          <w:b/>
        </w:rPr>
        <w:t>print</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names</w:t>
      </w:r>
      <w:r>
        <w:rPr>
          <w:rFonts w:ascii="Arial" w:eastAsia="Arial" w:hAnsi="Arial" w:cs="Arial"/>
          <w:b/>
        </w:rPr>
        <w:t xml:space="preserve"> </w:t>
      </w:r>
      <w:r>
        <w:rPr>
          <w:rFonts w:ascii="Arial" w:hAnsi="Arial" w:cs="Arial"/>
          <w:b/>
        </w:rPr>
        <w:t>of</w:t>
      </w:r>
      <w:r>
        <w:rPr>
          <w:rFonts w:ascii="Arial" w:eastAsia="Arial" w:hAnsi="Arial" w:cs="Arial"/>
          <w:b/>
        </w:rPr>
        <w:t xml:space="preserve"> </w:t>
      </w:r>
      <w:r>
        <w:rPr>
          <w:rFonts w:ascii="Arial" w:hAnsi="Arial" w:cs="Arial"/>
          <w:b/>
        </w:rPr>
        <w:t>all</w:t>
      </w:r>
      <w:r>
        <w:rPr>
          <w:rFonts w:ascii="Arial" w:eastAsia="Arial" w:hAnsi="Arial" w:cs="Arial"/>
          <w:b/>
        </w:rPr>
        <w:t xml:space="preserve"> </w:t>
      </w:r>
      <w:r>
        <w:rPr>
          <w:rFonts w:ascii="Arial" w:hAnsi="Arial" w:cs="Arial"/>
          <w:b/>
        </w:rPr>
        <w:t>persons.</w:t>
      </w:r>
      <w:r>
        <w:rPr>
          <w:rFonts w:ascii="Arial" w:eastAsia="Arial" w:hAnsi="Arial" w:cs="Arial"/>
          <w:b/>
        </w:rPr>
        <w:t xml:space="preserve"> </w:t>
      </w:r>
      <w:r>
        <w:rPr>
          <w:rFonts w:ascii="Arial" w:hAnsi="Arial" w:cs="Arial"/>
          <w:b/>
        </w:rPr>
        <w:t>When</w:t>
      </w:r>
      <w:r>
        <w:rPr>
          <w:rFonts w:ascii="Arial" w:eastAsia="Arial" w:hAnsi="Arial" w:cs="Arial"/>
          <w:b/>
        </w:rPr>
        <w:t xml:space="preserve"> </w:t>
      </w:r>
      <w:r>
        <w:rPr>
          <w:rFonts w:ascii="Arial" w:hAnsi="Arial" w:cs="Arial"/>
          <w:b/>
        </w:rPr>
        <w:t>completed,</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form</w:t>
      </w:r>
      <w:r>
        <w:rPr>
          <w:rFonts w:ascii="Arial" w:eastAsia="Arial" w:hAnsi="Arial" w:cs="Arial"/>
          <w:b/>
        </w:rPr>
        <w:t xml:space="preserve"> </w:t>
      </w:r>
      <w:r>
        <w:rPr>
          <w:rFonts w:ascii="Arial" w:hAnsi="Arial" w:cs="Arial"/>
          <w:b/>
        </w:rPr>
        <w:t>must</w:t>
      </w:r>
      <w:r>
        <w:rPr>
          <w:rFonts w:ascii="Arial" w:eastAsia="Arial" w:hAnsi="Arial" w:cs="Arial"/>
          <w:b/>
        </w:rPr>
        <w:t xml:space="preserve"> </w:t>
      </w:r>
      <w:r>
        <w:rPr>
          <w:rFonts w:ascii="Arial" w:hAnsi="Arial" w:cs="Arial"/>
          <w:b/>
        </w:rPr>
        <w:t>be</w:t>
      </w:r>
      <w:r>
        <w:rPr>
          <w:rFonts w:ascii="Arial" w:eastAsia="Arial" w:hAnsi="Arial" w:cs="Arial"/>
          <w:b/>
        </w:rPr>
        <w:t xml:space="preserve"> </w:t>
      </w:r>
      <w:r>
        <w:rPr>
          <w:rFonts w:ascii="Arial" w:hAnsi="Arial" w:cs="Arial"/>
          <w:b/>
        </w:rPr>
        <w:t>signed</w:t>
      </w:r>
      <w:r>
        <w:rPr>
          <w:rFonts w:ascii="Arial" w:eastAsia="Arial" w:hAnsi="Arial" w:cs="Arial"/>
          <w:b/>
        </w:rPr>
        <w:t xml:space="preserve"> </w:t>
      </w:r>
      <w:r>
        <w:rPr>
          <w:rFonts w:ascii="Arial" w:hAnsi="Arial" w:cs="Arial"/>
          <w:b/>
        </w:rPr>
        <w:t>on</w:t>
      </w:r>
      <w:r>
        <w:rPr>
          <w:rFonts w:ascii="Arial" w:eastAsia="Arial" w:hAnsi="Arial" w:cs="Arial"/>
          <w:b/>
        </w:rPr>
        <w:t xml:space="preserve"> </w:t>
      </w:r>
      <w:r>
        <w:rPr>
          <w:rFonts w:ascii="Arial" w:hAnsi="Arial" w:cs="Arial"/>
          <w:b/>
        </w:rPr>
        <w:t>page</w:t>
      </w:r>
      <w:r>
        <w:rPr>
          <w:rFonts w:ascii="Arial" w:eastAsia="Arial" w:hAnsi="Arial" w:cs="Arial"/>
          <w:b/>
        </w:rPr>
        <w:t xml:space="preserve"> </w:t>
      </w:r>
      <w:r>
        <w:rPr>
          <w:rFonts w:ascii="Arial" w:hAnsi="Arial" w:cs="Arial"/>
          <w:b/>
        </w:rPr>
        <w:t>2</w:t>
      </w:r>
      <w:r>
        <w:rPr>
          <w:rFonts w:ascii="Arial" w:eastAsia="Arial" w:hAnsi="Arial" w:cs="Arial"/>
          <w:b/>
        </w:rPr>
        <w:t xml:space="preserve"> </w:t>
      </w:r>
      <w:r>
        <w:rPr>
          <w:rFonts w:ascii="Arial" w:hAnsi="Arial" w:cs="Arial"/>
          <w:b/>
        </w:rPr>
        <w:t>by</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student</w:t>
      </w:r>
      <w:r>
        <w:rPr>
          <w:rFonts w:ascii="Arial" w:eastAsia="Arial" w:hAnsi="Arial" w:cs="Arial"/>
          <w:b/>
        </w:rPr>
        <w:t xml:space="preserve"> </w:t>
      </w:r>
      <w:r>
        <w:rPr>
          <w:rFonts w:ascii="Arial" w:hAnsi="Arial" w:cs="Arial"/>
          <w:b/>
        </w:rPr>
        <w:t>and</w:t>
      </w:r>
      <w:r>
        <w:rPr>
          <w:rFonts w:ascii="Arial" w:eastAsia="Arial" w:hAnsi="Arial" w:cs="Arial"/>
          <w:b/>
        </w:rPr>
        <w:t xml:space="preserve"> </w:t>
      </w:r>
      <w:r>
        <w:rPr>
          <w:rFonts w:ascii="Arial" w:hAnsi="Arial" w:cs="Arial"/>
          <w:b/>
        </w:rPr>
        <w:t>supervisor(s).</w:t>
      </w:r>
    </w:p>
    <w:p w:rsidR="008B0997" w:rsidRDefault="008B0997">
      <w:pPr>
        <w:rPr>
          <w:rFonts w:ascii="Arial" w:hAnsi="Arial" w:cs="Arial"/>
        </w:rPr>
      </w:pPr>
    </w:p>
    <w:p w:rsidR="008B0997" w:rsidRDefault="008B0997">
      <w:pPr>
        <w:rPr>
          <w:rFonts w:ascii="Arial" w:hAnsi="Arial" w:cs="Arial"/>
        </w:rPr>
      </w:pPr>
      <w:r>
        <w:rPr>
          <w:rFonts w:ascii="Arial" w:hAnsi="Arial" w:cs="Arial"/>
          <w:b/>
        </w:rPr>
        <w:t>Student</w:t>
      </w:r>
      <w:r>
        <w:rPr>
          <w:rFonts w:ascii="Arial" w:eastAsia="Arial" w:hAnsi="Arial" w:cs="Arial"/>
          <w:b/>
        </w:rPr>
        <w:t xml:space="preserve"> </w:t>
      </w:r>
      <w:r>
        <w:rPr>
          <w:rFonts w:ascii="Arial" w:hAnsi="Arial" w:cs="Arial"/>
          <w:b/>
        </w:rPr>
        <w:t>Name:</w:t>
      </w:r>
      <w:r>
        <w:rPr>
          <w:rFonts w:ascii="Arial" w:eastAsia="Arial" w:hAnsi="Arial" w:cs="Arial"/>
        </w:rPr>
        <w:t xml:space="preserve"> </w:t>
      </w:r>
      <w:r>
        <w:rPr>
          <w:rFonts w:ascii="Arial" w:hAnsi="Arial" w:cs="Arial"/>
        </w:rPr>
        <w:t>__________________________</w:t>
      </w:r>
      <w:r w:rsidR="00FD5A78">
        <w:rPr>
          <w:rFonts w:ascii="Arial" w:hAnsi="Arial" w:cs="Arial"/>
        </w:rPr>
        <w:t>_</w:t>
      </w:r>
      <w:r w:rsidR="00FD5A78">
        <w:rPr>
          <w:rFonts w:ascii="Arial" w:eastAsia="Arial" w:hAnsi="Arial" w:cs="Arial"/>
        </w:rPr>
        <w:t xml:space="preserve"> ID</w:t>
      </w:r>
      <w:r>
        <w:rPr>
          <w:rFonts w:ascii="Arial" w:eastAsia="Arial" w:hAnsi="Arial" w:cs="Arial"/>
          <w:b/>
        </w:rPr>
        <w:t xml:space="preserve"> </w:t>
      </w:r>
      <w:r>
        <w:rPr>
          <w:rFonts w:ascii="Arial" w:hAnsi="Arial" w:cs="Arial"/>
          <w:b/>
        </w:rPr>
        <w:t>Number:</w:t>
      </w:r>
      <w:r>
        <w:rPr>
          <w:rFonts w:ascii="Arial" w:eastAsia="Arial" w:hAnsi="Arial" w:cs="Arial"/>
        </w:rPr>
        <w:t xml:space="preserve"> </w:t>
      </w:r>
      <w:r>
        <w:rPr>
          <w:rFonts w:ascii="Arial" w:hAnsi="Arial" w:cs="Arial"/>
        </w:rPr>
        <w:t>______________</w:t>
      </w:r>
    </w:p>
    <w:p w:rsidR="008B0997" w:rsidRDefault="008B0997">
      <w:pPr>
        <w:rPr>
          <w:rFonts w:ascii="Arial" w:hAnsi="Arial" w:cs="Arial"/>
          <w:b/>
        </w:rPr>
      </w:pPr>
    </w:p>
    <w:p w:rsidR="008B0997" w:rsidRDefault="008B0997">
      <w:pPr>
        <w:rPr>
          <w:rFonts w:ascii="Arial" w:hAnsi="Arial" w:cs="Arial"/>
          <w:i/>
        </w:rPr>
      </w:pPr>
      <w:r>
        <w:rPr>
          <w:rFonts w:ascii="Arial" w:hAnsi="Arial" w:cs="Arial"/>
          <w:b/>
        </w:rPr>
        <w:t>Supervisor's</w:t>
      </w:r>
      <w:r>
        <w:rPr>
          <w:rFonts w:ascii="Arial" w:eastAsia="Arial" w:hAnsi="Arial" w:cs="Arial"/>
          <w:b/>
        </w:rPr>
        <w:t xml:space="preserve"> </w:t>
      </w:r>
      <w:r>
        <w:rPr>
          <w:rFonts w:ascii="Arial" w:hAnsi="Arial" w:cs="Arial"/>
          <w:b/>
        </w:rPr>
        <w:t>Name:</w:t>
      </w:r>
      <w:r>
        <w:rPr>
          <w:rFonts w:ascii="Arial" w:eastAsia="Arial" w:hAnsi="Arial" w:cs="Arial"/>
        </w:rPr>
        <w:t xml:space="preserve"> </w:t>
      </w:r>
      <w:r>
        <w:rPr>
          <w:rFonts w:ascii="Arial" w:hAnsi="Arial" w:cs="Arial"/>
        </w:rPr>
        <w:t>______________________________________</w:t>
      </w:r>
      <w:r>
        <w:rPr>
          <w:rFonts w:ascii="Arial" w:eastAsia="Arial" w:hAnsi="Arial" w:cs="Arial"/>
          <w:b/>
        </w:rPr>
        <w:t xml:space="preserve"> </w:t>
      </w:r>
      <w:r>
        <w:rPr>
          <w:rFonts w:ascii="Arial" w:hAnsi="Arial" w:cs="Arial"/>
          <w:i/>
        </w:rPr>
        <w:t>see</w:t>
      </w:r>
      <w:r>
        <w:rPr>
          <w:rFonts w:ascii="Arial" w:eastAsia="Arial" w:hAnsi="Arial" w:cs="Arial"/>
          <w:i/>
        </w:rPr>
        <w:t xml:space="preserve"> </w:t>
      </w:r>
      <w:r>
        <w:rPr>
          <w:rFonts w:ascii="Arial" w:hAnsi="Arial" w:cs="Arial"/>
          <w:i/>
        </w:rPr>
        <w:t>note</w:t>
      </w:r>
      <w:r>
        <w:rPr>
          <w:rFonts w:ascii="Arial" w:eastAsia="Arial" w:hAnsi="Arial" w:cs="Arial"/>
          <w:i/>
        </w:rPr>
        <w:t xml:space="preserve"> </w:t>
      </w:r>
      <w:r>
        <w:rPr>
          <w:rFonts w:ascii="Arial" w:hAnsi="Arial" w:cs="Arial"/>
          <w:i/>
        </w:rPr>
        <w:t>7:</w:t>
      </w:r>
    </w:p>
    <w:p w:rsidR="008B0997" w:rsidRDefault="008B0997">
      <w:pPr>
        <w:rPr>
          <w:rFonts w:ascii="Arial" w:hAnsi="Arial" w:cs="Arial"/>
        </w:rPr>
      </w:pPr>
    </w:p>
    <w:p w:rsidR="008B0997" w:rsidRDefault="008B0997">
      <w:pPr>
        <w:rPr>
          <w:rFonts w:ascii="Arial" w:eastAsia="Arial" w:hAnsi="Arial" w:cs="Arial"/>
          <w:i/>
        </w:rPr>
      </w:pPr>
      <w:r>
        <w:rPr>
          <w:rFonts w:ascii="Arial" w:hAnsi="Arial" w:cs="Arial"/>
          <w:b/>
        </w:rPr>
        <w:t>External</w:t>
      </w:r>
      <w:r>
        <w:rPr>
          <w:rFonts w:ascii="Arial" w:eastAsia="Arial" w:hAnsi="Arial" w:cs="Arial"/>
          <w:b/>
        </w:rPr>
        <w:t xml:space="preserve"> </w:t>
      </w:r>
      <w:r>
        <w:rPr>
          <w:rFonts w:ascii="Arial" w:hAnsi="Arial" w:cs="Arial"/>
          <w:b/>
        </w:rPr>
        <w:t>Supervisor(s)</w:t>
      </w:r>
      <w:r>
        <w:rPr>
          <w:rFonts w:ascii="Arial" w:hAnsi="Arial" w:cs="Arial"/>
        </w:rPr>
        <w:t>:</w:t>
      </w:r>
      <w:r>
        <w:rPr>
          <w:rFonts w:ascii="Arial" w:eastAsia="Arial" w:hAnsi="Arial" w:cs="Arial"/>
        </w:rPr>
        <w:t xml:space="preserve"> </w:t>
      </w:r>
      <w:r>
        <w:rPr>
          <w:rFonts w:ascii="Arial" w:hAnsi="Arial" w:cs="Arial"/>
        </w:rPr>
        <w:t>___________________________________</w:t>
      </w:r>
      <w:r>
        <w:rPr>
          <w:rFonts w:ascii="Arial" w:hAnsi="Arial" w:cs="Arial"/>
          <w:b/>
        </w:rPr>
        <w:t>_</w:t>
      </w:r>
      <w:r>
        <w:rPr>
          <w:rFonts w:ascii="Arial" w:hAnsi="Arial" w:cs="Arial"/>
          <w:i/>
        </w:rPr>
        <w:t>see</w:t>
      </w:r>
      <w:r>
        <w:rPr>
          <w:rFonts w:ascii="Arial" w:eastAsia="Arial" w:hAnsi="Arial" w:cs="Arial"/>
          <w:i/>
        </w:rPr>
        <w:t xml:space="preserve"> </w:t>
      </w:r>
      <w:r>
        <w:rPr>
          <w:rFonts w:ascii="Arial" w:hAnsi="Arial" w:cs="Arial"/>
          <w:i/>
        </w:rPr>
        <w:t>note</w:t>
      </w:r>
      <w:r>
        <w:rPr>
          <w:rFonts w:ascii="Arial" w:eastAsia="Arial" w:hAnsi="Arial" w:cs="Arial"/>
          <w:i/>
        </w:rPr>
        <w:t xml:space="preserve"> </w:t>
      </w:r>
      <w:r>
        <w:rPr>
          <w:rFonts w:ascii="Arial" w:hAnsi="Arial" w:cs="Arial"/>
          <w:i/>
        </w:rPr>
        <w:t>7:</w:t>
      </w:r>
      <w:r>
        <w:rPr>
          <w:rFonts w:ascii="Arial" w:eastAsia="Arial" w:hAnsi="Arial" w:cs="Arial"/>
          <w:i/>
        </w:rPr>
        <w:t xml:space="preserve"> </w:t>
      </w:r>
    </w:p>
    <w:p w:rsidR="008B0997" w:rsidRDefault="008B0997">
      <w:pPr>
        <w:rPr>
          <w:rFonts w:ascii="Arial" w:hAnsi="Arial" w:cs="Arial"/>
        </w:rPr>
      </w:pPr>
    </w:p>
    <w:p w:rsidR="008B0997" w:rsidRDefault="008B0997">
      <w:pPr>
        <w:rPr>
          <w:rFonts w:ascii="Arial" w:hAnsi="Arial" w:cs="Arial"/>
          <w:b/>
        </w:rPr>
      </w:pPr>
      <w:r>
        <w:rPr>
          <w:rFonts w:ascii="Arial" w:hAnsi="Arial" w:cs="Arial"/>
          <w:b/>
        </w:rPr>
        <w:t>Starting</w:t>
      </w:r>
      <w:r>
        <w:rPr>
          <w:rFonts w:ascii="Arial" w:eastAsia="Arial" w:hAnsi="Arial" w:cs="Arial"/>
          <w:b/>
        </w:rPr>
        <w:t xml:space="preserve"> </w:t>
      </w:r>
      <w:r>
        <w:rPr>
          <w:rFonts w:ascii="Arial" w:hAnsi="Arial" w:cs="Arial"/>
          <w:b/>
        </w:rPr>
        <w:t>Date</w:t>
      </w:r>
      <w:r>
        <w:rPr>
          <w:rFonts w:ascii="Arial" w:eastAsia="Arial" w:hAnsi="Arial" w:cs="Arial"/>
          <w:b/>
        </w:rPr>
        <w:t xml:space="preserve"> </w:t>
      </w:r>
      <w:r>
        <w:rPr>
          <w:rFonts w:ascii="Arial" w:hAnsi="Arial" w:cs="Arial"/>
          <w:b/>
        </w:rPr>
        <w:t>(February</w:t>
      </w:r>
      <w:r>
        <w:rPr>
          <w:rFonts w:ascii="Arial" w:eastAsia="Arial" w:hAnsi="Arial" w:cs="Arial"/>
          <w:b/>
        </w:rPr>
        <w:t xml:space="preserve"> </w:t>
      </w:r>
      <w:r>
        <w:rPr>
          <w:rFonts w:ascii="Arial" w:hAnsi="Arial" w:cs="Arial"/>
          <w:b/>
        </w:rPr>
        <w:t>or</w:t>
      </w:r>
      <w:r>
        <w:rPr>
          <w:rFonts w:ascii="Arial" w:eastAsia="Arial" w:hAnsi="Arial" w:cs="Arial"/>
          <w:b/>
        </w:rPr>
        <w:t xml:space="preserve"> </w:t>
      </w:r>
      <w:r>
        <w:rPr>
          <w:rFonts w:ascii="Arial" w:hAnsi="Arial" w:cs="Arial"/>
          <w:b/>
        </w:rPr>
        <w:t>July)</w:t>
      </w:r>
      <w:r>
        <w:rPr>
          <w:rFonts w:ascii="Arial" w:eastAsia="Arial" w:hAnsi="Arial" w:cs="Arial"/>
          <w:b/>
        </w:rPr>
        <w:t xml:space="preserve"> </w:t>
      </w:r>
      <w:r>
        <w:rPr>
          <w:rFonts w:ascii="Arial" w:hAnsi="Arial" w:cs="Arial"/>
          <w:b/>
        </w:rPr>
        <w:t>______________________</w:t>
      </w:r>
    </w:p>
    <w:p w:rsidR="008B0997" w:rsidRDefault="008B0997">
      <w:pPr>
        <w:rPr>
          <w:rFonts w:ascii="Arial" w:hAnsi="Arial" w:cs="Arial"/>
          <w:i/>
        </w:rPr>
      </w:pPr>
    </w:p>
    <w:p w:rsidR="008B0997" w:rsidRDefault="008B0997">
      <w:pPr>
        <w:rPr>
          <w:rFonts w:ascii="Arial" w:hAnsi="Arial" w:cs="Arial"/>
          <w:i/>
        </w:rPr>
      </w:pPr>
      <w:r>
        <w:rPr>
          <w:rFonts w:ascii="Arial" w:hAnsi="Arial" w:cs="Arial"/>
          <w:i/>
        </w:rPr>
        <w:t>This</w:t>
      </w:r>
      <w:r>
        <w:rPr>
          <w:rFonts w:ascii="Arial" w:eastAsia="Arial" w:hAnsi="Arial" w:cs="Arial"/>
          <w:i/>
        </w:rPr>
        <w:t xml:space="preserve"> </w:t>
      </w:r>
      <w:r>
        <w:rPr>
          <w:rFonts w:ascii="Arial" w:hAnsi="Arial" w:cs="Arial"/>
          <w:i/>
        </w:rPr>
        <w:t>contract</w:t>
      </w:r>
      <w:r>
        <w:rPr>
          <w:rFonts w:ascii="Arial" w:eastAsia="Arial" w:hAnsi="Arial" w:cs="Arial"/>
          <w:i/>
        </w:rPr>
        <w:t xml:space="preserve"> </w:t>
      </w:r>
      <w:r>
        <w:rPr>
          <w:rFonts w:ascii="Arial" w:hAnsi="Arial" w:cs="Arial"/>
          <w:i/>
        </w:rPr>
        <w:t>is</w:t>
      </w:r>
      <w:r>
        <w:rPr>
          <w:rFonts w:ascii="Arial" w:eastAsia="Arial" w:hAnsi="Arial" w:cs="Arial"/>
          <w:i/>
        </w:rPr>
        <w:t xml:space="preserve"> </w:t>
      </w:r>
      <w:r>
        <w:rPr>
          <w:rFonts w:ascii="Arial" w:hAnsi="Arial" w:cs="Arial"/>
          <w:i/>
        </w:rPr>
        <w:t>an</w:t>
      </w:r>
      <w:r>
        <w:rPr>
          <w:rFonts w:ascii="Arial" w:eastAsia="Arial" w:hAnsi="Arial" w:cs="Arial"/>
          <w:i/>
        </w:rPr>
        <w:t xml:space="preserve"> </w:t>
      </w:r>
      <w:r>
        <w:rPr>
          <w:rFonts w:ascii="Arial" w:hAnsi="Arial" w:cs="Arial"/>
          <w:i/>
        </w:rPr>
        <w:t>agreement</w:t>
      </w:r>
      <w:r>
        <w:rPr>
          <w:rFonts w:ascii="Arial" w:eastAsia="Arial" w:hAnsi="Arial" w:cs="Arial"/>
          <w:i/>
        </w:rPr>
        <w:t xml:space="preserve"> </w:t>
      </w:r>
      <w:r>
        <w:rPr>
          <w:rFonts w:ascii="Arial" w:hAnsi="Arial" w:cs="Arial"/>
          <w:i/>
        </w:rPr>
        <w:t>between</w:t>
      </w:r>
      <w:r>
        <w:rPr>
          <w:rFonts w:ascii="Arial" w:eastAsia="Arial" w:hAnsi="Arial" w:cs="Arial"/>
          <w:i/>
        </w:rPr>
        <w:t xml:space="preserve"> </w:t>
      </w:r>
      <w:r>
        <w:rPr>
          <w:rFonts w:ascii="Arial" w:hAnsi="Arial" w:cs="Arial"/>
          <w:i/>
        </w:rPr>
        <w:t>the</w:t>
      </w:r>
      <w:r>
        <w:rPr>
          <w:rFonts w:ascii="Arial" w:eastAsia="Arial" w:hAnsi="Arial" w:cs="Arial"/>
          <w:i/>
        </w:rPr>
        <w:t xml:space="preserve"> </w:t>
      </w:r>
      <w:r>
        <w:rPr>
          <w:rFonts w:ascii="Arial" w:hAnsi="Arial" w:cs="Arial"/>
          <w:i/>
        </w:rPr>
        <w:t>student</w:t>
      </w:r>
      <w:r>
        <w:rPr>
          <w:rFonts w:ascii="Arial" w:eastAsia="Arial" w:hAnsi="Arial" w:cs="Arial"/>
          <w:i/>
        </w:rPr>
        <w:t xml:space="preserve"> </w:t>
      </w:r>
      <w:r>
        <w:rPr>
          <w:rFonts w:ascii="Arial" w:hAnsi="Arial" w:cs="Arial"/>
          <w:i/>
        </w:rPr>
        <w:t>and</w:t>
      </w:r>
      <w:r>
        <w:rPr>
          <w:rFonts w:ascii="Arial" w:eastAsia="Arial" w:hAnsi="Arial" w:cs="Arial"/>
          <w:i/>
        </w:rPr>
        <w:t xml:space="preserve"> </w:t>
      </w:r>
      <w:r>
        <w:rPr>
          <w:rFonts w:ascii="Arial" w:hAnsi="Arial" w:cs="Arial"/>
          <w:i/>
        </w:rPr>
        <w:t>The</w:t>
      </w:r>
      <w:r>
        <w:rPr>
          <w:rFonts w:ascii="Arial" w:eastAsia="Arial" w:hAnsi="Arial" w:cs="Arial"/>
          <w:i/>
        </w:rPr>
        <w:t xml:space="preserve"> </w:t>
      </w:r>
      <w:r>
        <w:rPr>
          <w:rFonts w:ascii="Arial" w:hAnsi="Arial" w:cs="Arial"/>
          <w:i/>
        </w:rPr>
        <w:t>School</w:t>
      </w:r>
      <w:r>
        <w:rPr>
          <w:rFonts w:ascii="Arial" w:eastAsia="Arial" w:hAnsi="Arial" w:cs="Arial"/>
          <w:i/>
        </w:rPr>
        <w:t xml:space="preserve"> </w:t>
      </w:r>
      <w:r>
        <w:rPr>
          <w:rFonts w:ascii="Arial" w:hAnsi="Arial" w:cs="Arial"/>
          <w:i/>
        </w:rPr>
        <w:t>of</w:t>
      </w:r>
      <w:r>
        <w:rPr>
          <w:rFonts w:ascii="Arial" w:eastAsia="Arial" w:hAnsi="Arial" w:cs="Arial"/>
          <w:i/>
        </w:rPr>
        <w:t xml:space="preserve"> </w:t>
      </w:r>
      <w:r w:rsidR="008E6A76">
        <w:rPr>
          <w:rFonts w:ascii="Arial" w:eastAsia="Arial" w:hAnsi="Arial" w:cs="Arial"/>
          <w:i/>
        </w:rPr>
        <w:t xml:space="preserve">Engineering, </w:t>
      </w:r>
      <w:r>
        <w:rPr>
          <w:rFonts w:ascii="Arial" w:hAnsi="Arial" w:cs="Arial"/>
          <w:i/>
        </w:rPr>
        <w:t>Computing</w:t>
      </w:r>
      <w:r>
        <w:rPr>
          <w:rFonts w:ascii="Arial" w:eastAsia="Arial" w:hAnsi="Arial" w:cs="Arial"/>
          <w:i/>
        </w:rPr>
        <w:t xml:space="preserve"> </w:t>
      </w:r>
      <w:r>
        <w:rPr>
          <w:rFonts w:ascii="Arial" w:hAnsi="Arial" w:cs="Arial"/>
          <w:i/>
        </w:rPr>
        <w:t>and</w:t>
      </w:r>
      <w:r>
        <w:rPr>
          <w:rFonts w:ascii="Arial" w:eastAsia="Arial" w:hAnsi="Arial" w:cs="Arial"/>
          <w:i/>
        </w:rPr>
        <w:t xml:space="preserve"> </w:t>
      </w:r>
      <w:r>
        <w:rPr>
          <w:rFonts w:ascii="Arial" w:hAnsi="Arial" w:cs="Arial"/>
          <w:i/>
        </w:rPr>
        <w:t>Mathematical</w:t>
      </w:r>
      <w:r>
        <w:rPr>
          <w:rFonts w:ascii="Arial" w:eastAsia="Arial" w:hAnsi="Arial" w:cs="Arial"/>
          <w:i/>
        </w:rPr>
        <w:t xml:space="preserve"> </w:t>
      </w:r>
      <w:r>
        <w:rPr>
          <w:rFonts w:ascii="Arial" w:hAnsi="Arial" w:cs="Arial"/>
          <w:i/>
        </w:rPr>
        <w:t>Sciences</w:t>
      </w:r>
      <w:r>
        <w:rPr>
          <w:rFonts w:ascii="Arial" w:eastAsia="Arial" w:hAnsi="Arial" w:cs="Arial"/>
          <w:i/>
        </w:rPr>
        <w:t xml:space="preserve"> </w:t>
      </w:r>
      <w:r>
        <w:rPr>
          <w:rFonts w:ascii="Arial" w:hAnsi="Arial" w:cs="Arial"/>
          <w:i/>
        </w:rPr>
        <w:t>at</w:t>
      </w:r>
      <w:r>
        <w:rPr>
          <w:rFonts w:ascii="Arial" w:eastAsia="Arial" w:hAnsi="Arial" w:cs="Arial"/>
          <w:i/>
        </w:rPr>
        <w:t xml:space="preserve"> </w:t>
      </w:r>
      <w:r>
        <w:rPr>
          <w:rFonts w:ascii="Arial" w:hAnsi="Arial" w:cs="Arial"/>
          <w:i/>
        </w:rPr>
        <w:t>AUT.</w:t>
      </w:r>
      <w:r>
        <w:rPr>
          <w:rFonts w:ascii="Arial" w:eastAsia="Arial" w:hAnsi="Arial" w:cs="Arial"/>
          <w:i/>
        </w:rPr>
        <w:t xml:space="preserve"> </w:t>
      </w:r>
      <w:r>
        <w:rPr>
          <w:rFonts w:ascii="Arial" w:hAnsi="Arial" w:cs="Arial"/>
          <w:i/>
        </w:rPr>
        <w:t>The</w:t>
      </w:r>
      <w:r>
        <w:rPr>
          <w:rFonts w:ascii="Arial" w:eastAsia="Arial" w:hAnsi="Arial" w:cs="Arial"/>
          <w:i/>
        </w:rPr>
        <w:t xml:space="preserve"> </w:t>
      </w:r>
      <w:r>
        <w:rPr>
          <w:rFonts w:ascii="Arial" w:hAnsi="Arial" w:cs="Arial"/>
          <w:i/>
        </w:rPr>
        <w:t>purpose</w:t>
      </w:r>
      <w:r>
        <w:rPr>
          <w:rFonts w:ascii="Arial" w:eastAsia="Arial" w:hAnsi="Arial" w:cs="Arial"/>
          <w:i/>
        </w:rPr>
        <w:t xml:space="preserve"> </w:t>
      </w:r>
      <w:r>
        <w:rPr>
          <w:rFonts w:ascii="Arial" w:hAnsi="Arial" w:cs="Arial"/>
          <w:i/>
        </w:rPr>
        <w:t>of</w:t>
      </w:r>
      <w:r>
        <w:rPr>
          <w:rFonts w:ascii="Arial" w:eastAsia="Arial" w:hAnsi="Arial" w:cs="Arial"/>
          <w:i/>
        </w:rPr>
        <w:t xml:space="preserve"> </w:t>
      </w:r>
      <w:r>
        <w:rPr>
          <w:rFonts w:ascii="Arial" w:hAnsi="Arial" w:cs="Arial"/>
          <w:i/>
        </w:rPr>
        <w:t>this</w:t>
      </w:r>
      <w:r>
        <w:rPr>
          <w:rFonts w:ascii="Arial" w:eastAsia="Arial" w:hAnsi="Arial" w:cs="Arial"/>
          <w:i/>
        </w:rPr>
        <w:t xml:space="preserve"> </w:t>
      </w:r>
      <w:r>
        <w:rPr>
          <w:rFonts w:ascii="Arial" w:hAnsi="Arial" w:cs="Arial"/>
          <w:i/>
        </w:rPr>
        <w:t>agreement</w:t>
      </w:r>
      <w:r>
        <w:rPr>
          <w:rFonts w:ascii="Arial" w:eastAsia="Arial" w:hAnsi="Arial" w:cs="Arial"/>
          <w:i/>
        </w:rPr>
        <w:t xml:space="preserve"> </w:t>
      </w:r>
      <w:r>
        <w:rPr>
          <w:rFonts w:ascii="Arial" w:hAnsi="Arial" w:cs="Arial"/>
          <w:i/>
        </w:rPr>
        <w:t>is</w:t>
      </w:r>
      <w:r>
        <w:rPr>
          <w:rFonts w:ascii="Arial" w:eastAsia="Arial" w:hAnsi="Arial" w:cs="Arial"/>
          <w:i/>
        </w:rPr>
        <w:t xml:space="preserve"> </w:t>
      </w:r>
      <w:r>
        <w:rPr>
          <w:rFonts w:ascii="Arial" w:hAnsi="Arial" w:cs="Arial"/>
          <w:i/>
        </w:rPr>
        <w:t>to</w:t>
      </w:r>
      <w:r>
        <w:rPr>
          <w:rFonts w:ascii="Arial" w:eastAsia="Arial" w:hAnsi="Arial" w:cs="Arial"/>
          <w:i/>
        </w:rPr>
        <w:t xml:space="preserve"> </w:t>
      </w:r>
      <w:r>
        <w:rPr>
          <w:rFonts w:ascii="Arial" w:hAnsi="Arial" w:cs="Arial"/>
          <w:i/>
        </w:rPr>
        <w:t>define</w:t>
      </w:r>
      <w:r>
        <w:rPr>
          <w:rFonts w:ascii="Arial" w:eastAsia="Arial" w:hAnsi="Arial" w:cs="Arial"/>
          <w:i/>
        </w:rPr>
        <w:t xml:space="preserve"> </w:t>
      </w:r>
      <w:r>
        <w:rPr>
          <w:rFonts w:ascii="Arial" w:hAnsi="Arial" w:cs="Arial"/>
          <w:i/>
        </w:rPr>
        <w:t>a</w:t>
      </w:r>
      <w:r>
        <w:rPr>
          <w:rFonts w:ascii="Arial" w:eastAsia="Arial" w:hAnsi="Arial" w:cs="Arial"/>
          <w:i/>
        </w:rPr>
        <w:t xml:space="preserve"> </w:t>
      </w:r>
      <w:r>
        <w:rPr>
          <w:rFonts w:ascii="Arial" w:hAnsi="Arial" w:cs="Arial"/>
          <w:i/>
        </w:rPr>
        <w:t>piece</w:t>
      </w:r>
      <w:r>
        <w:rPr>
          <w:rFonts w:ascii="Arial" w:eastAsia="Arial" w:hAnsi="Arial" w:cs="Arial"/>
          <w:i/>
        </w:rPr>
        <w:t xml:space="preserve"> </w:t>
      </w:r>
      <w:r>
        <w:rPr>
          <w:rFonts w:ascii="Arial" w:hAnsi="Arial" w:cs="Arial"/>
          <w:i/>
        </w:rPr>
        <w:t>of</w:t>
      </w:r>
      <w:r>
        <w:rPr>
          <w:rFonts w:ascii="Arial" w:eastAsia="Arial" w:hAnsi="Arial" w:cs="Arial"/>
          <w:i/>
        </w:rPr>
        <w:t xml:space="preserve"> </w:t>
      </w:r>
      <w:r>
        <w:rPr>
          <w:rFonts w:ascii="Arial" w:hAnsi="Arial" w:cs="Arial"/>
          <w:i/>
        </w:rPr>
        <w:t>research</w:t>
      </w:r>
      <w:r>
        <w:rPr>
          <w:rFonts w:ascii="Arial" w:eastAsia="Arial" w:hAnsi="Arial" w:cs="Arial"/>
          <w:i/>
        </w:rPr>
        <w:t xml:space="preserve"> </w:t>
      </w:r>
      <w:r>
        <w:rPr>
          <w:rFonts w:ascii="Arial" w:hAnsi="Arial" w:cs="Arial"/>
          <w:i/>
        </w:rPr>
        <w:t>that</w:t>
      </w:r>
      <w:r>
        <w:rPr>
          <w:rFonts w:ascii="Arial" w:eastAsia="Arial" w:hAnsi="Arial" w:cs="Arial"/>
          <w:i/>
        </w:rPr>
        <w:t xml:space="preserve"> </w:t>
      </w:r>
      <w:r>
        <w:rPr>
          <w:rFonts w:ascii="Arial" w:hAnsi="Arial" w:cs="Arial"/>
          <w:i/>
        </w:rPr>
        <w:t>will</w:t>
      </w:r>
      <w:r>
        <w:rPr>
          <w:rFonts w:ascii="Arial" w:eastAsia="Arial" w:hAnsi="Arial" w:cs="Arial"/>
          <w:i/>
        </w:rPr>
        <w:t xml:space="preserve"> </w:t>
      </w:r>
      <w:r>
        <w:rPr>
          <w:rFonts w:ascii="Arial" w:hAnsi="Arial" w:cs="Arial"/>
          <w:i/>
        </w:rPr>
        <w:t>be</w:t>
      </w:r>
      <w:r>
        <w:rPr>
          <w:rFonts w:ascii="Arial" w:eastAsia="Arial" w:hAnsi="Arial" w:cs="Arial"/>
          <w:i/>
        </w:rPr>
        <w:t xml:space="preserve"> </w:t>
      </w:r>
      <w:r>
        <w:rPr>
          <w:rFonts w:ascii="Arial" w:hAnsi="Arial" w:cs="Arial"/>
          <w:i/>
        </w:rPr>
        <w:t>given</w:t>
      </w:r>
      <w:r>
        <w:rPr>
          <w:rFonts w:ascii="Arial" w:eastAsia="Arial" w:hAnsi="Arial" w:cs="Arial"/>
          <w:i/>
        </w:rPr>
        <w:t xml:space="preserve"> </w:t>
      </w:r>
      <w:r>
        <w:rPr>
          <w:rFonts w:ascii="Arial" w:hAnsi="Arial" w:cs="Arial"/>
          <w:i/>
        </w:rPr>
        <w:t>academic</w:t>
      </w:r>
      <w:r>
        <w:rPr>
          <w:rFonts w:ascii="Arial" w:eastAsia="Arial" w:hAnsi="Arial" w:cs="Arial"/>
          <w:i/>
        </w:rPr>
        <w:t xml:space="preserve"> </w:t>
      </w:r>
      <w:r>
        <w:rPr>
          <w:rFonts w:ascii="Arial" w:hAnsi="Arial" w:cs="Arial"/>
          <w:i/>
        </w:rPr>
        <w:t>credit</w:t>
      </w:r>
      <w:r>
        <w:rPr>
          <w:rFonts w:ascii="Arial" w:eastAsia="Arial" w:hAnsi="Arial" w:cs="Arial"/>
          <w:i/>
        </w:rPr>
        <w:t xml:space="preserve"> </w:t>
      </w:r>
      <w:r>
        <w:rPr>
          <w:rFonts w:ascii="Arial" w:hAnsi="Arial" w:cs="Arial"/>
          <w:i/>
        </w:rPr>
        <w:t>from</w:t>
      </w:r>
      <w:r>
        <w:rPr>
          <w:rFonts w:ascii="Arial" w:eastAsia="Arial" w:hAnsi="Arial" w:cs="Arial"/>
          <w:i/>
        </w:rPr>
        <w:t xml:space="preserve"> </w:t>
      </w:r>
      <w:r>
        <w:rPr>
          <w:rFonts w:ascii="Arial" w:hAnsi="Arial" w:cs="Arial"/>
          <w:i/>
        </w:rPr>
        <w:t>the</w:t>
      </w:r>
      <w:r>
        <w:rPr>
          <w:rFonts w:ascii="Arial" w:eastAsia="Arial" w:hAnsi="Arial" w:cs="Arial"/>
          <w:i/>
        </w:rPr>
        <w:t xml:space="preserve"> </w:t>
      </w:r>
      <w:r>
        <w:rPr>
          <w:rFonts w:ascii="Arial" w:hAnsi="Arial" w:cs="Arial"/>
          <w:i/>
        </w:rPr>
        <w:t>School</w:t>
      </w:r>
      <w:r>
        <w:rPr>
          <w:rFonts w:ascii="Arial" w:eastAsia="Arial" w:hAnsi="Arial" w:cs="Arial"/>
          <w:i/>
        </w:rPr>
        <w:t xml:space="preserve"> </w:t>
      </w:r>
      <w:r>
        <w:rPr>
          <w:rFonts w:ascii="Arial" w:hAnsi="Arial" w:cs="Arial"/>
          <w:i/>
        </w:rPr>
        <w:t>of</w:t>
      </w:r>
      <w:r>
        <w:rPr>
          <w:rFonts w:ascii="Arial" w:eastAsia="Arial" w:hAnsi="Arial" w:cs="Arial"/>
          <w:i/>
        </w:rPr>
        <w:t xml:space="preserve"> </w:t>
      </w:r>
      <w:r w:rsidR="008E6A76">
        <w:rPr>
          <w:rFonts w:ascii="Arial" w:eastAsia="Arial" w:hAnsi="Arial" w:cs="Arial"/>
          <w:i/>
        </w:rPr>
        <w:t xml:space="preserve">Engineering, </w:t>
      </w:r>
      <w:r>
        <w:rPr>
          <w:rFonts w:ascii="Arial" w:hAnsi="Arial" w:cs="Arial"/>
          <w:i/>
        </w:rPr>
        <w:t>Computing</w:t>
      </w:r>
      <w:r>
        <w:rPr>
          <w:rFonts w:ascii="Arial" w:eastAsia="Arial" w:hAnsi="Arial" w:cs="Arial"/>
          <w:i/>
        </w:rPr>
        <w:t xml:space="preserve"> </w:t>
      </w:r>
      <w:r>
        <w:rPr>
          <w:rFonts w:ascii="Arial" w:hAnsi="Arial" w:cs="Arial"/>
          <w:i/>
        </w:rPr>
        <w:t>and</w:t>
      </w:r>
      <w:r>
        <w:rPr>
          <w:rFonts w:ascii="Arial" w:eastAsia="Arial" w:hAnsi="Arial" w:cs="Arial"/>
          <w:i/>
        </w:rPr>
        <w:t xml:space="preserve"> </w:t>
      </w:r>
      <w:r>
        <w:rPr>
          <w:rFonts w:ascii="Arial" w:hAnsi="Arial" w:cs="Arial"/>
          <w:i/>
        </w:rPr>
        <w:t>Mathematical</w:t>
      </w:r>
      <w:r>
        <w:rPr>
          <w:rFonts w:ascii="Arial" w:eastAsia="Arial" w:hAnsi="Arial" w:cs="Arial"/>
          <w:i/>
        </w:rPr>
        <w:t xml:space="preserve"> </w:t>
      </w:r>
      <w:r>
        <w:rPr>
          <w:rFonts w:ascii="Arial" w:hAnsi="Arial" w:cs="Arial"/>
          <w:i/>
        </w:rPr>
        <w:t>Sciences</w:t>
      </w:r>
      <w:r>
        <w:rPr>
          <w:rFonts w:ascii="Arial" w:eastAsia="Arial" w:hAnsi="Arial" w:cs="Arial"/>
          <w:i/>
        </w:rPr>
        <w:t xml:space="preserve"> </w:t>
      </w:r>
      <w:r>
        <w:rPr>
          <w:rFonts w:ascii="Arial" w:hAnsi="Arial" w:cs="Arial"/>
          <w:i/>
        </w:rPr>
        <w:t>at</w:t>
      </w:r>
      <w:r>
        <w:rPr>
          <w:rFonts w:ascii="Arial" w:eastAsia="Arial" w:hAnsi="Arial" w:cs="Arial"/>
          <w:i/>
        </w:rPr>
        <w:t xml:space="preserve"> </w:t>
      </w:r>
      <w:r>
        <w:rPr>
          <w:rFonts w:ascii="Arial" w:hAnsi="Arial" w:cs="Arial"/>
          <w:i/>
        </w:rPr>
        <w:t>AUT.</w:t>
      </w:r>
    </w:p>
    <w:p w:rsidR="008B0997" w:rsidRDefault="008B0997">
      <w:pPr>
        <w:rPr>
          <w:rFonts w:ascii="Arial" w:hAnsi="Arial" w:cs="Arial"/>
          <w:b/>
        </w:rPr>
      </w:pPr>
    </w:p>
    <w:p w:rsidR="008B0997" w:rsidRDefault="008B0997">
      <w:pPr>
        <w:rPr>
          <w:rFonts w:ascii="Arial" w:hAnsi="Arial" w:cs="Arial"/>
          <w:i/>
        </w:rPr>
      </w:pPr>
      <w:r>
        <w:rPr>
          <w:rFonts w:ascii="Arial" w:hAnsi="Arial" w:cs="Arial"/>
          <w:b/>
        </w:rPr>
        <w:t>Title</w:t>
      </w:r>
      <w:r>
        <w:rPr>
          <w:rFonts w:ascii="Arial" w:eastAsia="Arial" w:hAnsi="Arial" w:cs="Arial"/>
          <w:b/>
        </w:rPr>
        <w:t xml:space="preserve"> </w:t>
      </w:r>
      <w:r>
        <w:rPr>
          <w:rFonts w:ascii="Arial" w:hAnsi="Arial" w:cs="Arial"/>
          <w:b/>
        </w:rPr>
        <w:t>of</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project</w:t>
      </w:r>
      <w:r>
        <w:rPr>
          <w:rFonts w:ascii="Arial" w:eastAsia="Arial" w:hAnsi="Arial" w:cs="Arial"/>
          <w:b/>
        </w:rPr>
        <w:t xml:space="preserve"> </w:t>
      </w:r>
      <w:r>
        <w:rPr>
          <w:rFonts w:ascii="Arial" w:hAnsi="Arial" w:cs="Arial"/>
          <w:b/>
        </w:rPr>
        <w:t>and</w:t>
      </w:r>
      <w:r>
        <w:rPr>
          <w:rFonts w:ascii="Arial" w:eastAsia="Arial" w:hAnsi="Arial" w:cs="Arial"/>
          <w:b/>
        </w:rPr>
        <w:t xml:space="preserve"> </w:t>
      </w:r>
      <w:r>
        <w:rPr>
          <w:rFonts w:ascii="Arial" w:hAnsi="Arial" w:cs="Arial"/>
          <w:b/>
        </w:rPr>
        <w:t>expected</w:t>
      </w:r>
      <w:r>
        <w:rPr>
          <w:rFonts w:ascii="Arial" w:eastAsia="Arial" w:hAnsi="Arial" w:cs="Arial"/>
          <w:b/>
        </w:rPr>
        <w:t xml:space="preserve"> </w:t>
      </w:r>
      <w:r>
        <w:rPr>
          <w:rFonts w:ascii="Arial" w:hAnsi="Arial" w:cs="Arial"/>
          <w:b/>
        </w:rPr>
        <w:t>outcomes:</w:t>
      </w:r>
      <w:r>
        <w:rPr>
          <w:rFonts w:ascii="Arial" w:eastAsia="Arial" w:hAnsi="Arial" w:cs="Arial"/>
          <w:b/>
        </w:rPr>
        <w:t xml:space="preserve"> </w:t>
      </w:r>
      <w:r>
        <w:rPr>
          <w:rFonts w:ascii="Arial" w:hAnsi="Arial" w:cs="Arial"/>
          <w:i/>
        </w:rPr>
        <w:t>see</w:t>
      </w:r>
      <w:r>
        <w:rPr>
          <w:rFonts w:ascii="Arial" w:eastAsia="Arial" w:hAnsi="Arial" w:cs="Arial"/>
          <w:i/>
        </w:rPr>
        <w:t xml:space="preserve"> </w:t>
      </w:r>
      <w:r>
        <w:rPr>
          <w:rFonts w:ascii="Arial" w:hAnsi="Arial" w:cs="Arial"/>
          <w:i/>
        </w:rPr>
        <w:t>note</w:t>
      </w:r>
      <w:r>
        <w:rPr>
          <w:rFonts w:ascii="Arial" w:eastAsia="Arial" w:hAnsi="Arial" w:cs="Arial"/>
          <w:i/>
        </w:rPr>
        <w:t xml:space="preserve"> </w:t>
      </w:r>
      <w:r w:rsidR="00211A0C">
        <w:rPr>
          <w:rFonts w:ascii="Arial" w:hAnsi="Arial" w:cs="Arial"/>
          <w:i/>
        </w:rPr>
        <w:t>8</w:t>
      </w:r>
    </w:p>
    <w:p w:rsidR="008B0997" w:rsidRDefault="008B0997">
      <w:pPr>
        <w:rPr>
          <w:rFonts w:ascii="Arial" w:hAnsi="Arial" w:cs="Arial"/>
          <w:b/>
        </w:rPr>
      </w:pPr>
    </w:p>
    <w:p w:rsidR="008B0997" w:rsidRDefault="008B0997">
      <w:pPr>
        <w:pBdr>
          <w:top w:val="single" w:sz="6" w:space="1" w:color="000000"/>
          <w:left w:val="single" w:sz="6" w:space="1" w:color="000000"/>
          <w:bottom w:val="single" w:sz="6" w:space="1" w:color="000000"/>
          <w:right w:val="single" w:sz="6" w:space="1" w:color="000000"/>
        </w:pBdr>
        <w:rPr>
          <w:rFonts w:ascii="Arial" w:hAnsi="Arial" w:cs="Arial"/>
          <w:b/>
        </w:rPr>
      </w:pPr>
    </w:p>
    <w:p w:rsidR="008B0997" w:rsidRDefault="008B0997">
      <w:pPr>
        <w:pBdr>
          <w:top w:val="single" w:sz="6" w:space="1" w:color="000000"/>
          <w:left w:val="single" w:sz="6" w:space="1" w:color="000000"/>
          <w:bottom w:val="single" w:sz="6" w:space="1" w:color="000000"/>
          <w:right w:val="single" w:sz="6" w:space="1" w:color="000000"/>
        </w:pBdr>
        <w:rPr>
          <w:rFonts w:ascii="Arial" w:hAnsi="Arial" w:cs="Arial"/>
          <w:b/>
        </w:rPr>
      </w:pPr>
    </w:p>
    <w:p w:rsidR="008B0997" w:rsidRDefault="008B0997">
      <w:pPr>
        <w:pBdr>
          <w:top w:val="single" w:sz="6" w:space="1" w:color="000000"/>
          <w:left w:val="single" w:sz="6" w:space="1" w:color="000000"/>
          <w:bottom w:val="single" w:sz="6" w:space="1" w:color="000000"/>
          <w:right w:val="single" w:sz="6" w:space="1" w:color="000000"/>
        </w:pBdr>
        <w:rPr>
          <w:rFonts w:ascii="Arial" w:hAnsi="Arial" w:cs="Arial"/>
          <w:b/>
        </w:rPr>
      </w:pPr>
    </w:p>
    <w:p w:rsidR="008B0997" w:rsidRDefault="008B0997">
      <w:pPr>
        <w:pBdr>
          <w:top w:val="single" w:sz="6" w:space="1" w:color="000000"/>
          <w:left w:val="single" w:sz="6" w:space="1" w:color="000000"/>
          <w:bottom w:val="single" w:sz="6" w:space="1" w:color="000000"/>
          <w:right w:val="single" w:sz="6" w:space="1" w:color="000000"/>
        </w:pBdr>
        <w:rPr>
          <w:rFonts w:ascii="Arial" w:hAnsi="Arial" w:cs="Arial"/>
          <w:b/>
        </w:rPr>
      </w:pPr>
    </w:p>
    <w:p w:rsidR="008B0997" w:rsidRDefault="008B0997">
      <w:pPr>
        <w:pBdr>
          <w:top w:val="single" w:sz="6" w:space="1" w:color="000000"/>
          <w:left w:val="single" w:sz="6" w:space="1" w:color="000000"/>
          <w:bottom w:val="single" w:sz="6" w:space="1" w:color="000000"/>
          <w:right w:val="single" w:sz="6" w:space="1" w:color="000000"/>
        </w:pBdr>
        <w:rPr>
          <w:rFonts w:ascii="Arial" w:hAnsi="Arial" w:cs="Arial"/>
          <w:b/>
        </w:rPr>
      </w:pPr>
    </w:p>
    <w:p w:rsidR="008B0997" w:rsidRDefault="008B0997">
      <w:pPr>
        <w:rPr>
          <w:rFonts w:ascii="Arial" w:hAnsi="Arial" w:cs="Arial"/>
        </w:rPr>
      </w:pPr>
    </w:p>
    <w:p w:rsidR="008B0997" w:rsidRDefault="008B0997">
      <w:pPr>
        <w:rPr>
          <w:rFonts w:ascii="Arial" w:eastAsia="Arial" w:hAnsi="Arial" w:cs="Arial"/>
        </w:rPr>
      </w:pPr>
      <w:r>
        <w:rPr>
          <w:rFonts w:ascii="Arial" w:hAnsi="Arial" w:cs="Arial"/>
        </w:rPr>
        <w:t>Please</w:t>
      </w:r>
      <w:r>
        <w:rPr>
          <w:rFonts w:ascii="Arial" w:eastAsia="Arial" w:hAnsi="Arial" w:cs="Arial"/>
        </w:rPr>
        <w:t xml:space="preserve"> </w:t>
      </w:r>
      <w:r>
        <w:rPr>
          <w:rFonts w:ascii="Arial" w:hAnsi="Arial" w:cs="Arial"/>
        </w:rPr>
        <w:t>indicate</w:t>
      </w:r>
      <w:r>
        <w:rPr>
          <w:rFonts w:ascii="Arial" w:eastAsia="Arial" w:hAnsi="Arial" w:cs="Arial"/>
        </w:rPr>
        <w:t xml:space="preserve"> </w:t>
      </w:r>
      <w:r>
        <w:rPr>
          <w:rFonts w:ascii="Arial" w:hAnsi="Arial" w:cs="Arial"/>
        </w:rPr>
        <w:t>whether</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involve</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following:</w:t>
      </w:r>
      <w:r>
        <w:rPr>
          <w:rFonts w:ascii="Arial" w:eastAsia="Arial" w:hAnsi="Arial" w:cs="Arial"/>
        </w:rPr>
        <w:t xml:space="preserve"> </w:t>
      </w:r>
    </w:p>
    <w:p w:rsidR="008B0997" w:rsidRDefault="008B0997">
      <w:pPr>
        <w:rPr>
          <w:rFonts w:ascii="Arial" w:hAnsi="Arial" w:cs="Arial"/>
        </w:rPr>
      </w:pPr>
    </w:p>
    <w:tbl>
      <w:tblPr>
        <w:tblW w:w="0" w:type="auto"/>
        <w:tblLayout w:type="fixed"/>
        <w:tblLook w:val="0000" w:firstRow="0" w:lastRow="0" w:firstColumn="0" w:lastColumn="0" w:noHBand="0" w:noVBand="0"/>
      </w:tblPr>
      <w:tblGrid>
        <w:gridCol w:w="1951"/>
        <w:gridCol w:w="567"/>
        <w:gridCol w:w="567"/>
        <w:gridCol w:w="1843"/>
        <w:gridCol w:w="719"/>
      </w:tblGrid>
      <w:tr w:rsidR="008B0997">
        <w:tc>
          <w:tcPr>
            <w:tcW w:w="1951" w:type="dxa"/>
            <w:shd w:val="clear" w:color="auto" w:fill="auto"/>
          </w:tcPr>
          <w:p w:rsidR="008B0997" w:rsidRDefault="008B0997">
            <w:pPr>
              <w:snapToGrid w:val="0"/>
              <w:rPr>
                <w:rFonts w:ascii="Arial" w:hAnsi="Arial" w:cs="Arial"/>
              </w:rPr>
            </w:pPr>
            <w:r>
              <w:rPr>
                <w:rFonts w:ascii="Arial" w:hAnsi="Arial" w:cs="Arial"/>
              </w:rPr>
              <w:t>Field</w:t>
            </w:r>
            <w:r>
              <w:rPr>
                <w:rFonts w:ascii="Arial" w:eastAsia="Arial" w:hAnsi="Arial" w:cs="Arial"/>
              </w:rPr>
              <w:t xml:space="preserve"> </w:t>
            </w:r>
            <w:r>
              <w:rPr>
                <w:rFonts w:ascii="Arial" w:hAnsi="Arial" w:cs="Arial"/>
              </w:rPr>
              <w:t>Sampling</w:t>
            </w:r>
          </w:p>
        </w:tc>
        <w:tc>
          <w:tcPr>
            <w:tcW w:w="567" w:type="dxa"/>
            <w:tcBorders>
              <w:top w:val="single" w:sz="4" w:space="0" w:color="000000"/>
              <w:left w:val="single" w:sz="4" w:space="0" w:color="000000"/>
              <w:bottom w:val="single" w:sz="4" w:space="0" w:color="000000"/>
            </w:tcBorders>
            <w:shd w:val="clear" w:color="auto" w:fill="auto"/>
          </w:tcPr>
          <w:p w:rsidR="008B0997" w:rsidRDefault="008B0997">
            <w:pPr>
              <w:snapToGrid w:val="0"/>
              <w:rPr>
                <w:rFonts w:ascii="Arial" w:hAnsi="Arial" w:cs="Arial"/>
              </w:rPr>
            </w:pPr>
          </w:p>
        </w:tc>
        <w:tc>
          <w:tcPr>
            <w:tcW w:w="567" w:type="dxa"/>
            <w:tcBorders>
              <w:left w:val="single" w:sz="4" w:space="0" w:color="000000"/>
            </w:tcBorders>
            <w:shd w:val="clear" w:color="auto" w:fill="auto"/>
          </w:tcPr>
          <w:p w:rsidR="008B0997" w:rsidRDefault="008B0997">
            <w:pPr>
              <w:snapToGrid w:val="0"/>
              <w:rPr>
                <w:rFonts w:ascii="Arial" w:hAnsi="Arial" w:cs="Arial"/>
              </w:rPr>
            </w:pPr>
          </w:p>
        </w:tc>
        <w:tc>
          <w:tcPr>
            <w:tcW w:w="1843" w:type="dxa"/>
            <w:shd w:val="clear" w:color="auto" w:fill="auto"/>
          </w:tcPr>
          <w:p w:rsidR="008B0997" w:rsidRDefault="008B0997">
            <w:pPr>
              <w:snapToGrid w:val="0"/>
              <w:rPr>
                <w:rFonts w:ascii="Arial" w:hAnsi="Arial" w:cs="Arial"/>
              </w:rPr>
            </w:pPr>
            <w:r>
              <w:rPr>
                <w:rFonts w:ascii="Arial" w:hAnsi="Arial" w:cs="Arial"/>
              </w:rPr>
              <w:t>A</w:t>
            </w:r>
            <w:r>
              <w:rPr>
                <w:rFonts w:ascii="Arial" w:eastAsia="Arial" w:hAnsi="Arial" w:cs="Arial"/>
              </w:rPr>
              <w:t xml:space="preserve"> </w:t>
            </w:r>
            <w:r>
              <w:rPr>
                <w:rFonts w:ascii="Arial" w:hAnsi="Arial" w:cs="Arial"/>
              </w:rPr>
              <w:t>group</w:t>
            </w:r>
            <w:r>
              <w:rPr>
                <w:rFonts w:ascii="Arial" w:eastAsia="Arial" w:hAnsi="Arial" w:cs="Arial"/>
              </w:rPr>
              <w:t xml:space="preserve"> </w:t>
            </w:r>
            <w:r>
              <w:rPr>
                <w:rFonts w:ascii="Arial" w:hAnsi="Arial" w:cs="Arial"/>
              </w:rPr>
              <w:t>project</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rPr>
                <w:rFonts w:ascii="Arial" w:hAnsi="Arial" w:cs="Arial"/>
              </w:rPr>
            </w:pPr>
          </w:p>
        </w:tc>
      </w:tr>
      <w:tr w:rsidR="008B0997">
        <w:tc>
          <w:tcPr>
            <w:tcW w:w="1951" w:type="dxa"/>
            <w:shd w:val="clear" w:color="auto" w:fill="auto"/>
          </w:tcPr>
          <w:p w:rsidR="008B0997" w:rsidRDefault="008B0997">
            <w:pPr>
              <w:snapToGrid w:val="0"/>
              <w:rPr>
                <w:rFonts w:ascii="Arial" w:hAnsi="Arial" w:cs="Arial"/>
              </w:rPr>
            </w:pPr>
            <w:r>
              <w:rPr>
                <w:rFonts w:ascii="Arial" w:hAnsi="Arial" w:cs="Arial"/>
              </w:rPr>
              <w:t>Ethics</w:t>
            </w:r>
            <w:r>
              <w:rPr>
                <w:rFonts w:ascii="Arial" w:eastAsia="Arial" w:hAnsi="Arial" w:cs="Arial"/>
              </w:rPr>
              <w:t xml:space="preserve"> </w:t>
            </w:r>
            <w:r>
              <w:rPr>
                <w:rFonts w:ascii="Arial" w:hAnsi="Arial" w:cs="Arial"/>
              </w:rPr>
              <w:t>Approval</w:t>
            </w:r>
          </w:p>
        </w:tc>
        <w:tc>
          <w:tcPr>
            <w:tcW w:w="567" w:type="dxa"/>
            <w:tcBorders>
              <w:top w:val="single" w:sz="4" w:space="0" w:color="000000"/>
              <w:left w:val="single" w:sz="4" w:space="0" w:color="000000"/>
              <w:bottom w:val="single" w:sz="4" w:space="0" w:color="000000"/>
            </w:tcBorders>
            <w:shd w:val="clear" w:color="auto" w:fill="auto"/>
          </w:tcPr>
          <w:p w:rsidR="008B0997" w:rsidRDefault="008B0997">
            <w:pPr>
              <w:snapToGrid w:val="0"/>
              <w:rPr>
                <w:rFonts w:ascii="Arial" w:hAnsi="Arial" w:cs="Arial"/>
              </w:rPr>
            </w:pPr>
          </w:p>
        </w:tc>
        <w:tc>
          <w:tcPr>
            <w:tcW w:w="567" w:type="dxa"/>
            <w:tcBorders>
              <w:left w:val="single" w:sz="4" w:space="0" w:color="000000"/>
            </w:tcBorders>
            <w:shd w:val="clear" w:color="auto" w:fill="auto"/>
          </w:tcPr>
          <w:p w:rsidR="008B0997" w:rsidRDefault="008B0997">
            <w:pPr>
              <w:snapToGrid w:val="0"/>
              <w:rPr>
                <w:rFonts w:ascii="Arial" w:hAnsi="Arial" w:cs="Arial"/>
              </w:rPr>
            </w:pPr>
          </w:p>
        </w:tc>
        <w:tc>
          <w:tcPr>
            <w:tcW w:w="1843" w:type="dxa"/>
            <w:shd w:val="clear" w:color="auto" w:fill="auto"/>
          </w:tcPr>
          <w:p w:rsidR="008B0997" w:rsidRDefault="008B0997">
            <w:pPr>
              <w:snapToGrid w:val="0"/>
              <w:rPr>
                <w:rFonts w:ascii="Arial" w:hAnsi="Arial" w:cs="Arial"/>
              </w:rPr>
            </w:pP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p w:rsidR="008B0997" w:rsidRDefault="008B0997">
      <w:pPr>
        <w:rPr>
          <w:rFonts w:ascii="Arial" w:hAnsi="Arial" w:cs="Arial"/>
          <w:b/>
        </w:rPr>
      </w:pPr>
    </w:p>
    <w:p w:rsidR="008B0997" w:rsidRDefault="008B0997">
      <w:pPr>
        <w:rPr>
          <w:rFonts w:ascii="Arial" w:hAnsi="Arial" w:cs="Arial"/>
        </w:rPr>
      </w:pPr>
      <w:r>
        <w:rPr>
          <w:rFonts w:ascii="Arial" w:hAnsi="Arial" w:cs="Arial"/>
          <w:b/>
        </w:rPr>
        <w:t>Group</w:t>
      </w:r>
      <w:r>
        <w:rPr>
          <w:rFonts w:ascii="Arial" w:eastAsia="Arial" w:hAnsi="Arial" w:cs="Arial"/>
          <w:b/>
        </w:rPr>
        <w:t xml:space="preserve"> </w:t>
      </w:r>
      <w:r>
        <w:rPr>
          <w:rFonts w:ascii="Arial" w:hAnsi="Arial" w:cs="Arial"/>
          <w:b/>
        </w:rPr>
        <w:t>Projects</w:t>
      </w:r>
      <w:r>
        <w:rPr>
          <w:rFonts w:ascii="Arial" w:eastAsia="Arial" w:hAnsi="Arial" w:cs="Arial"/>
          <w:b/>
        </w:rPr>
        <w:t xml:space="preserve"> </w:t>
      </w:r>
      <w:r>
        <w:rPr>
          <w:rFonts w:ascii="Arial" w:hAnsi="Arial" w:cs="Arial"/>
        </w:rPr>
        <w:t>(see</w:t>
      </w:r>
      <w:r>
        <w:rPr>
          <w:rFonts w:ascii="Arial" w:eastAsia="Arial" w:hAnsi="Arial" w:cs="Arial"/>
        </w:rPr>
        <w:t xml:space="preserve"> </w:t>
      </w:r>
      <w:r>
        <w:rPr>
          <w:rFonts w:ascii="Arial" w:hAnsi="Arial" w:cs="Arial"/>
        </w:rPr>
        <w:t>note</w:t>
      </w:r>
      <w:r>
        <w:rPr>
          <w:rFonts w:ascii="Arial" w:eastAsia="Arial" w:hAnsi="Arial" w:cs="Arial"/>
        </w:rPr>
        <w:t xml:space="preserve"> </w:t>
      </w:r>
      <w:r>
        <w:rPr>
          <w:rFonts w:ascii="Arial" w:hAnsi="Arial" w:cs="Arial"/>
        </w:rPr>
        <w:t>9)</w:t>
      </w:r>
    </w:p>
    <w:p w:rsidR="008B0997" w:rsidRDefault="008B0997">
      <w:pPr>
        <w:rPr>
          <w:rFonts w:ascii="Arial" w:hAnsi="Arial" w:cs="Arial"/>
        </w:rPr>
      </w:pPr>
      <w:r>
        <w:rPr>
          <w:rFonts w:ascii="Arial" w:hAnsi="Arial" w:cs="Arial"/>
        </w:rPr>
        <w:t>If</w:t>
      </w:r>
      <w:r>
        <w:rPr>
          <w:rFonts w:ascii="Arial" w:eastAsia="Arial" w:hAnsi="Arial" w:cs="Arial"/>
        </w:rPr>
        <w:t xml:space="preserve"> </w:t>
      </w:r>
      <w:r>
        <w:rPr>
          <w:rFonts w:ascii="Arial" w:hAnsi="Arial" w:cs="Arial"/>
        </w:rPr>
        <w:t>this</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group</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give</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names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other</w:t>
      </w:r>
      <w:r>
        <w:rPr>
          <w:rFonts w:ascii="Arial" w:eastAsia="Arial" w:hAnsi="Arial" w:cs="Arial"/>
        </w:rPr>
        <w:t xml:space="preserve"> </w:t>
      </w:r>
      <w:r>
        <w:rPr>
          <w:rFonts w:ascii="Arial" w:hAnsi="Arial" w:cs="Arial"/>
        </w:rPr>
        <w:t>students</w:t>
      </w:r>
      <w:r>
        <w:rPr>
          <w:rFonts w:ascii="Arial" w:eastAsia="Arial" w:hAnsi="Arial" w:cs="Arial"/>
        </w:rPr>
        <w:t xml:space="preserve"> </w:t>
      </w:r>
      <w:r>
        <w:rPr>
          <w:rFonts w:ascii="Arial" w:hAnsi="Arial" w:cs="Arial"/>
        </w:rPr>
        <w:t>in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group:</w:t>
      </w:r>
    </w:p>
    <w:p w:rsidR="008B0997" w:rsidRDefault="008B0997">
      <w:pPr>
        <w:rPr>
          <w:rFonts w:ascii="Arial" w:hAnsi="Arial" w:cs="Arial"/>
          <w:b/>
        </w:rPr>
      </w:pPr>
    </w:p>
    <w:p w:rsidR="008B0997" w:rsidRDefault="008B0997">
      <w:pPr>
        <w:rPr>
          <w:rFonts w:ascii="Arial" w:hAnsi="Arial" w:cs="Arial"/>
          <w:b/>
        </w:rPr>
      </w:pPr>
    </w:p>
    <w:p w:rsidR="008B0997" w:rsidRDefault="008B0997">
      <w:pPr>
        <w:rPr>
          <w:rFonts w:ascii="Arial" w:hAnsi="Arial" w:cs="Arial"/>
          <w:b/>
        </w:rPr>
      </w:pPr>
    </w:p>
    <w:p w:rsidR="008B0997" w:rsidRDefault="008B0997">
      <w:pPr>
        <w:rPr>
          <w:rFonts w:ascii="Arial" w:hAnsi="Arial" w:cs="Arial"/>
        </w:rPr>
      </w:pPr>
      <w:r>
        <w:rPr>
          <w:rFonts w:ascii="Arial" w:hAnsi="Arial" w:cs="Arial"/>
          <w:b/>
        </w:rPr>
        <w:t>Ethics</w:t>
      </w:r>
      <w:r>
        <w:rPr>
          <w:rFonts w:ascii="Arial" w:eastAsia="Arial" w:hAnsi="Arial" w:cs="Arial"/>
          <w:b/>
        </w:rPr>
        <w:t xml:space="preserve"> </w:t>
      </w:r>
      <w:r>
        <w:rPr>
          <w:rFonts w:ascii="Arial" w:hAnsi="Arial" w:cs="Arial"/>
          <w:b/>
        </w:rPr>
        <w:t>Approval</w:t>
      </w:r>
      <w:r w:rsidR="00211A0C">
        <w:rPr>
          <w:rFonts w:ascii="Arial" w:hAnsi="Arial" w:cs="Arial"/>
          <w:b/>
        </w:rPr>
        <w:t xml:space="preserve"> </w:t>
      </w:r>
      <w:r w:rsidR="00211A0C" w:rsidRPr="00211A0C">
        <w:rPr>
          <w:rFonts w:ascii="Arial" w:hAnsi="Arial" w:cs="Arial"/>
        </w:rPr>
        <w:t>(if needed)</w:t>
      </w:r>
      <w:r>
        <w:rPr>
          <w:rFonts w:ascii="Arial" w:hAnsi="Arial" w:cs="Arial"/>
          <w:b/>
        </w:rPr>
        <w:t>,</w:t>
      </w:r>
      <w:r>
        <w:rPr>
          <w:rFonts w:ascii="Arial" w:eastAsia="Arial" w:hAnsi="Arial" w:cs="Arial"/>
          <w:b/>
        </w:rPr>
        <w:t xml:space="preserve"> </w:t>
      </w:r>
      <w:r>
        <w:rPr>
          <w:rFonts w:ascii="Arial" w:hAnsi="Arial" w:cs="Arial"/>
          <w:i/>
        </w:rPr>
        <w:t>see</w:t>
      </w:r>
      <w:r>
        <w:rPr>
          <w:rFonts w:ascii="Arial" w:eastAsia="Arial" w:hAnsi="Arial" w:cs="Arial"/>
          <w:i/>
        </w:rPr>
        <w:t xml:space="preserve"> </w:t>
      </w:r>
      <w:r>
        <w:rPr>
          <w:rFonts w:ascii="Arial" w:hAnsi="Arial" w:cs="Arial"/>
          <w:i/>
        </w:rPr>
        <w:t>note</w:t>
      </w:r>
      <w:r>
        <w:rPr>
          <w:rFonts w:ascii="Arial" w:eastAsia="Arial" w:hAnsi="Arial" w:cs="Arial"/>
          <w:i/>
        </w:rPr>
        <w:t xml:space="preserve"> </w:t>
      </w:r>
      <w:r>
        <w:rPr>
          <w:rFonts w:ascii="Arial" w:hAnsi="Arial" w:cs="Arial"/>
          <w:i/>
        </w:rPr>
        <w:t>10:</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copy</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AUT</w:t>
      </w:r>
      <w:r>
        <w:rPr>
          <w:rFonts w:ascii="Arial" w:eastAsia="Arial" w:hAnsi="Arial" w:cs="Arial"/>
        </w:rPr>
        <w:t xml:space="preserve"> </w:t>
      </w:r>
      <w:r>
        <w:rPr>
          <w:rFonts w:ascii="Arial" w:hAnsi="Arial" w:cs="Arial"/>
        </w:rPr>
        <w:t>ethics</w:t>
      </w:r>
      <w:r>
        <w:rPr>
          <w:rFonts w:ascii="Arial" w:eastAsia="Arial" w:hAnsi="Arial" w:cs="Arial"/>
        </w:rPr>
        <w:t xml:space="preserve"> </w:t>
      </w:r>
      <w:r>
        <w:rPr>
          <w:rFonts w:ascii="Arial" w:hAnsi="Arial" w:cs="Arial"/>
        </w:rPr>
        <w:t>committee's</w:t>
      </w:r>
      <w:r>
        <w:rPr>
          <w:rFonts w:ascii="Arial" w:eastAsia="Arial" w:hAnsi="Arial" w:cs="Arial"/>
        </w:rPr>
        <w:t xml:space="preserve"> </w:t>
      </w:r>
      <w:r>
        <w:rPr>
          <w:rFonts w:ascii="Arial" w:hAnsi="Arial" w:cs="Arial"/>
        </w:rPr>
        <w:t>(AUTEC)</w:t>
      </w:r>
      <w:r>
        <w:rPr>
          <w:rFonts w:ascii="Arial" w:eastAsia="Arial" w:hAnsi="Arial" w:cs="Arial"/>
        </w:rPr>
        <w:t xml:space="preserve"> </w:t>
      </w:r>
      <w:r>
        <w:rPr>
          <w:rFonts w:ascii="Arial" w:hAnsi="Arial" w:cs="Arial"/>
        </w:rPr>
        <w:t>approval</w:t>
      </w:r>
      <w:r>
        <w:rPr>
          <w:rFonts w:ascii="Arial" w:eastAsia="Arial" w:hAnsi="Arial" w:cs="Arial"/>
        </w:rPr>
        <w:t xml:space="preserve"> </w:t>
      </w:r>
      <w:r>
        <w:rPr>
          <w:rFonts w:ascii="Arial" w:hAnsi="Arial" w:cs="Arial"/>
        </w:rPr>
        <w:t>letter</w:t>
      </w:r>
      <w:r>
        <w:rPr>
          <w:rFonts w:ascii="Arial" w:eastAsia="Arial" w:hAnsi="Arial" w:cs="Arial"/>
        </w:rPr>
        <w:t xml:space="preserve"> </w:t>
      </w:r>
      <w:r>
        <w:rPr>
          <w:rFonts w:ascii="Arial" w:hAnsi="Arial" w:cs="Arial"/>
        </w:rPr>
        <w:t>must</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attached</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this</w:t>
      </w:r>
      <w:r>
        <w:rPr>
          <w:rFonts w:ascii="Arial" w:eastAsia="Arial" w:hAnsi="Arial" w:cs="Arial"/>
        </w:rPr>
        <w:t xml:space="preserve"> </w:t>
      </w:r>
      <w:r>
        <w:rPr>
          <w:rFonts w:ascii="Arial" w:hAnsi="Arial" w:cs="Arial"/>
        </w:rPr>
        <w:t>contract.</w:t>
      </w:r>
    </w:p>
    <w:p w:rsidR="008B0997" w:rsidRDefault="008B0997">
      <w:pPr>
        <w:rPr>
          <w:rFonts w:ascii="Arial" w:hAnsi="Arial" w:cs="Arial"/>
          <w:b/>
        </w:rPr>
      </w:pPr>
    </w:p>
    <w:p w:rsidR="008B0997" w:rsidRDefault="008B0997">
      <w:pPr>
        <w:rPr>
          <w:rFonts w:ascii="Arial" w:hAnsi="Arial" w:cs="Arial"/>
          <w:b/>
        </w:rPr>
      </w:pPr>
      <w:r>
        <w:rPr>
          <w:rFonts w:ascii="Arial" w:hAnsi="Arial" w:cs="Arial"/>
          <w:b/>
        </w:rPr>
        <w:tab/>
      </w:r>
    </w:p>
    <w:p w:rsidR="008B0997" w:rsidRDefault="008B0997">
      <w:pPr>
        <w:rPr>
          <w:rFonts w:ascii="Arial" w:hAnsi="Arial" w:cs="Arial"/>
          <w:b/>
        </w:rPr>
      </w:pPr>
    </w:p>
    <w:p w:rsidR="008B0997" w:rsidRDefault="008B0997">
      <w:pPr>
        <w:rPr>
          <w:rFonts w:ascii="Arial" w:hAnsi="Arial" w:cs="Arial"/>
          <w:b/>
        </w:rPr>
      </w:pPr>
      <w:r>
        <w:rPr>
          <w:rFonts w:ascii="Arial" w:hAnsi="Arial" w:cs="Arial"/>
          <w:b/>
        </w:rPr>
        <w:t>Approved</w:t>
      </w:r>
      <w:r>
        <w:rPr>
          <w:rFonts w:ascii="Arial" w:eastAsia="Arial" w:hAnsi="Arial" w:cs="Arial"/>
          <w:b/>
        </w:rPr>
        <w:t xml:space="preserve"> </w:t>
      </w:r>
      <w:r>
        <w:rPr>
          <w:rFonts w:ascii="Arial" w:hAnsi="Arial" w:cs="Arial"/>
          <w:b/>
        </w:rPr>
        <w:t>by:</w:t>
      </w:r>
      <w:r>
        <w:rPr>
          <w:rFonts w:ascii="Arial" w:eastAsia="Arial" w:hAnsi="Arial" w:cs="Arial"/>
          <w:b/>
        </w:rPr>
        <w:t xml:space="preserve"> </w:t>
      </w:r>
      <w:r>
        <w:rPr>
          <w:rFonts w:ascii="Arial" w:hAnsi="Arial" w:cs="Arial"/>
          <w:b/>
        </w:rPr>
        <w:t>_______________________________________</w:t>
      </w:r>
    </w:p>
    <w:p w:rsidR="008B0997" w:rsidRDefault="008B0997">
      <w:pPr>
        <w:rPr>
          <w:rFonts w:ascii="Arial" w:hAnsi="Arial" w:cs="Arial"/>
          <w:b/>
        </w:rPr>
      </w:pPr>
    </w:p>
    <w:p w:rsidR="008B0997" w:rsidRDefault="008B0997">
      <w:pPr>
        <w:rPr>
          <w:rFonts w:ascii="Arial" w:hAnsi="Arial" w:cs="Arial"/>
          <w:b/>
        </w:rPr>
      </w:pPr>
      <w:r>
        <w:rPr>
          <w:rFonts w:ascii="Arial" w:hAnsi="Arial" w:cs="Arial"/>
          <w:b/>
        </w:rPr>
        <w:t>Budgets</w:t>
      </w:r>
      <w:r>
        <w:rPr>
          <w:rFonts w:ascii="Arial" w:eastAsia="Arial" w:hAnsi="Arial" w:cs="Arial"/>
          <w:b/>
        </w:rPr>
        <w:t xml:space="preserve"> </w:t>
      </w:r>
      <w:r>
        <w:rPr>
          <w:rFonts w:ascii="Arial" w:hAnsi="Arial" w:cs="Arial"/>
        </w:rPr>
        <w:t>(please</w:t>
      </w:r>
      <w:r>
        <w:rPr>
          <w:rFonts w:ascii="Arial" w:eastAsia="Arial" w:hAnsi="Arial" w:cs="Arial"/>
        </w:rPr>
        <w:t xml:space="preserve"> </w:t>
      </w:r>
      <w:r>
        <w:rPr>
          <w:rFonts w:ascii="Arial" w:hAnsi="Arial" w:cs="Arial"/>
        </w:rPr>
        <w:t>give</w:t>
      </w:r>
      <w:r>
        <w:rPr>
          <w:rFonts w:ascii="Arial" w:eastAsia="Arial" w:hAnsi="Arial" w:cs="Arial"/>
        </w:rPr>
        <w:t xml:space="preserve"> </w:t>
      </w:r>
      <w:r>
        <w:rPr>
          <w:rFonts w:ascii="Arial" w:hAnsi="Arial" w:cs="Arial"/>
        </w:rPr>
        <w:t>details,</w:t>
      </w:r>
      <w:r>
        <w:rPr>
          <w:rFonts w:ascii="Arial" w:eastAsia="Arial" w:hAnsi="Arial" w:cs="Arial"/>
        </w:rPr>
        <w:t xml:space="preserve"> </w:t>
      </w:r>
      <w:r>
        <w:rPr>
          <w:rFonts w:ascii="Arial" w:hAnsi="Arial" w:cs="Arial"/>
        </w:rPr>
        <w:t>attach</w:t>
      </w:r>
      <w:r>
        <w:rPr>
          <w:rFonts w:ascii="Arial" w:eastAsia="Arial" w:hAnsi="Arial" w:cs="Arial"/>
        </w:rPr>
        <w:t xml:space="preserve"> </w:t>
      </w:r>
      <w:r>
        <w:rPr>
          <w:rFonts w:ascii="Arial" w:hAnsi="Arial" w:cs="Arial"/>
        </w:rPr>
        <w:t>extra</w:t>
      </w:r>
      <w:r>
        <w:rPr>
          <w:rFonts w:ascii="Arial" w:eastAsia="Arial" w:hAnsi="Arial" w:cs="Arial"/>
        </w:rPr>
        <w:t xml:space="preserve"> </w:t>
      </w:r>
      <w:r>
        <w:rPr>
          <w:rFonts w:ascii="Arial" w:hAnsi="Arial" w:cs="Arial"/>
        </w:rPr>
        <w:t>sheets</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needed)</w:t>
      </w:r>
      <w:r>
        <w:rPr>
          <w:rFonts w:ascii="Arial" w:hAnsi="Arial" w:cs="Arial"/>
          <w:b/>
        </w:rPr>
        <w:t>:</w:t>
      </w:r>
    </w:p>
    <w:p w:rsidR="008B0997" w:rsidRDefault="008B0997">
      <w:pPr>
        <w:rPr>
          <w:rFonts w:ascii="Arial" w:hAnsi="Arial" w:cs="Arial"/>
          <w:b/>
        </w:rPr>
      </w:pPr>
    </w:p>
    <w:p w:rsidR="008B0997" w:rsidRDefault="008B0997">
      <w:pPr>
        <w:pBdr>
          <w:top w:val="single" w:sz="4" w:space="1" w:color="000000"/>
          <w:left w:val="single" w:sz="4" w:space="4" w:color="000000"/>
          <w:bottom w:val="single" w:sz="4" w:space="1" w:color="000000"/>
          <w:right w:val="single" w:sz="4" w:space="4" w:color="000000"/>
        </w:pBdr>
        <w:rPr>
          <w:rFonts w:ascii="Arial" w:hAnsi="Arial" w:cs="Arial"/>
          <w:b/>
        </w:rPr>
      </w:pPr>
      <w:r>
        <w:rPr>
          <w:rFonts w:ascii="Arial" w:hAnsi="Arial" w:cs="Arial"/>
          <w:b/>
        </w:rPr>
        <w:lastRenderedPageBreak/>
        <w:t>There</w:t>
      </w:r>
      <w:r>
        <w:rPr>
          <w:rFonts w:ascii="Arial" w:eastAsia="Arial" w:hAnsi="Arial" w:cs="Arial"/>
          <w:b/>
        </w:rPr>
        <w:t xml:space="preserve"> </w:t>
      </w:r>
      <w:r>
        <w:rPr>
          <w:rFonts w:ascii="Arial" w:hAnsi="Arial" w:cs="Arial"/>
          <w:b/>
        </w:rPr>
        <w:t>is</w:t>
      </w:r>
      <w:r>
        <w:rPr>
          <w:rFonts w:ascii="Arial" w:eastAsia="Arial" w:hAnsi="Arial" w:cs="Arial"/>
          <w:b/>
        </w:rPr>
        <w:t xml:space="preserve"> </w:t>
      </w:r>
      <w:r>
        <w:rPr>
          <w:rFonts w:ascii="Arial" w:hAnsi="Arial" w:cs="Arial"/>
          <w:b/>
        </w:rPr>
        <w:t>no</w:t>
      </w:r>
      <w:r>
        <w:rPr>
          <w:rFonts w:ascii="Arial" w:eastAsia="Arial" w:hAnsi="Arial" w:cs="Arial"/>
          <w:b/>
        </w:rPr>
        <w:t xml:space="preserve"> </w:t>
      </w:r>
      <w:r>
        <w:rPr>
          <w:rFonts w:ascii="Arial" w:hAnsi="Arial" w:cs="Arial"/>
          <w:b/>
        </w:rPr>
        <w:t>automatic</w:t>
      </w:r>
      <w:r>
        <w:rPr>
          <w:rFonts w:ascii="Arial" w:eastAsia="Arial" w:hAnsi="Arial" w:cs="Arial"/>
          <w:b/>
        </w:rPr>
        <w:t xml:space="preserve"> </w:t>
      </w:r>
      <w:r>
        <w:rPr>
          <w:rFonts w:ascii="Arial" w:hAnsi="Arial" w:cs="Arial"/>
          <w:b/>
        </w:rPr>
        <w:t>amount</w:t>
      </w:r>
      <w:r>
        <w:rPr>
          <w:rFonts w:ascii="Arial" w:eastAsia="Arial" w:hAnsi="Arial" w:cs="Arial"/>
          <w:b/>
        </w:rPr>
        <w:t xml:space="preserve"> </w:t>
      </w:r>
      <w:r>
        <w:rPr>
          <w:rFonts w:ascii="Arial" w:hAnsi="Arial" w:cs="Arial"/>
          <w:b/>
        </w:rPr>
        <w:t>allocated</w:t>
      </w:r>
      <w:r>
        <w:rPr>
          <w:rFonts w:ascii="Arial" w:eastAsia="Arial" w:hAnsi="Arial" w:cs="Arial"/>
          <w:b/>
        </w:rPr>
        <w:t xml:space="preserve"> </w:t>
      </w:r>
      <w:r>
        <w:rPr>
          <w:rFonts w:ascii="Arial" w:hAnsi="Arial" w:cs="Arial"/>
          <w:b/>
        </w:rPr>
        <w:t>to</w:t>
      </w:r>
      <w:r>
        <w:rPr>
          <w:rFonts w:ascii="Arial" w:eastAsia="Arial" w:hAnsi="Arial" w:cs="Arial"/>
          <w:b/>
        </w:rPr>
        <w:t xml:space="preserve"> </w:t>
      </w:r>
      <w:r>
        <w:rPr>
          <w:rFonts w:ascii="Arial" w:hAnsi="Arial" w:cs="Arial"/>
          <w:b/>
        </w:rPr>
        <w:t>each</w:t>
      </w:r>
      <w:r>
        <w:rPr>
          <w:rFonts w:ascii="Arial" w:eastAsia="Arial" w:hAnsi="Arial" w:cs="Arial"/>
          <w:b/>
        </w:rPr>
        <w:t xml:space="preserve"> </w:t>
      </w:r>
      <w:r>
        <w:rPr>
          <w:rFonts w:ascii="Arial" w:hAnsi="Arial" w:cs="Arial"/>
          <w:b/>
        </w:rPr>
        <w:t>project.</w:t>
      </w:r>
      <w:r>
        <w:rPr>
          <w:rFonts w:ascii="Arial" w:eastAsia="Arial" w:hAnsi="Arial" w:cs="Arial"/>
          <w:b/>
        </w:rPr>
        <w:t xml:space="preserve"> </w:t>
      </w:r>
      <w:r>
        <w:rPr>
          <w:rFonts w:ascii="Arial" w:hAnsi="Arial" w:cs="Arial"/>
          <w:b/>
          <w:u w:val="single"/>
        </w:rPr>
        <w:t>All</w:t>
      </w:r>
      <w:r>
        <w:rPr>
          <w:rFonts w:ascii="Arial" w:eastAsia="Arial" w:hAnsi="Arial" w:cs="Arial"/>
          <w:b/>
        </w:rPr>
        <w:t xml:space="preserve"> </w:t>
      </w:r>
      <w:r>
        <w:rPr>
          <w:rFonts w:ascii="Arial" w:hAnsi="Arial" w:cs="Arial"/>
          <w:b/>
        </w:rPr>
        <w:t>expenses</w:t>
      </w:r>
      <w:r>
        <w:rPr>
          <w:rFonts w:ascii="Arial" w:eastAsia="Arial" w:hAnsi="Arial" w:cs="Arial"/>
          <w:b/>
        </w:rPr>
        <w:t xml:space="preserve"> </w:t>
      </w:r>
      <w:r>
        <w:rPr>
          <w:rFonts w:ascii="Arial" w:hAnsi="Arial" w:cs="Arial"/>
          <w:b/>
        </w:rPr>
        <w:t>must</w:t>
      </w:r>
      <w:r>
        <w:rPr>
          <w:rFonts w:ascii="Arial" w:eastAsia="Arial" w:hAnsi="Arial" w:cs="Arial"/>
          <w:b/>
        </w:rPr>
        <w:t xml:space="preserve"> </w:t>
      </w:r>
      <w:r>
        <w:rPr>
          <w:rFonts w:ascii="Arial" w:hAnsi="Arial" w:cs="Arial"/>
          <w:b/>
        </w:rPr>
        <w:t>be</w:t>
      </w:r>
      <w:r>
        <w:rPr>
          <w:rFonts w:ascii="Arial" w:eastAsia="Arial" w:hAnsi="Arial" w:cs="Arial"/>
          <w:b/>
        </w:rPr>
        <w:t xml:space="preserve"> </w:t>
      </w:r>
      <w:r>
        <w:rPr>
          <w:rFonts w:ascii="Arial" w:hAnsi="Arial" w:cs="Arial"/>
          <w:b/>
        </w:rPr>
        <w:t>approved</w:t>
      </w:r>
      <w:r>
        <w:rPr>
          <w:rFonts w:ascii="Arial" w:eastAsia="Arial" w:hAnsi="Arial" w:cs="Arial"/>
          <w:b/>
        </w:rPr>
        <w:t xml:space="preserve"> </w:t>
      </w:r>
      <w:r>
        <w:rPr>
          <w:rFonts w:ascii="Arial" w:hAnsi="Arial" w:cs="Arial"/>
          <w:b/>
        </w:rPr>
        <w:t>by</w:t>
      </w:r>
      <w:r>
        <w:rPr>
          <w:rFonts w:ascii="Arial" w:eastAsia="Arial" w:hAnsi="Arial" w:cs="Arial"/>
          <w:b/>
        </w:rPr>
        <w:t xml:space="preserve"> </w:t>
      </w:r>
      <w:r w:rsidR="006354E7">
        <w:rPr>
          <w:rFonts w:ascii="Arial" w:hAnsi="Arial" w:cs="Arial"/>
          <w:b/>
        </w:rPr>
        <w:t>the Head of Department</w:t>
      </w:r>
      <w:r>
        <w:rPr>
          <w:rFonts w:ascii="Arial" w:eastAsia="Arial" w:hAnsi="Arial" w:cs="Arial"/>
          <w:b/>
        </w:rPr>
        <w:t xml:space="preserve"> </w:t>
      </w:r>
      <w:r>
        <w:rPr>
          <w:rFonts w:ascii="Arial" w:hAnsi="Arial" w:cs="Arial"/>
          <w:b/>
          <w:u w:val="single"/>
        </w:rPr>
        <w:t>before</w:t>
      </w:r>
      <w:r>
        <w:rPr>
          <w:rFonts w:ascii="Arial" w:eastAsia="Arial" w:hAnsi="Arial" w:cs="Arial"/>
          <w:b/>
        </w:rPr>
        <w:t xml:space="preserve"> </w:t>
      </w:r>
      <w:r>
        <w:rPr>
          <w:rFonts w:ascii="Arial" w:hAnsi="Arial" w:cs="Arial"/>
          <w:b/>
        </w:rPr>
        <w:t>they</w:t>
      </w:r>
      <w:r>
        <w:rPr>
          <w:rFonts w:ascii="Arial" w:eastAsia="Arial" w:hAnsi="Arial" w:cs="Arial"/>
          <w:b/>
        </w:rPr>
        <w:t xml:space="preserve"> </w:t>
      </w:r>
      <w:r>
        <w:rPr>
          <w:rFonts w:ascii="Arial" w:hAnsi="Arial" w:cs="Arial"/>
          <w:b/>
        </w:rPr>
        <w:t>are</w:t>
      </w:r>
      <w:r>
        <w:rPr>
          <w:rFonts w:ascii="Arial" w:eastAsia="Arial" w:hAnsi="Arial" w:cs="Arial"/>
          <w:b/>
        </w:rPr>
        <w:t xml:space="preserve"> </w:t>
      </w:r>
      <w:r>
        <w:rPr>
          <w:rFonts w:ascii="Arial" w:hAnsi="Arial" w:cs="Arial"/>
          <w:b/>
        </w:rPr>
        <w:t>incurred.</w:t>
      </w:r>
      <w:r>
        <w:rPr>
          <w:rFonts w:ascii="Arial" w:eastAsia="Arial" w:hAnsi="Arial" w:cs="Arial"/>
          <w:b/>
        </w:rPr>
        <w:t xml:space="preserve"> </w:t>
      </w:r>
      <w:r>
        <w:rPr>
          <w:rFonts w:ascii="Arial" w:hAnsi="Arial" w:cs="Arial"/>
          <w:b/>
        </w:rPr>
        <w:t>Unless</w:t>
      </w:r>
      <w:r>
        <w:rPr>
          <w:rFonts w:ascii="Arial" w:eastAsia="Arial" w:hAnsi="Arial" w:cs="Arial"/>
          <w:b/>
        </w:rPr>
        <w:t xml:space="preserve"> </w:t>
      </w:r>
      <w:r>
        <w:rPr>
          <w:rFonts w:ascii="Arial" w:hAnsi="Arial" w:cs="Arial"/>
          <w:b/>
        </w:rPr>
        <w:t>this</w:t>
      </w:r>
      <w:r>
        <w:rPr>
          <w:rFonts w:ascii="Arial" w:eastAsia="Arial" w:hAnsi="Arial" w:cs="Arial"/>
          <w:b/>
        </w:rPr>
        <w:t xml:space="preserve"> </w:t>
      </w:r>
      <w:r>
        <w:rPr>
          <w:rFonts w:ascii="Arial" w:hAnsi="Arial" w:cs="Arial"/>
          <w:b/>
        </w:rPr>
        <w:t>approval</w:t>
      </w:r>
      <w:r>
        <w:rPr>
          <w:rFonts w:ascii="Arial" w:eastAsia="Arial" w:hAnsi="Arial" w:cs="Arial"/>
          <w:b/>
        </w:rPr>
        <w:t xml:space="preserve"> </w:t>
      </w:r>
      <w:r>
        <w:rPr>
          <w:rFonts w:ascii="Arial" w:hAnsi="Arial" w:cs="Arial"/>
          <w:b/>
        </w:rPr>
        <w:t>has</w:t>
      </w:r>
      <w:r>
        <w:rPr>
          <w:rFonts w:ascii="Arial" w:eastAsia="Arial" w:hAnsi="Arial" w:cs="Arial"/>
          <w:b/>
        </w:rPr>
        <w:t xml:space="preserve"> </w:t>
      </w:r>
      <w:r>
        <w:rPr>
          <w:rFonts w:ascii="Arial" w:hAnsi="Arial" w:cs="Arial"/>
          <w:b/>
        </w:rPr>
        <w:t>been</w:t>
      </w:r>
      <w:r>
        <w:rPr>
          <w:rFonts w:ascii="Arial" w:eastAsia="Arial" w:hAnsi="Arial" w:cs="Arial"/>
          <w:b/>
        </w:rPr>
        <w:t xml:space="preserve"> </w:t>
      </w:r>
      <w:r>
        <w:rPr>
          <w:rFonts w:ascii="Arial" w:hAnsi="Arial" w:cs="Arial"/>
          <w:b/>
        </w:rPr>
        <w:t>made</w:t>
      </w:r>
      <w:r>
        <w:rPr>
          <w:rFonts w:ascii="Arial" w:eastAsia="Arial" w:hAnsi="Arial" w:cs="Arial"/>
          <w:b/>
        </w:rPr>
        <w:t xml:space="preserve"> </w:t>
      </w:r>
      <w:r>
        <w:rPr>
          <w:rFonts w:ascii="Arial" w:hAnsi="Arial" w:cs="Arial"/>
          <w:b/>
        </w:rPr>
        <w:t>there</w:t>
      </w:r>
      <w:r>
        <w:rPr>
          <w:rFonts w:ascii="Arial" w:eastAsia="Arial" w:hAnsi="Arial" w:cs="Arial"/>
          <w:b/>
        </w:rPr>
        <w:t xml:space="preserve"> </w:t>
      </w:r>
      <w:r>
        <w:rPr>
          <w:rFonts w:ascii="Arial" w:hAnsi="Arial" w:cs="Arial"/>
          <w:b/>
        </w:rPr>
        <w:t>will</w:t>
      </w:r>
      <w:r>
        <w:rPr>
          <w:rFonts w:ascii="Arial" w:eastAsia="Arial" w:hAnsi="Arial" w:cs="Arial"/>
          <w:b/>
        </w:rPr>
        <w:t xml:space="preserve"> </w:t>
      </w:r>
      <w:r>
        <w:rPr>
          <w:rFonts w:ascii="Arial" w:hAnsi="Arial" w:cs="Arial"/>
          <w:b/>
        </w:rPr>
        <w:t>be</w:t>
      </w:r>
      <w:r>
        <w:rPr>
          <w:rFonts w:ascii="Arial" w:eastAsia="Arial" w:hAnsi="Arial" w:cs="Arial"/>
          <w:b/>
        </w:rPr>
        <w:t xml:space="preserve"> </w:t>
      </w:r>
      <w:r>
        <w:rPr>
          <w:rFonts w:ascii="Arial" w:hAnsi="Arial" w:cs="Arial"/>
          <w:b/>
        </w:rPr>
        <w:t>no</w:t>
      </w:r>
      <w:r>
        <w:rPr>
          <w:rFonts w:ascii="Arial" w:eastAsia="Arial" w:hAnsi="Arial" w:cs="Arial"/>
          <w:b/>
        </w:rPr>
        <w:t xml:space="preserve"> </w:t>
      </w:r>
      <w:r>
        <w:rPr>
          <w:rFonts w:ascii="Arial" w:hAnsi="Arial" w:cs="Arial"/>
          <w:b/>
        </w:rPr>
        <w:t>reimbursements</w:t>
      </w:r>
      <w:r>
        <w:rPr>
          <w:rFonts w:ascii="Arial" w:eastAsia="Arial" w:hAnsi="Arial" w:cs="Arial"/>
          <w:b/>
        </w:rPr>
        <w:t xml:space="preserve"> </w:t>
      </w:r>
      <w:r>
        <w:rPr>
          <w:rFonts w:ascii="Arial" w:hAnsi="Arial" w:cs="Arial"/>
          <w:b/>
        </w:rPr>
        <w:t>of</w:t>
      </w:r>
      <w:r>
        <w:rPr>
          <w:rFonts w:ascii="Arial" w:eastAsia="Arial" w:hAnsi="Arial" w:cs="Arial"/>
          <w:b/>
        </w:rPr>
        <w:t xml:space="preserve"> </w:t>
      </w:r>
      <w:r>
        <w:rPr>
          <w:rFonts w:ascii="Arial" w:hAnsi="Arial" w:cs="Arial"/>
          <w:b/>
        </w:rPr>
        <w:t>any</w:t>
      </w:r>
      <w:r>
        <w:rPr>
          <w:rFonts w:ascii="Arial" w:eastAsia="Arial" w:hAnsi="Arial" w:cs="Arial"/>
          <w:b/>
        </w:rPr>
        <w:t xml:space="preserve"> </w:t>
      </w:r>
      <w:r>
        <w:rPr>
          <w:rFonts w:ascii="Arial" w:hAnsi="Arial" w:cs="Arial"/>
          <w:b/>
        </w:rPr>
        <w:t>sort.</w:t>
      </w:r>
      <w:r>
        <w:rPr>
          <w:rFonts w:ascii="Arial" w:eastAsia="Arial" w:hAnsi="Arial" w:cs="Arial"/>
          <w:b/>
        </w:rPr>
        <w:t xml:space="preserve">  </w:t>
      </w:r>
      <w:r>
        <w:rPr>
          <w:rFonts w:ascii="Arial" w:hAnsi="Arial" w:cs="Arial"/>
          <w:b/>
        </w:rPr>
        <w:t>Your</w:t>
      </w:r>
      <w:r>
        <w:rPr>
          <w:rFonts w:ascii="Arial" w:eastAsia="Arial" w:hAnsi="Arial" w:cs="Arial"/>
          <w:b/>
        </w:rPr>
        <w:t xml:space="preserve"> </w:t>
      </w:r>
      <w:r>
        <w:rPr>
          <w:rFonts w:ascii="Arial" w:hAnsi="Arial" w:cs="Arial"/>
          <w:b/>
        </w:rPr>
        <w:t>supervisor</w:t>
      </w:r>
      <w:r>
        <w:rPr>
          <w:rFonts w:ascii="Arial" w:eastAsia="Arial" w:hAnsi="Arial" w:cs="Arial"/>
          <w:b/>
        </w:rPr>
        <w:t xml:space="preserve"> </w:t>
      </w:r>
      <w:r>
        <w:rPr>
          <w:rFonts w:ascii="Arial" w:hAnsi="Arial" w:cs="Arial"/>
          <w:b/>
        </w:rPr>
        <w:t>is</w:t>
      </w:r>
      <w:r>
        <w:rPr>
          <w:rFonts w:ascii="Arial" w:eastAsia="Arial" w:hAnsi="Arial" w:cs="Arial"/>
          <w:b/>
        </w:rPr>
        <w:t xml:space="preserve"> </w:t>
      </w:r>
      <w:r>
        <w:rPr>
          <w:rFonts w:ascii="Arial" w:hAnsi="Arial" w:cs="Arial"/>
          <w:b/>
        </w:rPr>
        <w:t>responsible</w:t>
      </w:r>
      <w:r>
        <w:rPr>
          <w:rFonts w:ascii="Arial" w:eastAsia="Arial" w:hAnsi="Arial" w:cs="Arial"/>
          <w:b/>
        </w:rPr>
        <w:t xml:space="preserve"> </w:t>
      </w:r>
      <w:r>
        <w:rPr>
          <w:rFonts w:ascii="Arial" w:hAnsi="Arial" w:cs="Arial"/>
          <w:b/>
        </w:rPr>
        <w:t>for</w:t>
      </w:r>
      <w:r>
        <w:rPr>
          <w:rFonts w:ascii="Arial" w:eastAsia="Arial" w:hAnsi="Arial" w:cs="Arial"/>
          <w:b/>
        </w:rPr>
        <w:t xml:space="preserve"> </w:t>
      </w:r>
      <w:r>
        <w:rPr>
          <w:rFonts w:ascii="Arial" w:hAnsi="Arial" w:cs="Arial"/>
          <w:b/>
        </w:rPr>
        <w:t>approving</w:t>
      </w:r>
      <w:r>
        <w:rPr>
          <w:rFonts w:ascii="Arial" w:eastAsia="Arial" w:hAnsi="Arial" w:cs="Arial"/>
          <w:b/>
        </w:rPr>
        <w:t xml:space="preserve"> </w:t>
      </w:r>
      <w:r>
        <w:rPr>
          <w:rFonts w:ascii="Arial" w:hAnsi="Arial" w:cs="Arial"/>
          <w:b/>
        </w:rPr>
        <w:t>costs</w:t>
      </w:r>
      <w:r>
        <w:rPr>
          <w:rFonts w:ascii="Arial" w:eastAsia="Arial" w:hAnsi="Arial" w:cs="Arial"/>
          <w:b/>
        </w:rPr>
        <w:t xml:space="preserve"> </w:t>
      </w:r>
      <w:r>
        <w:rPr>
          <w:rFonts w:ascii="Arial" w:hAnsi="Arial" w:cs="Arial"/>
          <w:b/>
        </w:rPr>
        <w:t>after</w:t>
      </w:r>
      <w:r>
        <w:rPr>
          <w:rFonts w:ascii="Arial" w:eastAsia="Arial" w:hAnsi="Arial" w:cs="Arial"/>
          <w:b/>
        </w:rPr>
        <w:t xml:space="preserve"> </w:t>
      </w:r>
      <w:r>
        <w:rPr>
          <w:rFonts w:ascii="Arial" w:hAnsi="Arial" w:cs="Arial"/>
          <w:b/>
        </w:rPr>
        <w:t>consultation</w:t>
      </w:r>
      <w:r>
        <w:rPr>
          <w:rFonts w:ascii="Arial" w:eastAsia="Arial" w:hAnsi="Arial" w:cs="Arial"/>
          <w:b/>
        </w:rPr>
        <w:t xml:space="preserve"> </w:t>
      </w:r>
      <w:r>
        <w:rPr>
          <w:rFonts w:ascii="Arial" w:hAnsi="Arial" w:cs="Arial"/>
          <w:b/>
        </w:rPr>
        <w:t>with</w:t>
      </w:r>
      <w:r>
        <w:rPr>
          <w:rFonts w:ascii="Arial" w:eastAsia="Arial" w:hAnsi="Arial" w:cs="Arial"/>
          <w:b/>
        </w:rPr>
        <w:t xml:space="preserve"> </w:t>
      </w:r>
      <w:r>
        <w:rPr>
          <w:rFonts w:ascii="Arial" w:hAnsi="Arial" w:cs="Arial"/>
          <w:b/>
        </w:rPr>
        <w:t>the</w:t>
      </w:r>
      <w:r>
        <w:rPr>
          <w:rFonts w:ascii="Arial" w:eastAsia="Arial" w:hAnsi="Arial" w:cs="Arial"/>
          <w:b/>
        </w:rPr>
        <w:t xml:space="preserve"> </w:t>
      </w:r>
      <w:r w:rsidR="00211A0C">
        <w:rPr>
          <w:rFonts w:ascii="Arial" w:hAnsi="Arial" w:cs="Arial"/>
          <w:b/>
        </w:rPr>
        <w:t>Head of Department</w:t>
      </w:r>
      <w:r>
        <w:rPr>
          <w:rFonts w:ascii="Arial" w:hAnsi="Arial" w:cs="Arial"/>
          <w:b/>
        </w:rPr>
        <w:t>.</w:t>
      </w:r>
    </w:p>
    <w:p w:rsidR="008B0997" w:rsidRDefault="008B0997">
      <w:pPr>
        <w:rPr>
          <w:rFonts w:ascii="Arial" w:hAnsi="Arial" w:cs="Arial"/>
        </w:rPr>
      </w:pPr>
    </w:p>
    <w:p w:rsidR="008B0997" w:rsidRDefault="008B0997">
      <w:pPr>
        <w:rPr>
          <w:rFonts w:ascii="Arial" w:hAnsi="Arial" w:cs="Arial"/>
        </w:rPr>
      </w:pPr>
      <w:r>
        <w:rPr>
          <w:rFonts w:ascii="Arial" w:hAnsi="Arial" w:cs="Arial"/>
          <w:b/>
        </w:rPr>
        <w:t>Assessment</w:t>
      </w:r>
      <w:r>
        <w:rPr>
          <w:rFonts w:ascii="Arial" w:eastAsia="Arial" w:hAnsi="Arial" w:cs="Arial"/>
          <w:b/>
        </w:rPr>
        <w:t xml:space="preserve"> </w:t>
      </w:r>
    </w:p>
    <w:p w:rsidR="008B0997" w:rsidRDefault="008B0997">
      <w:pPr>
        <w:rPr>
          <w:rFonts w:ascii="Arial" w:hAnsi="Arial" w:cs="Arial"/>
          <w:b/>
        </w:rPr>
      </w:pPr>
    </w:p>
    <w:p w:rsidR="008B0997" w:rsidRDefault="008B0997">
      <w:pPr>
        <w:rPr>
          <w:rFonts w:ascii="Arial" w:hAnsi="Arial" w:cs="Arial"/>
          <w:i/>
        </w:rPr>
      </w:pPr>
      <w:r>
        <w:rPr>
          <w:rFonts w:ascii="Arial" w:hAnsi="Arial" w:cs="Arial"/>
          <w:b/>
        </w:rPr>
        <w:t>The</w:t>
      </w:r>
      <w:r>
        <w:rPr>
          <w:rFonts w:ascii="Arial" w:eastAsia="Arial" w:hAnsi="Arial" w:cs="Arial"/>
          <w:b/>
        </w:rPr>
        <w:t xml:space="preserve"> </w:t>
      </w:r>
      <w:r>
        <w:rPr>
          <w:rFonts w:ascii="Arial" w:hAnsi="Arial" w:cs="Arial"/>
          <w:b/>
        </w:rPr>
        <w:t>paper/project</w:t>
      </w:r>
      <w:r>
        <w:rPr>
          <w:rFonts w:ascii="Arial" w:eastAsia="Arial" w:hAnsi="Arial" w:cs="Arial"/>
          <w:b/>
        </w:rPr>
        <w:t xml:space="preserve"> </w:t>
      </w:r>
      <w:r>
        <w:rPr>
          <w:rFonts w:ascii="Arial" w:hAnsi="Arial" w:cs="Arial"/>
          <w:b/>
        </w:rPr>
        <w:t>will</w:t>
      </w:r>
      <w:r>
        <w:rPr>
          <w:rFonts w:ascii="Arial" w:eastAsia="Arial" w:hAnsi="Arial" w:cs="Arial"/>
          <w:b/>
        </w:rPr>
        <w:t xml:space="preserve"> </w:t>
      </w:r>
      <w:r>
        <w:rPr>
          <w:rFonts w:ascii="Arial" w:hAnsi="Arial" w:cs="Arial"/>
          <w:b/>
        </w:rPr>
        <w:t>be</w:t>
      </w:r>
      <w:r>
        <w:rPr>
          <w:rFonts w:ascii="Arial" w:eastAsia="Arial" w:hAnsi="Arial" w:cs="Arial"/>
          <w:b/>
        </w:rPr>
        <w:t xml:space="preserve"> </w:t>
      </w:r>
      <w:r>
        <w:rPr>
          <w:rFonts w:ascii="Arial" w:hAnsi="Arial" w:cs="Arial"/>
          <w:b/>
        </w:rPr>
        <w:t>assessed</w:t>
      </w:r>
      <w:r>
        <w:rPr>
          <w:rFonts w:ascii="Arial" w:eastAsia="Arial" w:hAnsi="Arial" w:cs="Arial"/>
          <w:b/>
        </w:rPr>
        <w:t xml:space="preserve"> </w:t>
      </w:r>
      <w:r>
        <w:rPr>
          <w:rFonts w:ascii="Arial" w:hAnsi="Arial" w:cs="Arial"/>
          <w:b/>
        </w:rPr>
        <w:t>in</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following</w:t>
      </w:r>
      <w:r>
        <w:rPr>
          <w:rFonts w:ascii="Arial" w:eastAsia="Arial" w:hAnsi="Arial" w:cs="Arial"/>
          <w:b/>
        </w:rPr>
        <w:t xml:space="preserve"> </w:t>
      </w:r>
      <w:r>
        <w:rPr>
          <w:rFonts w:ascii="Arial" w:hAnsi="Arial" w:cs="Arial"/>
          <w:b/>
        </w:rPr>
        <w:t>way:</w:t>
      </w:r>
      <w:r>
        <w:rPr>
          <w:rFonts w:ascii="Arial" w:eastAsia="Arial" w:hAnsi="Arial" w:cs="Arial"/>
          <w:b/>
        </w:rPr>
        <w:t xml:space="preserve"> </w:t>
      </w:r>
    </w:p>
    <w:p w:rsidR="009C6476" w:rsidRDefault="009C6476">
      <w:pPr>
        <w:rPr>
          <w:rFonts w:ascii="Arial" w:hAnsi="Arial" w:cs="Arial"/>
          <w:i/>
        </w:rPr>
      </w:pPr>
    </w:p>
    <w:tbl>
      <w:tblPr>
        <w:tblW w:w="6521" w:type="dxa"/>
        <w:tblInd w:w="108" w:type="dxa"/>
        <w:tblLook w:val="04A0" w:firstRow="1" w:lastRow="0" w:firstColumn="1" w:lastColumn="0" w:noHBand="0" w:noVBand="1"/>
      </w:tblPr>
      <w:tblGrid>
        <w:gridCol w:w="3980"/>
        <w:gridCol w:w="2541"/>
      </w:tblGrid>
      <w:tr w:rsidR="00956B7C" w:rsidRPr="00956B7C" w:rsidTr="00956B7C">
        <w:trPr>
          <w:trHeight w:val="288"/>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rPr>
                <w:rFonts w:ascii="Calibri" w:hAnsi="Calibri"/>
                <w:color w:val="000000"/>
                <w:sz w:val="22"/>
                <w:szCs w:val="22"/>
                <w:lang w:val="en-NZ" w:eastAsia="en-NZ"/>
              </w:rPr>
            </w:pPr>
            <w:r w:rsidRPr="00956B7C">
              <w:rPr>
                <w:rFonts w:ascii="Calibri" w:hAnsi="Calibri"/>
                <w:color w:val="000000"/>
                <w:sz w:val="22"/>
                <w:szCs w:val="22"/>
                <w:lang w:val="en-NZ" w:eastAsia="en-NZ"/>
              </w:rPr>
              <w:t> </w:t>
            </w:r>
          </w:p>
        </w:tc>
        <w:tc>
          <w:tcPr>
            <w:tcW w:w="2541" w:type="dxa"/>
            <w:tcBorders>
              <w:top w:val="single" w:sz="4" w:space="0" w:color="auto"/>
              <w:left w:val="nil"/>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rPr>
                <w:rFonts w:ascii="Calibri" w:hAnsi="Calibri"/>
                <w:b/>
                <w:bCs/>
                <w:color w:val="000000"/>
                <w:sz w:val="22"/>
                <w:szCs w:val="22"/>
                <w:lang w:val="en-NZ" w:eastAsia="en-NZ"/>
              </w:rPr>
            </w:pPr>
            <w:r w:rsidRPr="00956B7C">
              <w:rPr>
                <w:rFonts w:ascii="Calibri" w:hAnsi="Calibri"/>
                <w:b/>
                <w:bCs/>
                <w:color w:val="000000"/>
                <w:sz w:val="22"/>
                <w:szCs w:val="22"/>
                <w:lang w:val="en-NZ" w:eastAsia="en-NZ"/>
              </w:rPr>
              <w:t>Percentage Contribution</w:t>
            </w:r>
          </w:p>
        </w:tc>
      </w:tr>
      <w:tr w:rsidR="00956B7C" w:rsidRPr="00956B7C" w:rsidTr="00956B7C">
        <w:trPr>
          <w:trHeight w:val="288"/>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rPr>
                <w:rFonts w:ascii="Calibri" w:hAnsi="Calibri"/>
                <w:b/>
                <w:color w:val="000000"/>
                <w:sz w:val="22"/>
                <w:szCs w:val="22"/>
                <w:lang w:val="en-NZ" w:eastAsia="en-NZ"/>
              </w:rPr>
            </w:pPr>
            <w:r w:rsidRPr="00956B7C">
              <w:rPr>
                <w:rFonts w:ascii="Calibri" w:hAnsi="Calibri"/>
                <w:b/>
                <w:color w:val="000000"/>
                <w:sz w:val="22"/>
                <w:szCs w:val="22"/>
                <w:lang w:val="en-NZ" w:eastAsia="en-NZ"/>
              </w:rPr>
              <w:t xml:space="preserve">Proposal </w:t>
            </w:r>
          </w:p>
        </w:tc>
        <w:tc>
          <w:tcPr>
            <w:tcW w:w="2541" w:type="dxa"/>
            <w:tcBorders>
              <w:top w:val="nil"/>
              <w:left w:val="nil"/>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jc w:val="center"/>
              <w:rPr>
                <w:rFonts w:ascii="Calibri" w:hAnsi="Calibri"/>
                <w:color w:val="000000"/>
                <w:sz w:val="22"/>
                <w:szCs w:val="22"/>
                <w:lang w:val="en-NZ" w:eastAsia="en-NZ"/>
              </w:rPr>
            </w:pPr>
            <w:r w:rsidRPr="00956B7C">
              <w:rPr>
                <w:rFonts w:ascii="Calibri" w:hAnsi="Calibri"/>
                <w:color w:val="000000"/>
                <w:sz w:val="22"/>
                <w:szCs w:val="22"/>
                <w:lang w:val="en-NZ" w:eastAsia="en-NZ"/>
              </w:rPr>
              <w:t>10</w:t>
            </w:r>
          </w:p>
        </w:tc>
      </w:tr>
      <w:tr w:rsidR="00956B7C" w:rsidRPr="00956B7C" w:rsidTr="00956B7C">
        <w:trPr>
          <w:trHeight w:val="288"/>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rPr>
                <w:rFonts w:ascii="Calibri" w:hAnsi="Calibri"/>
                <w:b/>
                <w:color w:val="000000"/>
                <w:sz w:val="22"/>
                <w:szCs w:val="22"/>
                <w:lang w:val="en-NZ" w:eastAsia="en-NZ"/>
              </w:rPr>
            </w:pPr>
            <w:r w:rsidRPr="00956B7C">
              <w:rPr>
                <w:rFonts w:ascii="Calibri" w:hAnsi="Calibri"/>
                <w:b/>
                <w:color w:val="000000"/>
                <w:sz w:val="22"/>
                <w:szCs w:val="22"/>
                <w:lang w:val="en-NZ" w:eastAsia="en-NZ"/>
              </w:rPr>
              <w:t>Mid-Project Review</w:t>
            </w:r>
          </w:p>
        </w:tc>
        <w:tc>
          <w:tcPr>
            <w:tcW w:w="2541" w:type="dxa"/>
            <w:tcBorders>
              <w:top w:val="nil"/>
              <w:left w:val="nil"/>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jc w:val="center"/>
              <w:rPr>
                <w:rFonts w:ascii="Calibri" w:hAnsi="Calibri"/>
                <w:color w:val="000000"/>
                <w:sz w:val="22"/>
                <w:szCs w:val="22"/>
                <w:lang w:val="en-NZ" w:eastAsia="en-NZ"/>
              </w:rPr>
            </w:pPr>
            <w:r w:rsidRPr="00956B7C">
              <w:rPr>
                <w:rFonts w:ascii="Calibri" w:hAnsi="Calibri"/>
                <w:color w:val="000000"/>
                <w:sz w:val="22"/>
                <w:szCs w:val="22"/>
                <w:lang w:val="en-NZ" w:eastAsia="en-NZ"/>
              </w:rPr>
              <w:t>25</w:t>
            </w:r>
          </w:p>
        </w:tc>
      </w:tr>
      <w:tr w:rsidR="00956B7C" w:rsidRPr="00956B7C" w:rsidTr="00956B7C">
        <w:trPr>
          <w:trHeight w:val="288"/>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rPr>
                <w:rFonts w:ascii="Calibri" w:hAnsi="Calibri"/>
                <w:b/>
                <w:color w:val="000000"/>
                <w:sz w:val="22"/>
                <w:szCs w:val="22"/>
                <w:lang w:val="en-NZ" w:eastAsia="en-NZ"/>
              </w:rPr>
            </w:pPr>
            <w:r w:rsidRPr="00956B7C">
              <w:rPr>
                <w:rFonts w:ascii="Calibri" w:hAnsi="Calibri"/>
                <w:b/>
                <w:color w:val="000000"/>
                <w:sz w:val="22"/>
                <w:szCs w:val="22"/>
                <w:lang w:val="en-NZ" w:eastAsia="en-NZ"/>
              </w:rPr>
              <w:t>Poster Examination</w:t>
            </w:r>
          </w:p>
        </w:tc>
        <w:tc>
          <w:tcPr>
            <w:tcW w:w="2541" w:type="dxa"/>
            <w:tcBorders>
              <w:top w:val="nil"/>
              <w:left w:val="nil"/>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jc w:val="center"/>
              <w:rPr>
                <w:rFonts w:ascii="Calibri" w:hAnsi="Calibri"/>
                <w:color w:val="000000"/>
                <w:sz w:val="22"/>
                <w:szCs w:val="22"/>
                <w:lang w:val="en-NZ" w:eastAsia="en-NZ"/>
              </w:rPr>
            </w:pPr>
            <w:r w:rsidRPr="00956B7C">
              <w:rPr>
                <w:rFonts w:ascii="Calibri" w:hAnsi="Calibri"/>
                <w:color w:val="000000"/>
                <w:sz w:val="22"/>
                <w:szCs w:val="22"/>
                <w:lang w:val="en-NZ" w:eastAsia="en-NZ"/>
              </w:rPr>
              <w:t>10</w:t>
            </w:r>
          </w:p>
        </w:tc>
      </w:tr>
      <w:tr w:rsidR="00956B7C" w:rsidRPr="00956B7C" w:rsidTr="00956B7C">
        <w:trPr>
          <w:trHeight w:val="288"/>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rPr>
                <w:rFonts w:ascii="Calibri" w:hAnsi="Calibri"/>
                <w:b/>
                <w:color w:val="000000"/>
                <w:sz w:val="22"/>
                <w:szCs w:val="22"/>
                <w:lang w:val="en-NZ" w:eastAsia="en-NZ"/>
              </w:rPr>
            </w:pPr>
            <w:r w:rsidRPr="00956B7C">
              <w:rPr>
                <w:rFonts w:ascii="Calibri" w:hAnsi="Calibri"/>
                <w:b/>
                <w:color w:val="000000"/>
                <w:sz w:val="22"/>
                <w:szCs w:val="22"/>
                <w:lang w:val="en-NZ" w:eastAsia="en-NZ"/>
              </w:rPr>
              <w:t>Written Submission</w:t>
            </w:r>
          </w:p>
        </w:tc>
        <w:tc>
          <w:tcPr>
            <w:tcW w:w="2541" w:type="dxa"/>
            <w:tcBorders>
              <w:top w:val="nil"/>
              <w:left w:val="nil"/>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jc w:val="center"/>
              <w:rPr>
                <w:rFonts w:ascii="Calibri" w:hAnsi="Calibri"/>
                <w:color w:val="000000"/>
                <w:sz w:val="22"/>
                <w:szCs w:val="22"/>
                <w:lang w:val="en-NZ" w:eastAsia="en-NZ"/>
              </w:rPr>
            </w:pPr>
            <w:r w:rsidRPr="00956B7C">
              <w:rPr>
                <w:rFonts w:ascii="Calibri" w:hAnsi="Calibri"/>
                <w:color w:val="000000"/>
                <w:sz w:val="22"/>
                <w:szCs w:val="22"/>
                <w:lang w:val="en-NZ" w:eastAsia="en-NZ"/>
              </w:rPr>
              <w:t>50</w:t>
            </w:r>
          </w:p>
        </w:tc>
      </w:tr>
      <w:tr w:rsidR="00956B7C" w:rsidRPr="00956B7C" w:rsidTr="00956B7C">
        <w:trPr>
          <w:trHeight w:val="288"/>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rPr>
                <w:rFonts w:ascii="Calibri" w:hAnsi="Calibri"/>
                <w:b/>
                <w:color w:val="000000"/>
                <w:sz w:val="22"/>
                <w:szCs w:val="22"/>
                <w:lang w:val="en-NZ" w:eastAsia="en-NZ"/>
              </w:rPr>
            </w:pPr>
            <w:r w:rsidRPr="00956B7C">
              <w:rPr>
                <w:rFonts w:ascii="Calibri" w:hAnsi="Calibri"/>
                <w:b/>
                <w:color w:val="000000"/>
                <w:sz w:val="22"/>
                <w:szCs w:val="22"/>
                <w:lang w:val="en-NZ" w:eastAsia="en-NZ"/>
              </w:rPr>
              <w:t>Work book, diary or notebook</w:t>
            </w:r>
          </w:p>
        </w:tc>
        <w:tc>
          <w:tcPr>
            <w:tcW w:w="2541" w:type="dxa"/>
            <w:tcBorders>
              <w:top w:val="nil"/>
              <w:left w:val="nil"/>
              <w:bottom w:val="single" w:sz="4" w:space="0" w:color="auto"/>
              <w:right w:val="single" w:sz="4" w:space="0" w:color="auto"/>
            </w:tcBorders>
            <w:shd w:val="clear" w:color="auto" w:fill="auto"/>
            <w:noWrap/>
            <w:vAlign w:val="bottom"/>
            <w:hideMark/>
          </w:tcPr>
          <w:p w:rsidR="00956B7C" w:rsidRPr="00956B7C" w:rsidRDefault="00956B7C" w:rsidP="00956B7C">
            <w:pPr>
              <w:suppressAutoHyphens w:val="0"/>
              <w:jc w:val="center"/>
              <w:rPr>
                <w:rFonts w:ascii="Calibri" w:hAnsi="Calibri"/>
                <w:color w:val="000000"/>
                <w:sz w:val="22"/>
                <w:szCs w:val="22"/>
                <w:lang w:val="en-NZ" w:eastAsia="en-NZ"/>
              </w:rPr>
            </w:pPr>
            <w:r w:rsidRPr="00956B7C">
              <w:rPr>
                <w:rFonts w:ascii="Calibri" w:hAnsi="Calibri"/>
                <w:color w:val="000000"/>
                <w:sz w:val="22"/>
                <w:szCs w:val="22"/>
                <w:lang w:val="en-NZ" w:eastAsia="en-NZ"/>
              </w:rPr>
              <w:t>5</w:t>
            </w:r>
          </w:p>
        </w:tc>
      </w:tr>
    </w:tbl>
    <w:p w:rsidR="008B0997" w:rsidRDefault="008B0997">
      <w:pPr>
        <w:rPr>
          <w:rFonts w:ascii="Arial" w:hAnsi="Arial" w:cs="Arial"/>
          <w:b/>
        </w:rPr>
      </w:pPr>
    </w:p>
    <w:p w:rsidR="008B0997" w:rsidRDefault="008B0997">
      <w:pPr>
        <w:rPr>
          <w:rFonts w:ascii="Arial" w:hAnsi="Arial" w:cs="Arial"/>
          <w:b/>
        </w:rPr>
      </w:pPr>
      <w:r>
        <w:rPr>
          <w:rFonts w:ascii="Arial" w:hAnsi="Arial" w:cs="Arial"/>
          <w:b/>
        </w:rPr>
        <w:t>Proposed</w:t>
      </w:r>
      <w:r>
        <w:rPr>
          <w:rFonts w:ascii="Arial" w:eastAsia="Arial" w:hAnsi="Arial" w:cs="Arial"/>
          <w:b/>
        </w:rPr>
        <w:t xml:space="preserve"> </w:t>
      </w:r>
      <w:r>
        <w:rPr>
          <w:rFonts w:ascii="Arial" w:hAnsi="Arial" w:cs="Arial"/>
          <w:b/>
        </w:rPr>
        <w:t>Examiner(s):</w:t>
      </w:r>
      <w:r>
        <w:rPr>
          <w:rFonts w:ascii="Arial" w:eastAsia="Arial" w:hAnsi="Arial" w:cs="Arial"/>
          <w:b/>
        </w:rPr>
        <w:t xml:space="preserve"> </w:t>
      </w:r>
      <w:r>
        <w:rPr>
          <w:rFonts w:ascii="Arial" w:hAnsi="Arial" w:cs="Arial"/>
          <w:b/>
        </w:rPr>
        <w:t>_______________________________________________</w:t>
      </w:r>
    </w:p>
    <w:p w:rsidR="008B0997" w:rsidRDefault="008B0997">
      <w:pPr>
        <w:rPr>
          <w:rFonts w:ascii="Arial" w:hAnsi="Arial" w:cs="Arial"/>
          <w:b/>
        </w:rPr>
      </w:pPr>
    </w:p>
    <w:p w:rsidR="008B0997" w:rsidRDefault="008B0997">
      <w:pPr>
        <w:rPr>
          <w:rFonts w:ascii="Arial" w:hAnsi="Arial" w:cs="Arial"/>
          <w:b/>
        </w:rPr>
      </w:pPr>
      <w:r>
        <w:rPr>
          <w:rFonts w:ascii="Arial" w:hAnsi="Arial" w:cs="Arial"/>
          <w:b/>
        </w:rPr>
        <w:t>Proposed</w:t>
      </w:r>
      <w:r>
        <w:rPr>
          <w:rFonts w:ascii="Arial" w:eastAsia="Arial" w:hAnsi="Arial" w:cs="Arial"/>
          <w:b/>
        </w:rPr>
        <w:t xml:space="preserve"> </w:t>
      </w:r>
      <w:r>
        <w:rPr>
          <w:rFonts w:ascii="Arial" w:hAnsi="Arial" w:cs="Arial"/>
          <w:b/>
        </w:rPr>
        <w:t>Moderator(s):_______________________________________________</w:t>
      </w:r>
    </w:p>
    <w:p w:rsidR="008B0997" w:rsidRDefault="008B0997">
      <w:pPr>
        <w:rPr>
          <w:rFonts w:ascii="Arial" w:hAnsi="Arial" w:cs="Arial"/>
          <w:b/>
        </w:rPr>
      </w:pPr>
    </w:p>
    <w:p w:rsidR="008B0997" w:rsidRDefault="008B0997">
      <w:pPr>
        <w:rPr>
          <w:rFonts w:ascii="Arial" w:hAnsi="Arial" w:cs="Arial"/>
          <w:b/>
        </w:rPr>
      </w:pPr>
      <w:r>
        <w:rPr>
          <w:rFonts w:ascii="Arial" w:hAnsi="Arial" w:cs="Arial"/>
          <w:b/>
        </w:rPr>
        <w:t>Signatures:</w:t>
      </w:r>
    </w:p>
    <w:p w:rsidR="008B0997" w:rsidRDefault="008B0997">
      <w:pPr>
        <w:rPr>
          <w:rFonts w:ascii="Arial" w:hAnsi="Arial" w:cs="Arial"/>
          <w:b/>
        </w:rPr>
      </w:pPr>
    </w:p>
    <w:p w:rsidR="008B0997" w:rsidRDefault="008B0997">
      <w:pPr>
        <w:rPr>
          <w:rFonts w:ascii="Arial" w:eastAsia="Arial" w:hAnsi="Arial" w:cs="Arial"/>
          <w:b/>
          <w:bCs/>
        </w:rPr>
      </w:pPr>
      <w:r>
        <w:rPr>
          <w:rFonts w:ascii="Arial" w:hAnsi="Arial" w:cs="Arial"/>
          <w:b/>
        </w:rPr>
        <w:t>a)</w:t>
      </w:r>
      <w:r>
        <w:rPr>
          <w:rFonts w:ascii="Arial" w:eastAsia="Arial" w:hAnsi="Arial" w:cs="Arial"/>
          <w:b/>
        </w:rPr>
        <w:t xml:space="preserve"> </w:t>
      </w:r>
      <w:r>
        <w:rPr>
          <w:rFonts w:ascii="Arial" w:hAnsi="Arial" w:cs="Arial"/>
          <w:b/>
          <w:bCs/>
        </w:rPr>
        <w:t>I</w:t>
      </w:r>
      <w:r>
        <w:rPr>
          <w:rFonts w:ascii="Arial" w:eastAsia="Arial" w:hAnsi="Arial" w:cs="Arial"/>
          <w:b/>
          <w:bCs/>
        </w:rPr>
        <w:t xml:space="preserve"> </w:t>
      </w:r>
      <w:r>
        <w:rPr>
          <w:rFonts w:ascii="Arial" w:hAnsi="Arial" w:cs="Arial"/>
          <w:b/>
          <w:bCs/>
        </w:rPr>
        <w:t>understand</w:t>
      </w:r>
      <w:r>
        <w:rPr>
          <w:rFonts w:ascii="Arial" w:eastAsia="Arial" w:hAnsi="Arial" w:cs="Arial"/>
          <w:b/>
          <w:bCs/>
        </w:rPr>
        <w:t xml:space="preserve"> </w:t>
      </w:r>
      <w:r>
        <w:rPr>
          <w:rFonts w:ascii="Arial" w:hAnsi="Arial" w:cs="Arial"/>
          <w:b/>
          <w:bCs/>
        </w:rPr>
        <w:t>the</w:t>
      </w:r>
      <w:r>
        <w:rPr>
          <w:rFonts w:ascii="Arial" w:eastAsia="Arial" w:hAnsi="Arial" w:cs="Arial"/>
          <w:b/>
          <w:bCs/>
        </w:rPr>
        <w:t xml:space="preserve"> </w:t>
      </w:r>
      <w:r>
        <w:rPr>
          <w:rFonts w:ascii="Arial" w:hAnsi="Arial" w:cs="Arial"/>
          <w:b/>
          <w:bCs/>
        </w:rPr>
        <w:t>AUT</w:t>
      </w:r>
      <w:r>
        <w:rPr>
          <w:rFonts w:ascii="Arial" w:eastAsia="Arial" w:hAnsi="Arial" w:cs="Arial"/>
          <w:b/>
          <w:bCs/>
        </w:rPr>
        <w:t xml:space="preserve"> </w:t>
      </w:r>
      <w:r>
        <w:rPr>
          <w:rFonts w:ascii="Arial" w:hAnsi="Arial" w:cs="Arial"/>
          <w:b/>
          <w:bCs/>
        </w:rPr>
        <w:t>laboratory</w:t>
      </w:r>
      <w:r>
        <w:rPr>
          <w:rFonts w:ascii="Arial" w:eastAsia="Arial" w:hAnsi="Arial" w:cs="Arial"/>
          <w:b/>
          <w:bCs/>
        </w:rPr>
        <w:t xml:space="preserve"> </w:t>
      </w:r>
      <w:r>
        <w:rPr>
          <w:rFonts w:ascii="Arial" w:hAnsi="Arial" w:cs="Arial"/>
          <w:b/>
          <w:bCs/>
        </w:rPr>
        <w:t>procedures</w:t>
      </w:r>
      <w:r>
        <w:rPr>
          <w:rFonts w:ascii="Arial" w:eastAsia="Arial" w:hAnsi="Arial" w:cs="Arial"/>
          <w:b/>
          <w:bCs/>
        </w:rPr>
        <w:t xml:space="preserve"> </w:t>
      </w:r>
      <w:r>
        <w:rPr>
          <w:rFonts w:ascii="Arial" w:hAnsi="Arial" w:cs="Arial"/>
          <w:b/>
          <w:bCs/>
        </w:rPr>
        <w:t>(where</w:t>
      </w:r>
      <w:r>
        <w:rPr>
          <w:rFonts w:ascii="Arial" w:eastAsia="Arial" w:hAnsi="Arial" w:cs="Arial"/>
          <w:b/>
          <w:bCs/>
        </w:rPr>
        <w:t xml:space="preserve"> </w:t>
      </w:r>
      <w:r>
        <w:rPr>
          <w:rFonts w:ascii="Arial" w:hAnsi="Arial" w:cs="Arial"/>
          <w:b/>
          <w:bCs/>
        </w:rPr>
        <w:t>appropriate)</w:t>
      </w:r>
      <w:r>
        <w:rPr>
          <w:rFonts w:ascii="Arial" w:eastAsia="Arial" w:hAnsi="Arial" w:cs="Arial"/>
          <w:b/>
          <w:bCs/>
        </w:rPr>
        <w:t xml:space="preserve"> </w:t>
      </w:r>
      <w:r>
        <w:rPr>
          <w:rFonts w:ascii="Arial" w:hAnsi="Arial" w:cs="Arial"/>
          <w:b/>
          <w:bCs/>
        </w:rPr>
        <w:t>and</w:t>
      </w:r>
      <w:r>
        <w:rPr>
          <w:rFonts w:ascii="Arial" w:eastAsia="Arial" w:hAnsi="Arial" w:cs="Arial"/>
          <w:b/>
          <w:bCs/>
        </w:rPr>
        <w:t xml:space="preserve"> </w:t>
      </w:r>
      <w:r>
        <w:rPr>
          <w:rFonts w:ascii="Arial" w:hAnsi="Arial" w:cs="Arial"/>
          <w:b/>
          <w:bCs/>
        </w:rPr>
        <w:t>agree</w:t>
      </w:r>
      <w:r>
        <w:rPr>
          <w:rFonts w:ascii="Arial" w:eastAsia="Arial" w:hAnsi="Arial" w:cs="Arial"/>
          <w:b/>
          <w:bCs/>
        </w:rPr>
        <w:t xml:space="preserve"> </w:t>
      </w:r>
      <w:r>
        <w:rPr>
          <w:rFonts w:ascii="Arial" w:hAnsi="Arial" w:cs="Arial"/>
          <w:b/>
          <w:bCs/>
        </w:rPr>
        <w:t>to</w:t>
      </w:r>
      <w:r>
        <w:rPr>
          <w:rFonts w:ascii="Arial" w:eastAsia="Arial" w:hAnsi="Arial" w:cs="Arial"/>
          <w:b/>
          <w:bCs/>
        </w:rPr>
        <w:t xml:space="preserve"> </w:t>
      </w:r>
      <w:r>
        <w:rPr>
          <w:rFonts w:ascii="Arial" w:hAnsi="Arial" w:cs="Arial"/>
          <w:b/>
          <w:bCs/>
        </w:rPr>
        <w:t>take</w:t>
      </w:r>
      <w:r>
        <w:rPr>
          <w:rFonts w:ascii="Arial" w:eastAsia="Arial" w:hAnsi="Arial" w:cs="Arial"/>
          <w:b/>
          <w:bCs/>
        </w:rPr>
        <w:t xml:space="preserve"> </w:t>
      </w:r>
      <w:r>
        <w:rPr>
          <w:rFonts w:ascii="Arial" w:hAnsi="Arial" w:cs="Arial"/>
          <w:b/>
          <w:bCs/>
        </w:rPr>
        <w:t>all</w:t>
      </w:r>
      <w:r>
        <w:rPr>
          <w:rFonts w:ascii="Arial" w:eastAsia="Arial" w:hAnsi="Arial" w:cs="Arial"/>
          <w:b/>
          <w:bCs/>
        </w:rPr>
        <w:t xml:space="preserve"> </w:t>
      </w:r>
      <w:r>
        <w:rPr>
          <w:rFonts w:ascii="Arial" w:hAnsi="Arial" w:cs="Arial"/>
          <w:b/>
          <w:bCs/>
        </w:rPr>
        <w:t>necessary</w:t>
      </w:r>
      <w:r>
        <w:rPr>
          <w:rFonts w:ascii="Arial" w:eastAsia="Arial" w:hAnsi="Arial" w:cs="Arial"/>
          <w:b/>
          <w:bCs/>
        </w:rPr>
        <w:t xml:space="preserve"> </w:t>
      </w:r>
      <w:r>
        <w:rPr>
          <w:rFonts w:ascii="Arial" w:hAnsi="Arial" w:cs="Arial"/>
          <w:b/>
          <w:bCs/>
        </w:rPr>
        <w:t>precautions</w:t>
      </w:r>
      <w:r>
        <w:rPr>
          <w:rFonts w:ascii="Arial" w:eastAsia="Arial" w:hAnsi="Arial" w:cs="Arial"/>
          <w:b/>
          <w:bCs/>
        </w:rPr>
        <w:t xml:space="preserve"> </w:t>
      </w:r>
      <w:r>
        <w:rPr>
          <w:rFonts w:ascii="Arial" w:hAnsi="Arial" w:cs="Arial"/>
          <w:b/>
          <w:bCs/>
        </w:rPr>
        <w:t>while</w:t>
      </w:r>
      <w:r>
        <w:rPr>
          <w:rFonts w:ascii="Arial" w:eastAsia="Arial" w:hAnsi="Arial" w:cs="Arial"/>
          <w:b/>
          <w:bCs/>
        </w:rPr>
        <w:t xml:space="preserve"> </w:t>
      </w:r>
      <w:r>
        <w:rPr>
          <w:rFonts w:ascii="Arial" w:hAnsi="Arial" w:cs="Arial"/>
          <w:b/>
          <w:bCs/>
        </w:rPr>
        <w:t>carrying</w:t>
      </w:r>
      <w:r>
        <w:rPr>
          <w:rFonts w:ascii="Arial" w:eastAsia="Arial" w:hAnsi="Arial" w:cs="Arial"/>
          <w:b/>
          <w:bCs/>
        </w:rPr>
        <w:t xml:space="preserve"> </w:t>
      </w:r>
      <w:r>
        <w:rPr>
          <w:rFonts w:ascii="Arial" w:hAnsi="Arial" w:cs="Arial"/>
          <w:b/>
          <w:bCs/>
        </w:rPr>
        <w:t>out</w:t>
      </w:r>
      <w:r>
        <w:rPr>
          <w:rFonts w:ascii="Arial" w:eastAsia="Arial" w:hAnsi="Arial" w:cs="Arial"/>
          <w:b/>
          <w:bCs/>
        </w:rPr>
        <w:t xml:space="preserve"> </w:t>
      </w:r>
      <w:r>
        <w:rPr>
          <w:rFonts w:ascii="Arial" w:hAnsi="Arial" w:cs="Arial"/>
          <w:b/>
          <w:bCs/>
        </w:rPr>
        <w:t>my</w:t>
      </w:r>
      <w:r>
        <w:rPr>
          <w:rFonts w:ascii="Arial" w:eastAsia="Arial" w:hAnsi="Arial" w:cs="Arial"/>
          <w:b/>
          <w:bCs/>
        </w:rPr>
        <w:t xml:space="preserve"> </w:t>
      </w:r>
      <w:r>
        <w:rPr>
          <w:rFonts w:ascii="Arial" w:hAnsi="Arial" w:cs="Arial"/>
          <w:b/>
          <w:bCs/>
        </w:rPr>
        <w:t>project.</w:t>
      </w:r>
      <w:r>
        <w:rPr>
          <w:rFonts w:ascii="Arial" w:eastAsia="Arial" w:hAnsi="Arial" w:cs="Arial"/>
          <w:b/>
          <w:bCs/>
        </w:rPr>
        <w:t xml:space="preserve"> </w:t>
      </w:r>
    </w:p>
    <w:p w:rsidR="008B0997" w:rsidRDefault="008B0997">
      <w:pPr>
        <w:rPr>
          <w:rFonts w:ascii="Arial" w:hAnsi="Arial" w:cs="Arial"/>
          <w:b/>
          <w:bCs/>
        </w:rPr>
      </w:pPr>
      <w:r>
        <w:rPr>
          <w:rFonts w:ascii="Arial" w:hAnsi="Arial" w:cs="Arial"/>
          <w:b/>
          <w:bCs/>
        </w:rPr>
        <w:t>b)</w:t>
      </w:r>
      <w:r>
        <w:rPr>
          <w:rFonts w:ascii="Arial" w:eastAsia="Arial" w:hAnsi="Arial" w:cs="Arial"/>
          <w:b/>
          <w:bCs/>
        </w:rPr>
        <w:t xml:space="preserve"> </w:t>
      </w:r>
      <w:r>
        <w:rPr>
          <w:rFonts w:ascii="Arial" w:hAnsi="Arial" w:cs="Arial"/>
          <w:b/>
          <w:bCs/>
        </w:rPr>
        <w:t>I</w:t>
      </w:r>
      <w:r>
        <w:rPr>
          <w:rFonts w:ascii="Arial" w:eastAsia="Arial" w:hAnsi="Arial" w:cs="Arial"/>
          <w:b/>
          <w:bCs/>
        </w:rPr>
        <w:t xml:space="preserve"> </w:t>
      </w:r>
      <w:r>
        <w:rPr>
          <w:rFonts w:ascii="Arial" w:hAnsi="Arial" w:cs="Arial"/>
          <w:b/>
          <w:bCs/>
        </w:rPr>
        <w:t>understand</w:t>
      </w:r>
      <w:r>
        <w:rPr>
          <w:rFonts w:ascii="Arial" w:eastAsia="Arial" w:hAnsi="Arial" w:cs="Arial"/>
          <w:b/>
          <w:bCs/>
        </w:rPr>
        <w:t xml:space="preserve"> </w:t>
      </w:r>
      <w:r>
        <w:rPr>
          <w:rFonts w:ascii="Arial" w:hAnsi="Arial" w:cs="Arial"/>
          <w:b/>
          <w:bCs/>
        </w:rPr>
        <w:t>that</w:t>
      </w:r>
      <w:r>
        <w:rPr>
          <w:rFonts w:ascii="Arial" w:eastAsia="Arial" w:hAnsi="Arial" w:cs="Arial"/>
          <w:b/>
          <w:bCs/>
        </w:rPr>
        <w:t xml:space="preserve"> </w:t>
      </w:r>
      <w:r>
        <w:rPr>
          <w:rFonts w:ascii="Arial" w:hAnsi="Arial" w:cs="Arial"/>
          <w:b/>
          <w:bCs/>
        </w:rPr>
        <w:t>projects</w:t>
      </w:r>
      <w:r>
        <w:rPr>
          <w:rFonts w:ascii="Arial" w:eastAsia="Arial" w:hAnsi="Arial" w:cs="Arial"/>
          <w:b/>
          <w:bCs/>
        </w:rPr>
        <w:t xml:space="preserve"> </w:t>
      </w:r>
      <w:r>
        <w:rPr>
          <w:rFonts w:ascii="Arial" w:hAnsi="Arial" w:cs="Arial"/>
          <w:b/>
          <w:bCs/>
        </w:rPr>
        <w:t>involving</w:t>
      </w:r>
      <w:r>
        <w:rPr>
          <w:rFonts w:ascii="Arial" w:eastAsia="Arial" w:hAnsi="Arial" w:cs="Arial"/>
          <w:b/>
          <w:bCs/>
        </w:rPr>
        <w:t xml:space="preserve"> </w:t>
      </w:r>
      <w:r>
        <w:rPr>
          <w:rFonts w:ascii="Arial" w:hAnsi="Arial" w:cs="Arial"/>
          <w:b/>
          <w:bCs/>
        </w:rPr>
        <w:t>human</w:t>
      </w:r>
      <w:r>
        <w:rPr>
          <w:rFonts w:ascii="Arial" w:eastAsia="Arial" w:hAnsi="Arial" w:cs="Arial"/>
          <w:b/>
          <w:bCs/>
        </w:rPr>
        <w:t xml:space="preserve"> </w:t>
      </w:r>
      <w:r>
        <w:rPr>
          <w:rFonts w:ascii="Arial" w:hAnsi="Arial" w:cs="Arial"/>
          <w:b/>
          <w:bCs/>
        </w:rPr>
        <w:t>subjects</w:t>
      </w:r>
      <w:r>
        <w:rPr>
          <w:rFonts w:ascii="Arial" w:eastAsia="Arial" w:hAnsi="Arial" w:cs="Arial"/>
          <w:b/>
          <w:bCs/>
        </w:rPr>
        <w:t xml:space="preserve"> </w:t>
      </w:r>
      <w:r>
        <w:rPr>
          <w:rFonts w:ascii="Arial" w:hAnsi="Arial" w:cs="Arial"/>
          <w:b/>
          <w:bCs/>
        </w:rPr>
        <w:t>must</w:t>
      </w:r>
      <w:r>
        <w:rPr>
          <w:rFonts w:ascii="Arial" w:eastAsia="Arial" w:hAnsi="Arial" w:cs="Arial"/>
          <w:b/>
          <w:bCs/>
        </w:rPr>
        <w:t xml:space="preserve"> </w:t>
      </w:r>
      <w:r>
        <w:rPr>
          <w:rFonts w:ascii="Arial" w:hAnsi="Arial" w:cs="Arial"/>
          <w:b/>
          <w:bCs/>
        </w:rPr>
        <w:t>be</w:t>
      </w:r>
      <w:r>
        <w:rPr>
          <w:rFonts w:ascii="Arial" w:eastAsia="Arial" w:hAnsi="Arial" w:cs="Arial"/>
          <w:b/>
          <w:bCs/>
        </w:rPr>
        <w:t xml:space="preserve"> </w:t>
      </w:r>
      <w:r>
        <w:rPr>
          <w:rFonts w:ascii="Arial" w:hAnsi="Arial" w:cs="Arial"/>
          <w:b/>
          <w:bCs/>
        </w:rPr>
        <w:t>approved</w:t>
      </w:r>
      <w:r>
        <w:rPr>
          <w:rFonts w:ascii="Arial" w:eastAsia="Arial" w:hAnsi="Arial" w:cs="Arial"/>
          <w:b/>
          <w:bCs/>
        </w:rPr>
        <w:t xml:space="preserve"> </w:t>
      </w:r>
      <w:r>
        <w:rPr>
          <w:rFonts w:ascii="Arial" w:hAnsi="Arial" w:cs="Arial"/>
          <w:b/>
          <w:bCs/>
        </w:rPr>
        <w:t>by</w:t>
      </w:r>
      <w:r>
        <w:rPr>
          <w:rFonts w:ascii="Arial" w:eastAsia="Arial" w:hAnsi="Arial" w:cs="Arial"/>
          <w:b/>
          <w:bCs/>
        </w:rPr>
        <w:t xml:space="preserve"> </w:t>
      </w:r>
      <w:r>
        <w:rPr>
          <w:rFonts w:ascii="Arial" w:hAnsi="Arial" w:cs="Arial"/>
          <w:b/>
          <w:bCs/>
        </w:rPr>
        <w:t>the</w:t>
      </w:r>
      <w:r>
        <w:rPr>
          <w:rFonts w:ascii="Arial" w:eastAsia="Arial" w:hAnsi="Arial" w:cs="Arial"/>
          <w:b/>
          <w:bCs/>
        </w:rPr>
        <w:t xml:space="preserve"> </w:t>
      </w:r>
      <w:r>
        <w:rPr>
          <w:rFonts w:ascii="Arial" w:hAnsi="Arial" w:cs="Arial"/>
          <w:b/>
          <w:bCs/>
        </w:rPr>
        <w:t>relevant</w:t>
      </w:r>
      <w:r>
        <w:rPr>
          <w:rFonts w:ascii="Arial" w:eastAsia="Arial" w:hAnsi="Arial" w:cs="Arial"/>
          <w:b/>
          <w:bCs/>
        </w:rPr>
        <w:t xml:space="preserve"> </w:t>
      </w:r>
      <w:r>
        <w:rPr>
          <w:rFonts w:ascii="Arial" w:hAnsi="Arial" w:cs="Arial"/>
          <w:b/>
          <w:bCs/>
        </w:rPr>
        <w:t>ethics</w:t>
      </w:r>
      <w:r>
        <w:rPr>
          <w:rFonts w:ascii="Arial" w:eastAsia="Arial" w:hAnsi="Arial" w:cs="Arial"/>
          <w:b/>
          <w:bCs/>
        </w:rPr>
        <w:t xml:space="preserve"> </w:t>
      </w:r>
      <w:r>
        <w:rPr>
          <w:rFonts w:ascii="Arial" w:hAnsi="Arial" w:cs="Arial"/>
          <w:b/>
          <w:bCs/>
        </w:rPr>
        <w:t>committee</w:t>
      </w:r>
      <w:r>
        <w:rPr>
          <w:rFonts w:ascii="Arial" w:eastAsia="Arial" w:hAnsi="Arial" w:cs="Arial"/>
          <w:b/>
          <w:bCs/>
        </w:rPr>
        <w:t xml:space="preserve"> </w:t>
      </w:r>
      <w:r>
        <w:rPr>
          <w:rFonts w:ascii="Arial" w:hAnsi="Arial" w:cs="Arial"/>
          <w:b/>
          <w:bCs/>
        </w:rPr>
        <w:t>(see</w:t>
      </w:r>
      <w:r>
        <w:rPr>
          <w:rFonts w:ascii="Arial" w:eastAsia="Arial" w:hAnsi="Arial" w:cs="Arial"/>
          <w:b/>
          <w:bCs/>
        </w:rPr>
        <w:t xml:space="preserve"> </w:t>
      </w:r>
      <w:r>
        <w:rPr>
          <w:rFonts w:ascii="Arial" w:hAnsi="Arial" w:cs="Arial"/>
          <w:b/>
          <w:bCs/>
        </w:rPr>
        <w:t>above)</w:t>
      </w:r>
      <w:r>
        <w:rPr>
          <w:rFonts w:ascii="Arial" w:eastAsia="Arial" w:hAnsi="Arial" w:cs="Arial"/>
          <w:b/>
          <w:bCs/>
        </w:rPr>
        <w:t xml:space="preserve"> </w:t>
      </w:r>
      <w:r>
        <w:rPr>
          <w:rFonts w:ascii="Arial" w:hAnsi="Arial" w:cs="Arial"/>
          <w:b/>
          <w:bCs/>
        </w:rPr>
        <w:t>and</w:t>
      </w:r>
      <w:r>
        <w:rPr>
          <w:rFonts w:ascii="Arial" w:eastAsia="Arial" w:hAnsi="Arial" w:cs="Arial"/>
          <w:b/>
          <w:bCs/>
        </w:rPr>
        <w:t xml:space="preserve"> </w:t>
      </w:r>
      <w:r>
        <w:rPr>
          <w:rFonts w:ascii="Arial" w:hAnsi="Arial" w:cs="Arial"/>
          <w:b/>
          <w:bCs/>
        </w:rPr>
        <w:t>(where</w:t>
      </w:r>
      <w:r>
        <w:rPr>
          <w:rFonts w:ascii="Arial" w:eastAsia="Arial" w:hAnsi="Arial" w:cs="Arial"/>
          <w:b/>
          <w:bCs/>
        </w:rPr>
        <w:t xml:space="preserve"> </w:t>
      </w:r>
      <w:r>
        <w:rPr>
          <w:rFonts w:ascii="Arial" w:hAnsi="Arial" w:cs="Arial"/>
          <w:b/>
          <w:bCs/>
        </w:rPr>
        <w:t>appropriate)</w:t>
      </w:r>
      <w:r>
        <w:rPr>
          <w:rFonts w:ascii="Arial" w:eastAsia="Arial" w:hAnsi="Arial" w:cs="Arial"/>
          <w:b/>
          <w:bCs/>
        </w:rPr>
        <w:t xml:space="preserve"> </w:t>
      </w:r>
      <w:r>
        <w:rPr>
          <w:rFonts w:ascii="Arial" w:hAnsi="Arial" w:cs="Arial"/>
          <w:b/>
          <w:bCs/>
        </w:rPr>
        <w:t>have</w:t>
      </w:r>
      <w:r>
        <w:rPr>
          <w:rFonts w:ascii="Arial" w:eastAsia="Arial" w:hAnsi="Arial" w:cs="Arial"/>
          <w:b/>
          <w:bCs/>
        </w:rPr>
        <w:t xml:space="preserve"> </w:t>
      </w:r>
      <w:r>
        <w:rPr>
          <w:rFonts w:ascii="Arial" w:hAnsi="Arial" w:cs="Arial"/>
          <w:b/>
          <w:bCs/>
        </w:rPr>
        <w:t>attached</w:t>
      </w:r>
      <w:r>
        <w:rPr>
          <w:rFonts w:ascii="Arial" w:eastAsia="Arial" w:hAnsi="Arial" w:cs="Arial"/>
          <w:b/>
          <w:bCs/>
        </w:rPr>
        <w:t xml:space="preserve"> </w:t>
      </w:r>
      <w:r>
        <w:rPr>
          <w:rFonts w:ascii="Arial" w:hAnsi="Arial" w:cs="Arial"/>
          <w:b/>
          <w:bCs/>
        </w:rPr>
        <w:t>documentary</w:t>
      </w:r>
      <w:r>
        <w:rPr>
          <w:rFonts w:ascii="Arial" w:eastAsia="Arial" w:hAnsi="Arial" w:cs="Arial"/>
          <w:b/>
          <w:bCs/>
        </w:rPr>
        <w:t xml:space="preserve"> </w:t>
      </w:r>
      <w:r>
        <w:rPr>
          <w:rFonts w:ascii="Arial" w:hAnsi="Arial" w:cs="Arial"/>
          <w:b/>
          <w:bCs/>
        </w:rPr>
        <w:t>evidence</w:t>
      </w:r>
      <w:r>
        <w:rPr>
          <w:rFonts w:ascii="Arial" w:eastAsia="Arial" w:hAnsi="Arial" w:cs="Arial"/>
          <w:b/>
          <w:bCs/>
        </w:rPr>
        <w:t xml:space="preserve"> </w:t>
      </w:r>
      <w:r>
        <w:rPr>
          <w:rFonts w:ascii="Arial" w:hAnsi="Arial" w:cs="Arial"/>
          <w:b/>
          <w:bCs/>
        </w:rPr>
        <w:t>of</w:t>
      </w:r>
      <w:r>
        <w:rPr>
          <w:rFonts w:ascii="Arial" w:eastAsia="Arial" w:hAnsi="Arial" w:cs="Arial"/>
          <w:b/>
          <w:bCs/>
        </w:rPr>
        <w:t xml:space="preserve"> </w:t>
      </w:r>
      <w:r>
        <w:rPr>
          <w:rFonts w:ascii="Arial" w:hAnsi="Arial" w:cs="Arial"/>
          <w:b/>
          <w:bCs/>
        </w:rPr>
        <w:t>this</w:t>
      </w:r>
      <w:r>
        <w:rPr>
          <w:rFonts w:ascii="Arial" w:eastAsia="Arial" w:hAnsi="Arial" w:cs="Arial"/>
          <w:b/>
          <w:bCs/>
        </w:rPr>
        <w:t xml:space="preserve"> </w:t>
      </w:r>
      <w:r>
        <w:rPr>
          <w:rFonts w:ascii="Arial" w:hAnsi="Arial" w:cs="Arial"/>
          <w:b/>
          <w:bCs/>
        </w:rPr>
        <w:t>approval.</w:t>
      </w:r>
      <w:r>
        <w:rPr>
          <w:rFonts w:ascii="Arial" w:eastAsia="Arial" w:hAnsi="Arial" w:cs="Arial"/>
          <w:b/>
          <w:bCs/>
        </w:rPr>
        <w:t xml:space="preserve"> </w:t>
      </w:r>
      <w:r>
        <w:rPr>
          <w:rFonts w:ascii="Arial" w:hAnsi="Arial" w:cs="Arial"/>
          <w:b/>
          <w:bCs/>
        </w:rPr>
        <w:t>All</w:t>
      </w:r>
      <w:r>
        <w:rPr>
          <w:rFonts w:ascii="Arial" w:eastAsia="Arial" w:hAnsi="Arial" w:cs="Arial"/>
          <w:b/>
          <w:bCs/>
        </w:rPr>
        <w:t xml:space="preserve"> </w:t>
      </w:r>
      <w:r>
        <w:rPr>
          <w:rFonts w:ascii="Arial" w:hAnsi="Arial" w:cs="Arial"/>
          <w:b/>
          <w:bCs/>
        </w:rPr>
        <w:t>ethics</w:t>
      </w:r>
      <w:r>
        <w:rPr>
          <w:rFonts w:ascii="Arial" w:eastAsia="Arial" w:hAnsi="Arial" w:cs="Arial"/>
          <w:b/>
          <w:bCs/>
        </w:rPr>
        <w:t xml:space="preserve"> </w:t>
      </w:r>
      <w:r>
        <w:rPr>
          <w:rFonts w:ascii="Arial" w:hAnsi="Arial" w:cs="Arial"/>
          <w:b/>
          <w:bCs/>
        </w:rPr>
        <w:t>approvals</w:t>
      </w:r>
      <w:r>
        <w:rPr>
          <w:rFonts w:ascii="Arial" w:eastAsia="Arial" w:hAnsi="Arial" w:cs="Arial"/>
          <w:b/>
          <w:bCs/>
        </w:rPr>
        <w:t xml:space="preserve"> </w:t>
      </w:r>
      <w:r>
        <w:rPr>
          <w:rFonts w:ascii="Arial" w:hAnsi="Arial" w:cs="Arial"/>
          <w:b/>
          <w:bCs/>
        </w:rPr>
        <w:t>must</w:t>
      </w:r>
      <w:r>
        <w:rPr>
          <w:rFonts w:ascii="Arial" w:eastAsia="Arial" w:hAnsi="Arial" w:cs="Arial"/>
          <w:b/>
          <w:bCs/>
        </w:rPr>
        <w:t xml:space="preserve"> </w:t>
      </w:r>
      <w:r>
        <w:rPr>
          <w:rFonts w:ascii="Arial" w:hAnsi="Arial" w:cs="Arial"/>
          <w:b/>
          <w:bCs/>
        </w:rPr>
        <w:t>be</w:t>
      </w:r>
      <w:r>
        <w:rPr>
          <w:rFonts w:ascii="Arial" w:eastAsia="Arial" w:hAnsi="Arial" w:cs="Arial"/>
          <w:b/>
          <w:bCs/>
        </w:rPr>
        <w:t xml:space="preserve"> </w:t>
      </w:r>
      <w:r>
        <w:rPr>
          <w:rFonts w:ascii="Arial" w:hAnsi="Arial" w:cs="Arial"/>
          <w:b/>
          <w:bCs/>
        </w:rPr>
        <w:t>submitted</w:t>
      </w:r>
      <w:r>
        <w:rPr>
          <w:rFonts w:ascii="Arial" w:eastAsia="Arial" w:hAnsi="Arial" w:cs="Arial"/>
          <w:b/>
          <w:bCs/>
        </w:rPr>
        <w:t xml:space="preserve"> </w:t>
      </w:r>
      <w:r>
        <w:rPr>
          <w:rFonts w:ascii="Arial" w:hAnsi="Arial" w:cs="Arial"/>
          <w:b/>
          <w:bCs/>
        </w:rPr>
        <w:t>to</w:t>
      </w:r>
      <w:r>
        <w:rPr>
          <w:rFonts w:ascii="Arial" w:eastAsia="Arial" w:hAnsi="Arial" w:cs="Arial"/>
          <w:b/>
          <w:bCs/>
        </w:rPr>
        <w:t xml:space="preserve"> </w:t>
      </w:r>
      <w:r>
        <w:rPr>
          <w:rFonts w:ascii="Arial" w:hAnsi="Arial" w:cs="Arial"/>
          <w:b/>
          <w:bCs/>
        </w:rPr>
        <w:t>the</w:t>
      </w:r>
      <w:r>
        <w:rPr>
          <w:rFonts w:ascii="Arial" w:eastAsia="Arial" w:hAnsi="Arial" w:cs="Arial"/>
          <w:b/>
          <w:bCs/>
        </w:rPr>
        <w:t xml:space="preserve"> </w:t>
      </w:r>
      <w:r>
        <w:rPr>
          <w:rFonts w:ascii="Arial" w:hAnsi="Arial" w:cs="Arial"/>
          <w:b/>
          <w:bCs/>
        </w:rPr>
        <w:t>Faculty,</w:t>
      </w:r>
      <w:r>
        <w:rPr>
          <w:rFonts w:ascii="Arial" w:eastAsia="Arial" w:hAnsi="Arial" w:cs="Arial"/>
          <w:b/>
          <w:bCs/>
        </w:rPr>
        <w:t xml:space="preserve"> </w:t>
      </w:r>
      <w:r>
        <w:rPr>
          <w:rFonts w:ascii="Arial" w:hAnsi="Arial" w:cs="Arial"/>
          <w:b/>
          <w:bCs/>
          <w:i/>
        </w:rPr>
        <w:t>via</w:t>
      </w:r>
      <w:r>
        <w:rPr>
          <w:rFonts w:ascii="Arial" w:eastAsia="Arial" w:hAnsi="Arial" w:cs="Arial"/>
          <w:b/>
          <w:bCs/>
        </w:rPr>
        <w:t xml:space="preserve"> </w:t>
      </w:r>
      <w:r>
        <w:rPr>
          <w:rFonts w:ascii="Arial" w:hAnsi="Arial" w:cs="Arial"/>
          <w:b/>
          <w:bCs/>
        </w:rPr>
        <w:t>the</w:t>
      </w:r>
      <w:r>
        <w:rPr>
          <w:rFonts w:ascii="Arial" w:eastAsia="Arial" w:hAnsi="Arial" w:cs="Arial"/>
          <w:b/>
          <w:bCs/>
        </w:rPr>
        <w:t xml:space="preserve"> </w:t>
      </w:r>
      <w:r>
        <w:rPr>
          <w:rFonts w:ascii="Arial" w:hAnsi="Arial" w:cs="Arial"/>
          <w:b/>
          <w:bCs/>
        </w:rPr>
        <w:t>AUT</w:t>
      </w:r>
      <w:r>
        <w:rPr>
          <w:rFonts w:ascii="Arial" w:eastAsia="Arial" w:hAnsi="Arial" w:cs="Arial"/>
          <w:b/>
          <w:bCs/>
        </w:rPr>
        <w:t xml:space="preserve"> </w:t>
      </w:r>
      <w:r>
        <w:rPr>
          <w:rFonts w:ascii="Arial" w:hAnsi="Arial" w:cs="Arial"/>
          <w:b/>
          <w:bCs/>
        </w:rPr>
        <w:t>supervisor.</w:t>
      </w:r>
    </w:p>
    <w:p w:rsidR="008B0997" w:rsidRDefault="008B0997">
      <w:pPr>
        <w:rPr>
          <w:rFonts w:ascii="Arial" w:hAnsi="Arial" w:cs="Arial"/>
          <w:b/>
          <w:bCs/>
        </w:rPr>
      </w:pPr>
      <w:r>
        <w:rPr>
          <w:rFonts w:ascii="Arial" w:hAnsi="Arial" w:cs="Arial"/>
          <w:b/>
          <w:bCs/>
        </w:rPr>
        <w:t>c)</w:t>
      </w:r>
      <w:r>
        <w:rPr>
          <w:rFonts w:ascii="Arial" w:eastAsia="Arial" w:hAnsi="Arial" w:cs="Arial"/>
          <w:b/>
          <w:bCs/>
        </w:rPr>
        <w:t xml:space="preserve"> </w:t>
      </w:r>
      <w:r>
        <w:rPr>
          <w:rFonts w:ascii="Arial" w:hAnsi="Arial" w:cs="Arial"/>
          <w:b/>
          <w:bCs/>
        </w:rPr>
        <w:t>I</w:t>
      </w:r>
      <w:r>
        <w:rPr>
          <w:rFonts w:ascii="Arial" w:eastAsia="Arial" w:hAnsi="Arial" w:cs="Arial"/>
          <w:b/>
          <w:bCs/>
        </w:rPr>
        <w:t xml:space="preserve"> </w:t>
      </w:r>
      <w:r>
        <w:rPr>
          <w:rFonts w:ascii="Arial" w:hAnsi="Arial" w:cs="Arial"/>
          <w:b/>
          <w:bCs/>
        </w:rPr>
        <w:t>have</w:t>
      </w:r>
      <w:r>
        <w:rPr>
          <w:rFonts w:ascii="Arial" w:eastAsia="Arial" w:hAnsi="Arial" w:cs="Arial"/>
          <w:b/>
          <w:bCs/>
        </w:rPr>
        <w:t xml:space="preserve"> </w:t>
      </w:r>
      <w:r>
        <w:rPr>
          <w:rFonts w:ascii="Arial" w:hAnsi="Arial" w:cs="Arial"/>
          <w:b/>
          <w:bCs/>
        </w:rPr>
        <w:t>read</w:t>
      </w:r>
      <w:r>
        <w:rPr>
          <w:rFonts w:ascii="Arial" w:eastAsia="Arial" w:hAnsi="Arial" w:cs="Arial"/>
          <w:b/>
          <w:bCs/>
        </w:rPr>
        <w:t xml:space="preserve"> </w:t>
      </w:r>
      <w:r>
        <w:rPr>
          <w:rFonts w:ascii="Arial" w:hAnsi="Arial" w:cs="Arial"/>
          <w:b/>
          <w:bCs/>
        </w:rPr>
        <w:t>and</w:t>
      </w:r>
      <w:r>
        <w:rPr>
          <w:rFonts w:ascii="Arial" w:eastAsia="Arial" w:hAnsi="Arial" w:cs="Arial"/>
          <w:b/>
          <w:bCs/>
        </w:rPr>
        <w:t xml:space="preserve"> </w:t>
      </w:r>
      <w:r>
        <w:rPr>
          <w:rFonts w:ascii="Arial" w:hAnsi="Arial" w:cs="Arial"/>
          <w:b/>
          <w:bCs/>
        </w:rPr>
        <w:t>accept</w:t>
      </w:r>
      <w:r>
        <w:rPr>
          <w:rFonts w:ascii="Arial" w:eastAsia="Arial" w:hAnsi="Arial" w:cs="Arial"/>
          <w:b/>
          <w:bCs/>
        </w:rPr>
        <w:t xml:space="preserve"> </w:t>
      </w:r>
      <w:r>
        <w:rPr>
          <w:rFonts w:ascii="Arial" w:hAnsi="Arial" w:cs="Arial"/>
          <w:b/>
          <w:bCs/>
        </w:rPr>
        <w:t>the</w:t>
      </w:r>
      <w:r>
        <w:rPr>
          <w:rFonts w:ascii="Arial" w:eastAsia="Arial" w:hAnsi="Arial" w:cs="Arial"/>
          <w:b/>
          <w:bCs/>
        </w:rPr>
        <w:t xml:space="preserve"> </w:t>
      </w:r>
      <w:r>
        <w:rPr>
          <w:rFonts w:ascii="Arial" w:hAnsi="Arial" w:cs="Arial"/>
          <w:b/>
          <w:bCs/>
        </w:rPr>
        <w:t>requirements</w:t>
      </w:r>
      <w:r>
        <w:rPr>
          <w:rFonts w:ascii="Arial" w:eastAsia="Arial" w:hAnsi="Arial" w:cs="Arial"/>
          <w:b/>
          <w:bCs/>
        </w:rPr>
        <w:t xml:space="preserve"> </w:t>
      </w:r>
      <w:r>
        <w:rPr>
          <w:rFonts w:ascii="Arial" w:hAnsi="Arial" w:cs="Arial"/>
          <w:b/>
          <w:bCs/>
        </w:rPr>
        <w:t>with</w:t>
      </w:r>
      <w:r>
        <w:rPr>
          <w:rFonts w:ascii="Arial" w:eastAsia="Arial" w:hAnsi="Arial" w:cs="Arial"/>
          <w:b/>
          <w:bCs/>
        </w:rPr>
        <w:t xml:space="preserve"> </w:t>
      </w:r>
      <w:r>
        <w:rPr>
          <w:rFonts w:ascii="Arial" w:hAnsi="Arial" w:cs="Arial"/>
          <w:b/>
          <w:bCs/>
        </w:rPr>
        <w:t>respect</w:t>
      </w:r>
      <w:r>
        <w:rPr>
          <w:rFonts w:ascii="Arial" w:eastAsia="Arial" w:hAnsi="Arial" w:cs="Arial"/>
          <w:b/>
          <w:bCs/>
        </w:rPr>
        <w:t xml:space="preserve"> </w:t>
      </w:r>
      <w:r>
        <w:rPr>
          <w:rFonts w:ascii="Arial" w:hAnsi="Arial" w:cs="Arial"/>
          <w:b/>
          <w:bCs/>
        </w:rPr>
        <w:t>to</w:t>
      </w:r>
      <w:r>
        <w:rPr>
          <w:rFonts w:ascii="Arial" w:eastAsia="Arial" w:hAnsi="Arial" w:cs="Arial"/>
          <w:b/>
          <w:bCs/>
        </w:rPr>
        <w:t xml:space="preserve"> </w:t>
      </w:r>
      <w:r>
        <w:rPr>
          <w:rFonts w:ascii="Arial" w:hAnsi="Arial" w:cs="Arial"/>
          <w:b/>
          <w:bCs/>
        </w:rPr>
        <w:t>submission</w:t>
      </w:r>
      <w:r>
        <w:rPr>
          <w:rFonts w:ascii="Arial" w:eastAsia="Arial" w:hAnsi="Arial" w:cs="Arial"/>
          <w:b/>
          <w:bCs/>
        </w:rPr>
        <w:t xml:space="preserve"> </w:t>
      </w:r>
      <w:r>
        <w:rPr>
          <w:rFonts w:ascii="Arial" w:hAnsi="Arial" w:cs="Arial"/>
          <w:b/>
          <w:bCs/>
        </w:rPr>
        <w:t>dates</w:t>
      </w:r>
      <w:r>
        <w:rPr>
          <w:rFonts w:ascii="Arial" w:eastAsia="Arial" w:hAnsi="Arial" w:cs="Arial"/>
          <w:b/>
          <w:bCs/>
        </w:rPr>
        <w:t xml:space="preserve"> </w:t>
      </w:r>
      <w:r>
        <w:rPr>
          <w:rFonts w:ascii="Arial" w:hAnsi="Arial" w:cs="Arial"/>
          <w:b/>
          <w:bCs/>
        </w:rPr>
        <w:t>and</w:t>
      </w:r>
      <w:r>
        <w:rPr>
          <w:rFonts w:ascii="Arial" w:eastAsia="Arial" w:hAnsi="Arial" w:cs="Arial"/>
          <w:b/>
          <w:bCs/>
        </w:rPr>
        <w:t xml:space="preserve"> </w:t>
      </w:r>
      <w:r>
        <w:rPr>
          <w:rFonts w:ascii="Arial" w:hAnsi="Arial" w:cs="Arial"/>
          <w:b/>
          <w:bCs/>
        </w:rPr>
        <w:t>other</w:t>
      </w:r>
      <w:r>
        <w:rPr>
          <w:rFonts w:ascii="Arial" w:eastAsia="Arial" w:hAnsi="Arial" w:cs="Arial"/>
          <w:b/>
          <w:bCs/>
        </w:rPr>
        <w:t xml:space="preserve"> </w:t>
      </w:r>
      <w:r>
        <w:rPr>
          <w:rFonts w:ascii="Arial" w:hAnsi="Arial" w:cs="Arial"/>
          <w:b/>
          <w:bCs/>
        </w:rPr>
        <w:t>conditions.</w:t>
      </w:r>
    </w:p>
    <w:p w:rsidR="008B0997" w:rsidRDefault="008B0997">
      <w:pPr>
        <w:rPr>
          <w:rFonts w:ascii="Arial" w:hAnsi="Arial" w:cs="Arial"/>
          <w:b/>
        </w:rPr>
      </w:pPr>
    </w:p>
    <w:p w:rsidR="008B0997" w:rsidRDefault="008B0997">
      <w:pPr>
        <w:rPr>
          <w:rFonts w:ascii="Arial" w:hAnsi="Arial" w:cs="Arial"/>
          <w:b/>
        </w:rPr>
      </w:pPr>
    </w:p>
    <w:p w:rsidR="008B0997" w:rsidRDefault="008B0997">
      <w:pPr>
        <w:rPr>
          <w:rFonts w:ascii="Arial" w:hAnsi="Arial" w:cs="Arial"/>
        </w:rPr>
      </w:pPr>
      <w:r>
        <w:rPr>
          <w:rFonts w:ascii="Arial" w:hAnsi="Arial" w:cs="Arial"/>
        </w:rPr>
        <w:t>Student:</w:t>
      </w:r>
      <w:r>
        <w:rPr>
          <w:rFonts w:ascii="Arial" w:eastAsia="Arial" w:hAnsi="Arial" w:cs="Arial"/>
        </w:rPr>
        <w:t xml:space="preserve"> </w:t>
      </w:r>
      <w:r>
        <w:rPr>
          <w:rFonts w:ascii="Arial" w:hAnsi="Arial" w:cs="Arial"/>
        </w:rPr>
        <w:t>_______________________________________</w:t>
      </w:r>
      <w:r>
        <w:rPr>
          <w:rFonts w:ascii="Arial" w:eastAsia="Arial" w:hAnsi="Arial" w:cs="Arial"/>
        </w:rPr>
        <w:t xml:space="preserve"> </w:t>
      </w:r>
      <w:r>
        <w:rPr>
          <w:rFonts w:ascii="Arial" w:hAnsi="Arial" w:cs="Arial"/>
        </w:rPr>
        <w:tab/>
        <w:t>Date:</w:t>
      </w:r>
      <w:r>
        <w:rPr>
          <w:rFonts w:ascii="Arial" w:eastAsia="Arial" w:hAnsi="Arial" w:cs="Arial"/>
        </w:rPr>
        <w:t xml:space="preserve">  </w:t>
      </w:r>
      <w:r>
        <w:rPr>
          <w:rFonts w:ascii="Arial" w:hAnsi="Arial" w:cs="Arial"/>
        </w:rPr>
        <w:t>____________</w:t>
      </w: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b/>
        </w:rPr>
      </w:pPr>
      <w:r>
        <w:rPr>
          <w:rFonts w:ascii="Arial" w:hAnsi="Arial" w:cs="Arial"/>
          <w:b/>
        </w:rPr>
        <w:t>I</w:t>
      </w:r>
      <w:r>
        <w:rPr>
          <w:rFonts w:ascii="Arial" w:eastAsia="Arial" w:hAnsi="Arial" w:cs="Arial"/>
          <w:b/>
        </w:rPr>
        <w:t xml:space="preserve"> </w:t>
      </w:r>
      <w:r>
        <w:rPr>
          <w:rFonts w:ascii="Arial" w:hAnsi="Arial" w:cs="Arial"/>
          <w:b/>
        </w:rPr>
        <w:t>have</w:t>
      </w:r>
      <w:r>
        <w:rPr>
          <w:rFonts w:ascii="Arial" w:eastAsia="Arial" w:hAnsi="Arial" w:cs="Arial"/>
          <w:b/>
        </w:rPr>
        <w:t xml:space="preserve"> </w:t>
      </w:r>
      <w:r>
        <w:rPr>
          <w:rFonts w:ascii="Arial" w:hAnsi="Arial" w:cs="Arial"/>
          <w:b/>
        </w:rPr>
        <w:t>discussed</w:t>
      </w:r>
      <w:r>
        <w:rPr>
          <w:rFonts w:ascii="Arial" w:eastAsia="Arial" w:hAnsi="Arial" w:cs="Arial"/>
          <w:b/>
        </w:rPr>
        <w:t xml:space="preserve"> </w:t>
      </w:r>
      <w:r>
        <w:rPr>
          <w:rFonts w:ascii="Arial" w:hAnsi="Arial" w:cs="Arial"/>
          <w:b/>
        </w:rPr>
        <w:t>details</w:t>
      </w:r>
      <w:r>
        <w:rPr>
          <w:rFonts w:ascii="Arial" w:eastAsia="Arial" w:hAnsi="Arial" w:cs="Arial"/>
          <w:b/>
        </w:rPr>
        <w:t xml:space="preserve"> </w:t>
      </w:r>
      <w:r>
        <w:rPr>
          <w:rFonts w:ascii="Arial" w:hAnsi="Arial" w:cs="Arial"/>
          <w:b/>
        </w:rPr>
        <w:t>of</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above</w:t>
      </w:r>
      <w:r>
        <w:rPr>
          <w:rFonts w:ascii="Arial" w:eastAsia="Arial" w:hAnsi="Arial" w:cs="Arial"/>
          <w:b/>
        </w:rPr>
        <w:t xml:space="preserve"> </w:t>
      </w:r>
      <w:r>
        <w:rPr>
          <w:rFonts w:ascii="Arial" w:hAnsi="Arial" w:cs="Arial"/>
          <w:b/>
        </w:rPr>
        <w:t>project</w:t>
      </w:r>
      <w:r>
        <w:rPr>
          <w:rFonts w:ascii="Arial" w:eastAsia="Arial" w:hAnsi="Arial" w:cs="Arial"/>
          <w:b/>
        </w:rPr>
        <w:t xml:space="preserve"> </w:t>
      </w:r>
      <w:r>
        <w:rPr>
          <w:rFonts w:ascii="Arial" w:hAnsi="Arial" w:cs="Arial"/>
          <w:b/>
        </w:rPr>
        <w:t>with</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above</w:t>
      </w:r>
      <w:r>
        <w:rPr>
          <w:rFonts w:ascii="Arial" w:eastAsia="Arial" w:hAnsi="Arial" w:cs="Arial"/>
          <w:b/>
        </w:rPr>
        <w:t xml:space="preserve"> </w:t>
      </w:r>
      <w:r>
        <w:rPr>
          <w:rFonts w:ascii="Arial" w:hAnsi="Arial" w:cs="Arial"/>
          <w:b/>
        </w:rPr>
        <w:t>named</w:t>
      </w:r>
      <w:r>
        <w:rPr>
          <w:rFonts w:ascii="Arial" w:eastAsia="Arial" w:hAnsi="Arial" w:cs="Arial"/>
          <w:b/>
        </w:rPr>
        <w:t xml:space="preserve"> </w:t>
      </w:r>
      <w:r>
        <w:rPr>
          <w:rFonts w:ascii="Arial" w:hAnsi="Arial" w:cs="Arial"/>
          <w:b/>
        </w:rPr>
        <w:t>student</w:t>
      </w:r>
      <w:r>
        <w:rPr>
          <w:rFonts w:ascii="Arial" w:eastAsia="Arial" w:hAnsi="Arial" w:cs="Arial"/>
          <w:b/>
        </w:rPr>
        <w:t xml:space="preserve"> </w:t>
      </w:r>
      <w:r>
        <w:rPr>
          <w:rFonts w:ascii="Arial" w:hAnsi="Arial" w:cs="Arial"/>
          <w:b/>
        </w:rPr>
        <w:t>and</w:t>
      </w:r>
      <w:r>
        <w:rPr>
          <w:rFonts w:ascii="Arial" w:eastAsia="Arial" w:hAnsi="Arial" w:cs="Arial"/>
          <w:b/>
        </w:rPr>
        <w:t xml:space="preserve"> </w:t>
      </w:r>
      <w:r>
        <w:rPr>
          <w:rFonts w:ascii="Arial" w:hAnsi="Arial" w:cs="Arial"/>
          <w:b/>
        </w:rPr>
        <w:t>agree</w:t>
      </w:r>
      <w:r>
        <w:rPr>
          <w:rFonts w:ascii="Arial" w:eastAsia="Arial" w:hAnsi="Arial" w:cs="Arial"/>
          <w:b/>
        </w:rPr>
        <w:t xml:space="preserve"> </w:t>
      </w:r>
      <w:r>
        <w:rPr>
          <w:rFonts w:ascii="Arial" w:hAnsi="Arial" w:cs="Arial"/>
          <w:b/>
        </w:rPr>
        <w:t>to</w:t>
      </w:r>
      <w:r>
        <w:rPr>
          <w:rFonts w:ascii="Arial" w:eastAsia="Arial" w:hAnsi="Arial" w:cs="Arial"/>
          <w:b/>
        </w:rPr>
        <w:t xml:space="preserve"> </w:t>
      </w:r>
      <w:r>
        <w:rPr>
          <w:rFonts w:ascii="Arial" w:hAnsi="Arial" w:cs="Arial"/>
          <w:b/>
        </w:rPr>
        <w:t>act</w:t>
      </w:r>
      <w:r>
        <w:rPr>
          <w:rFonts w:ascii="Arial" w:eastAsia="Arial" w:hAnsi="Arial" w:cs="Arial"/>
          <w:b/>
        </w:rPr>
        <w:t xml:space="preserve"> </w:t>
      </w:r>
      <w:r>
        <w:rPr>
          <w:rFonts w:ascii="Arial" w:hAnsi="Arial" w:cs="Arial"/>
          <w:b/>
        </w:rPr>
        <w:t>as</w:t>
      </w:r>
      <w:r>
        <w:rPr>
          <w:rFonts w:ascii="Arial" w:eastAsia="Arial" w:hAnsi="Arial" w:cs="Arial"/>
          <w:b/>
        </w:rPr>
        <w:t xml:space="preserve"> </w:t>
      </w:r>
      <w:r>
        <w:rPr>
          <w:rFonts w:ascii="Arial" w:hAnsi="Arial" w:cs="Arial"/>
          <w:b/>
        </w:rPr>
        <w:t>supervisor.</w:t>
      </w:r>
    </w:p>
    <w:p w:rsidR="008B0997" w:rsidRDefault="008B0997">
      <w:pPr>
        <w:rPr>
          <w:rFonts w:ascii="Arial" w:hAnsi="Arial" w:cs="Arial"/>
          <w:b/>
        </w:rPr>
      </w:pPr>
    </w:p>
    <w:p w:rsidR="008B0997" w:rsidRDefault="008B0997">
      <w:pPr>
        <w:rPr>
          <w:rFonts w:ascii="Arial" w:hAnsi="Arial" w:cs="Arial"/>
          <w:b/>
        </w:rPr>
      </w:pPr>
    </w:p>
    <w:p w:rsidR="008B0997" w:rsidRDefault="008B0997">
      <w:pPr>
        <w:rPr>
          <w:rFonts w:ascii="Arial" w:hAnsi="Arial" w:cs="Arial"/>
        </w:rPr>
      </w:pPr>
      <w:r>
        <w:rPr>
          <w:rFonts w:ascii="Arial" w:hAnsi="Arial" w:cs="Arial"/>
        </w:rPr>
        <w:t>AUT</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___________________________________</w:t>
      </w:r>
      <w:r>
        <w:rPr>
          <w:rFonts w:ascii="Arial" w:eastAsia="Arial" w:hAnsi="Arial" w:cs="Arial"/>
        </w:rPr>
        <w:t xml:space="preserve"> </w:t>
      </w:r>
      <w:r>
        <w:rPr>
          <w:rFonts w:ascii="Arial" w:hAnsi="Arial" w:cs="Arial"/>
        </w:rPr>
        <w:tab/>
        <w:t>Date:</w:t>
      </w:r>
      <w:r>
        <w:rPr>
          <w:rFonts w:ascii="Arial" w:eastAsia="Arial" w:hAnsi="Arial" w:cs="Arial"/>
        </w:rPr>
        <w:t xml:space="preserve"> </w:t>
      </w:r>
      <w:r>
        <w:rPr>
          <w:rFonts w:ascii="Arial" w:hAnsi="Arial" w:cs="Arial"/>
        </w:rPr>
        <w:t>____________</w:t>
      </w:r>
    </w:p>
    <w:p w:rsidR="008B0997" w:rsidRDefault="008B0997">
      <w:pPr>
        <w:rPr>
          <w:rFonts w:ascii="Arial" w:hAnsi="Arial" w:cs="Arial"/>
        </w:rPr>
      </w:pPr>
    </w:p>
    <w:p w:rsidR="008B0997" w:rsidRDefault="008B0997">
      <w:pPr>
        <w:rPr>
          <w:rFonts w:ascii="Arial" w:hAnsi="Arial" w:cs="Arial"/>
        </w:rPr>
      </w:pPr>
      <w:r>
        <w:rPr>
          <w:rFonts w:ascii="Arial" w:hAnsi="Arial" w:cs="Arial"/>
        </w:rPr>
        <w:t>Secondary</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________________________________</w:t>
      </w:r>
      <w:r>
        <w:rPr>
          <w:rFonts w:ascii="Arial" w:eastAsia="Arial" w:hAnsi="Arial" w:cs="Arial"/>
        </w:rPr>
        <w:t xml:space="preserve"> </w:t>
      </w:r>
      <w:r>
        <w:rPr>
          <w:rFonts w:ascii="Arial" w:hAnsi="Arial" w:cs="Arial"/>
        </w:rPr>
        <w:tab/>
        <w:t>Date:</w:t>
      </w:r>
      <w:r>
        <w:rPr>
          <w:rFonts w:ascii="Arial" w:eastAsia="Arial" w:hAnsi="Arial" w:cs="Arial"/>
        </w:rPr>
        <w:t xml:space="preserve"> </w:t>
      </w:r>
      <w:r>
        <w:rPr>
          <w:rFonts w:ascii="Arial" w:hAnsi="Arial" w:cs="Arial"/>
        </w:rPr>
        <w:t>____________</w:t>
      </w:r>
    </w:p>
    <w:p w:rsidR="008B0997" w:rsidRDefault="008B0997">
      <w:pPr>
        <w:pageBreakBefore/>
        <w:rPr>
          <w:rFonts w:ascii="Arial" w:hAnsi="Arial" w:cs="Arial"/>
        </w:rPr>
      </w:pPr>
    </w:p>
    <w:tbl>
      <w:tblPr>
        <w:tblW w:w="0" w:type="auto"/>
        <w:tblInd w:w="-5" w:type="dxa"/>
        <w:tblLayout w:type="fixed"/>
        <w:tblLook w:val="0000" w:firstRow="0" w:lastRow="0" w:firstColumn="0" w:lastColumn="0" w:noHBand="0" w:noVBand="0"/>
      </w:tblPr>
      <w:tblGrid>
        <w:gridCol w:w="8528"/>
        <w:gridCol w:w="10"/>
      </w:tblGrid>
      <w:tr w:rsidR="008B0997">
        <w:trPr>
          <w:gridAfter w:val="1"/>
          <w:wAfter w:w="10" w:type="dxa"/>
        </w:trPr>
        <w:tc>
          <w:tcPr>
            <w:tcW w:w="8528" w:type="dxa"/>
            <w:tcBorders>
              <w:bottom w:val="single" w:sz="4" w:space="0" w:color="000000"/>
            </w:tcBorders>
            <w:shd w:val="clear" w:color="auto" w:fill="auto"/>
          </w:tcPr>
          <w:p w:rsidR="008B0997" w:rsidRDefault="008B0997">
            <w:pPr>
              <w:snapToGrid w:val="0"/>
              <w:jc w:val="center"/>
              <w:rPr>
                <w:rFonts w:ascii="Arial" w:hAnsi="Arial" w:cs="Arial"/>
                <w:b/>
              </w:rPr>
            </w:pPr>
            <w:r>
              <w:rPr>
                <w:rFonts w:ascii="Arial" w:hAnsi="Arial" w:cs="Arial"/>
                <w:b/>
              </w:rPr>
              <w:t>PROJECT</w:t>
            </w:r>
            <w:r>
              <w:rPr>
                <w:rFonts w:ascii="Arial" w:eastAsia="Arial" w:hAnsi="Arial" w:cs="Arial"/>
                <w:b/>
              </w:rPr>
              <w:t xml:space="preserve"> </w:t>
            </w:r>
            <w:r>
              <w:rPr>
                <w:rFonts w:ascii="Arial" w:hAnsi="Arial" w:cs="Arial"/>
                <w:b/>
              </w:rPr>
              <w:t>PROPOSAL</w:t>
            </w:r>
            <w:r>
              <w:rPr>
                <w:rFonts w:ascii="Arial" w:eastAsia="Arial" w:hAnsi="Arial" w:cs="Arial"/>
                <w:b/>
              </w:rPr>
              <w:t xml:space="preserve"> </w:t>
            </w:r>
            <w:r w:rsidR="003D7DA7">
              <w:rPr>
                <w:rFonts w:ascii="Arial" w:hAnsi="Arial" w:cs="Arial"/>
                <w:b/>
              </w:rPr>
              <w:t>2019</w:t>
            </w:r>
          </w:p>
        </w:tc>
      </w:tr>
      <w:tr w:rsidR="008B0997">
        <w:tc>
          <w:tcPr>
            <w:tcW w:w="8538" w:type="dxa"/>
            <w:gridSpan w:val="2"/>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rPr>
                <w:rFonts w:ascii="Arial" w:eastAsia="Arial" w:hAnsi="Arial" w:cs="Arial"/>
              </w:rPr>
            </w:pPr>
            <w:r>
              <w:rPr>
                <w:rFonts w:ascii="Arial" w:hAnsi="Arial" w:cs="Arial"/>
              </w:rPr>
              <w:t>Student</w:t>
            </w:r>
            <w:r>
              <w:rPr>
                <w:rFonts w:ascii="Arial" w:eastAsia="Arial" w:hAnsi="Arial" w:cs="Arial"/>
              </w:rPr>
              <w:t xml:space="preserve"> </w:t>
            </w:r>
            <w:r>
              <w:rPr>
                <w:rFonts w:ascii="Arial" w:hAnsi="Arial" w:cs="Arial"/>
              </w:rPr>
              <w:t>Name:</w:t>
            </w:r>
            <w:r>
              <w:rPr>
                <w:rFonts w:ascii="Arial" w:eastAsia="Arial" w:hAnsi="Arial" w:cs="Arial"/>
              </w:rPr>
              <w:t xml:space="preserve">                                  </w:t>
            </w:r>
            <w:r w:rsidR="00956B7C">
              <w:rPr>
                <w:rFonts w:ascii="Arial" w:eastAsia="Arial" w:hAnsi="Arial" w:cs="Arial"/>
              </w:rPr>
              <w:t xml:space="preserve">    </w:t>
            </w:r>
            <w:r>
              <w:rPr>
                <w:rFonts w:ascii="Arial" w:hAnsi="Arial" w:cs="Arial"/>
              </w:rPr>
              <w:t>Student</w:t>
            </w:r>
            <w:r>
              <w:rPr>
                <w:rFonts w:ascii="Arial" w:eastAsia="Arial" w:hAnsi="Arial" w:cs="Arial"/>
              </w:rPr>
              <w:t xml:space="preserve"> </w:t>
            </w:r>
            <w:r>
              <w:rPr>
                <w:rFonts w:ascii="Arial" w:hAnsi="Arial" w:cs="Arial"/>
              </w:rPr>
              <w:t>ID</w:t>
            </w:r>
            <w:r>
              <w:rPr>
                <w:rFonts w:ascii="Arial" w:eastAsia="Arial" w:hAnsi="Arial" w:cs="Arial"/>
              </w:rPr>
              <w:t xml:space="preserve"> </w:t>
            </w:r>
            <w:r>
              <w:rPr>
                <w:rFonts w:ascii="Arial" w:hAnsi="Arial" w:cs="Arial"/>
              </w:rPr>
              <w:t>No.</w:t>
            </w:r>
            <w:r>
              <w:rPr>
                <w:rFonts w:ascii="Arial" w:eastAsia="Arial" w:hAnsi="Arial" w:cs="Arial"/>
              </w:rPr>
              <w:t xml:space="preserve">        </w:t>
            </w:r>
          </w:p>
        </w:tc>
      </w:tr>
      <w:tr w:rsidR="008B0997">
        <w:tc>
          <w:tcPr>
            <w:tcW w:w="8538" w:type="dxa"/>
            <w:gridSpan w:val="2"/>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rPr>
                <w:rFonts w:ascii="Arial" w:hAnsi="Arial" w:cs="Arial"/>
              </w:rPr>
            </w:pPr>
            <w:r>
              <w:rPr>
                <w:rFonts w:ascii="Arial" w:hAnsi="Arial" w:cs="Arial"/>
              </w:rPr>
              <w:t>Supervisor</w:t>
            </w:r>
            <w:r>
              <w:rPr>
                <w:rFonts w:ascii="Arial" w:eastAsia="Arial" w:hAnsi="Arial" w:cs="Arial"/>
              </w:rPr>
              <w:t>’</w:t>
            </w:r>
            <w:r>
              <w:rPr>
                <w:rFonts w:ascii="Arial" w:hAnsi="Arial" w:cs="Arial"/>
              </w:rPr>
              <w:t>s</w:t>
            </w:r>
            <w:r>
              <w:rPr>
                <w:rFonts w:ascii="Arial" w:eastAsia="Arial" w:hAnsi="Arial" w:cs="Arial"/>
              </w:rPr>
              <w:t xml:space="preserve"> </w:t>
            </w:r>
            <w:r>
              <w:rPr>
                <w:rFonts w:ascii="Arial" w:hAnsi="Arial" w:cs="Arial"/>
              </w:rPr>
              <w:t>Name:</w:t>
            </w:r>
            <w:r>
              <w:rPr>
                <w:rFonts w:ascii="Arial" w:eastAsia="Arial" w:hAnsi="Arial" w:cs="Arial"/>
              </w:rPr>
              <w:t xml:space="preserve">                               </w:t>
            </w:r>
            <w:r>
              <w:rPr>
                <w:rFonts w:ascii="Arial" w:hAnsi="Arial" w:cs="Arial"/>
              </w:rPr>
              <w:t>Date:</w:t>
            </w:r>
          </w:p>
        </w:tc>
      </w:tr>
      <w:tr w:rsidR="008B0997">
        <w:tc>
          <w:tcPr>
            <w:tcW w:w="8538" w:type="dxa"/>
            <w:gridSpan w:val="2"/>
            <w:tcBorders>
              <w:top w:val="single" w:sz="4" w:space="0" w:color="000000"/>
              <w:left w:val="single" w:sz="4" w:space="0" w:color="000000"/>
              <w:bottom w:val="single" w:sz="4" w:space="0" w:color="000000"/>
              <w:right w:val="single" w:sz="4" w:space="0" w:color="000000"/>
            </w:tcBorders>
            <w:shd w:val="clear" w:color="auto" w:fill="auto"/>
          </w:tcPr>
          <w:p w:rsidR="008B0997" w:rsidRDefault="00956B7C">
            <w:pPr>
              <w:snapToGrid w:val="0"/>
              <w:rPr>
                <w:rFonts w:ascii="Arial" w:hAnsi="Arial" w:cs="Arial"/>
              </w:rPr>
            </w:pPr>
            <w:r>
              <w:rPr>
                <w:rFonts w:ascii="Arial" w:hAnsi="Arial" w:cs="Arial"/>
              </w:rPr>
              <w:t xml:space="preserve">Working </w:t>
            </w:r>
            <w:r w:rsidR="008B0997">
              <w:rPr>
                <w:rFonts w:ascii="Arial" w:hAnsi="Arial" w:cs="Arial"/>
              </w:rPr>
              <w:t>Title:</w:t>
            </w:r>
          </w:p>
          <w:p w:rsidR="008B0997" w:rsidRDefault="008B0997">
            <w:pPr>
              <w:rPr>
                <w:rFonts w:ascii="Arial" w:hAnsi="Arial" w:cs="Arial"/>
              </w:rPr>
            </w:pPr>
          </w:p>
          <w:p w:rsidR="008B0997" w:rsidRDefault="008B0997">
            <w:pPr>
              <w:rPr>
                <w:rFonts w:ascii="Arial" w:hAnsi="Arial" w:cs="Arial"/>
              </w:rPr>
            </w:pPr>
          </w:p>
        </w:tc>
      </w:tr>
      <w:tr w:rsidR="008B0997">
        <w:tc>
          <w:tcPr>
            <w:tcW w:w="8538" w:type="dxa"/>
            <w:gridSpan w:val="2"/>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rPr>
                <w:rFonts w:ascii="Arial" w:hAnsi="Arial" w:cs="Arial"/>
              </w:rPr>
            </w:pPr>
            <w:r>
              <w:rPr>
                <w:rFonts w:ascii="Arial" w:hAnsi="Arial" w:cs="Arial"/>
              </w:rPr>
              <w:t>Description</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proposed</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w:t>
            </w:r>
            <w:r>
              <w:rPr>
                <w:rFonts w:ascii="Arial" w:eastAsia="Arial" w:hAnsi="Arial" w:cs="Arial"/>
              </w:rPr>
              <w:t xml:space="preserve"> </w:t>
            </w:r>
            <w:r>
              <w:rPr>
                <w:rFonts w:ascii="Arial" w:hAnsi="Arial" w:cs="Arial"/>
              </w:rPr>
              <w:t>about</w:t>
            </w:r>
            <w:r>
              <w:rPr>
                <w:rFonts w:ascii="Arial" w:eastAsia="Arial" w:hAnsi="Arial" w:cs="Arial"/>
              </w:rPr>
              <w:t xml:space="preserve"> </w:t>
            </w:r>
            <w:r>
              <w:rPr>
                <w:rFonts w:ascii="Arial" w:hAnsi="Arial" w:cs="Arial"/>
              </w:rPr>
              <w:t>300</w:t>
            </w:r>
            <w:r>
              <w:rPr>
                <w:rFonts w:ascii="Arial" w:eastAsia="Arial" w:hAnsi="Arial" w:cs="Arial"/>
              </w:rPr>
              <w:t xml:space="preserve"> </w:t>
            </w:r>
            <w:r>
              <w:rPr>
                <w:rFonts w:ascii="Arial" w:hAnsi="Arial" w:cs="Arial"/>
              </w:rPr>
              <w:t>words):</w:t>
            </w: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p w:rsidR="008B0997" w:rsidRDefault="008B0997">
            <w:pPr>
              <w:rPr>
                <w:rFonts w:ascii="Arial" w:hAnsi="Arial" w:cs="Arial"/>
              </w:rPr>
            </w:pPr>
          </w:p>
        </w:tc>
      </w:tr>
    </w:tbl>
    <w:p w:rsidR="008B0997" w:rsidRDefault="008B0997">
      <w:pPr>
        <w:rPr>
          <w:rFonts w:ascii="Arial" w:hAnsi="Arial" w:cs="Arial"/>
          <w:b/>
        </w:rPr>
      </w:pPr>
    </w:p>
    <w:p w:rsidR="008B0997" w:rsidRDefault="008B0997">
      <w:pPr>
        <w:rPr>
          <w:rFonts w:ascii="Arial" w:hAnsi="Arial" w:cs="Arial"/>
          <w:b/>
        </w:rPr>
      </w:pPr>
    </w:p>
    <w:tbl>
      <w:tblPr>
        <w:tblW w:w="0" w:type="auto"/>
        <w:tblInd w:w="-5" w:type="dxa"/>
        <w:tblLayout w:type="fixed"/>
        <w:tblLook w:val="0000" w:firstRow="0" w:lastRow="0" w:firstColumn="0" w:lastColumn="0" w:noHBand="0" w:noVBand="0"/>
      </w:tblPr>
      <w:tblGrid>
        <w:gridCol w:w="8532"/>
      </w:tblGrid>
      <w:tr w:rsidR="008B0997">
        <w:tc>
          <w:tcPr>
            <w:tcW w:w="8532"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rPr>
                <w:rFonts w:ascii="Arial" w:hAnsi="Arial" w:cs="Arial"/>
                <w:b/>
              </w:rPr>
            </w:pPr>
            <w:r>
              <w:rPr>
                <w:rFonts w:ascii="Arial" w:hAnsi="Arial" w:cs="Arial"/>
                <w:b/>
              </w:rPr>
              <w:lastRenderedPageBreak/>
              <w:t>For</w:t>
            </w:r>
            <w:r>
              <w:rPr>
                <w:rFonts w:ascii="Arial" w:eastAsia="Arial" w:hAnsi="Arial" w:cs="Arial"/>
                <w:b/>
              </w:rPr>
              <w:t xml:space="preserve"> </w:t>
            </w:r>
            <w:r w:rsidR="00920C90">
              <w:rPr>
                <w:rFonts w:ascii="Arial" w:hAnsi="Arial" w:cs="Arial"/>
                <w:b/>
              </w:rPr>
              <w:t>2018</w:t>
            </w:r>
            <w:r>
              <w:rPr>
                <w:rFonts w:ascii="Arial" w:eastAsia="Arial" w:hAnsi="Arial" w:cs="Arial"/>
                <w:b/>
              </w:rPr>
              <w:t xml:space="preserve"> </w:t>
            </w:r>
            <w:r>
              <w:rPr>
                <w:rFonts w:ascii="Arial" w:hAnsi="Arial" w:cs="Arial"/>
                <w:b/>
              </w:rPr>
              <w:t>this</w:t>
            </w:r>
            <w:r>
              <w:rPr>
                <w:rFonts w:ascii="Arial" w:eastAsia="Arial" w:hAnsi="Arial" w:cs="Arial"/>
                <w:b/>
              </w:rPr>
              <w:t xml:space="preserve"> </w:t>
            </w:r>
            <w:r>
              <w:rPr>
                <w:rFonts w:ascii="Arial" w:hAnsi="Arial" w:cs="Arial"/>
                <w:b/>
              </w:rPr>
              <w:t>contract</w:t>
            </w:r>
            <w:r>
              <w:rPr>
                <w:rFonts w:ascii="Arial" w:eastAsia="Arial" w:hAnsi="Arial" w:cs="Arial"/>
                <w:b/>
              </w:rPr>
              <w:t xml:space="preserve"> </w:t>
            </w:r>
            <w:r>
              <w:rPr>
                <w:rFonts w:ascii="Arial" w:hAnsi="Arial" w:cs="Arial"/>
                <w:b/>
              </w:rPr>
              <w:t>and</w:t>
            </w:r>
            <w:r>
              <w:rPr>
                <w:rFonts w:ascii="Arial" w:eastAsia="Arial" w:hAnsi="Arial" w:cs="Arial"/>
                <w:b/>
              </w:rPr>
              <w:t xml:space="preserve"> </w:t>
            </w:r>
            <w:r>
              <w:rPr>
                <w:rFonts w:ascii="Arial" w:hAnsi="Arial" w:cs="Arial"/>
                <w:b/>
              </w:rPr>
              <w:t>a</w:t>
            </w:r>
            <w:r>
              <w:rPr>
                <w:rFonts w:ascii="Arial" w:eastAsia="Arial" w:hAnsi="Arial" w:cs="Arial"/>
                <w:b/>
              </w:rPr>
              <w:t xml:space="preserve"> </w:t>
            </w:r>
            <w:r>
              <w:rPr>
                <w:rFonts w:ascii="Arial" w:hAnsi="Arial" w:cs="Arial"/>
                <w:b/>
              </w:rPr>
              <w:t>one</w:t>
            </w:r>
            <w:r>
              <w:rPr>
                <w:rFonts w:ascii="Arial" w:eastAsia="Arial" w:hAnsi="Arial" w:cs="Arial"/>
                <w:b/>
              </w:rPr>
              <w:t xml:space="preserve"> </w:t>
            </w:r>
            <w:r>
              <w:rPr>
                <w:rFonts w:ascii="Arial" w:hAnsi="Arial" w:cs="Arial"/>
                <w:b/>
              </w:rPr>
              <w:t>page</w:t>
            </w:r>
            <w:r>
              <w:rPr>
                <w:rFonts w:ascii="Arial" w:eastAsia="Arial" w:hAnsi="Arial" w:cs="Arial"/>
                <w:b/>
              </w:rPr>
              <w:t xml:space="preserve"> </w:t>
            </w:r>
            <w:r>
              <w:rPr>
                <w:rFonts w:ascii="Arial" w:hAnsi="Arial" w:cs="Arial"/>
                <w:b/>
              </w:rPr>
              <w:t>description</w:t>
            </w:r>
            <w:r>
              <w:rPr>
                <w:rFonts w:ascii="Arial" w:eastAsia="Arial" w:hAnsi="Arial" w:cs="Arial"/>
                <w:b/>
              </w:rPr>
              <w:t xml:space="preserve"> </w:t>
            </w:r>
            <w:r>
              <w:rPr>
                <w:rFonts w:ascii="Arial" w:hAnsi="Arial" w:cs="Arial"/>
                <w:b/>
              </w:rPr>
              <w:t>of</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proposed</w:t>
            </w:r>
            <w:r>
              <w:rPr>
                <w:rFonts w:ascii="Arial" w:eastAsia="Arial" w:hAnsi="Arial" w:cs="Arial"/>
                <w:b/>
              </w:rPr>
              <w:t xml:space="preserve"> </w:t>
            </w:r>
            <w:r>
              <w:rPr>
                <w:rFonts w:ascii="Arial" w:hAnsi="Arial" w:cs="Arial"/>
                <w:b/>
              </w:rPr>
              <w:t>study</w:t>
            </w:r>
            <w:r>
              <w:rPr>
                <w:rFonts w:ascii="Arial" w:eastAsia="Arial" w:hAnsi="Arial" w:cs="Arial"/>
                <w:b/>
              </w:rPr>
              <w:t xml:space="preserve"> </w:t>
            </w:r>
            <w:r>
              <w:rPr>
                <w:rFonts w:ascii="Arial" w:hAnsi="Arial" w:cs="Arial"/>
                <w:b/>
              </w:rPr>
              <w:t>are</w:t>
            </w:r>
            <w:r>
              <w:rPr>
                <w:rFonts w:ascii="Arial" w:eastAsia="Arial" w:hAnsi="Arial" w:cs="Arial"/>
                <w:b/>
              </w:rPr>
              <w:t xml:space="preserve"> </w:t>
            </w:r>
            <w:r>
              <w:rPr>
                <w:rFonts w:ascii="Arial" w:hAnsi="Arial" w:cs="Arial"/>
                <w:b/>
              </w:rPr>
              <w:t>to</w:t>
            </w:r>
            <w:r>
              <w:rPr>
                <w:rFonts w:ascii="Arial" w:eastAsia="Arial" w:hAnsi="Arial" w:cs="Arial"/>
                <w:b/>
              </w:rPr>
              <w:t xml:space="preserve"> </w:t>
            </w:r>
            <w:r>
              <w:rPr>
                <w:rFonts w:ascii="Arial" w:hAnsi="Arial" w:cs="Arial"/>
                <w:b/>
              </w:rPr>
              <w:t>be</w:t>
            </w:r>
            <w:r>
              <w:rPr>
                <w:rFonts w:ascii="Arial" w:eastAsia="Arial" w:hAnsi="Arial" w:cs="Arial"/>
                <w:b/>
              </w:rPr>
              <w:t xml:space="preserve"> </w:t>
            </w:r>
            <w:r>
              <w:rPr>
                <w:rFonts w:ascii="Arial" w:hAnsi="Arial" w:cs="Arial"/>
                <w:b/>
              </w:rPr>
              <w:t>submitted</w:t>
            </w:r>
            <w:r>
              <w:rPr>
                <w:rFonts w:ascii="Arial" w:eastAsia="Arial" w:hAnsi="Arial" w:cs="Arial"/>
                <w:b/>
              </w:rPr>
              <w:t xml:space="preserve"> </w:t>
            </w:r>
            <w:r>
              <w:rPr>
                <w:rFonts w:ascii="Arial" w:hAnsi="Arial" w:cs="Arial"/>
                <w:b/>
              </w:rPr>
              <w:t>as</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proposal</w:t>
            </w:r>
            <w:r w:rsidR="00956B7C">
              <w:rPr>
                <w:rFonts w:ascii="Arial" w:hAnsi="Arial" w:cs="Arial"/>
                <w:b/>
              </w:rPr>
              <w:t xml:space="preserve"> worth 10%</w:t>
            </w:r>
            <w:r>
              <w:rPr>
                <w:rFonts w:ascii="Arial" w:hAnsi="Arial" w:cs="Arial"/>
                <w:b/>
              </w:rPr>
              <w:t>.</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student</w:t>
            </w:r>
            <w:r>
              <w:rPr>
                <w:rFonts w:ascii="Arial" w:eastAsia="Arial" w:hAnsi="Arial" w:cs="Arial"/>
                <w:b/>
              </w:rPr>
              <w:t xml:space="preserve"> </w:t>
            </w:r>
            <w:r>
              <w:rPr>
                <w:rFonts w:ascii="Arial" w:hAnsi="Arial" w:cs="Arial"/>
                <w:b/>
              </w:rPr>
              <w:t>and</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supervisor</w:t>
            </w:r>
            <w:r>
              <w:rPr>
                <w:rFonts w:ascii="Arial" w:eastAsia="Arial" w:hAnsi="Arial" w:cs="Arial"/>
                <w:b/>
              </w:rPr>
              <w:t xml:space="preserve"> </w:t>
            </w:r>
            <w:r w:rsidR="008E6A76">
              <w:rPr>
                <w:rFonts w:ascii="Arial" w:eastAsia="Arial" w:hAnsi="Arial" w:cs="Arial"/>
                <w:b/>
              </w:rPr>
              <w:t xml:space="preserve">each </w:t>
            </w:r>
            <w:r>
              <w:rPr>
                <w:rFonts w:ascii="Arial" w:hAnsi="Arial" w:cs="Arial"/>
                <w:b/>
              </w:rPr>
              <w:t>will</w:t>
            </w:r>
            <w:r>
              <w:rPr>
                <w:rFonts w:ascii="Arial" w:eastAsia="Arial" w:hAnsi="Arial" w:cs="Arial"/>
                <w:b/>
              </w:rPr>
              <w:t xml:space="preserve"> </w:t>
            </w:r>
            <w:r>
              <w:rPr>
                <w:rFonts w:ascii="Arial" w:hAnsi="Arial" w:cs="Arial"/>
                <w:b/>
              </w:rPr>
              <w:t>retain</w:t>
            </w:r>
            <w:r>
              <w:rPr>
                <w:rFonts w:ascii="Arial" w:eastAsia="Arial" w:hAnsi="Arial" w:cs="Arial"/>
                <w:b/>
              </w:rPr>
              <w:t xml:space="preserve"> </w:t>
            </w:r>
            <w:r>
              <w:rPr>
                <w:rFonts w:ascii="Arial" w:hAnsi="Arial" w:cs="Arial"/>
                <w:b/>
              </w:rPr>
              <w:t>a</w:t>
            </w:r>
            <w:r>
              <w:rPr>
                <w:rFonts w:ascii="Arial" w:eastAsia="Arial" w:hAnsi="Arial" w:cs="Arial"/>
                <w:b/>
              </w:rPr>
              <w:t xml:space="preserve"> </w:t>
            </w:r>
            <w:r>
              <w:rPr>
                <w:rFonts w:ascii="Arial" w:hAnsi="Arial" w:cs="Arial"/>
                <w:b/>
              </w:rPr>
              <w:t>copy</w:t>
            </w:r>
            <w:r>
              <w:rPr>
                <w:rFonts w:ascii="Arial" w:eastAsia="Arial" w:hAnsi="Arial" w:cs="Arial"/>
                <w:b/>
              </w:rPr>
              <w:t xml:space="preserve"> </w:t>
            </w:r>
            <w:r>
              <w:rPr>
                <w:rFonts w:ascii="Arial" w:hAnsi="Arial" w:cs="Arial"/>
                <w:b/>
              </w:rPr>
              <w:t>for</w:t>
            </w:r>
            <w:r>
              <w:rPr>
                <w:rFonts w:ascii="Arial" w:eastAsia="Arial" w:hAnsi="Arial" w:cs="Arial"/>
                <w:b/>
              </w:rPr>
              <w:t xml:space="preserve"> </w:t>
            </w:r>
            <w:r>
              <w:rPr>
                <w:rFonts w:ascii="Arial" w:hAnsi="Arial" w:cs="Arial"/>
                <w:b/>
              </w:rPr>
              <w:t>their</w:t>
            </w:r>
            <w:r>
              <w:rPr>
                <w:rFonts w:ascii="Arial" w:eastAsia="Arial" w:hAnsi="Arial" w:cs="Arial"/>
                <w:b/>
              </w:rPr>
              <w:t xml:space="preserve"> </w:t>
            </w:r>
            <w:r w:rsidR="009A72E3">
              <w:rPr>
                <w:rFonts w:ascii="Arial" w:hAnsi="Arial" w:cs="Arial"/>
                <w:b/>
              </w:rPr>
              <w:t>records.</w:t>
            </w:r>
          </w:p>
        </w:tc>
      </w:tr>
    </w:tbl>
    <w:p w:rsidR="008B0997" w:rsidRDefault="008B0997">
      <w:pPr>
        <w:rPr>
          <w:rFonts w:ascii="Arial" w:hAnsi="Arial" w:cs="Arial"/>
        </w:rPr>
      </w:pPr>
    </w:p>
    <w:p w:rsidR="008B0997" w:rsidRDefault="008B0997">
      <w:pPr>
        <w:numPr>
          <w:ilvl w:val="0"/>
          <w:numId w:val="5"/>
        </w:numPr>
        <w:rPr>
          <w:rFonts w:ascii="Arial" w:hAnsi="Arial" w:cs="Arial"/>
        </w:rPr>
      </w:pPr>
      <w:r>
        <w:rPr>
          <w:rFonts w:ascii="Arial" w:hAnsi="Arial" w:cs="Arial"/>
        </w:rPr>
        <w:t>Even</w:t>
      </w:r>
      <w:r>
        <w:rPr>
          <w:rFonts w:ascii="Arial" w:eastAsia="Arial" w:hAnsi="Arial" w:cs="Arial"/>
        </w:rPr>
        <w:t xml:space="preserve"> </w:t>
      </w:r>
      <w:r>
        <w:rPr>
          <w:rFonts w:ascii="Arial" w:hAnsi="Arial" w:cs="Arial"/>
        </w:rPr>
        <w:t>if</w:t>
      </w:r>
      <w:r>
        <w:rPr>
          <w:rFonts w:ascii="Arial" w:eastAsia="Arial" w:hAnsi="Arial" w:cs="Arial"/>
        </w:rPr>
        <w:t xml:space="preserve"> </w:t>
      </w:r>
      <w:r>
        <w:rPr>
          <w:rFonts w:ascii="Arial" w:hAnsi="Arial" w:cs="Arial"/>
        </w:rPr>
        <w:t>no</w:t>
      </w:r>
      <w:r>
        <w:rPr>
          <w:rFonts w:ascii="Arial" w:eastAsia="Arial" w:hAnsi="Arial" w:cs="Arial"/>
        </w:rPr>
        <w:t xml:space="preserve"> </w:t>
      </w:r>
      <w:r>
        <w:rPr>
          <w:rFonts w:ascii="Arial" w:hAnsi="Arial" w:cs="Arial"/>
        </w:rPr>
        <w:t>practical</w:t>
      </w:r>
      <w:r>
        <w:rPr>
          <w:rFonts w:ascii="Arial" w:eastAsia="Arial" w:hAnsi="Arial" w:cs="Arial"/>
        </w:rPr>
        <w:t xml:space="preserve"> </w:t>
      </w:r>
      <w:r>
        <w:rPr>
          <w:rFonts w:ascii="Arial" w:hAnsi="Arial" w:cs="Arial"/>
        </w:rPr>
        <w:t>work</w:t>
      </w:r>
      <w:r>
        <w:rPr>
          <w:rFonts w:ascii="Arial" w:eastAsia="Arial" w:hAnsi="Arial" w:cs="Arial"/>
        </w:rPr>
        <w:t xml:space="preserve"> </w:t>
      </w:r>
      <w:r>
        <w:rPr>
          <w:rFonts w:ascii="Arial" w:hAnsi="Arial" w:cs="Arial"/>
        </w:rPr>
        <w:t>(research or laboratories)</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involved</w:t>
      </w:r>
      <w:r>
        <w:rPr>
          <w:rFonts w:ascii="Arial" w:eastAsia="Arial" w:hAnsi="Arial" w:cs="Arial"/>
        </w:rPr>
        <w:t xml:space="preserve"> </w:t>
      </w:r>
      <w:r>
        <w:rPr>
          <w:rFonts w:ascii="Arial" w:hAnsi="Arial" w:cs="Arial"/>
        </w:rPr>
        <w:t>in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student</w:t>
      </w:r>
      <w:r>
        <w:rPr>
          <w:rFonts w:ascii="Arial" w:eastAsia="Arial" w:hAnsi="Arial" w:cs="Arial"/>
        </w:rPr>
        <w:t>’</w:t>
      </w:r>
      <w:r>
        <w:rPr>
          <w:rFonts w:ascii="Arial" w:hAnsi="Arial" w:cs="Arial"/>
        </w:rPr>
        <w:t>s</w:t>
      </w:r>
      <w:r>
        <w:rPr>
          <w:rFonts w:ascii="Arial" w:eastAsia="Arial" w:hAnsi="Arial" w:cs="Arial"/>
        </w:rPr>
        <w:t xml:space="preserve"> </w:t>
      </w:r>
      <w:r>
        <w:rPr>
          <w:rFonts w:ascii="Arial" w:hAnsi="Arial" w:cs="Arial"/>
        </w:rPr>
        <w:t>work,</w:t>
      </w:r>
      <w:r>
        <w:rPr>
          <w:rFonts w:ascii="Arial" w:eastAsia="Arial" w:hAnsi="Arial" w:cs="Arial"/>
        </w:rPr>
        <w:t xml:space="preserve"> </w:t>
      </w:r>
      <w:r>
        <w:rPr>
          <w:rFonts w:ascii="Arial" w:hAnsi="Arial" w:cs="Arial"/>
        </w:rPr>
        <w:t>all</w:t>
      </w:r>
      <w:r>
        <w:rPr>
          <w:rFonts w:ascii="Arial" w:eastAsia="Arial" w:hAnsi="Arial" w:cs="Arial"/>
        </w:rPr>
        <w:t xml:space="preserve"> </w:t>
      </w:r>
      <w:r>
        <w:rPr>
          <w:rFonts w:ascii="Arial" w:hAnsi="Arial" w:cs="Arial"/>
        </w:rPr>
        <w:t>parts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this</w:t>
      </w:r>
      <w:r>
        <w:rPr>
          <w:rFonts w:ascii="Arial" w:eastAsia="Arial" w:hAnsi="Arial" w:cs="Arial"/>
        </w:rPr>
        <w:t xml:space="preserve"> </w:t>
      </w:r>
      <w:r>
        <w:rPr>
          <w:rFonts w:ascii="Arial" w:hAnsi="Arial" w:cs="Arial"/>
        </w:rPr>
        <w:t>contract</w:t>
      </w:r>
      <w:r>
        <w:rPr>
          <w:rFonts w:ascii="Arial" w:eastAsia="Arial" w:hAnsi="Arial" w:cs="Arial"/>
        </w:rPr>
        <w:t xml:space="preserve"> </w:t>
      </w:r>
      <w:r>
        <w:rPr>
          <w:rFonts w:ascii="Arial" w:hAnsi="Arial" w:cs="Arial"/>
        </w:rPr>
        <w:t>must</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completed.</w:t>
      </w:r>
    </w:p>
    <w:p w:rsidR="008B0997" w:rsidRDefault="008B0997"/>
    <w:p w:rsidR="008B0997" w:rsidRDefault="008B0997">
      <w:pPr>
        <w:numPr>
          <w:ilvl w:val="0"/>
          <w:numId w:val="5"/>
        </w:numPr>
        <w:rPr>
          <w:rFonts w:ascii="Arial" w:hAnsi="Arial" w:cs="Arial"/>
        </w:rPr>
      </w:pPr>
      <w:r>
        <w:rPr>
          <w:rFonts w:ascii="Arial" w:hAnsi="Arial" w:cs="Arial"/>
        </w:rPr>
        <w:t>Before</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can</w:t>
      </w:r>
      <w:r>
        <w:rPr>
          <w:rFonts w:ascii="Arial" w:eastAsia="Arial" w:hAnsi="Arial" w:cs="Arial"/>
        </w:rPr>
        <w:t xml:space="preserve"> </w:t>
      </w:r>
      <w:r>
        <w:rPr>
          <w:rFonts w:ascii="Arial" w:hAnsi="Arial" w:cs="Arial"/>
        </w:rPr>
        <w:t>commence</w:t>
      </w:r>
      <w:r>
        <w:rPr>
          <w:rFonts w:ascii="Arial" w:eastAsia="Arial" w:hAnsi="Arial" w:cs="Arial"/>
        </w:rPr>
        <w:t xml:space="preserve"> </w:t>
      </w:r>
      <w:r>
        <w:rPr>
          <w:rFonts w:ascii="Arial" w:hAnsi="Arial" w:cs="Arial"/>
        </w:rPr>
        <w:t>it</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b/>
        </w:rPr>
        <w:t>minimum</w:t>
      </w:r>
      <w:r>
        <w:rPr>
          <w:rFonts w:ascii="Arial" w:eastAsia="Arial" w:hAnsi="Arial" w:cs="Arial"/>
          <w:b/>
        </w:rPr>
        <w:t xml:space="preserve"> </w:t>
      </w:r>
      <w:r>
        <w:rPr>
          <w:rFonts w:ascii="Arial" w:hAnsi="Arial" w:cs="Arial"/>
        </w:rPr>
        <w:t>requirement</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this</w:t>
      </w:r>
      <w:r>
        <w:rPr>
          <w:rFonts w:ascii="Arial" w:eastAsia="Arial" w:hAnsi="Arial" w:cs="Arial"/>
        </w:rPr>
        <w:t xml:space="preserve"> </w:t>
      </w:r>
      <w:r>
        <w:rPr>
          <w:rFonts w:ascii="Arial" w:hAnsi="Arial" w:cs="Arial"/>
        </w:rPr>
        <w:t>Contract</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completed</w:t>
      </w:r>
      <w:r>
        <w:rPr>
          <w:rFonts w:ascii="Arial" w:eastAsia="Arial" w:hAnsi="Arial" w:cs="Arial"/>
        </w:rPr>
        <w:t xml:space="preserve"> </w:t>
      </w:r>
      <w:r>
        <w:rPr>
          <w:rFonts w:ascii="Arial" w:hAnsi="Arial" w:cs="Arial"/>
        </w:rPr>
        <w:t>in</w:t>
      </w:r>
      <w:r>
        <w:rPr>
          <w:rFonts w:ascii="Arial" w:eastAsia="Arial" w:hAnsi="Arial" w:cs="Arial"/>
        </w:rPr>
        <w:t xml:space="preserve"> </w:t>
      </w:r>
      <w:r>
        <w:rPr>
          <w:rFonts w:ascii="Arial" w:hAnsi="Arial" w:cs="Arial"/>
        </w:rPr>
        <w:t>full</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signatures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b/>
        </w:rPr>
        <w:t>supervisor</w:t>
      </w:r>
      <w:r>
        <w:rPr>
          <w:rFonts w:ascii="Arial" w:hAnsi="Arial" w:cs="Arial"/>
        </w:rPr>
        <w:t>,</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b/>
        </w:rPr>
        <w:t>external</w:t>
      </w:r>
      <w:r>
        <w:rPr>
          <w:rFonts w:ascii="Arial" w:eastAsia="Arial" w:hAnsi="Arial" w:cs="Arial"/>
          <w:b/>
        </w:rPr>
        <w:t xml:space="preserve"> </w:t>
      </w:r>
      <w:r>
        <w:rPr>
          <w:rFonts w:ascii="Arial" w:hAnsi="Arial" w:cs="Arial"/>
          <w:b/>
        </w:rPr>
        <w:t>supervisor</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appropriate),</w:t>
      </w:r>
      <w:r>
        <w:rPr>
          <w:rFonts w:ascii="Arial" w:eastAsia="Arial" w:hAnsi="Arial" w:cs="Arial"/>
        </w:rPr>
        <w:t xml:space="preserve"> </w:t>
      </w:r>
      <w:r>
        <w:rPr>
          <w:rFonts w:ascii="Arial" w:hAnsi="Arial" w:cs="Arial"/>
          <w:b/>
        </w:rPr>
        <w:t>the</w:t>
      </w:r>
      <w:r>
        <w:rPr>
          <w:rFonts w:ascii="Arial" w:eastAsia="Arial" w:hAnsi="Arial" w:cs="Arial"/>
          <w:b/>
        </w:rPr>
        <w:t xml:space="preserve"> </w:t>
      </w:r>
      <w:r>
        <w:rPr>
          <w:rFonts w:ascii="Arial" w:hAnsi="Arial" w:cs="Arial"/>
          <w:b/>
        </w:rPr>
        <w:t>ethics</w:t>
      </w:r>
      <w:r>
        <w:rPr>
          <w:rFonts w:ascii="Arial" w:eastAsia="Arial" w:hAnsi="Arial" w:cs="Arial"/>
          <w:b/>
        </w:rPr>
        <w:t xml:space="preserve"> </w:t>
      </w:r>
      <w:r>
        <w:rPr>
          <w:rFonts w:ascii="Arial" w:hAnsi="Arial" w:cs="Arial"/>
          <w:b/>
        </w:rPr>
        <w:t>committee</w:t>
      </w:r>
      <w:r>
        <w:rPr>
          <w:rFonts w:ascii="Arial" w:eastAsia="Arial" w:hAnsi="Arial" w:cs="Arial"/>
          <w:b/>
        </w:rPr>
        <w:t xml:space="preserve"> </w:t>
      </w:r>
      <w:r>
        <w:rPr>
          <w:rFonts w:ascii="Arial" w:hAnsi="Arial" w:cs="Arial"/>
          <w:b/>
        </w:rPr>
        <w:t>letter</w:t>
      </w:r>
      <w:r>
        <w:rPr>
          <w:rFonts w:ascii="Arial" w:eastAsia="Arial" w:hAnsi="Arial" w:cs="Arial"/>
        </w:rPr>
        <w:t xml:space="preserve"> </w:t>
      </w:r>
      <w:r>
        <w:rPr>
          <w:rFonts w:ascii="Arial" w:hAnsi="Arial" w:cs="Arial"/>
        </w:rPr>
        <w:t>(attached</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appropriate)</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b/>
        </w:rPr>
        <w:t>student</w:t>
      </w:r>
      <w:r>
        <w:rPr>
          <w:rFonts w:ascii="Arial" w:eastAsia="Arial" w:hAnsi="Arial" w:cs="Arial"/>
          <w:b/>
        </w:rPr>
        <w:t xml:space="preserve"> </w:t>
      </w:r>
      <w:r>
        <w:rPr>
          <w:rFonts w:ascii="Arial" w:hAnsi="Arial" w:cs="Arial"/>
        </w:rPr>
        <w:t>be</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this</w:t>
      </w:r>
      <w:r>
        <w:rPr>
          <w:rFonts w:ascii="Arial" w:eastAsia="Arial" w:hAnsi="Arial" w:cs="Arial"/>
        </w:rPr>
        <w:t xml:space="preserve"> </w:t>
      </w:r>
      <w:r>
        <w:rPr>
          <w:rFonts w:ascii="Arial" w:hAnsi="Arial" w:cs="Arial"/>
        </w:rPr>
        <w:t>contract.</w:t>
      </w:r>
    </w:p>
    <w:p w:rsidR="008B0997" w:rsidRDefault="008B0997"/>
    <w:p w:rsidR="008B0997" w:rsidRDefault="008B0997">
      <w:pPr>
        <w:numPr>
          <w:ilvl w:val="0"/>
          <w:numId w:val="5"/>
        </w:numPr>
        <w:rPr>
          <w:rFonts w:ascii="Arial" w:hAnsi="Arial" w:cs="Arial"/>
        </w:rPr>
      </w:pPr>
      <w:r>
        <w:rPr>
          <w:rFonts w:ascii="Arial" w:hAnsi="Arial" w:cs="Arial"/>
        </w:rPr>
        <w:t>All</w:t>
      </w:r>
      <w:r>
        <w:rPr>
          <w:rFonts w:ascii="Arial" w:eastAsia="Arial" w:hAnsi="Arial" w:cs="Arial"/>
        </w:rPr>
        <w:t xml:space="preserve"> </w:t>
      </w:r>
      <w:r>
        <w:rPr>
          <w:rFonts w:ascii="Arial" w:hAnsi="Arial" w:cs="Arial"/>
        </w:rPr>
        <w:t>projects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other</w:t>
      </w:r>
      <w:r>
        <w:rPr>
          <w:rFonts w:ascii="Arial" w:eastAsia="Arial" w:hAnsi="Arial" w:cs="Arial"/>
        </w:rPr>
        <w:t xml:space="preserve"> </w:t>
      </w:r>
      <w:r>
        <w:rPr>
          <w:rFonts w:ascii="Arial" w:hAnsi="Arial" w:cs="Arial"/>
        </w:rPr>
        <w:t>papers</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require</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suitably</w:t>
      </w:r>
      <w:r>
        <w:rPr>
          <w:rFonts w:ascii="Arial" w:eastAsia="Arial" w:hAnsi="Arial" w:cs="Arial"/>
        </w:rPr>
        <w:t xml:space="preserve"> </w:t>
      </w:r>
      <w:r>
        <w:rPr>
          <w:rFonts w:ascii="Arial" w:hAnsi="Arial" w:cs="Arial"/>
        </w:rPr>
        <w:t>scholarly</w:t>
      </w:r>
      <w:r>
        <w:rPr>
          <w:rFonts w:ascii="Arial" w:eastAsia="Arial" w:hAnsi="Arial" w:cs="Arial"/>
        </w:rPr>
        <w:t xml:space="preserve"> </w:t>
      </w:r>
      <w:r>
        <w:rPr>
          <w:rFonts w:ascii="Arial" w:hAnsi="Arial" w:cs="Arial"/>
          <w:b/>
        </w:rPr>
        <w:t>written</w:t>
      </w:r>
      <w:r>
        <w:rPr>
          <w:rFonts w:ascii="Arial" w:eastAsia="Arial" w:hAnsi="Arial" w:cs="Arial"/>
        </w:rPr>
        <w:t xml:space="preserve"> </w:t>
      </w:r>
      <w:r>
        <w:rPr>
          <w:rFonts w:ascii="Arial" w:hAnsi="Arial" w:cs="Arial"/>
        </w:rPr>
        <w:t>account</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study.</w:t>
      </w:r>
      <w:r>
        <w:rPr>
          <w:rFonts w:ascii="Arial" w:eastAsia="Arial" w:hAnsi="Arial" w:cs="Arial"/>
        </w:rPr>
        <w:t xml:space="preserve"> </w:t>
      </w:r>
      <w:r>
        <w:rPr>
          <w:rFonts w:ascii="Arial" w:hAnsi="Arial" w:cs="Arial"/>
        </w:rPr>
        <w:t>Details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style,</w:t>
      </w:r>
      <w:r>
        <w:rPr>
          <w:rFonts w:ascii="Arial" w:eastAsia="Arial" w:hAnsi="Arial" w:cs="Arial"/>
        </w:rPr>
        <w:t xml:space="preserve"> </w:t>
      </w:r>
      <w:r>
        <w:rPr>
          <w:rFonts w:ascii="Arial" w:hAnsi="Arial" w:cs="Arial"/>
        </w:rPr>
        <w:t>size</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content</w:t>
      </w:r>
      <w:r>
        <w:rPr>
          <w:rFonts w:ascii="Arial" w:eastAsia="Arial" w:hAnsi="Arial" w:cs="Arial"/>
        </w:rPr>
        <w:t xml:space="preserve"> </w:t>
      </w:r>
      <w:r>
        <w:rPr>
          <w:rFonts w:ascii="Arial" w:hAnsi="Arial" w:cs="Arial"/>
        </w:rPr>
        <w:t>are</w:t>
      </w:r>
      <w:r>
        <w:rPr>
          <w:rFonts w:ascii="Arial" w:eastAsia="Arial" w:hAnsi="Arial" w:cs="Arial"/>
        </w:rPr>
        <w:t xml:space="preserve"> </w:t>
      </w:r>
      <w:r>
        <w:rPr>
          <w:rFonts w:ascii="Arial" w:hAnsi="Arial" w:cs="Arial"/>
        </w:rPr>
        <w:t>available</w:t>
      </w:r>
      <w:r>
        <w:rPr>
          <w:rFonts w:ascii="Arial" w:eastAsia="Arial" w:hAnsi="Arial" w:cs="Arial"/>
        </w:rPr>
        <w:t xml:space="preserve"> </w:t>
      </w:r>
      <w:r>
        <w:rPr>
          <w:rFonts w:ascii="Arial" w:hAnsi="Arial" w:cs="Arial"/>
        </w:rPr>
        <w:t>separately.</w:t>
      </w:r>
    </w:p>
    <w:p w:rsidR="008B0997" w:rsidRDefault="008B0997"/>
    <w:p w:rsidR="008B0997" w:rsidRDefault="008B0997">
      <w:pPr>
        <w:numPr>
          <w:ilvl w:val="0"/>
          <w:numId w:val="5"/>
        </w:numPr>
        <w:rPr>
          <w:rFonts w:ascii="Arial" w:hAnsi="Arial" w:cs="Arial"/>
        </w:rPr>
      </w:pPr>
      <w:r>
        <w:rPr>
          <w:rFonts w:ascii="Arial" w:hAnsi="Arial" w:cs="Arial"/>
        </w:rPr>
        <w:t>Unless</w:t>
      </w:r>
      <w:r>
        <w:rPr>
          <w:rFonts w:ascii="Arial" w:eastAsia="Arial" w:hAnsi="Arial" w:cs="Arial"/>
        </w:rPr>
        <w:t xml:space="preserve"> </w:t>
      </w:r>
      <w:r>
        <w:rPr>
          <w:rFonts w:ascii="Arial" w:hAnsi="Arial" w:cs="Arial"/>
        </w:rPr>
        <w:t>otherwise</w:t>
      </w:r>
      <w:r>
        <w:rPr>
          <w:rFonts w:ascii="Arial" w:eastAsia="Arial" w:hAnsi="Arial" w:cs="Arial"/>
        </w:rPr>
        <w:t xml:space="preserve"> </w:t>
      </w:r>
      <w:r>
        <w:rPr>
          <w:rFonts w:ascii="Arial" w:hAnsi="Arial" w:cs="Arial"/>
        </w:rPr>
        <w:t>agreed</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by</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School,</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assessment</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follow</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same</w:t>
      </w:r>
      <w:r>
        <w:rPr>
          <w:rFonts w:ascii="Arial" w:eastAsia="Arial" w:hAnsi="Arial" w:cs="Arial"/>
        </w:rPr>
        <w:t xml:space="preserve"> </w:t>
      </w:r>
      <w:r>
        <w:rPr>
          <w:rFonts w:ascii="Arial" w:hAnsi="Arial" w:cs="Arial"/>
        </w:rPr>
        <w:t>procedure</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other</w:t>
      </w:r>
      <w:r>
        <w:rPr>
          <w:rFonts w:ascii="Arial" w:eastAsia="Arial" w:hAnsi="Arial" w:cs="Arial"/>
        </w:rPr>
        <w:t xml:space="preserve"> </w:t>
      </w:r>
      <w:r>
        <w:rPr>
          <w:rFonts w:ascii="Arial" w:hAnsi="Arial" w:cs="Arial"/>
        </w:rPr>
        <w:t>courses</w:t>
      </w:r>
      <w:r>
        <w:rPr>
          <w:rFonts w:ascii="Arial" w:eastAsia="Arial" w:hAnsi="Arial" w:cs="Arial"/>
        </w:rPr>
        <w:t xml:space="preserve"> </w:t>
      </w:r>
      <w:r>
        <w:rPr>
          <w:rFonts w:ascii="Arial" w:hAnsi="Arial" w:cs="Arial"/>
        </w:rPr>
        <w:t>taught</w:t>
      </w:r>
      <w:r>
        <w:rPr>
          <w:rFonts w:ascii="Arial" w:eastAsia="Arial" w:hAnsi="Arial" w:cs="Arial"/>
        </w:rPr>
        <w:t xml:space="preserve"> </w:t>
      </w:r>
      <w:r>
        <w:rPr>
          <w:rFonts w:ascii="Arial" w:hAnsi="Arial" w:cs="Arial"/>
        </w:rPr>
        <w:t>by</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School,</w:t>
      </w:r>
      <w:r>
        <w:rPr>
          <w:rFonts w:ascii="Arial" w:eastAsia="Arial" w:hAnsi="Arial" w:cs="Arial"/>
        </w:rPr>
        <w:t xml:space="preserve"> </w:t>
      </w:r>
      <w:r>
        <w:rPr>
          <w:rFonts w:ascii="Arial" w:hAnsi="Arial" w:cs="Arial"/>
        </w:rPr>
        <w:t>namely</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principal</w:t>
      </w:r>
      <w:r>
        <w:rPr>
          <w:rFonts w:ascii="Arial" w:eastAsia="Arial" w:hAnsi="Arial" w:cs="Arial"/>
        </w:rPr>
        <w:t xml:space="preserve"> </w:t>
      </w:r>
      <w:r>
        <w:rPr>
          <w:rFonts w:ascii="Arial" w:hAnsi="Arial" w:cs="Arial"/>
        </w:rPr>
        <w:t>examiner</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moderator</w:t>
      </w:r>
      <w:r>
        <w:rPr>
          <w:rFonts w:ascii="Arial" w:eastAsia="Arial" w:hAnsi="Arial" w:cs="Arial"/>
        </w:rPr>
        <w:t xml:space="preserve"> </w:t>
      </w:r>
      <w:r>
        <w:rPr>
          <w:rFonts w:ascii="Arial" w:hAnsi="Arial" w:cs="Arial"/>
        </w:rPr>
        <w:t>from</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School</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appointed.</w:t>
      </w:r>
    </w:p>
    <w:p w:rsidR="008B0997" w:rsidRDefault="008B0997"/>
    <w:p w:rsidR="008B0997" w:rsidRDefault="008B0997">
      <w:pPr>
        <w:numPr>
          <w:ilvl w:val="0"/>
          <w:numId w:val="5"/>
        </w:numPr>
        <w:rPr>
          <w:rFonts w:ascii="Arial" w:hAnsi="Arial" w:cs="Arial"/>
        </w:rPr>
      </w:pPr>
      <w:r>
        <w:rPr>
          <w:rFonts w:ascii="Arial" w:hAnsi="Arial" w:cs="Arial"/>
        </w:rPr>
        <w:t>If</w:t>
      </w:r>
      <w:r>
        <w:rPr>
          <w:rFonts w:ascii="Arial" w:eastAsia="Arial" w:hAnsi="Arial" w:cs="Arial"/>
        </w:rPr>
        <w:t xml:space="preserve"> </w:t>
      </w:r>
      <w:r>
        <w:rPr>
          <w:rFonts w:ascii="Arial" w:hAnsi="Arial" w:cs="Arial"/>
        </w:rPr>
        <w:t>in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opinion</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either</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student</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another</w:t>
      </w:r>
      <w:r>
        <w:rPr>
          <w:rFonts w:ascii="Arial" w:eastAsia="Arial" w:hAnsi="Arial" w:cs="Arial"/>
        </w:rPr>
        <w:t xml:space="preserve"> </w:t>
      </w:r>
      <w:r>
        <w:rPr>
          <w:rFonts w:ascii="Arial" w:hAnsi="Arial" w:cs="Arial"/>
        </w:rPr>
        <w:t>person</w:t>
      </w:r>
      <w:r>
        <w:rPr>
          <w:rFonts w:ascii="Arial" w:eastAsia="Arial" w:hAnsi="Arial" w:cs="Arial"/>
        </w:rPr>
        <w:t xml:space="preserve"> </w:t>
      </w:r>
      <w:r>
        <w:rPr>
          <w:rFonts w:ascii="Arial" w:hAnsi="Arial" w:cs="Arial"/>
        </w:rPr>
        <w:t>other</w:t>
      </w:r>
      <w:r>
        <w:rPr>
          <w:rFonts w:ascii="Arial" w:eastAsia="Arial" w:hAnsi="Arial" w:cs="Arial"/>
        </w:rPr>
        <w:t xml:space="preserve"> </w:t>
      </w:r>
      <w:r>
        <w:rPr>
          <w:rFonts w:ascii="Arial" w:hAnsi="Arial" w:cs="Arial"/>
        </w:rPr>
        <w:t>than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nominated</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examiner</w:t>
      </w:r>
      <w:r>
        <w:rPr>
          <w:rFonts w:ascii="Arial" w:eastAsia="Arial" w:hAnsi="Arial" w:cs="Arial"/>
        </w:rPr>
        <w:t xml:space="preserve"> </w:t>
      </w:r>
      <w:r>
        <w:rPr>
          <w:rFonts w:ascii="Arial" w:hAnsi="Arial" w:cs="Arial"/>
        </w:rPr>
        <w:t>this</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acceptable</w:t>
      </w:r>
      <w:r>
        <w:rPr>
          <w:rFonts w:ascii="Arial" w:eastAsia="Arial" w:hAnsi="Arial" w:cs="Arial"/>
        </w:rPr>
        <w:t xml:space="preserve"> </w:t>
      </w:r>
      <w:r>
        <w:rPr>
          <w:rFonts w:ascii="Arial" w:hAnsi="Arial" w:cs="Arial"/>
        </w:rPr>
        <w:t>provided</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it</w:t>
      </w:r>
      <w:r>
        <w:rPr>
          <w:rFonts w:ascii="Arial" w:eastAsia="Arial" w:hAnsi="Arial" w:cs="Arial"/>
        </w:rPr>
        <w:t xml:space="preserve"> </w:t>
      </w:r>
      <w:r>
        <w:rPr>
          <w:rFonts w:ascii="Arial" w:hAnsi="Arial" w:cs="Arial"/>
        </w:rPr>
        <w:t>meets</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approval</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sidR="006354E7">
        <w:rPr>
          <w:rFonts w:ascii="Arial" w:hAnsi="Arial" w:cs="Arial"/>
        </w:rPr>
        <w:t>Project Coordinator</w:t>
      </w:r>
      <w:r>
        <w:rPr>
          <w:rFonts w:ascii="Arial" w:hAnsi="Arial" w:cs="Arial"/>
        </w:rPr>
        <w:t>.</w:t>
      </w:r>
    </w:p>
    <w:p w:rsidR="008B0997" w:rsidRDefault="008B0997"/>
    <w:p w:rsidR="008B0997" w:rsidRDefault="008B0997">
      <w:pPr>
        <w:numPr>
          <w:ilvl w:val="0"/>
          <w:numId w:val="5"/>
        </w:numPr>
        <w:rPr>
          <w:rFonts w:ascii="Arial" w:hAnsi="Arial" w:cs="Arial"/>
        </w:rPr>
      </w:pPr>
      <w:r>
        <w:rPr>
          <w:rFonts w:ascii="Arial" w:hAnsi="Arial" w:cs="Arial"/>
        </w:rPr>
        <w:t>The</w:t>
      </w:r>
      <w:r>
        <w:rPr>
          <w:rFonts w:ascii="Arial" w:eastAsia="Arial" w:hAnsi="Arial" w:cs="Arial"/>
        </w:rPr>
        <w:t xml:space="preserve"> </w:t>
      </w:r>
      <w:r>
        <w:rPr>
          <w:rFonts w:ascii="Arial" w:hAnsi="Arial" w:cs="Arial"/>
        </w:rPr>
        <w:t>student</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have</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same</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appeal</w:t>
      </w:r>
      <w:r>
        <w:rPr>
          <w:rFonts w:ascii="Arial" w:eastAsia="Arial" w:hAnsi="Arial" w:cs="Arial"/>
        </w:rPr>
        <w:t xml:space="preserve"> </w:t>
      </w:r>
      <w:r>
        <w:rPr>
          <w:rFonts w:ascii="Arial" w:hAnsi="Arial" w:cs="Arial"/>
        </w:rPr>
        <w:t>with</w:t>
      </w:r>
      <w:r>
        <w:rPr>
          <w:rFonts w:ascii="Arial" w:eastAsia="Arial" w:hAnsi="Arial" w:cs="Arial"/>
        </w:rPr>
        <w:t xml:space="preserve"> </w:t>
      </w:r>
      <w:r>
        <w:rPr>
          <w:rFonts w:ascii="Arial" w:hAnsi="Arial" w:cs="Arial"/>
        </w:rPr>
        <w:t>respect</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grades</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they</w:t>
      </w:r>
      <w:r>
        <w:rPr>
          <w:rFonts w:ascii="Arial" w:eastAsia="Arial" w:hAnsi="Arial" w:cs="Arial"/>
        </w:rPr>
        <w:t xml:space="preserve"> </w:t>
      </w:r>
      <w:r>
        <w:rPr>
          <w:rFonts w:ascii="Arial" w:hAnsi="Arial" w:cs="Arial"/>
        </w:rPr>
        <w:t>would</w:t>
      </w:r>
      <w:r>
        <w:rPr>
          <w:rFonts w:ascii="Arial" w:eastAsia="Arial" w:hAnsi="Arial" w:cs="Arial"/>
        </w:rPr>
        <w:t xml:space="preserve"> </w:t>
      </w:r>
      <w:r>
        <w:rPr>
          <w:rFonts w:ascii="Arial" w:hAnsi="Arial" w:cs="Arial"/>
        </w:rPr>
        <w:t>have</w:t>
      </w:r>
      <w:r>
        <w:rPr>
          <w:rFonts w:ascii="Arial" w:eastAsia="Arial" w:hAnsi="Arial" w:cs="Arial"/>
        </w:rPr>
        <w:t xml:space="preserve"> </w:t>
      </w:r>
      <w:r>
        <w:rPr>
          <w:rFonts w:ascii="Arial" w:hAnsi="Arial" w:cs="Arial"/>
        </w:rPr>
        <w:t>for</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other</w:t>
      </w:r>
      <w:r>
        <w:rPr>
          <w:rFonts w:ascii="Arial" w:eastAsia="Arial" w:hAnsi="Arial" w:cs="Arial"/>
        </w:rPr>
        <w:t xml:space="preserve"> </w:t>
      </w:r>
      <w:r>
        <w:rPr>
          <w:rFonts w:ascii="Arial" w:hAnsi="Arial" w:cs="Arial"/>
        </w:rPr>
        <w:t>paper</w:t>
      </w:r>
      <w:r>
        <w:rPr>
          <w:rFonts w:ascii="Arial" w:eastAsia="Arial" w:hAnsi="Arial" w:cs="Arial"/>
        </w:rPr>
        <w:t xml:space="preserve"> </w:t>
      </w:r>
      <w:r>
        <w:rPr>
          <w:rFonts w:ascii="Arial" w:hAnsi="Arial" w:cs="Arial"/>
        </w:rPr>
        <w:t>taught</w:t>
      </w:r>
      <w:r>
        <w:rPr>
          <w:rFonts w:ascii="Arial" w:eastAsia="Arial" w:hAnsi="Arial" w:cs="Arial"/>
        </w:rPr>
        <w:t xml:space="preserve"> </w:t>
      </w:r>
      <w:r>
        <w:rPr>
          <w:rFonts w:ascii="Arial" w:hAnsi="Arial" w:cs="Arial"/>
        </w:rPr>
        <w:t>by</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School.</w:t>
      </w:r>
    </w:p>
    <w:p w:rsidR="008B0997" w:rsidRDefault="008B0997"/>
    <w:p w:rsidR="008B0997" w:rsidRDefault="008B0997">
      <w:pPr>
        <w:numPr>
          <w:ilvl w:val="0"/>
          <w:numId w:val="5"/>
        </w:numPr>
        <w:rPr>
          <w:rFonts w:ascii="Arial" w:hAnsi="Arial" w:cs="Arial"/>
        </w:rPr>
      </w:pPr>
      <w:r>
        <w:rPr>
          <w:rFonts w:ascii="Arial" w:hAnsi="Arial" w:cs="Arial"/>
        </w:rPr>
        <w:t>All</w:t>
      </w:r>
      <w:r>
        <w:rPr>
          <w:rFonts w:ascii="Arial" w:eastAsia="Arial" w:hAnsi="Arial" w:cs="Arial"/>
        </w:rPr>
        <w:t xml:space="preserve"> </w:t>
      </w:r>
      <w:r>
        <w:rPr>
          <w:rFonts w:ascii="Arial" w:hAnsi="Arial" w:cs="Arial"/>
        </w:rPr>
        <w:t>projects</w:t>
      </w:r>
      <w:r>
        <w:rPr>
          <w:rFonts w:ascii="Arial" w:eastAsia="Arial" w:hAnsi="Arial" w:cs="Arial"/>
        </w:rPr>
        <w:t xml:space="preserve"> </w:t>
      </w:r>
      <w:r>
        <w:rPr>
          <w:rFonts w:ascii="Arial" w:hAnsi="Arial" w:cs="Arial"/>
          <w:b/>
        </w:rPr>
        <w:t>must</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initiated</w:t>
      </w:r>
      <w:r>
        <w:rPr>
          <w:rFonts w:ascii="Arial" w:eastAsia="Arial" w:hAnsi="Arial" w:cs="Arial"/>
        </w:rPr>
        <w:t xml:space="preserve"> </w:t>
      </w:r>
      <w:r>
        <w:rPr>
          <w:rFonts w:ascii="Arial" w:hAnsi="Arial" w:cs="Arial"/>
        </w:rPr>
        <w:t>through</w:t>
      </w:r>
      <w:r>
        <w:rPr>
          <w:rFonts w:ascii="Arial" w:eastAsia="Arial" w:hAnsi="Arial" w:cs="Arial"/>
        </w:rPr>
        <w:t xml:space="preserve"> </w:t>
      </w:r>
      <w:r>
        <w:rPr>
          <w:rFonts w:ascii="Arial" w:hAnsi="Arial" w:cs="Arial"/>
        </w:rPr>
        <w:t>a</w:t>
      </w:r>
      <w:r>
        <w:rPr>
          <w:rFonts w:ascii="Arial" w:eastAsia="Arial" w:hAnsi="Arial" w:cs="Arial"/>
        </w:rPr>
        <w:t xml:space="preserve"> </w:t>
      </w:r>
      <w:r w:rsidR="00511A88">
        <w:rPr>
          <w:rFonts w:ascii="Arial" w:eastAsia="Arial" w:hAnsi="Arial" w:cs="Arial"/>
          <w:b/>
        </w:rPr>
        <w:t xml:space="preserve">current AUT </w:t>
      </w:r>
      <w:r>
        <w:rPr>
          <w:rFonts w:ascii="Arial" w:hAnsi="Arial" w:cs="Arial"/>
          <w:b/>
        </w:rPr>
        <w:t>staff</w:t>
      </w:r>
      <w:r>
        <w:rPr>
          <w:rFonts w:ascii="Arial" w:eastAsia="Arial" w:hAnsi="Arial" w:cs="Arial"/>
          <w:b/>
        </w:rPr>
        <w:t xml:space="preserve"> </w:t>
      </w:r>
      <w:r>
        <w:rPr>
          <w:rFonts w:ascii="Arial" w:hAnsi="Arial" w:cs="Arial"/>
          <w:b/>
        </w:rPr>
        <w:t>member</w:t>
      </w:r>
      <w:r>
        <w:rPr>
          <w:rFonts w:ascii="Arial" w:eastAsia="Arial" w:hAnsi="Arial" w:cs="Arial"/>
        </w:rPr>
        <w:t xml:space="preserve"> </w:t>
      </w:r>
      <w:r>
        <w:rPr>
          <w:rFonts w:ascii="Arial" w:hAnsi="Arial" w:cs="Arial"/>
        </w:rPr>
        <w:t>even</w:t>
      </w:r>
      <w:r>
        <w:rPr>
          <w:rFonts w:ascii="Arial" w:eastAsia="Arial" w:hAnsi="Arial" w:cs="Arial"/>
        </w:rPr>
        <w:t xml:space="preserve"> </w:t>
      </w:r>
      <w:r>
        <w:rPr>
          <w:rFonts w:ascii="Arial" w:hAnsi="Arial" w:cs="Arial"/>
        </w:rPr>
        <w:t>though</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work</w:t>
      </w:r>
      <w:r>
        <w:rPr>
          <w:rFonts w:ascii="Arial" w:eastAsia="Arial" w:hAnsi="Arial" w:cs="Arial"/>
        </w:rPr>
        <w:t xml:space="preserve"> </w:t>
      </w:r>
      <w:r>
        <w:rPr>
          <w:rFonts w:ascii="Arial" w:hAnsi="Arial" w:cs="Arial"/>
        </w:rPr>
        <w:t>may</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done</w:t>
      </w:r>
      <w:r>
        <w:rPr>
          <w:rFonts w:ascii="Arial" w:eastAsia="Arial" w:hAnsi="Arial" w:cs="Arial"/>
        </w:rPr>
        <w:t xml:space="preserve"> </w:t>
      </w:r>
      <w:r>
        <w:rPr>
          <w:rFonts w:ascii="Arial" w:hAnsi="Arial" w:cs="Arial"/>
        </w:rPr>
        <w:t>entirely</w:t>
      </w:r>
      <w:r>
        <w:rPr>
          <w:rFonts w:ascii="Arial" w:eastAsia="Arial" w:hAnsi="Arial" w:cs="Arial"/>
        </w:rPr>
        <w:t xml:space="preserve"> </w:t>
      </w:r>
      <w:r>
        <w:rPr>
          <w:rFonts w:ascii="Arial" w:hAnsi="Arial" w:cs="Arial"/>
        </w:rPr>
        <w:t>outside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AUT.</w:t>
      </w:r>
      <w:r>
        <w:rPr>
          <w:rFonts w:ascii="Arial" w:eastAsia="Arial" w:hAnsi="Arial" w:cs="Arial"/>
        </w:rPr>
        <w:t xml:space="preserve"> </w:t>
      </w:r>
      <w:r>
        <w:rPr>
          <w:rFonts w:ascii="Arial" w:hAnsi="Arial" w:cs="Arial"/>
        </w:rPr>
        <w:t>This</w:t>
      </w:r>
      <w:r>
        <w:rPr>
          <w:rFonts w:ascii="Arial" w:eastAsia="Arial" w:hAnsi="Arial" w:cs="Arial"/>
        </w:rPr>
        <w:t xml:space="preserve"> </w:t>
      </w:r>
      <w:r>
        <w:rPr>
          <w:rFonts w:ascii="Arial" w:hAnsi="Arial" w:cs="Arial"/>
        </w:rPr>
        <w:t>staff</w:t>
      </w:r>
      <w:r>
        <w:rPr>
          <w:rFonts w:ascii="Arial" w:eastAsia="Arial" w:hAnsi="Arial" w:cs="Arial"/>
        </w:rPr>
        <w:t xml:space="preserve"> </w:t>
      </w:r>
      <w:r>
        <w:rPr>
          <w:rFonts w:ascii="Arial" w:hAnsi="Arial" w:cs="Arial"/>
        </w:rPr>
        <w:t>member</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responsible</w:t>
      </w:r>
      <w:r>
        <w:rPr>
          <w:rFonts w:ascii="Arial" w:eastAsia="Arial" w:hAnsi="Arial" w:cs="Arial"/>
        </w:rPr>
        <w:t xml:space="preserve"> </w:t>
      </w:r>
      <w:r>
        <w:rPr>
          <w:rFonts w:ascii="Arial" w:hAnsi="Arial" w:cs="Arial"/>
        </w:rPr>
        <w:t>for</w:t>
      </w:r>
      <w:r>
        <w:rPr>
          <w:rFonts w:ascii="Arial" w:eastAsia="Arial" w:hAnsi="Arial" w:cs="Arial"/>
        </w:rPr>
        <w:t xml:space="preserve"> </w:t>
      </w:r>
      <w:r>
        <w:rPr>
          <w:rFonts w:ascii="Arial" w:hAnsi="Arial" w:cs="Arial"/>
        </w:rPr>
        <w:t>all</w:t>
      </w:r>
      <w:r>
        <w:rPr>
          <w:rFonts w:ascii="Arial" w:eastAsia="Arial" w:hAnsi="Arial" w:cs="Arial"/>
        </w:rPr>
        <w:t xml:space="preserve"> </w:t>
      </w:r>
      <w:r>
        <w:rPr>
          <w:rFonts w:ascii="Arial" w:hAnsi="Arial" w:cs="Arial"/>
        </w:rPr>
        <w:t>liaison</w:t>
      </w:r>
      <w:r>
        <w:rPr>
          <w:rFonts w:ascii="Arial" w:eastAsia="Arial" w:hAnsi="Arial" w:cs="Arial"/>
        </w:rPr>
        <w:t xml:space="preserve"> </w:t>
      </w:r>
      <w:r>
        <w:rPr>
          <w:rFonts w:ascii="Arial" w:hAnsi="Arial" w:cs="Arial"/>
        </w:rPr>
        <w:t>between</w:t>
      </w:r>
      <w:r>
        <w:rPr>
          <w:rFonts w:ascii="Arial" w:eastAsia="Arial" w:hAnsi="Arial" w:cs="Arial"/>
        </w:rPr>
        <w:t xml:space="preserve"> </w:t>
      </w:r>
      <w:r>
        <w:rPr>
          <w:rFonts w:ascii="Arial" w:hAnsi="Arial" w:cs="Arial"/>
        </w:rPr>
        <w:t>the</w:t>
      </w:r>
      <w:r>
        <w:rPr>
          <w:rFonts w:ascii="Arial" w:eastAsia="Arial" w:hAnsi="Arial" w:cs="Arial"/>
        </w:rPr>
        <w:t xml:space="preserve"> </w:t>
      </w:r>
      <w:r w:rsidR="006354E7">
        <w:rPr>
          <w:rFonts w:ascii="Arial" w:hAnsi="Arial" w:cs="Arial"/>
        </w:rPr>
        <w:t>industry</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student.</w:t>
      </w:r>
      <w:r>
        <w:rPr>
          <w:rFonts w:ascii="Arial" w:eastAsia="Arial" w:hAnsi="Arial" w:cs="Arial"/>
        </w:rPr>
        <w:t xml:space="preserve"> </w:t>
      </w:r>
      <w:r>
        <w:rPr>
          <w:rFonts w:ascii="Arial" w:hAnsi="Arial" w:cs="Arial"/>
        </w:rPr>
        <w:t>If</w:t>
      </w:r>
      <w:r>
        <w:rPr>
          <w:rFonts w:ascii="Arial" w:eastAsia="Arial" w:hAnsi="Arial" w:cs="Arial"/>
        </w:rPr>
        <w:t xml:space="preserve"> </w:t>
      </w:r>
      <w:r>
        <w:rPr>
          <w:rFonts w:ascii="Arial" w:hAnsi="Arial" w:cs="Arial"/>
        </w:rPr>
        <w:t>an</w:t>
      </w:r>
      <w:r>
        <w:rPr>
          <w:rFonts w:ascii="Arial" w:eastAsia="Arial" w:hAnsi="Arial" w:cs="Arial"/>
        </w:rPr>
        <w:t xml:space="preserve"> </w:t>
      </w:r>
      <w:r>
        <w:rPr>
          <w:rFonts w:ascii="Arial" w:hAnsi="Arial" w:cs="Arial"/>
        </w:rPr>
        <w:t>external</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necessary,</w:t>
      </w:r>
      <w:r>
        <w:rPr>
          <w:rFonts w:ascii="Arial" w:eastAsia="Arial" w:hAnsi="Arial" w:cs="Arial"/>
        </w:rPr>
        <w:t xml:space="preserve"> </w:t>
      </w:r>
      <w:r>
        <w:rPr>
          <w:rFonts w:ascii="Arial" w:hAnsi="Arial" w:cs="Arial"/>
        </w:rPr>
        <w:t>this</w:t>
      </w:r>
      <w:r>
        <w:rPr>
          <w:rFonts w:ascii="Arial" w:eastAsia="Arial" w:hAnsi="Arial" w:cs="Arial"/>
        </w:rPr>
        <w:t xml:space="preserve"> </w:t>
      </w:r>
      <w:r>
        <w:rPr>
          <w:rFonts w:ascii="Arial" w:hAnsi="Arial" w:cs="Arial"/>
        </w:rPr>
        <w:t>external</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communicate</w:t>
      </w:r>
      <w:r>
        <w:rPr>
          <w:rFonts w:ascii="Arial" w:eastAsia="Arial" w:hAnsi="Arial" w:cs="Arial"/>
        </w:rPr>
        <w:t xml:space="preserve"> </w:t>
      </w:r>
      <w:r>
        <w:rPr>
          <w:rFonts w:ascii="Arial" w:hAnsi="Arial" w:cs="Arial"/>
        </w:rPr>
        <w:t>with</w:t>
      </w:r>
      <w:r>
        <w:rPr>
          <w:rFonts w:ascii="Arial" w:eastAsia="Arial" w:hAnsi="Arial" w:cs="Arial"/>
        </w:rPr>
        <w:t xml:space="preserve"> </w:t>
      </w:r>
      <w:r w:rsidR="008E6A76">
        <w:rPr>
          <w:rFonts w:ascii="Arial" w:hAnsi="Arial" w:cs="Arial"/>
        </w:rPr>
        <w:t>AUT</w:t>
      </w:r>
      <w:r>
        <w:rPr>
          <w:rFonts w:ascii="Arial" w:eastAsia="Arial" w:hAnsi="Arial" w:cs="Arial"/>
        </w:rPr>
        <w:t xml:space="preserve"> </w:t>
      </w:r>
      <w:r>
        <w:rPr>
          <w:rFonts w:ascii="Arial" w:hAnsi="Arial" w:cs="Arial"/>
          <w:i/>
        </w:rPr>
        <w:t>via</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supervising</w:t>
      </w:r>
      <w:r>
        <w:rPr>
          <w:rFonts w:ascii="Arial" w:eastAsia="Arial" w:hAnsi="Arial" w:cs="Arial"/>
        </w:rPr>
        <w:t xml:space="preserve"> </w:t>
      </w:r>
      <w:r>
        <w:rPr>
          <w:rFonts w:ascii="Arial" w:hAnsi="Arial" w:cs="Arial"/>
        </w:rPr>
        <w:t>staff</w:t>
      </w:r>
      <w:r>
        <w:rPr>
          <w:rFonts w:ascii="Arial" w:eastAsia="Arial" w:hAnsi="Arial" w:cs="Arial"/>
        </w:rPr>
        <w:t xml:space="preserve"> </w:t>
      </w:r>
      <w:r>
        <w:rPr>
          <w:rFonts w:ascii="Arial" w:hAnsi="Arial" w:cs="Arial"/>
        </w:rPr>
        <w:t>member.</w:t>
      </w:r>
      <w:r>
        <w:rPr>
          <w:rFonts w:ascii="Arial" w:eastAsia="Arial" w:hAnsi="Arial" w:cs="Arial"/>
        </w:rPr>
        <w:t xml:space="preserve"> </w:t>
      </w:r>
    </w:p>
    <w:p w:rsidR="008B0997" w:rsidRDefault="008B0997"/>
    <w:p w:rsidR="008B0997" w:rsidRDefault="008B0997">
      <w:pPr>
        <w:numPr>
          <w:ilvl w:val="0"/>
          <w:numId w:val="5"/>
        </w:numPr>
        <w:rPr>
          <w:rFonts w:ascii="Arial" w:hAnsi="Arial" w:cs="Arial"/>
        </w:rPr>
      </w:pPr>
      <w:r>
        <w:rPr>
          <w:rFonts w:ascii="Arial" w:hAnsi="Arial" w:cs="Arial"/>
        </w:rPr>
        <w:t>It</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recognised</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by</w:t>
      </w:r>
      <w:r>
        <w:rPr>
          <w:rFonts w:ascii="Arial" w:eastAsia="Arial" w:hAnsi="Arial" w:cs="Arial"/>
        </w:rPr>
        <w:t xml:space="preserve"> </w:t>
      </w:r>
      <w:r>
        <w:rPr>
          <w:rFonts w:ascii="Arial" w:hAnsi="Arial" w:cs="Arial"/>
        </w:rPr>
        <w:t>its</w:t>
      </w:r>
      <w:r>
        <w:rPr>
          <w:rFonts w:ascii="Arial" w:eastAsia="Arial" w:hAnsi="Arial" w:cs="Arial"/>
        </w:rPr>
        <w:t xml:space="preserve"> </w:t>
      </w:r>
      <w:r>
        <w:rPr>
          <w:rFonts w:ascii="Arial" w:hAnsi="Arial" w:cs="Arial"/>
        </w:rPr>
        <w:t>very</w:t>
      </w:r>
      <w:r>
        <w:rPr>
          <w:rFonts w:ascii="Arial" w:eastAsia="Arial" w:hAnsi="Arial" w:cs="Arial"/>
        </w:rPr>
        <w:t xml:space="preserve"> </w:t>
      </w:r>
      <w:r>
        <w:rPr>
          <w:rFonts w:ascii="Arial" w:hAnsi="Arial" w:cs="Arial"/>
        </w:rPr>
        <w:t>nature,</w:t>
      </w:r>
      <w:r>
        <w:rPr>
          <w:rFonts w:ascii="Arial" w:eastAsia="Arial" w:hAnsi="Arial" w:cs="Arial"/>
        </w:rPr>
        <w:t xml:space="preserve"> </w:t>
      </w:r>
      <w:r>
        <w:rPr>
          <w:rFonts w:ascii="Arial" w:hAnsi="Arial" w:cs="Arial"/>
        </w:rPr>
        <w:t>research</w:t>
      </w:r>
      <w:r>
        <w:rPr>
          <w:rFonts w:ascii="Arial" w:eastAsia="Arial" w:hAnsi="Arial" w:cs="Arial"/>
        </w:rPr>
        <w:t xml:space="preserve"> </w:t>
      </w:r>
      <w:r>
        <w:rPr>
          <w:rFonts w:ascii="Arial" w:hAnsi="Arial" w:cs="Arial"/>
        </w:rPr>
        <w:t>can</w:t>
      </w:r>
      <w:r>
        <w:rPr>
          <w:rFonts w:ascii="Arial" w:eastAsia="Arial" w:hAnsi="Arial" w:cs="Arial"/>
        </w:rPr>
        <w:t xml:space="preserve"> </w:t>
      </w:r>
      <w:r>
        <w:rPr>
          <w:rFonts w:ascii="Arial" w:hAnsi="Arial" w:cs="Arial"/>
        </w:rPr>
        <w:t>take</w:t>
      </w:r>
      <w:r>
        <w:rPr>
          <w:rFonts w:ascii="Arial" w:eastAsia="Arial" w:hAnsi="Arial" w:cs="Arial"/>
        </w:rPr>
        <w:t xml:space="preserve"> </w:t>
      </w:r>
      <w:r>
        <w:rPr>
          <w:rFonts w:ascii="Arial" w:hAnsi="Arial" w:cs="Arial"/>
        </w:rPr>
        <w:t>unexpected</w:t>
      </w:r>
      <w:r>
        <w:rPr>
          <w:rFonts w:ascii="Arial" w:eastAsia="Arial" w:hAnsi="Arial" w:cs="Arial"/>
        </w:rPr>
        <w:t xml:space="preserve"> </w:t>
      </w:r>
      <w:r>
        <w:rPr>
          <w:rFonts w:ascii="Arial" w:hAnsi="Arial" w:cs="Arial"/>
        </w:rPr>
        <w:t>directions.</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title</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description</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need</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considered</w:t>
      </w:r>
      <w:r>
        <w:rPr>
          <w:rFonts w:ascii="Arial" w:eastAsia="Arial" w:hAnsi="Arial" w:cs="Arial"/>
        </w:rPr>
        <w:t xml:space="preserve"> </w:t>
      </w:r>
      <w:r>
        <w:rPr>
          <w:rFonts w:ascii="Arial" w:hAnsi="Arial" w:cs="Arial"/>
        </w:rPr>
        <w:t>binding</w:t>
      </w:r>
      <w:r>
        <w:rPr>
          <w:rFonts w:ascii="Arial" w:eastAsia="Arial" w:hAnsi="Arial" w:cs="Arial"/>
        </w:rPr>
        <w:t xml:space="preserve"> </w:t>
      </w:r>
      <w:r>
        <w:rPr>
          <w:rFonts w:ascii="Arial" w:hAnsi="Arial" w:cs="Arial"/>
        </w:rPr>
        <w:t>in</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way,</w:t>
      </w:r>
      <w:r>
        <w:rPr>
          <w:rFonts w:ascii="Arial" w:eastAsia="Arial" w:hAnsi="Arial" w:cs="Arial"/>
        </w:rPr>
        <w:t xml:space="preserve"> </w:t>
      </w:r>
      <w:r>
        <w:rPr>
          <w:rFonts w:ascii="Arial" w:hAnsi="Arial" w:cs="Arial"/>
        </w:rPr>
        <w:t>so</w:t>
      </w:r>
      <w:r>
        <w:rPr>
          <w:rFonts w:ascii="Arial" w:eastAsia="Arial" w:hAnsi="Arial" w:cs="Arial"/>
        </w:rPr>
        <w:t xml:space="preserve"> </w:t>
      </w:r>
      <w:r>
        <w:rPr>
          <w:rFonts w:ascii="Arial" w:hAnsi="Arial" w:cs="Arial"/>
        </w:rPr>
        <w:t>long</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course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study</w:t>
      </w:r>
      <w:r>
        <w:rPr>
          <w:rFonts w:ascii="Arial" w:eastAsia="Arial" w:hAnsi="Arial" w:cs="Arial"/>
        </w:rPr>
        <w:t xml:space="preserve"> </w:t>
      </w:r>
      <w:r>
        <w:rPr>
          <w:rFonts w:ascii="Arial" w:hAnsi="Arial" w:cs="Arial"/>
        </w:rPr>
        <w:t>meets</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suitable</w:t>
      </w:r>
      <w:r>
        <w:rPr>
          <w:rFonts w:ascii="Arial" w:eastAsia="Arial" w:hAnsi="Arial" w:cs="Arial"/>
        </w:rPr>
        <w:t xml:space="preserve"> </w:t>
      </w:r>
      <w:r>
        <w:rPr>
          <w:rFonts w:ascii="Arial" w:hAnsi="Arial" w:cs="Arial"/>
        </w:rPr>
        <w:t>level</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scholarship</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so</w:t>
      </w:r>
      <w:r>
        <w:rPr>
          <w:rFonts w:ascii="Arial" w:eastAsia="Arial" w:hAnsi="Arial" w:cs="Arial"/>
        </w:rPr>
        <w:t xml:space="preserve"> </w:t>
      </w:r>
      <w:r>
        <w:rPr>
          <w:rFonts w:ascii="Arial" w:hAnsi="Arial" w:cs="Arial"/>
        </w:rPr>
        <w:t>long</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modified</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supports,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reasonably</w:t>
      </w:r>
      <w:r>
        <w:rPr>
          <w:rFonts w:ascii="Arial" w:eastAsia="Arial" w:hAnsi="Arial" w:cs="Arial"/>
        </w:rPr>
        <w:t xml:space="preserve"> </w:t>
      </w:r>
      <w:r>
        <w:rPr>
          <w:rFonts w:ascii="Arial" w:hAnsi="Arial" w:cs="Arial"/>
        </w:rPr>
        <w:t>derived</w:t>
      </w:r>
      <w:r>
        <w:rPr>
          <w:rFonts w:ascii="Arial" w:eastAsia="Arial" w:hAnsi="Arial" w:cs="Arial"/>
        </w:rPr>
        <w:t xml:space="preserve"> </w:t>
      </w:r>
      <w:r>
        <w:rPr>
          <w:rFonts w:ascii="Arial" w:hAnsi="Arial" w:cs="Arial"/>
        </w:rPr>
        <w:t>from</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original</w:t>
      </w:r>
      <w:r>
        <w:rPr>
          <w:rFonts w:ascii="Arial" w:eastAsia="Arial" w:hAnsi="Arial" w:cs="Arial"/>
        </w:rPr>
        <w:t xml:space="preserve"> </w:t>
      </w:r>
      <w:r>
        <w:rPr>
          <w:rFonts w:ascii="Arial" w:hAnsi="Arial" w:cs="Arial"/>
        </w:rPr>
        <w:t>proposal.</w:t>
      </w:r>
    </w:p>
    <w:p w:rsidR="008B0997" w:rsidRDefault="008B0997"/>
    <w:p w:rsidR="008B0997" w:rsidRDefault="008B0997">
      <w:pPr>
        <w:numPr>
          <w:ilvl w:val="0"/>
          <w:numId w:val="5"/>
        </w:numPr>
        <w:rPr>
          <w:rFonts w:ascii="Arial" w:hAnsi="Arial" w:cs="Arial"/>
        </w:rPr>
      </w:pPr>
      <w:r>
        <w:rPr>
          <w:rFonts w:ascii="Arial" w:hAnsi="Arial" w:cs="Arial"/>
        </w:rPr>
        <w:t>It</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important</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each</w:t>
      </w:r>
      <w:r>
        <w:rPr>
          <w:rFonts w:ascii="Arial" w:eastAsia="Arial" w:hAnsi="Arial" w:cs="Arial"/>
        </w:rPr>
        <w:t xml:space="preserve"> </w:t>
      </w:r>
      <w:r>
        <w:rPr>
          <w:rFonts w:ascii="Arial" w:hAnsi="Arial" w:cs="Arial"/>
        </w:rPr>
        <w:t>student</w:t>
      </w:r>
      <w:r>
        <w:rPr>
          <w:rFonts w:ascii="Arial" w:eastAsia="Arial" w:hAnsi="Arial" w:cs="Arial"/>
        </w:rPr>
        <w:t xml:space="preserve"> </w:t>
      </w:r>
      <w:r>
        <w:rPr>
          <w:rFonts w:ascii="Arial" w:hAnsi="Arial" w:cs="Arial"/>
        </w:rPr>
        <w:t>tackles</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different</w:t>
      </w:r>
      <w:r>
        <w:rPr>
          <w:rFonts w:ascii="Arial" w:eastAsia="Arial" w:hAnsi="Arial" w:cs="Arial"/>
        </w:rPr>
        <w:t xml:space="preserve"> </w:t>
      </w:r>
      <w:r>
        <w:rPr>
          <w:rFonts w:ascii="Arial" w:hAnsi="Arial" w:cs="Arial"/>
        </w:rPr>
        <w:t>aspect</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that</w:t>
      </w:r>
      <w:r>
        <w:rPr>
          <w:rFonts w:ascii="Arial" w:eastAsia="Arial" w:hAnsi="Arial" w:cs="Arial"/>
        </w:rPr>
        <w:t xml:space="preserve"> he/she </w:t>
      </w:r>
      <w:r>
        <w:rPr>
          <w:rFonts w:ascii="Arial" w:hAnsi="Arial" w:cs="Arial"/>
        </w:rPr>
        <w:t>writes</w:t>
      </w:r>
      <w:r>
        <w:rPr>
          <w:rFonts w:ascii="Arial" w:eastAsia="Arial" w:hAnsi="Arial" w:cs="Arial"/>
        </w:rPr>
        <w:t xml:space="preserve"> his/her </w:t>
      </w:r>
      <w:r>
        <w:rPr>
          <w:rFonts w:ascii="Arial" w:hAnsi="Arial" w:cs="Arial"/>
        </w:rPr>
        <w:t>own</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It</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expected</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because</w:t>
      </w:r>
      <w:r>
        <w:rPr>
          <w:rFonts w:ascii="Arial" w:eastAsia="Arial" w:hAnsi="Arial" w:cs="Arial"/>
        </w:rPr>
        <w:t xml:space="preserve"> </w:t>
      </w:r>
      <w:r>
        <w:rPr>
          <w:rFonts w:ascii="Arial" w:hAnsi="Arial" w:cs="Arial"/>
        </w:rPr>
        <w:t>more</w:t>
      </w:r>
      <w:r>
        <w:rPr>
          <w:rFonts w:ascii="Arial" w:eastAsia="Arial" w:hAnsi="Arial" w:cs="Arial"/>
        </w:rPr>
        <w:t xml:space="preserve"> </w:t>
      </w:r>
      <w:r>
        <w:rPr>
          <w:rFonts w:ascii="Arial" w:hAnsi="Arial" w:cs="Arial"/>
        </w:rPr>
        <w:t>individuals</w:t>
      </w:r>
      <w:r>
        <w:rPr>
          <w:rFonts w:ascii="Arial" w:eastAsia="Arial" w:hAnsi="Arial" w:cs="Arial"/>
        </w:rPr>
        <w:t xml:space="preserve"> </w:t>
      </w:r>
      <w:r>
        <w:rPr>
          <w:rFonts w:ascii="Arial" w:hAnsi="Arial" w:cs="Arial"/>
        </w:rPr>
        <w:t>are</w:t>
      </w:r>
      <w:r>
        <w:rPr>
          <w:rFonts w:ascii="Arial" w:eastAsia="Arial" w:hAnsi="Arial" w:cs="Arial"/>
        </w:rPr>
        <w:t xml:space="preserve"> </w:t>
      </w:r>
      <w:r>
        <w:rPr>
          <w:rFonts w:ascii="Arial" w:hAnsi="Arial" w:cs="Arial"/>
        </w:rPr>
        <w:t>involved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submissions</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larger</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more</w:t>
      </w:r>
      <w:r>
        <w:rPr>
          <w:rFonts w:ascii="Arial" w:eastAsia="Arial" w:hAnsi="Arial" w:cs="Arial"/>
        </w:rPr>
        <w:t xml:space="preserve"> </w:t>
      </w:r>
      <w:r>
        <w:rPr>
          <w:rFonts w:ascii="Arial" w:hAnsi="Arial" w:cs="Arial"/>
        </w:rPr>
        <w:t>detailed</w:t>
      </w:r>
      <w:r>
        <w:rPr>
          <w:rFonts w:ascii="Arial" w:eastAsia="Arial" w:hAnsi="Arial" w:cs="Arial"/>
        </w:rPr>
        <w:t xml:space="preserve"> </w:t>
      </w:r>
      <w:r>
        <w:rPr>
          <w:rFonts w:ascii="Arial" w:hAnsi="Arial" w:cs="Arial"/>
        </w:rPr>
        <w:t>because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common</w:t>
      </w:r>
      <w:r>
        <w:rPr>
          <w:rFonts w:ascii="Arial" w:eastAsia="Arial" w:hAnsi="Arial" w:cs="Arial"/>
        </w:rPr>
        <w:t xml:space="preserve"> </w:t>
      </w:r>
      <w:r>
        <w:rPr>
          <w:rFonts w:ascii="Arial" w:hAnsi="Arial" w:cs="Arial"/>
        </w:rPr>
        <w:t>work.</w:t>
      </w:r>
      <w:r>
        <w:rPr>
          <w:rFonts w:ascii="Arial" w:eastAsia="Arial" w:hAnsi="Arial" w:cs="Arial"/>
        </w:rPr>
        <w:t xml:space="preserve"> </w:t>
      </w:r>
      <w:r>
        <w:rPr>
          <w:rFonts w:ascii="Arial" w:hAnsi="Arial" w:cs="Arial"/>
        </w:rPr>
        <w:t>Group</w:t>
      </w:r>
      <w:r>
        <w:rPr>
          <w:rFonts w:ascii="Arial" w:eastAsia="Arial" w:hAnsi="Arial" w:cs="Arial"/>
        </w:rPr>
        <w:t xml:space="preserve"> </w:t>
      </w:r>
      <w:r>
        <w:rPr>
          <w:rFonts w:ascii="Arial" w:hAnsi="Arial" w:cs="Arial"/>
        </w:rPr>
        <w:t>projects</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only</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accepted</w:t>
      </w:r>
      <w:r>
        <w:rPr>
          <w:rFonts w:ascii="Arial" w:eastAsia="Arial" w:hAnsi="Arial" w:cs="Arial"/>
        </w:rPr>
        <w:t xml:space="preserve"> </w:t>
      </w:r>
      <w:r>
        <w:rPr>
          <w:rFonts w:ascii="Arial" w:hAnsi="Arial" w:cs="Arial"/>
        </w:rPr>
        <w:t>if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satisfied</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above</w:t>
      </w:r>
      <w:r>
        <w:rPr>
          <w:rFonts w:ascii="Arial" w:eastAsia="Arial" w:hAnsi="Arial" w:cs="Arial"/>
        </w:rPr>
        <w:t xml:space="preserve"> </w:t>
      </w:r>
      <w:r>
        <w:rPr>
          <w:rFonts w:ascii="Arial" w:hAnsi="Arial" w:cs="Arial"/>
        </w:rPr>
        <w:t>conditions.</w:t>
      </w:r>
    </w:p>
    <w:p w:rsidR="008B0997" w:rsidRDefault="008B0997"/>
    <w:p w:rsidR="008B0997" w:rsidRDefault="008B0997">
      <w:pPr>
        <w:numPr>
          <w:ilvl w:val="0"/>
          <w:numId w:val="5"/>
        </w:numPr>
        <w:rPr>
          <w:rFonts w:ascii="Arial" w:hAnsi="Arial" w:cs="Arial"/>
        </w:rPr>
      </w:pPr>
      <w:r>
        <w:rPr>
          <w:rFonts w:ascii="Arial" w:hAnsi="Arial" w:cs="Arial"/>
        </w:rPr>
        <w:t>When</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requires</w:t>
      </w:r>
      <w:r>
        <w:rPr>
          <w:rFonts w:ascii="Arial" w:eastAsia="Arial" w:hAnsi="Arial" w:cs="Arial"/>
        </w:rPr>
        <w:t xml:space="preserve"> </w:t>
      </w:r>
      <w:r>
        <w:rPr>
          <w:rFonts w:ascii="Arial" w:hAnsi="Arial" w:cs="Arial"/>
        </w:rPr>
        <w:t>ethics</w:t>
      </w:r>
      <w:r>
        <w:rPr>
          <w:rFonts w:ascii="Arial" w:eastAsia="Arial" w:hAnsi="Arial" w:cs="Arial"/>
        </w:rPr>
        <w:t xml:space="preserve"> </w:t>
      </w:r>
      <w:r>
        <w:rPr>
          <w:rFonts w:ascii="Arial" w:hAnsi="Arial" w:cs="Arial"/>
        </w:rPr>
        <w:t>approval,</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appropriate</w:t>
      </w:r>
      <w:r>
        <w:rPr>
          <w:rFonts w:ascii="Arial" w:eastAsia="Arial" w:hAnsi="Arial" w:cs="Arial"/>
        </w:rPr>
        <w:t xml:space="preserve"> </w:t>
      </w:r>
      <w:r>
        <w:rPr>
          <w:rFonts w:ascii="Arial" w:hAnsi="Arial" w:cs="Arial"/>
        </w:rPr>
        <w:t>documentation</w:t>
      </w:r>
      <w:r>
        <w:rPr>
          <w:rFonts w:ascii="Arial" w:eastAsia="Arial" w:hAnsi="Arial" w:cs="Arial"/>
        </w:rPr>
        <w:t xml:space="preserve"> </w:t>
      </w:r>
      <w:r>
        <w:rPr>
          <w:rFonts w:ascii="Arial" w:hAnsi="Arial" w:cs="Arial"/>
        </w:rPr>
        <w:t>must</w:t>
      </w:r>
      <w:r>
        <w:rPr>
          <w:rFonts w:ascii="Arial" w:eastAsia="Arial" w:hAnsi="Arial" w:cs="Arial"/>
        </w:rPr>
        <w:t xml:space="preserve"> </w:t>
      </w:r>
      <w:r>
        <w:rPr>
          <w:rFonts w:ascii="Arial" w:hAnsi="Arial" w:cs="Arial"/>
        </w:rPr>
        <w:t>be</w:t>
      </w:r>
      <w:r>
        <w:rPr>
          <w:rFonts w:ascii="Arial" w:eastAsia="Arial" w:hAnsi="Arial" w:cs="Arial"/>
        </w:rPr>
        <w:t xml:space="preserve"> </w:t>
      </w:r>
      <w:r>
        <w:rPr>
          <w:rFonts w:ascii="Arial" w:hAnsi="Arial" w:cs="Arial"/>
        </w:rPr>
        <w:t>complete</w:t>
      </w:r>
      <w:r>
        <w:rPr>
          <w:rFonts w:ascii="Arial" w:eastAsia="Arial" w:hAnsi="Arial" w:cs="Arial"/>
        </w:rPr>
        <w:t xml:space="preserve"> </w:t>
      </w:r>
      <w:r>
        <w:rPr>
          <w:rFonts w:ascii="Arial" w:hAnsi="Arial" w:cs="Arial"/>
        </w:rPr>
        <w:t>before</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work</w:t>
      </w:r>
      <w:r>
        <w:rPr>
          <w:rFonts w:ascii="Arial" w:eastAsia="Arial" w:hAnsi="Arial" w:cs="Arial"/>
        </w:rPr>
        <w:t xml:space="preserve"> </w:t>
      </w:r>
      <w:r>
        <w:rPr>
          <w:rFonts w:ascii="Arial" w:hAnsi="Arial" w:cs="Arial"/>
        </w:rPr>
        <w:t>commences.</w:t>
      </w:r>
      <w:r>
        <w:rPr>
          <w:rFonts w:ascii="Arial" w:eastAsia="Arial" w:hAnsi="Arial" w:cs="Arial"/>
        </w:rPr>
        <w:t xml:space="preserve"> </w:t>
      </w:r>
      <w:r>
        <w:rPr>
          <w:rFonts w:ascii="Arial" w:hAnsi="Arial" w:cs="Arial"/>
          <w:b/>
        </w:rPr>
        <w:t>All</w:t>
      </w:r>
      <w:r>
        <w:rPr>
          <w:rFonts w:ascii="Arial" w:eastAsia="Arial" w:hAnsi="Arial" w:cs="Arial"/>
          <w:b/>
        </w:rPr>
        <w:t xml:space="preserve"> </w:t>
      </w:r>
      <w:r>
        <w:rPr>
          <w:rFonts w:ascii="Arial" w:hAnsi="Arial" w:cs="Arial"/>
          <w:b/>
        </w:rPr>
        <w:t>ethics</w:t>
      </w:r>
      <w:r>
        <w:rPr>
          <w:rFonts w:ascii="Arial" w:eastAsia="Arial" w:hAnsi="Arial" w:cs="Arial"/>
          <w:b/>
        </w:rPr>
        <w:t xml:space="preserve"> </w:t>
      </w:r>
      <w:r>
        <w:rPr>
          <w:rFonts w:ascii="Arial" w:hAnsi="Arial" w:cs="Arial"/>
          <w:b/>
        </w:rPr>
        <w:t>approvals</w:t>
      </w:r>
      <w:r>
        <w:rPr>
          <w:rFonts w:ascii="Arial" w:eastAsia="Arial" w:hAnsi="Arial" w:cs="Arial"/>
          <w:b/>
        </w:rPr>
        <w:t xml:space="preserve"> </w:t>
      </w:r>
      <w:r>
        <w:rPr>
          <w:rFonts w:ascii="Arial" w:hAnsi="Arial" w:cs="Arial"/>
          <w:b/>
        </w:rPr>
        <w:t>must</w:t>
      </w:r>
      <w:r>
        <w:rPr>
          <w:rFonts w:ascii="Arial" w:eastAsia="Arial" w:hAnsi="Arial" w:cs="Arial"/>
          <w:b/>
        </w:rPr>
        <w:t xml:space="preserve"> </w:t>
      </w:r>
      <w:r>
        <w:rPr>
          <w:rFonts w:ascii="Arial" w:hAnsi="Arial" w:cs="Arial"/>
          <w:b/>
        </w:rPr>
        <w:t>be</w:t>
      </w:r>
      <w:r>
        <w:rPr>
          <w:rFonts w:ascii="Arial" w:eastAsia="Arial" w:hAnsi="Arial" w:cs="Arial"/>
          <w:b/>
        </w:rPr>
        <w:t xml:space="preserve"> </w:t>
      </w:r>
      <w:r>
        <w:rPr>
          <w:rFonts w:ascii="Arial" w:hAnsi="Arial" w:cs="Arial"/>
          <w:b/>
        </w:rPr>
        <w:t>submitted</w:t>
      </w:r>
      <w:r>
        <w:rPr>
          <w:rFonts w:ascii="Arial" w:eastAsia="Arial" w:hAnsi="Arial" w:cs="Arial"/>
          <w:b/>
        </w:rPr>
        <w:t xml:space="preserve"> </w:t>
      </w:r>
      <w:r>
        <w:rPr>
          <w:rFonts w:ascii="Arial" w:hAnsi="Arial" w:cs="Arial"/>
          <w:b/>
        </w:rPr>
        <w:t>by</w:t>
      </w:r>
      <w:r>
        <w:rPr>
          <w:rFonts w:ascii="Arial" w:eastAsia="Arial" w:hAnsi="Arial" w:cs="Arial"/>
          <w:b/>
        </w:rPr>
        <w:t xml:space="preserve"> </w:t>
      </w:r>
      <w:r>
        <w:rPr>
          <w:rFonts w:ascii="Arial" w:hAnsi="Arial" w:cs="Arial"/>
          <w:b/>
        </w:rPr>
        <w:t>the</w:t>
      </w:r>
      <w:r>
        <w:rPr>
          <w:rFonts w:ascii="Arial" w:eastAsia="Arial" w:hAnsi="Arial" w:cs="Arial"/>
          <w:b/>
        </w:rPr>
        <w:t xml:space="preserve"> </w:t>
      </w:r>
      <w:r>
        <w:rPr>
          <w:rFonts w:ascii="Arial" w:hAnsi="Arial" w:cs="Arial"/>
          <w:b/>
        </w:rPr>
        <w:t>AUT</w:t>
      </w:r>
      <w:r>
        <w:rPr>
          <w:rFonts w:ascii="Arial" w:eastAsia="Arial" w:hAnsi="Arial" w:cs="Arial"/>
          <w:b/>
        </w:rPr>
        <w:t xml:space="preserve"> </w:t>
      </w:r>
      <w:r>
        <w:rPr>
          <w:rFonts w:ascii="Arial" w:hAnsi="Arial" w:cs="Arial"/>
          <w:b/>
        </w:rPr>
        <w:t>supervisor</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in</w:t>
      </w:r>
      <w:r>
        <w:rPr>
          <w:rFonts w:ascii="Arial" w:eastAsia="Arial" w:hAnsi="Arial" w:cs="Arial"/>
        </w:rPr>
        <w:t xml:space="preserve"> </w:t>
      </w:r>
      <w:r>
        <w:rPr>
          <w:rFonts w:ascii="Arial" w:hAnsi="Arial" w:cs="Arial"/>
        </w:rPr>
        <w:t>cases</w:t>
      </w:r>
      <w:r>
        <w:rPr>
          <w:rFonts w:ascii="Arial" w:eastAsia="Arial" w:hAnsi="Arial" w:cs="Arial"/>
        </w:rPr>
        <w:t xml:space="preserve"> </w:t>
      </w:r>
      <w:r>
        <w:rPr>
          <w:rFonts w:ascii="Arial" w:hAnsi="Arial" w:cs="Arial"/>
        </w:rPr>
        <w:t>where</w:t>
      </w:r>
      <w:r>
        <w:rPr>
          <w:rFonts w:ascii="Arial" w:eastAsia="Arial" w:hAnsi="Arial" w:cs="Arial"/>
        </w:rPr>
        <w:t xml:space="preserve"> </w:t>
      </w:r>
      <w:r>
        <w:rPr>
          <w:rFonts w:ascii="Arial" w:hAnsi="Arial" w:cs="Arial"/>
        </w:rPr>
        <w:t>there</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an</w:t>
      </w:r>
      <w:r>
        <w:rPr>
          <w:rFonts w:ascii="Arial" w:eastAsia="Arial" w:hAnsi="Arial" w:cs="Arial"/>
        </w:rPr>
        <w:t xml:space="preserve"> </w:t>
      </w:r>
      <w:r>
        <w:rPr>
          <w:rFonts w:ascii="Arial" w:hAnsi="Arial" w:cs="Arial"/>
        </w:rPr>
        <w:t>external</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AUT</w:t>
      </w:r>
      <w:r>
        <w:rPr>
          <w:rFonts w:ascii="Arial" w:eastAsia="Arial" w:hAnsi="Arial" w:cs="Arial"/>
        </w:rPr>
        <w:t xml:space="preserve"> </w:t>
      </w:r>
      <w:r>
        <w:rPr>
          <w:rFonts w:ascii="Arial" w:hAnsi="Arial" w:cs="Arial"/>
        </w:rPr>
        <w:t>supervisor</w:t>
      </w:r>
      <w:r>
        <w:rPr>
          <w:rFonts w:ascii="Arial" w:eastAsia="Arial" w:hAnsi="Arial" w:cs="Arial"/>
        </w:rPr>
        <w:t xml:space="preserve"> </w:t>
      </w:r>
      <w:r>
        <w:rPr>
          <w:rFonts w:ascii="Arial" w:hAnsi="Arial" w:cs="Arial"/>
        </w:rPr>
        <w:t>has</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letter</w:t>
      </w:r>
      <w:r>
        <w:rPr>
          <w:rFonts w:ascii="Arial" w:eastAsia="Arial" w:hAnsi="Arial" w:cs="Arial"/>
        </w:rPr>
        <w:t xml:space="preserve"> </w:t>
      </w:r>
      <w:r>
        <w:rPr>
          <w:rFonts w:ascii="Arial" w:hAnsi="Arial" w:cs="Arial"/>
        </w:rPr>
        <w:t>stating</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approval</w:t>
      </w:r>
      <w:r>
        <w:rPr>
          <w:rFonts w:ascii="Arial" w:eastAsia="Arial" w:hAnsi="Arial" w:cs="Arial"/>
        </w:rPr>
        <w:t xml:space="preserve"> </w:t>
      </w:r>
      <w:r>
        <w:rPr>
          <w:rFonts w:ascii="Arial" w:hAnsi="Arial" w:cs="Arial"/>
        </w:rPr>
        <w:t>has</w:t>
      </w:r>
      <w:r>
        <w:rPr>
          <w:rFonts w:ascii="Arial" w:eastAsia="Arial" w:hAnsi="Arial" w:cs="Arial"/>
        </w:rPr>
        <w:t xml:space="preserve"> </w:t>
      </w:r>
      <w:r>
        <w:rPr>
          <w:rFonts w:ascii="Arial" w:hAnsi="Arial" w:cs="Arial"/>
        </w:rPr>
        <w:t>been</w:t>
      </w:r>
      <w:r>
        <w:rPr>
          <w:rFonts w:ascii="Arial" w:eastAsia="Arial" w:hAnsi="Arial" w:cs="Arial"/>
        </w:rPr>
        <w:t xml:space="preserve"> </w:t>
      </w:r>
      <w:r>
        <w:rPr>
          <w:rFonts w:ascii="Arial" w:hAnsi="Arial" w:cs="Arial"/>
        </w:rPr>
        <w:t>obtained.</w:t>
      </w:r>
    </w:p>
    <w:p w:rsidR="008B0997" w:rsidRDefault="008B0997"/>
    <w:p w:rsidR="008B0997" w:rsidRDefault="008B0997">
      <w:pPr>
        <w:numPr>
          <w:ilvl w:val="0"/>
          <w:numId w:val="5"/>
        </w:numPr>
        <w:rPr>
          <w:rFonts w:ascii="Arial" w:hAnsi="Arial" w:cs="Arial"/>
        </w:rPr>
      </w:pPr>
      <w:r>
        <w:rPr>
          <w:rFonts w:ascii="Arial" w:hAnsi="Arial" w:cs="Arial"/>
        </w:rPr>
        <w:t>All</w:t>
      </w:r>
      <w:r>
        <w:rPr>
          <w:rFonts w:ascii="Arial" w:eastAsia="Arial" w:hAnsi="Arial" w:cs="Arial"/>
        </w:rPr>
        <w:t xml:space="preserve"> </w:t>
      </w:r>
      <w:r>
        <w:rPr>
          <w:rFonts w:ascii="Arial" w:hAnsi="Arial" w:cs="Arial"/>
        </w:rPr>
        <w:t>students</w:t>
      </w:r>
      <w:r>
        <w:rPr>
          <w:rFonts w:ascii="Arial" w:eastAsia="Arial" w:hAnsi="Arial" w:cs="Arial"/>
        </w:rPr>
        <w:t xml:space="preserve"> </w:t>
      </w:r>
      <w:r>
        <w:rPr>
          <w:rFonts w:ascii="Arial" w:hAnsi="Arial" w:cs="Arial"/>
        </w:rPr>
        <w:t>must</w:t>
      </w:r>
      <w:r>
        <w:rPr>
          <w:rFonts w:ascii="Arial" w:eastAsia="Arial" w:hAnsi="Arial" w:cs="Arial"/>
        </w:rPr>
        <w:t xml:space="preserve"> </w:t>
      </w:r>
      <w:r>
        <w:rPr>
          <w:rFonts w:ascii="Arial" w:hAnsi="Arial" w:cs="Arial"/>
        </w:rPr>
        <w:t>prepare</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poster</w:t>
      </w:r>
      <w:r>
        <w:rPr>
          <w:rFonts w:ascii="Arial" w:eastAsia="Arial" w:hAnsi="Arial" w:cs="Arial"/>
        </w:rPr>
        <w:t xml:space="preserve"> </w:t>
      </w:r>
      <w:r>
        <w:rPr>
          <w:rFonts w:ascii="Arial" w:hAnsi="Arial" w:cs="Arial"/>
        </w:rPr>
        <w:t>describing</w:t>
      </w:r>
      <w:r>
        <w:rPr>
          <w:rFonts w:ascii="Arial" w:eastAsia="Arial" w:hAnsi="Arial" w:cs="Arial"/>
        </w:rPr>
        <w:t xml:space="preserve"> </w:t>
      </w:r>
      <w:r>
        <w:rPr>
          <w:rFonts w:ascii="Arial" w:hAnsi="Arial" w:cs="Arial"/>
        </w:rPr>
        <w:t>their</w:t>
      </w:r>
      <w:r>
        <w:rPr>
          <w:rFonts w:ascii="Arial" w:eastAsia="Arial" w:hAnsi="Arial" w:cs="Arial"/>
        </w:rPr>
        <w:t xml:space="preserve"> </w:t>
      </w:r>
      <w:r>
        <w:rPr>
          <w:rFonts w:ascii="Arial" w:hAnsi="Arial" w:cs="Arial"/>
        </w:rPr>
        <w:t>project</w:t>
      </w:r>
      <w:r>
        <w:rPr>
          <w:rFonts w:ascii="Arial" w:eastAsia="Arial" w:hAnsi="Arial" w:cs="Arial"/>
        </w:rPr>
        <w:t xml:space="preserve"> </w:t>
      </w:r>
      <w:r>
        <w:rPr>
          <w:rFonts w:ascii="Arial" w:hAnsi="Arial" w:cs="Arial"/>
        </w:rPr>
        <w:t>results</w:t>
      </w:r>
      <w:r w:rsidR="008E6A76">
        <w:rPr>
          <w:rFonts w:ascii="Arial" w:eastAsia="Arial" w:hAnsi="Arial" w:cs="Arial"/>
        </w:rPr>
        <w:t>.</w:t>
      </w:r>
    </w:p>
    <w:p w:rsidR="008B0997" w:rsidRPr="009016EA" w:rsidRDefault="008B0997" w:rsidP="009016EA">
      <w:pPr>
        <w:pageBreakBefore/>
        <w:tabs>
          <w:tab w:val="left" w:pos="2835"/>
        </w:tabs>
        <w:jc w:val="center"/>
        <w:rPr>
          <w:rFonts w:ascii="Arial" w:hAnsi="Arial" w:cs="Arial"/>
          <w:b/>
          <w:sz w:val="28"/>
          <w:szCs w:val="28"/>
        </w:rPr>
      </w:pPr>
      <w:r>
        <w:rPr>
          <w:rFonts w:ascii="Arial" w:hAnsi="Arial" w:cs="Arial"/>
          <w:b/>
          <w:sz w:val="32"/>
        </w:rPr>
        <w:lastRenderedPageBreak/>
        <w:t>Part</w:t>
      </w:r>
      <w:r>
        <w:rPr>
          <w:rFonts w:ascii="Arial" w:eastAsia="Arial" w:hAnsi="Arial" w:cs="Arial"/>
          <w:b/>
          <w:sz w:val="32"/>
        </w:rPr>
        <w:t xml:space="preserve"> </w:t>
      </w:r>
      <w:r>
        <w:rPr>
          <w:rFonts w:ascii="Arial" w:hAnsi="Arial" w:cs="Arial"/>
          <w:b/>
          <w:sz w:val="32"/>
        </w:rPr>
        <w:t>E</w:t>
      </w:r>
      <w:r w:rsidR="009016EA">
        <w:rPr>
          <w:rFonts w:ascii="Arial" w:hAnsi="Arial" w:cs="Arial"/>
          <w:b/>
          <w:sz w:val="32"/>
        </w:rPr>
        <w:t xml:space="preserve"> – </w:t>
      </w:r>
      <w:r w:rsidR="009016EA" w:rsidRPr="009016EA">
        <w:rPr>
          <w:rFonts w:ascii="Arial" w:hAnsi="Arial" w:cs="Arial"/>
          <w:b/>
          <w:sz w:val="28"/>
          <w:szCs w:val="28"/>
        </w:rPr>
        <w:t>To be complet</w:t>
      </w:r>
      <w:r w:rsidR="009016EA">
        <w:rPr>
          <w:rFonts w:ascii="Arial" w:hAnsi="Arial" w:cs="Arial"/>
          <w:b/>
          <w:sz w:val="28"/>
          <w:szCs w:val="28"/>
        </w:rPr>
        <w:t xml:space="preserve">ed and handed to your supervisor     </w:t>
      </w:r>
      <w:r>
        <w:rPr>
          <w:b/>
          <w:sz w:val="24"/>
          <w:szCs w:val="24"/>
        </w:rPr>
        <w:t>Math</w:t>
      </w:r>
      <w:r w:rsidR="008E6A76">
        <w:rPr>
          <w:b/>
          <w:sz w:val="24"/>
          <w:szCs w:val="24"/>
        </w:rPr>
        <w:t>ematical Sciences Project MATH 705</w:t>
      </w:r>
    </w:p>
    <w:p w:rsidR="008B0997" w:rsidRDefault="008B0997">
      <w:pPr>
        <w:rPr>
          <w:sz w:val="24"/>
          <w:szCs w:val="24"/>
        </w:rPr>
      </w:pPr>
    </w:p>
    <w:p w:rsidR="008B0997" w:rsidRDefault="008B0997">
      <w:pPr>
        <w:rPr>
          <w:b/>
          <w:sz w:val="24"/>
          <w:szCs w:val="24"/>
        </w:rPr>
      </w:pPr>
    </w:p>
    <w:p w:rsidR="008B0997" w:rsidRDefault="008B0997">
      <w:pPr>
        <w:rPr>
          <w:sz w:val="24"/>
          <w:szCs w:val="24"/>
        </w:rPr>
      </w:pPr>
      <w:r>
        <w:rPr>
          <w:sz w:val="24"/>
          <w:szCs w:val="24"/>
        </w:rPr>
        <w:t>Name</w:t>
      </w:r>
      <w:r>
        <w:rPr>
          <w:sz w:val="24"/>
          <w:szCs w:val="24"/>
        </w:rPr>
        <w:tab/>
        <w:t>……………………………………………Student ID Number………………</w:t>
      </w:r>
    </w:p>
    <w:p w:rsidR="008B0997" w:rsidRDefault="008B0997">
      <w:pPr>
        <w:rPr>
          <w:sz w:val="24"/>
          <w:szCs w:val="24"/>
        </w:rPr>
      </w:pPr>
    </w:p>
    <w:p w:rsidR="008B0997" w:rsidRDefault="008B0997">
      <w:pPr>
        <w:rPr>
          <w:sz w:val="24"/>
          <w:szCs w:val="24"/>
        </w:rPr>
      </w:pPr>
      <w:r>
        <w:rPr>
          <w:sz w:val="24"/>
          <w:szCs w:val="24"/>
        </w:rPr>
        <w:t>Email……………………………………………………………………</w:t>
      </w:r>
    </w:p>
    <w:p w:rsidR="008B0997" w:rsidRDefault="008B0997">
      <w:pPr>
        <w:rPr>
          <w:sz w:val="24"/>
          <w:szCs w:val="24"/>
        </w:rPr>
      </w:pPr>
    </w:p>
    <w:p w:rsidR="008B0997" w:rsidRDefault="008B0997">
      <w:pPr>
        <w:rPr>
          <w:sz w:val="24"/>
          <w:szCs w:val="24"/>
        </w:rPr>
      </w:pPr>
      <w:r>
        <w:rPr>
          <w:sz w:val="24"/>
          <w:szCs w:val="24"/>
        </w:rPr>
        <w:t>Phone……………………………………………………………………</w:t>
      </w:r>
    </w:p>
    <w:p w:rsidR="008B0997" w:rsidRDefault="008B0997">
      <w:pPr>
        <w:rPr>
          <w:sz w:val="24"/>
          <w:szCs w:val="24"/>
        </w:rPr>
      </w:pPr>
    </w:p>
    <w:p w:rsidR="008B0997" w:rsidRDefault="008B0997">
      <w:pPr>
        <w:rPr>
          <w:sz w:val="24"/>
          <w:szCs w:val="24"/>
        </w:rPr>
      </w:pPr>
    </w:p>
    <w:p w:rsidR="008B0997" w:rsidRDefault="0081515A">
      <w:pPr>
        <w:rPr>
          <w:sz w:val="24"/>
          <w:szCs w:val="24"/>
        </w:rPr>
      </w:pPr>
      <w:r>
        <w:rPr>
          <w:sz w:val="24"/>
          <w:szCs w:val="24"/>
        </w:rPr>
        <w:t>Degree – B</w:t>
      </w:r>
      <w:r w:rsidR="008B0997">
        <w:rPr>
          <w:sz w:val="24"/>
          <w:szCs w:val="24"/>
        </w:rPr>
        <w:t xml:space="preserve">Sc </w:t>
      </w:r>
      <w:r w:rsidR="009C6476">
        <w:rPr>
          <w:sz w:val="24"/>
          <w:szCs w:val="24"/>
        </w:rPr>
        <w:t xml:space="preserve">or </w:t>
      </w:r>
      <w:r w:rsidR="008B0997">
        <w:rPr>
          <w:sz w:val="24"/>
          <w:szCs w:val="24"/>
        </w:rPr>
        <w:t>BMathSc</w:t>
      </w:r>
    </w:p>
    <w:p w:rsidR="008B0997" w:rsidRDefault="008B0997">
      <w:pPr>
        <w:rPr>
          <w:sz w:val="24"/>
          <w:szCs w:val="24"/>
        </w:rPr>
      </w:pPr>
    </w:p>
    <w:p w:rsidR="008B0997" w:rsidRDefault="0081515A">
      <w:pPr>
        <w:rPr>
          <w:sz w:val="24"/>
          <w:szCs w:val="24"/>
        </w:rPr>
      </w:pPr>
      <w:r>
        <w:rPr>
          <w:sz w:val="24"/>
          <w:szCs w:val="24"/>
        </w:rPr>
        <w:t xml:space="preserve">What career are you aiming </w:t>
      </w:r>
      <w:r w:rsidR="008B0997">
        <w:rPr>
          <w:sz w:val="24"/>
          <w:szCs w:val="24"/>
        </w:rPr>
        <w:t>for</w:t>
      </w:r>
      <w:r w:rsidR="00FD5A78">
        <w:rPr>
          <w:sz w:val="24"/>
          <w:szCs w:val="24"/>
        </w:rPr>
        <w:t>?</w:t>
      </w:r>
    </w:p>
    <w:p w:rsidR="008B0997" w:rsidRDefault="008B0997">
      <w:pPr>
        <w:rPr>
          <w:sz w:val="24"/>
          <w:szCs w:val="24"/>
        </w:rPr>
      </w:pPr>
    </w:p>
    <w:p w:rsidR="008B0997" w:rsidRDefault="004C4FBF">
      <w:pPr>
        <w:rPr>
          <w:sz w:val="24"/>
          <w:szCs w:val="24"/>
        </w:rPr>
      </w:pPr>
      <w:r>
        <w:rPr>
          <w:b/>
          <w:sz w:val="24"/>
          <w:szCs w:val="24"/>
        </w:rPr>
        <w:t>P</w:t>
      </w:r>
      <w:r w:rsidR="008B0997">
        <w:rPr>
          <w:b/>
          <w:sz w:val="24"/>
          <w:szCs w:val="24"/>
        </w:rPr>
        <w:t>roject</w:t>
      </w:r>
      <w:r w:rsidR="008B0997">
        <w:rPr>
          <w:sz w:val="24"/>
          <w:szCs w:val="24"/>
        </w:rPr>
        <w:t xml:space="preserve"> </w:t>
      </w:r>
      <w:r w:rsidRPr="004C4FBF">
        <w:rPr>
          <w:b/>
          <w:sz w:val="24"/>
          <w:szCs w:val="24"/>
        </w:rPr>
        <w:t>Title</w:t>
      </w:r>
      <w:r>
        <w:rPr>
          <w:sz w:val="24"/>
          <w:szCs w:val="24"/>
        </w:rPr>
        <w:t xml:space="preserve"> </w:t>
      </w:r>
      <w:r w:rsidR="00BA7B3D">
        <w:rPr>
          <w:sz w:val="24"/>
          <w:szCs w:val="24"/>
        </w:rPr>
        <w:t>- …</w:t>
      </w:r>
      <w:r w:rsidR="008B0997">
        <w:rPr>
          <w:sz w:val="24"/>
          <w:szCs w:val="24"/>
        </w:rPr>
        <w:t>…………………………</w:t>
      </w:r>
      <w:r>
        <w:rPr>
          <w:sz w:val="24"/>
          <w:szCs w:val="24"/>
        </w:rPr>
        <w:t>…………………....................</w:t>
      </w:r>
    </w:p>
    <w:p w:rsidR="004C4FBF" w:rsidRDefault="004C4FBF">
      <w:pPr>
        <w:rPr>
          <w:sz w:val="24"/>
          <w:szCs w:val="24"/>
        </w:rPr>
      </w:pPr>
      <w:r>
        <w:rPr>
          <w:sz w:val="24"/>
          <w:szCs w:val="24"/>
        </w:rPr>
        <w:t xml:space="preserve">                          ……………………………………………………………</w:t>
      </w:r>
    </w:p>
    <w:p w:rsidR="008B0997" w:rsidRDefault="008B0997">
      <w:pPr>
        <w:rPr>
          <w:sz w:val="24"/>
          <w:szCs w:val="24"/>
        </w:rPr>
      </w:pPr>
    </w:p>
    <w:p w:rsidR="008B0997" w:rsidRDefault="008B0997">
      <w:pPr>
        <w:rPr>
          <w:sz w:val="24"/>
          <w:szCs w:val="24"/>
        </w:rPr>
      </w:pPr>
      <w:r>
        <w:rPr>
          <w:sz w:val="24"/>
          <w:szCs w:val="24"/>
        </w:rPr>
        <w:t>Start ti</w:t>
      </w:r>
      <w:r w:rsidR="00956B7C">
        <w:rPr>
          <w:sz w:val="24"/>
          <w:szCs w:val="24"/>
        </w:rPr>
        <w:t>me for project: Sem1 or Sem2</w:t>
      </w:r>
    </w:p>
    <w:p w:rsidR="008B0997" w:rsidRDefault="008B0997">
      <w:pPr>
        <w:rPr>
          <w:sz w:val="24"/>
          <w:szCs w:val="24"/>
        </w:rPr>
      </w:pPr>
    </w:p>
    <w:p w:rsidR="008B0997" w:rsidRDefault="008B0997">
      <w:pPr>
        <w:rPr>
          <w:sz w:val="24"/>
          <w:szCs w:val="24"/>
        </w:rPr>
      </w:pPr>
      <w:r>
        <w:rPr>
          <w:sz w:val="24"/>
          <w:szCs w:val="24"/>
        </w:rPr>
        <w:t>Supervisor</w:t>
      </w:r>
      <w:r w:rsidR="00FD5A78">
        <w:rPr>
          <w:sz w:val="24"/>
          <w:szCs w:val="24"/>
        </w:rPr>
        <w:t>?</w:t>
      </w:r>
    </w:p>
    <w:p w:rsidR="008B0997" w:rsidRDefault="008B0997">
      <w:pPr>
        <w:rPr>
          <w:sz w:val="24"/>
          <w:szCs w:val="24"/>
        </w:rPr>
      </w:pPr>
    </w:p>
    <w:p w:rsidR="008B0997" w:rsidRDefault="008B0997">
      <w:pPr>
        <w:rPr>
          <w:sz w:val="24"/>
          <w:szCs w:val="24"/>
        </w:rPr>
      </w:pPr>
      <w:r>
        <w:rPr>
          <w:sz w:val="24"/>
          <w:szCs w:val="24"/>
        </w:rPr>
        <w:t xml:space="preserve">Full-time / </w:t>
      </w:r>
      <w:r w:rsidR="008E6A76">
        <w:rPr>
          <w:sz w:val="24"/>
          <w:szCs w:val="24"/>
        </w:rPr>
        <w:t>Part-time</w:t>
      </w:r>
      <w:r w:rsidR="008E6A76">
        <w:rPr>
          <w:sz w:val="24"/>
          <w:szCs w:val="24"/>
        </w:rPr>
        <w:tab/>
      </w:r>
      <w:r w:rsidR="008E6A76">
        <w:rPr>
          <w:sz w:val="24"/>
          <w:szCs w:val="24"/>
        </w:rPr>
        <w:tab/>
      </w:r>
      <w:r w:rsidR="008E6A76">
        <w:rPr>
          <w:sz w:val="24"/>
          <w:szCs w:val="24"/>
        </w:rPr>
        <w:tab/>
      </w:r>
      <w:r w:rsidR="008E6A76">
        <w:rPr>
          <w:sz w:val="24"/>
          <w:szCs w:val="24"/>
        </w:rPr>
        <w:tab/>
      </w:r>
    </w:p>
    <w:p w:rsidR="008B0997" w:rsidRDefault="008B0997">
      <w:pPr>
        <w:rPr>
          <w:sz w:val="24"/>
          <w:szCs w:val="24"/>
        </w:rPr>
      </w:pP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 xml:space="preserve">Your Timetable:   </w:t>
      </w:r>
      <w:r w:rsidR="00FD5A78">
        <w:rPr>
          <w:sz w:val="24"/>
          <w:szCs w:val="24"/>
        </w:rPr>
        <w:t>Semester …</w:t>
      </w:r>
      <w:r>
        <w:rPr>
          <w:sz w:val="24"/>
          <w:szCs w:val="24"/>
        </w:rPr>
        <w:t>……………..</w:t>
      </w:r>
      <w:r>
        <w:rPr>
          <w:sz w:val="24"/>
          <w:szCs w:val="24"/>
        </w:rPr>
        <w:tab/>
      </w:r>
      <w:r w:rsidR="00FD5A78">
        <w:rPr>
          <w:sz w:val="24"/>
          <w:szCs w:val="24"/>
        </w:rPr>
        <w:t>Year …</w:t>
      </w:r>
      <w:r>
        <w:rPr>
          <w:sz w:val="24"/>
          <w:szCs w:val="24"/>
        </w:rPr>
        <w:t>…………..</w:t>
      </w:r>
    </w:p>
    <w:tbl>
      <w:tblPr>
        <w:tblW w:w="0" w:type="auto"/>
        <w:tblInd w:w="-5" w:type="dxa"/>
        <w:tblLayout w:type="fixed"/>
        <w:tblLook w:val="0000" w:firstRow="0" w:lastRow="0" w:firstColumn="0" w:lastColumn="0" w:noHBand="0" w:noVBand="0"/>
      </w:tblPr>
      <w:tblGrid>
        <w:gridCol w:w="1420"/>
        <w:gridCol w:w="1420"/>
        <w:gridCol w:w="1420"/>
        <w:gridCol w:w="1420"/>
        <w:gridCol w:w="1421"/>
        <w:gridCol w:w="1431"/>
      </w:tblGrid>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rPr>
                <w:b/>
                <w:sz w:val="24"/>
                <w:szCs w:val="24"/>
              </w:rPr>
            </w:pPr>
            <w:r>
              <w:rPr>
                <w:b/>
                <w:sz w:val="24"/>
                <w:szCs w:val="24"/>
              </w:rPr>
              <w:t>Hour</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rPr>
                <w:b/>
                <w:sz w:val="24"/>
                <w:szCs w:val="24"/>
              </w:rPr>
            </w:pPr>
            <w:r>
              <w:rPr>
                <w:b/>
                <w:sz w:val="24"/>
                <w:szCs w:val="24"/>
              </w:rPr>
              <w:t>Monday</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rPr>
                <w:b/>
                <w:sz w:val="24"/>
                <w:szCs w:val="24"/>
              </w:rPr>
            </w:pPr>
            <w:r>
              <w:rPr>
                <w:b/>
                <w:sz w:val="24"/>
                <w:szCs w:val="24"/>
              </w:rPr>
              <w:t>Tuesday</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rPr>
                <w:b/>
                <w:sz w:val="24"/>
                <w:szCs w:val="24"/>
              </w:rPr>
            </w:pPr>
            <w:r>
              <w:rPr>
                <w:b/>
                <w:sz w:val="24"/>
                <w:szCs w:val="24"/>
              </w:rPr>
              <w:t>Wednesday</w:t>
            </w: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rPr>
                <w:b/>
                <w:sz w:val="24"/>
                <w:szCs w:val="24"/>
              </w:rPr>
            </w:pPr>
            <w:r>
              <w:rPr>
                <w:b/>
                <w:sz w:val="24"/>
                <w:szCs w:val="24"/>
              </w:rPr>
              <w:t>Thursday</w:t>
            </w: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rPr>
                <w:b/>
                <w:sz w:val="24"/>
                <w:szCs w:val="24"/>
              </w:rPr>
            </w:pPr>
            <w:r>
              <w:rPr>
                <w:b/>
                <w:sz w:val="24"/>
                <w:szCs w:val="24"/>
              </w:rPr>
              <w:t>Friday</w:t>
            </w: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8.00-9.00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9.00-10.00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10.00-11.00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11.00-12.00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12.00-1.00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1.00-2.00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2.00-3.00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3.00-4.00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4.00-5.00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5.00-6.00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6.00-7.00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r w:rsidR="008B0997">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r>
              <w:rPr>
                <w:sz w:val="24"/>
                <w:szCs w:val="24"/>
              </w:rPr>
              <w:t>7.00-8.00</w:t>
            </w: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0"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21" w:type="dxa"/>
            <w:tcBorders>
              <w:top w:val="single" w:sz="4" w:space="0" w:color="000000"/>
              <w:left w:val="single" w:sz="4" w:space="0" w:color="000000"/>
              <w:bottom w:val="single" w:sz="4" w:space="0" w:color="000000"/>
            </w:tcBorders>
            <w:shd w:val="clear" w:color="auto" w:fill="auto"/>
          </w:tcPr>
          <w:p w:rsidR="008B0997" w:rsidRDefault="008B0997">
            <w:pPr>
              <w:snapToGrid w:val="0"/>
              <w:spacing w:line="360" w:lineRule="auto"/>
              <w:rPr>
                <w:sz w:val="24"/>
                <w:szCs w:val="24"/>
              </w:rPr>
            </w:pP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8B0997" w:rsidRDefault="008B0997">
            <w:pPr>
              <w:snapToGrid w:val="0"/>
              <w:spacing w:line="360" w:lineRule="auto"/>
              <w:rPr>
                <w:sz w:val="24"/>
                <w:szCs w:val="24"/>
              </w:rPr>
            </w:pPr>
          </w:p>
        </w:tc>
      </w:tr>
    </w:tbl>
    <w:p w:rsidR="008B0997" w:rsidRDefault="008B0997">
      <w:pPr>
        <w:tabs>
          <w:tab w:val="left" w:pos="2835"/>
        </w:tabs>
        <w:jc w:val="both"/>
        <w:rPr>
          <w:rFonts w:ascii="Arial" w:hAnsi="Arial" w:cs="Arial"/>
          <w:b/>
          <w:sz w:val="32"/>
        </w:rPr>
      </w:pPr>
    </w:p>
    <w:p w:rsidR="008B0997" w:rsidRDefault="008B0997">
      <w:pPr>
        <w:pageBreakBefore/>
        <w:tabs>
          <w:tab w:val="left" w:pos="2835"/>
        </w:tabs>
        <w:jc w:val="both"/>
        <w:rPr>
          <w:rFonts w:ascii="Arial" w:hAnsi="Arial" w:cs="Arial"/>
          <w:b/>
          <w:sz w:val="32"/>
        </w:rPr>
      </w:pPr>
      <w:r>
        <w:rPr>
          <w:rFonts w:ascii="Arial" w:hAnsi="Arial" w:cs="Arial"/>
          <w:b/>
          <w:sz w:val="32"/>
        </w:rPr>
        <w:lastRenderedPageBreak/>
        <w:t>Part</w:t>
      </w:r>
      <w:r>
        <w:rPr>
          <w:rFonts w:ascii="Arial" w:eastAsia="Arial" w:hAnsi="Arial" w:cs="Arial"/>
          <w:b/>
          <w:sz w:val="32"/>
        </w:rPr>
        <w:t xml:space="preserve"> </w:t>
      </w:r>
      <w:r>
        <w:rPr>
          <w:rFonts w:ascii="Arial" w:hAnsi="Arial" w:cs="Arial"/>
          <w:b/>
          <w:sz w:val="32"/>
        </w:rPr>
        <w:t>F</w:t>
      </w:r>
    </w:p>
    <w:p w:rsidR="008B0997" w:rsidRDefault="008B0997">
      <w:pPr>
        <w:rPr>
          <w:rFonts w:ascii="Arial" w:hAnsi="Arial" w:cs="Arial"/>
          <w:vanish/>
        </w:rPr>
      </w:pPr>
    </w:p>
    <w:tbl>
      <w:tblPr>
        <w:tblW w:w="0" w:type="auto"/>
        <w:tblLayout w:type="fixed"/>
        <w:tblCellMar>
          <w:left w:w="0" w:type="dxa"/>
          <w:right w:w="0" w:type="dxa"/>
        </w:tblCellMar>
        <w:tblLook w:val="0000" w:firstRow="0" w:lastRow="0" w:firstColumn="0" w:lastColumn="0" w:noHBand="0" w:noVBand="0"/>
      </w:tblPr>
      <w:tblGrid>
        <w:gridCol w:w="8306"/>
      </w:tblGrid>
      <w:tr w:rsidR="008B0997">
        <w:tc>
          <w:tcPr>
            <w:tcW w:w="8306" w:type="dxa"/>
            <w:shd w:val="clear" w:color="auto" w:fill="CFE2BF"/>
            <w:vAlign w:val="center"/>
          </w:tcPr>
          <w:p w:rsidR="008B0997" w:rsidRDefault="008B0997">
            <w:pPr>
              <w:snapToGrid w:val="0"/>
              <w:jc w:val="center"/>
              <w:rPr>
                <w:rFonts w:ascii="Arial" w:eastAsia="Arial" w:hAnsi="Arial" w:cs="Arial"/>
              </w:rPr>
            </w:pPr>
            <w:r>
              <w:rPr>
                <w:rFonts w:ascii="Arial" w:hAnsi="Arial" w:cs="Arial"/>
                <w:b/>
                <w:bCs/>
                <w:sz w:val="36"/>
                <w:szCs w:val="36"/>
              </w:rPr>
              <w:t>APA</w:t>
            </w:r>
            <w:r>
              <w:rPr>
                <w:rFonts w:ascii="Arial" w:eastAsia="Arial" w:hAnsi="Arial" w:cs="Arial"/>
                <w:b/>
                <w:bCs/>
                <w:sz w:val="36"/>
                <w:szCs w:val="36"/>
              </w:rPr>
              <w:t xml:space="preserve"> </w:t>
            </w:r>
            <w:r>
              <w:rPr>
                <w:rFonts w:ascii="Arial" w:hAnsi="Arial" w:cs="Arial"/>
                <w:b/>
                <w:bCs/>
                <w:sz w:val="36"/>
                <w:szCs w:val="36"/>
              </w:rPr>
              <w:t>Citation</w:t>
            </w:r>
            <w:r>
              <w:rPr>
                <w:rFonts w:ascii="Arial" w:eastAsia="Arial" w:hAnsi="Arial" w:cs="Arial"/>
                <w:b/>
                <w:bCs/>
                <w:sz w:val="36"/>
                <w:szCs w:val="36"/>
              </w:rPr>
              <w:t xml:space="preserve"> </w:t>
            </w:r>
            <w:r>
              <w:rPr>
                <w:rFonts w:ascii="Arial" w:hAnsi="Arial" w:cs="Arial"/>
                <w:b/>
                <w:bCs/>
                <w:sz w:val="36"/>
                <w:szCs w:val="36"/>
              </w:rPr>
              <w:t>Style</w:t>
            </w:r>
            <w:r>
              <w:rPr>
                <w:rFonts w:ascii="Arial" w:hAnsi="Arial" w:cs="Arial"/>
              </w:rPr>
              <w:br/>
            </w:r>
            <w:r>
              <w:rPr>
                <w:rFonts w:ascii="Arial" w:hAnsi="Arial" w:cs="Arial"/>
                <w:sz w:val="24"/>
                <w:szCs w:val="24"/>
              </w:rPr>
              <w:t>Publication</w:t>
            </w:r>
            <w:r>
              <w:rPr>
                <w:rFonts w:ascii="Arial" w:eastAsia="Arial" w:hAnsi="Arial" w:cs="Arial"/>
                <w:sz w:val="24"/>
                <w:szCs w:val="24"/>
              </w:rPr>
              <w:t xml:space="preserve"> </w:t>
            </w:r>
            <w:r>
              <w:rPr>
                <w:rFonts w:ascii="Arial" w:hAnsi="Arial" w:cs="Arial"/>
                <w:sz w:val="24"/>
                <w:szCs w:val="24"/>
              </w:rPr>
              <w:t>Manual</w:t>
            </w:r>
            <w:r>
              <w:rPr>
                <w:rFonts w:ascii="Arial" w:eastAsia="Arial" w:hAnsi="Arial" w:cs="Arial"/>
                <w:sz w:val="24"/>
                <w:szCs w:val="24"/>
              </w:rPr>
              <w:t xml:space="preserve"> </w:t>
            </w:r>
            <w:r>
              <w:rPr>
                <w:rFonts w:ascii="Arial" w:hAnsi="Arial" w:cs="Arial"/>
                <w:sz w:val="24"/>
                <w:szCs w:val="24"/>
              </w:rPr>
              <w:t>of</w:t>
            </w:r>
            <w:r>
              <w:rPr>
                <w:rFonts w:ascii="Arial" w:eastAsia="Arial" w:hAnsi="Arial" w:cs="Arial"/>
                <w:sz w:val="24"/>
                <w:szCs w:val="24"/>
              </w:rPr>
              <w:t xml:space="preserve"> </w:t>
            </w:r>
            <w:r>
              <w:rPr>
                <w:rFonts w:ascii="Arial" w:hAnsi="Arial" w:cs="Arial"/>
                <w:sz w:val="24"/>
                <w:szCs w:val="24"/>
              </w:rPr>
              <w:t>the</w:t>
            </w:r>
            <w:r>
              <w:rPr>
                <w:rFonts w:ascii="Arial" w:eastAsia="Arial" w:hAnsi="Arial" w:cs="Arial"/>
                <w:sz w:val="24"/>
                <w:szCs w:val="24"/>
              </w:rPr>
              <w:t xml:space="preserve"> </w:t>
            </w:r>
            <w:r>
              <w:rPr>
                <w:rFonts w:ascii="Arial" w:hAnsi="Arial" w:cs="Arial"/>
                <w:sz w:val="24"/>
                <w:szCs w:val="24"/>
              </w:rPr>
              <w:t>American</w:t>
            </w:r>
            <w:r>
              <w:rPr>
                <w:rFonts w:ascii="Arial" w:eastAsia="Arial" w:hAnsi="Arial" w:cs="Arial"/>
                <w:sz w:val="24"/>
                <w:szCs w:val="24"/>
              </w:rPr>
              <w:t xml:space="preserve"> </w:t>
            </w:r>
            <w:r>
              <w:rPr>
                <w:rFonts w:ascii="Arial" w:hAnsi="Arial" w:cs="Arial"/>
                <w:sz w:val="24"/>
                <w:szCs w:val="24"/>
              </w:rPr>
              <w:t>Psychological</w:t>
            </w:r>
            <w:r>
              <w:rPr>
                <w:rFonts w:ascii="Arial" w:eastAsia="Arial" w:hAnsi="Arial" w:cs="Arial"/>
                <w:sz w:val="24"/>
                <w:szCs w:val="24"/>
              </w:rPr>
              <w:t xml:space="preserve"> </w:t>
            </w:r>
            <w:r>
              <w:rPr>
                <w:rFonts w:ascii="Arial" w:hAnsi="Arial" w:cs="Arial"/>
                <w:sz w:val="24"/>
                <w:szCs w:val="24"/>
              </w:rPr>
              <w:t>Association,</w:t>
            </w:r>
            <w:r>
              <w:rPr>
                <w:rFonts w:ascii="Arial" w:eastAsia="Arial" w:hAnsi="Arial" w:cs="Arial"/>
                <w:sz w:val="24"/>
                <w:szCs w:val="24"/>
              </w:rPr>
              <w:t xml:space="preserve"> </w:t>
            </w:r>
            <w:r>
              <w:rPr>
                <w:rFonts w:ascii="Arial" w:hAnsi="Arial" w:cs="Arial"/>
                <w:sz w:val="24"/>
                <w:szCs w:val="24"/>
              </w:rPr>
              <w:t>5</w:t>
            </w:r>
            <w:r>
              <w:rPr>
                <w:rFonts w:ascii="Arial" w:hAnsi="Arial" w:cs="Arial"/>
              </w:rPr>
              <w:t>th</w:t>
            </w:r>
            <w:r>
              <w:rPr>
                <w:rFonts w:ascii="Arial" w:eastAsia="Arial" w:hAnsi="Arial" w:cs="Arial"/>
                <w:sz w:val="24"/>
                <w:szCs w:val="24"/>
              </w:rPr>
              <w:t xml:space="preserve"> </w:t>
            </w:r>
            <w:r>
              <w:rPr>
                <w:rFonts w:ascii="Arial" w:hAnsi="Arial" w:cs="Arial"/>
                <w:sz w:val="24"/>
                <w:szCs w:val="24"/>
              </w:rPr>
              <w:t>edition</w:t>
            </w:r>
            <w:r>
              <w:rPr>
                <w:rFonts w:ascii="Arial" w:eastAsia="Arial" w:hAnsi="Arial" w:cs="Arial"/>
              </w:rPr>
              <w:t xml:space="preserve"> </w:t>
            </w:r>
          </w:p>
          <w:tbl>
            <w:tblPr>
              <w:tblW w:w="0" w:type="auto"/>
              <w:tblLayout w:type="fixed"/>
              <w:tblCellMar>
                <w:top w:w="30" w:type="dxa"/>
                <w:left w:w="30" w:type="dxa"/>
                <w:bottom w:w="30" w:type="dxa"/>
                <w:right w:w="30" w:type="dxa"/>
              </w:tblCellMar>
              <w:tblLook w:val="0000" w:firstRow="0" w:lastRow="0" w:firstColumn="0" w:lastColumn="0" w:noHBand="0" w:noVBand="0"/>
            </w:tblPr>
            <w:tblGrid>
              <w:gridCol w:w="1170"/>
              <w:gridCol w:w="798"/>
              <w:gridCol w:w="2249"/>
              <w:gridCol w:w="1629"/>
              <w:gridCol w:w="2045"/>
            </w:tblGrid>
            <w:tr w:rsidR="008B0997">
              <w:tc>
                <w:tcPr>
                  <w:tcW w:w="789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FAFAFA"/>
                  <w:vAlign w:val="center"/>
                </w:tcPr>
                <w:p w:rsidR="008B0997" w:rsidRDefault="008B0997">
                  <w:pPr>
                    <w:snapToGrid w:val="0"/>
                    <w:jc w:val="center"/>
                    <w:rPr>
                      <w:rFonts w:ascii="Arial" w:hAnsi="Arial" w:cs="Arial"/>
                    </w:rPr>
                  </w:pPr>
                  <w:r>
                    <w:rPr>
                      <w:rFonts w:ascii="Arial" w:hAnsi="Arial" w:cs="Arial"/>
                    </w:rPr>
                    <w:t>Follow</w:t>
                  </w:r>
                  <w:r>
                    <w:rPr>
                      <w:rFonts w:ascii="Arial" w:eastAsia="Arial" w:hAnsi="Arial" w:cs="Arial"/>
                    </w:rPr>
                    <w:t xml:space="preserve"> </w:t>
                  </w:r>
                  <w:r>
                    <w:rPr>
                      <w:rFonts w:ascii="Arial" w:hAnsi="Arial" w:cs="Arial"/>
                    </w:rPr>
                    <w:t>these</w:t>
                  </w:r>
                  <w:r>
                    <w:rPr>
                      <w:rFonts w:ascii="Arial" w:eastAsia="Arial" w:hAnsi="Arial" w:cs="Arial"/>
                    </w:rPr>
                    <w:t xml:space="preserve"> </w:t>
                  </w:r>
                  <w:r w:rsidR="00FD5A78">
                    <w:rPr>
                      <w:rFonts w:ascii="Arial" w:hAnsi="Arial" w:cs="Arial"/>
                    </w:rPr>
                    <w:t>colour</w:t>
                  </w:r>
                  <w:r>
                    <w:rPr>
                      <w:rFonts w:ascii="Arial" w:eastAsia="Arial" w:hAnsi="Arial" w:cs="Arial"/>
                    </w:rPr>
                    <w:t xml:space="preserve"> </w:t>
                  </w:r>
                  <w:r>
                    <w:rPr>
                      <w:rFonts w:ascii="Arial" w:hAnsi="Arial" w:cs="Arial"/>
                    </w:rPr>
                    <w:t>codes:</w:t>
                  </w:r>
                </w:p>
              </w:tc>
            </w:tr>
            <w:tr w:rsidR="008B0997">
              <w:tc>
                <w:tcPr>
                  <w:tcW w:w="1170" w:type="dxa"/>
                  <w:tcBorders>
                    <w:top w:val="thickThinLargeGap" w:sz="6" w:space="0" w:color="C0C0C0"/>
                    <w:left w:val="thickThinLargeGap" w:sz="6" w:space="0" w:color="C0C0C0"/>
                    <w:bottom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0000FF"/>
                      <w:sz w:val="24"/>
                      <w:szCs w:val="24"/>
                    </w:rPr>
                    <w:t>Author(s)</w:t>
                  </w:r>
                  <w:r>
                    <w:rPr>
                      <w:rFonts w:ascii="Arial" w:eastAsia="Arial" w:hAnsi="Arial" w:cs="Arial"/>
                      <w:b/>
                      <w:bCs/>
                      <w:sz w:val="24"/>
                      <w:szCs w:val="24"/>
                    </w:rPr>
                    <w:t xml:space="preserve"> </w:t>
                  </w:r>
                </w:p>
              </w:tc>
              <w:tc>
                <w:tcPr>
                  <w:tcW w:w="798" w:type="dxa"/>
                  <w:tcBorders>
                    <w:top w:val="thickThinLargeGap" w:sz="6" w:space="0" w:color="C0C0C0"/>
                    <w:left w:val="thickThinLargeGap" w:sz="6" w:space="0" w:color="C0C0C0"/>
                    <w:bottom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FF00FF"/>
                      <w:sz w:val="24"/>
                      <w:szCs w:val="24"/>
                    </w:rPr>
                    <w:t>Date</w:t>
                  </w:r>
                  <w:r>
                    <w:rPr>
                      <w:rFonts w:ascii="Arial" w:eastAsia="Arial" w:hAnsi="Arial" w:cs="Arial"/>
                      <w:b/>
                      <w:bCs/>
                      <w:sz w:val="24"/>
                      <w:szCs w:val="24"/>
                    </w:rPr>
                    <w:t xml:space="preserve"> </w:t>
                  </w:r>
                </w:p>
              </w:tc>
              <w:tc>
                <w:tcPr>
                  <w:tcW w:w="2249" w:type="dxa"/>
                  <w:tcBorders>
                    <w:top w:val="thickThinLargeGap" w:sz="6" w:space="0" w:color="C0C0C0"/>
                    <w:left w:val="thickThinLargeGap" w:sz="6" w:space="0" w:color="C0C0C0"/>
                    <w:bottom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990099"/>
                      <w:sz w:val="24"/>
                      <w:szCs w:val="24"/>
                    </w:rPr>
                    <w:t>Title</w:t>
                  </w:r>
                  <w:r>
                    <w:rPr>
                      <w:rFonts w:ascii="Arial" w:eastAsia="Arial" w:hAnsi="Arial" w:cs="Arial"/>
                      <w:b/>
                      <w:bCs/>
                      <w:color w:val="990099"/>
                      <w:sz w:val="24"/>
                      <w:szCs w:val="24"/>
                    </w:rPr>
                    <w:t xml:space="preserve"> </w:t>
                  </w:r>
                  <w:r>
                    <w:rPr>
                      <w:rFonts w:ascii="Arial" w:hAnsi="Arial" w:cs="Arial"/>
                      <w:b/>
                      <w:bCs/>
                      <w:color w:val="990099"/>
                      <w:sz w:val="24"/>
                      <w:szCs w:val="24"/>
                    </w:rPr>
                    <w:t>of</w:t>
                  </w:r>
                  <w:r>
                    <w:rPr>
                      <w:rFonts w:ascii="Arial" w:eastAsia="Arial" w:hAnsi="Arial" w:cs="Arial"/>
                      <w:b/>
                      <w:bCs/>
                      <w:color w:val="990099"/>
                      <w:sz w:val="24"/>
                      <w:szCs w:val="24"/>
                    </w:rPr>
                    <w:t xml:space="preserve"> </w:t>
                  </w:r>
                  <w:r>
                    <w:rPr>
                      <w:rFonts w:ascii="Arial" w:hAnsi="Arial" w:cs="Arial"/>
                      <w:b/>
                      <w:bCs/>
                      <w:color w:val="990099"/>
                      <w:sz w:val="24"/>
                      <w:szCs w:val="24"/>
                    </w:rPr>
                    <w:t>Book</w:t>
                  </w:r>
                  <w:r>
                    <w:rPr>
                      <w:rFonts w:ascii="Arial" w:eastAsia="Arial" w:hAnsi="Arial" w:cs="Arial"/>
                      <w:b/>
                      <w:bCs/>
                      <w:sz w:val="24"/>
                      <w:szCs w:val="24"/>
                    </w:rPr>
                    <w:t xml:space="preserve"> </w:t>
                  </w:r>
                </w:p>
              </w:tc>
              <w:tc>
                <w:tcPr>
                  <w:tcW w:w="1629" w:type="dxa"/>
                  <w:tcBorders>
                    <w:top w:val="thickThinLargeGap" w:sz="6" w:space="0" w:color="C0C0C0"/>
                    <w:left w:val="thickThinLargeGap" w:sz="6" w:space="0" w:color="C0C0C0"/>
                    <w:bottom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FF0000"/>
                      <w:sz w:val="24"/>
                      <w:szCs w:val="24"/>
                    </w:rPr>
                    <w:t>Title</w:t>
                  </w:r>
                  <w:r>
                    <w:rPr>
                      <w:rFonts w:ascii="Arial" w:eastAsia="Arial" w:hAnsi="Arial" w:cs="Arial"/>
                      <w:b/>
                      <w:bCs/>
                      <w:color w:val="FF0000"/>
                      <w:sz w:val="24"/>
                      <w:szCs w:val="24"/>
                    </w:rPr>
                    <w:t xml:space="preserve"> </w:t>
                  </w:r>
                  <w:r>
                    <w:rPr>
                      <w:rFonts w:ascii="Arial" w:hAnsi="Arial" w:cs="Arial"/>
                      <w:b/>
                      <w:bCs/>
                      <w:color w:val="FF0000"/>
                      <w:sz w:val="24"/>
                      <w:szCs w:val="24"/>
                    </w:rPr>
                    <w:t>of</w:t>
                  </w:r>
                  <w:r>
                    <w:rPr>
                      <w:rFonts w:ascii="Arial" w:eastAsia="Arial" w:hAnsi="Arial" w:cs="Arial"/>
                      <w:b/>
                      <w:bCs/>
                      <w:color w:val="FF0000"/>
                      <w:sz w:val="24"/>
                      <w:szCs w:val="24"/>
                    </w:rPr>
                    <w:t xml:space="preserve"> </w:t>
                  </w:r>
                  <w:r>
                    <w:rPr>
                      <w:rFonts w:ascii="Arial" w:hAnsi="Arial" w:cs="Arial"/>
                      <w:b/>
                      <w:bCs/>
                      <w:color w:val="FF0000"/>
                      <w:sz w:val="24"/>
                      <w:szCs w:val="24"/>
                    </w:rPr>
                    <w:t>Article</w:t>
                  </w:r>
                  <w:r>
                    <w:rPr>
                      <w:rFonts w:ascii="Arial" w:eastAsia="Arial" w:hAnsi="Arial" w:cs="Arial"/>
                      <w:b/>
                      <w:bCs/>
                      <w:sz w:val="24"/>
                      <w:szCs w:val="24"/>
                    </w:rPr>
                    <w:t xml:space="preserve"> </w:t>
                  </w:r>
                </w:p>
              </w:tc>
              <w:tc>
                <w:tcPr>
                  <w:tcW w:w="204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996600"/>
                      <w:sz w:val="24"/>
                      <w:szCs w:val="24"/>
                    </w:rPr>
                    <w:t>Title</w:t>
                  </w:r>
                  <w:r>
                    <w:rPr>
                      <w:rFonts w:ascii="Arial" w:eastAsia="Arial" w:hAnsi="Arial" w:cs="Arial"/>
                      <w:b/>
                      <w:bCs/>
                      <w:color w:val="996600"/>
                      <w:sz w:val="24"/>
                      <w:szCs w:val="24"/>
                    </w:rPr>
                    <w:t xml:space="preserve"> </w:t>
                  </w:r>
                  <w:r>
                    <w:rPr>
                      <w:rFonts w:ascii="Arial" w:hAnsi="Arial" w:cs="Arial"/>
                      <w:b/>
                      <w:bCs/>
                      <w:color w:val="996600"/>
                      <w:sz w:val="24"/>
                      <w:szCs w:val="24"/>
                    </w:rPr>
                    <w:t>of</w:t>
                  </w:r>
                  <w:r>
                    <w:rPr>
                      <w:rFonts w:ascii="Arial" w:eastAsia="Arial" w:hAnsi="Arial" w:cs="Arial"/>
                      <w:b/>
                      <w:bCs/>
                      <w:color w:val="996600"/>
                      <w:sz w:val="24"/>
                      <w:szCs w:val="24"/>
                    </w:rPr>
                    <w:t xml:space="preserve"> </w:t>
                  </w:r>
                  <w:r>
                    <w:rPr>
                      <w:rFonts w:ascii="Arial" w:hAnsi="Arial" w:cs="Arial"/>
                      <w:b/>
                      <w:bCs/>
                      <w:color w:val="996600"/>
                      <w:sz w:val="24"/>
                      <w:szCs w:val="24"/>
                    </w:rPr>
                    <w:t>Periodical</w:t>
                  </w:r>
                  <w:r>
                    <w:rPr>
                      <w:rFonts w:ascii="Arial" w:eastAsia="Arial" w:hAnsi="Arial" w:cs="Arial"/>
                      <w:b/>
                      <w:bCs/>
                      <w:sz w:val="24"/>
                      <w:szCs w:val="24"/>
                    </w:rPr>
                    <w:t xml:space="preserve"> </w:t>
                  </w:r>
                </w:p>
              </w:tc>
            </w:tr>
            <w:tr w:rsidR="008B0997">
              <w:tc>
                <w:tcPr>
                  <w:tcW w:w="1170" w:type="dxa"/>
                  <w:tcBorders>
                    <w:top w:val="thickThinLargeGap" w:sz="6" w:space="0" w:color="C0C0C0"/>
                    <w:left w:val="thickThinLargeGap" w:sz="6" w:space="0" w:color="C0C0C0"/>
                    <w:bottom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000099"/>
                      <w:sz w:val="24"/>
                      <w:szCs w:val="24"/>
                    </w:rPr>
                    <w:t>Volume</w:t>
                  </w:r>
                  <w:r>
                    <w:rPr>
                      <w:rFonts w:ascii="Arial" w:eastAsia="Arial" w:hAnsi="Arial" w:cs="Arial"/>
                      <w:b/>
                      <w:bCs/>
                      <w:sz w:val="24"/>
                      <w:szCs w:val="24"/>
                    </w:rPr>
                    <w:t xml:space="preserve"> </w:t>
                  </w:r>
                </w:p>
              </w:tc>
              <w:tc>
                <w:tcPr>
                  <w:tcW w:w="798" w:type="dxa"/>
                  <w:tcBorders>
                    <w:top w:val="thickThinLargeGap" w:sz="6" w:space="0" w:color="C0C0C0"/>
                    <w:left w:val="thickThinLargeGap" w:sz="6" w:space="0" w:color="C0C0C0"/>
                    <w:bottom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990000"/>
                      <w:sz w:val="24"/>
                      <w:szCs w:val="24"/>
                    </w:rPr>
                    <w:t>Pages</w:t>
                  </w:r>
                  <w:r>
                    <w:rPr>
                      <w:rFonts w:ascii="Arial" w:eastAsia="Arial" w:hAnsi="Arial" w:cs="Arial"/>
                      <w:b/>
                      <w:bCs/>
                      <w:sz w:val="24"/>
                      <w:szCs w:val="24"/>
                    </w:rPr>
                    <w:t xml:space="preserve"> </w:t>
                  </w:r>
                </w:p>
              </w:tc>
              <w:tc>
                <w:tcPr>
                  <w:tcW w:w="2249" w:type="dxa"/>
                  <w:tcBorders>
                    <w:top w:val="thickThinLargeGap" w:sz="6" w:space="0" w:color="C0C0C0"/>
                    <w:left w:val="thickThinLargeGap" w:sz="6" w:space="0" w:color="C0C0C0"/>
                    <w:bottom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006600"/>
                      <w:sz w:val="24"/>
                      <w:szCs w:val="24"/>
                    </w:rPr>
                    <w:t>Place</w:t>
                  </w:r>
                  <w:r>
                    <w:rPr>
                      <w:rFonts w:ascii="Arial" w:eastAsia="Arial" w:hAnsi="Arial" w:cs="Arial"/>
                      <w:b/>
                      <w:bCs/>
                      <w:color w:val="006600"/>
                      <w:sz w:val="24"/>
                      <w:szCs w:val="24"/>
                    </w:rPr>
                    <w:t xml:space="preserve"> </w:t>
                  </w:r>
                  <w:r>
                    <w:rPr>
                      <w:rFonts w:ascii="Arial" w:hAnsi="Arial" w:cs="Arial"/>
                      <w:b/>
                      <w:bCs/>
                      <w:color w:val="006600"/>
                      <w:sz w:val="24"/>
                      <w:szCs w:val="24"/>
                    </w:rPr>
                    <w:t>of</w:t>
                  </w:r>
                  <w:r>
                    <w:rPr>
                      <w:rFonts w:ascii="Arial" w:eastAsia="Arial" w:hAnsi="Arial" w:cs="Arial"/>
                      <w:b/>
                      <w:bCs/>
                      <w:color w:val="006600"/>
                      <w:sz w:val="24"/>
                      <w:szCs w:val="24"/>
                    </w:rPr>
                    <w:t xml:space="preserve"> </w:t>
                  </w:r>
                  <w:r>
                    <w:rPr>
                      <w:rFonts w:ascii="Arial" w:hAnsi="Arial" w:cs="Arial"/>
                      <w:b/>
                      <w:bCs/>
                      <w:color w:val="006600"/>
                      <w:sz w:val="24"/>
                      <w:szCs w:val="24"/>
                    </w:rPr>
                    <w:t>Publication</w:t>
                  </w:r>
                  <w:r>
                    <w:rPr>
                      <w:rFonts w:ascii="Arial" w:eastAsia="Arial" w:hAnsi="Arial" w:cs="Arial"/>
                      <w:b/>
                      <w:bCs/>
                      <w:sz w:val="24"/>
                      <w:szCs w:val="24"/>
                    </w:rPr>
                    <w:t xml:space="preserve"> </w:t>
                  </w:r>
                </w:p>
              </w:tc>
              <w:tc>
                <w:tcPr>
                  <w:tcW w:w="1629" w:type="dxa"/>
                  <w:tcBorders>
                    <w:top w:val="thickThinLargeGap" w:sz="6" w:space="0" w:color="C0C0C0"/>
                    <w:left w:val="thickThinLargeGap" w:sz="6" w:space="0" w:color="C0C0C0"/>
                    <w:bottom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009900"/>
                      <w:sz w:val="24"/>
                      <w:szCs w:val="24"/>
                    </w:rPr>
                    <w:t>Publisher</w:t>
                  </w:r>
                  <w:r>
                    <w:rPr>
                      <w:rFonts w:ascii="Arial" w:eastAsia="Arial" w:hAnsi="Arial" w:cs="Arial"/>
                      <w:b/>
                      <w:bCs/>
                      <w:sz w:val="24"/>
                      <w:szCs w:val="24"/>
                    </w:rPr>
                    <w:t xml:space="preserve"> </w:t>
                  </w:r>
                </w:p>
              </w:tc>
              <w:tc>
                <w:tcPr>
                  <w:tcW w:w="204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FAFAFA"/>
                  <w:vAlign w:val="center"/>
                </w:tcPr>
                <w:p w:rsidR="008B0997" w:rsidRDefault="008B0997">
                  <w:pPr>
                    <w:snapToGrid w:val="0"/>
                    <w:jc w:val="center"/>
                    <w:rPr>
                      <w:rFonts w:ascii="Arial" w:eastAsia="Arial" w:hAnsi="Arial" w:cs="Arial"/>
                      <w:b/>
                      <w:bCs/>
                      <w:sz w:val="24"/>
                      <w:szCs w:val="24"/>
                    </w:rPr>
                  </w:pPr>
                  <w:r>
                    <w:rPr>
                      <w:rFonts w:ascii="Arial" w:hAnsi="Arial" w:cs="Arial"/>
                      <w:b/>
                      <w:bCs/>
                      <w:color w:val="000000"/>
                      <w:sz w:val="24"/>
                      <w:szCs w:val="24"/>
                    </w:rPr>
                    <w:t>Other</w:t>
                  </w:r>
                  <w:r>
                    <w:rPr>
                      <w:rFonts w:ascii="Arial" w:eastAsia="Arial" w:hAnsi="Arial" w:cs="Arial"/>
                      <w:b/>
                      <w:bCs/>
                      <w:color w:val="000000"/>
                      <w:sz w:val="24"/>
                      <w:szCs w:val="24"/>
                    </w:rPr>
                    <w:t xml:space="preserve"> </w:t>
                  </w:r>
                  <w:r>
                    <w:rPr>
                      <w:rFonts w:ascii="Arial" w:hAnsi="Arial" w:cs="Arial"/>
                      <w:b/>
                      <w:bCs/>
                      <w:color w:val="000000"/>
                      <w:sz w:val="24"/>
                      <w:szCs w:val="24"/>
                    </w:rPr>
                    <w:t>Information</w:t>
                  </w:r>
                  <w:r>
                    <w:rPr>
                      <w:rFonts w:ascii="Arial" w:eastAsia="Arial" w:hAnsi="Arial" w:cs="Arial"/>
                      <w:b/>
                      <w:bCs/>
                      <w:sz w:val="24"/>
                      <w:szCs w:val="24"/>
                    </w:rPr>
                    <w:t xml:space="preserve"> </w:t>
                  </w:r>
                </w:p>
              </w:tc>
            </w:tr>
          </w:tbl>
          <w:p w:rsidR="008B0997" w:rsidRDefault="008B0997">
            <w:pPr>
              <w:rPr>
                <w:sz w:val="24"/>
                <w:szCs w:val="24"/>
              </w:rPr>
            </w:pPr>
          </w:p>
        </w:tc>
      </w:tr>
    </w:tbl>
    <w:p w:rsidR="008B0997" w:rsidRDefault="008B0997">
      <w:pPr>
        <w:rPr>
          <w:rFonts w:ascii="Arial" w:hAnsi="Arial" w:cs="Arial"/>
          <w:vanish/>
        </w:rPr>
      </w:pPr>
    </w:p>
    <w:tbl>
      <w:tblPr>
        <w:tblW w:w="0" w:type="auto"/>
        <w:tblInd w:w="-237" w:type="dxa"/>
        <w:tblLayout w:type="fixed"/>
        <w:tblCellMar>
          <w:left w:w="0" w:type="dxa"/>
          <w:right w:w="0" w:type="dxa"/>
        </w:tblCellMar>
        <w:tblLook w:val="0000" w:firstRow="0" w:lastRow="0" w:firstColumn="0" w:lastColumn="0" w:noHBand="0" w:noVBand="0"/>
      </w:tblPr>
      <w:tblGrid>
        <w:gridCol w:w="8767"/>
      </w:tblGrid>
      <w:tr w:rsidR="008B0997">
        <w:tc>
          <w:tcPr>
            <w:tcW w:w="8767" w:type="dxa"/>
            <w:shd w:val="clear" w:color="auto" w:fill="auto"/>
            <w:vAlign w:val="center"/>
          </w:tcPr>
          <w:p w:rsidR="008B0997" w:rsidRDefault="008B0997">
            <w:pPr>
              <w:snapToGrid w:val="0"/>
              <w:rPr>
                <w:rFonts w:ascii="Arial" w:hAnsi="Arial" w:cs="Arial"/>
                <w:b/>
                <w:bCs/>
                <w:sz w:val="22"/>
                <w:szCs w:val="22"/>
              </w:rPr>
            </w:pPr>
            <w:r>
              <w:rPr>
                <w:rFonts w:ascii="Arial" w:hAnsi="Arial" w:cs="Arial"/>
              </w:rPr>
              <w:br/>
            </w:r>
            <w:r>
              <w:rPr>
                <w:rFonts w:ascii="Arial" w:hAnsi="Arial" w:cs="Arial"/>
                <w:b/>
                <w:bCs/>
                <w:sz w:val="22"/>
                <w:szCs w:val="22"/>
              </w:rPr>
              <w:t>Journal</w:t>
            </w:r>
            <w:r>
              <w:rPr>
                <w:rFonts w:ascii="Arial" w:eastAsia="Arial" w:hAnsi="Arial" w:cs="Arial"/>
                <w:b/>
                <w:bCs/>
                <w:sz w:val="22"/>
                <w:szCs w:val="22"/>
              </w:rPr>
              <w:t xml:space="preserve"> </w:t>
            </w:r>
            <w:r>
              <w:rPr>
                <w:rFonts w:ascii="Arial" w:hAnsi="Arial" w:cs="Arial"/>
                <w:b/>
                <w:bCs/>
                <w:sz w:val="22"/>
                <w:szCs w:val="22"/>
              </w:rPr>
              <w:t>or</w:t>
            </w:r>
            <w:r>
              <w:rPr>
                <w:rFonts w:ascii="Arial" w:eastAsia="Arial" w:hAnsi="Arial" w:cs="Arial"/>
                <w:b/>
                <w:bCs/>
                <w:sz w:val="22"/>
                <w:szCs w:val="22"/>
              </w:rPr>
              <w:t xml:space="preserve"> </w:t>
            </w:r>
            <w:r>
              <w:rPr>
                <w:rFonts w:ascii="Arial" w:hAnsi="Arial" w:cs="Arial"/>
                <w:b/>
                <w:bCs/>
                <w:sz w:val="22"/>
                <w:szCs w:val="22"/>
              </w:rPr>
              <w:t>Magazine</w:t>
            </w:r>
            <w:r>
              <w:rPr>
                <w:rFonts w:ascii="Arial" w:eastAsia="Arial" w:hAnsi="Arial" w:cs="Arial"/>
                <w:b/>
                <w:bCs/>
                <w:sz w:val="22"/>
                <w:szCs w:val="22"/>
              </w:rPr>
              <w:t xml:space="preserve"> </w:t>
            </w:r>
            <w:r>
              <w:rPr>
                <w:rFonts w:ascii="Arial" w:hAnsi="Arial" w:cs="Arial"/>
                <w:b/>
                <w:bCs/>
                <w:sz w:val="22"/>
                <w:szCs w:val="22"/>
              </w:rPr>
              <w:t>Article</w:t>
            </w:r>
          </w:p>
          <w:p w:rsidR="008B0997" w:rsidRDefault="008B0997">
            <w:pPr>
              <w:ind w:left="720"/>
              <w:rPr>
                <w:rFonts w:ascii="Arial" w:eastAsia="Arial" w:hAnsi="Arial" w:cs="Arial"/>
                <w:b/>
                <w:bCs/>
                <w:sz w:val="22"/>
                <w:szCs w:val="22"/>
              </w:rPr>
            </w:pPr>
            <w:r>
              <w:rPr>
                <w:rFonts w:ascii="Arial" w:hAnsi="Arial" w:cs="Arial"/>
                <w:b/>
                <w:bCs/>
                <w:color w:val="0000FF"/>
                <w:sz w:val="22"/>
                <w:szCs w:val="22"/>
              </w:rPr>
              <w:t>Wilcox,</w:t>
            </w:r>
            <w:r>
              <w:rPr>
                <w:rFonts w:ascii="Arial" w:eastAsia="Arial" w:hAnsi="Arial" w:cs="Arial"/>
                <w:b/>
                <w:bCs/>
                <w:color w:val="0000FF"/>
                <w:sz w:val="22"/>
                <w:szCs w:val="22"/>
              </w:rPr>
              <w:t xml:space="preserve"> </w:t>
            </w:r>
            <w:r>
              <w:rPr>
                <w:rFonts w:ascii="Arial" w:hAnsi="Arial" w:cs="Arial"/>
                <w:b/>
                <w:bCs/>
                <w:color w:val="0000FF"/>
                <w:sz w:val="22"/>
                <w:szCs w:val="22"/>
              </w:rPr>
              <w:t>R.</w:t>
            </w:r>
            <w:r>
              <w:rPr>
                <w:rFonts w:ascii="Arial" w:eastAsia="Arial" w:hAnsi="Arial" w:cs="Arial"/>
                <w:b/>
                <w:bCs/>
                <w:color w:val="0000FF"/>
                <w:sz w:val="22"/>
                <w:szCs w:val="22"/>
              </w:rPr>
              <w:t xml:space="preserve"> </w:t>
            </w:r>
            <w:r>
              <w:rPr>
                <w:rFonts w:ascii="Arial" w:hAnsi="Arial" w:cs="Arial"/>
                <w:b/>
                <w:bCs/>
                <w:color w:val="0000FF"/>
                <w:sz w:val="22"/>
                <w:szCs w:val="22"/>
              </w:rPr>
              <w:t>V.</w:t>
            </w:r>
            <w:r>
              <w:rPr>
                <w:rFonts w:ascii="Arial" w:eastAsia="Arial" w:hAnsi="Arial" w:cs="Arial"/>
                <w:b/>
                <w:bCs/>
                <w:color w:val="0000FF"/>
                <w:sz w:val="22"/>
                <w:szCs w:val="22"/>
              </w:rPr>
              <w:t xml:space="preserve"> </w:t>
            </w:r>
            <w:r>
              <w:rPr>
                <w:rFonts w:ascii="Arial" w:hAnsi="Arial" w:cs="Arial"/>
                <w:b/>
                <w:bCs/>
                <w:color w:val="FF00FF"/>
                <w:sz w:val="22"/>
                <w:szCs w:val="22"/>
              </w:rPr>
              <w:t>(1991).</w:t>
            </w:r>
            <w:r>
              <w:rPr>
                <w:rFonts w:ascii="Arial" w:eastAsia="Arial" w:hAnsi="Arial" w:cs="Arial"/>
                <w:b/>
                <w:bCs/>
                <w:color w:val="FF00FF"/>
                <w:sz w:val="22"/>
                <w:szCs w:val="22"/>
              </w:rPr>
              <w:t xml:space="preserve"> </w:t>
            </w:r>
            <w:r>
              <w:rPr>
                <w:rFonts w:ascii="Arial" w:hAnsi="Arial" w:cs="Arial"/>
                <w:b/>
                <w:bCs/>
                <w:color w:val="FF0000"/>
                <w:sz w:val="22"/>
                <w:szCs w:val="22"/>
              </w:rPr>
              <w:t>Shifting</w:t>
            </w:r>
            <w:r>
              <w:rPr>
                <w:rFonts w:ascii="Arial" w:eastAsia="Arial" w:hAnsi="Arial" w:cs="Arial"/>
                <w:b/>
                <w:bCs/>
                <w:color w:val="FF0000"/>
                <w:sz w:val="22"/>
                <w:szCs w:val="22"/>
              </w:rPr>
              <w:t xml:space="preserve"> </w:t>
            </w:r>
            <w:r>
              <w:rPr>
                <w:rFonts w:ascii="Arial" w:hAnsi="Arial" w:cs="Arial"/>
                <w:b/>
                <w:bCs/>
                <w:color w:val="FF0000"/>
                <w:sz w:val="22"/>
                <w:szCs w:val="22"/>
              </w:rPr>
              <w:t>roles</w:t>
            </w:r>
            <w:r>
              <w:rPr>
                <w:rFonts w:ascii="Arial" w:eastAsia="Arial" w:hAnsi="Arial" w:cs="Arial"/>
                <w:b/>
                <w:bCs/>
                <w:color w:val="FF0000"/>
                <w:sz w:val="22"/>
                <w:szCs w:val="22"/>
              </w:rPr>
              <w:t xml:space="preserve"> </w:t>
            </w:r>
            <w:r>
              <w:rPr>
                <w:rFonts w:ascii="Arial" w:hAnsi="Arial" w:cs="Arial"/>
                <w:b/>
                <w:bCs/>
                <w:color w:val="FF0000"/>
                <w:sz w:val="22"/>
                <w:szCs w:val="22"/>
              </w:rPr>
              <w:t>and</w:t>
            </w:r>
            <w:r>
              <w:rPr>
                <w:rFonts w:ascii="Arial" w:eastAsia="Arial" w:hAnsi="Arial" w:cs="Arial"/>
                <w:b/>
                <w:bCs/>
                <w:color w:val="FF0000"/>
                <w:sz w:val="22"/>
                <w:szCs w:val="22"/>
              </w:rPr>
              <w:t xml:space="preserve"> </w:t>
            </w:r>
            <w:r>
              <w:rPr>
                <w:rFonts w:ascii="Arial" w:hAnsi="Arial" w:cs="Arial"/>
                <w:b/>
                <w:bCs/>
                <w:color w:val="FF0000"/>
                <w:sz w:val="22"/>
                <w:szCs w:val="22"/>
              </w:rPr>
              <w:t>synthetic</w:t>
            </w:r>
            <w:r>
              <w:rPr>
                <w:rFonts w:ascii="Arial" w:eastAsia="Arial" w:hAnsi="Arial" w:cs="Arial"/>
                <w:b/>
                <w:bCs/>
                <w:color w:val="FF0000"/>
                <w:sz w:val="22"/>
                <w:szCs w:val="22"/>
              </w:rPr>
              <w:t xml:space="preserve"> </w:t>
            </w:r>
            <w:r>
              <w:rPr>
                <w:rFonts w:ascii="Arial" w:hAnsi="Arial" w:cs="Arial"/>
                <w:b/>
                <w:bCs/>
                <w:color w:val="FF0000"/>
                <w:sz w:val="22"/>
                <w:szCs w:val="22"/>
              </w:rPr>
              <w:t>women</w:t>
            </w:r>
            <w:r>
              <w:rPr>
                <w:rFonts w:ascii="Arial" w:eastAsia="Arial" w:hAnsi="Arial" w:cs="Arial"/>
                <w:b/>
                <w:bCs/>
                <w:color w:val="FF0000"/>
                <w:sz w:val="22"/>
                <w:szCs w:val="22"/>
              </w:rPr>
              <w:t xml:space="preserve"> </w:t>
            </w:r>
            <w:r>
              <w:rPr>
                <w:rFonts w:ascii="Arial" w:hAnsi="Arial" w:cs="Arial"/>
                <w:b/>
                <w:bCs/>
                <w:color w:val="FF0000"/>
                <w:sz w:val="22"/>
                <w:szCs w:val="22"/>
              </w:rPr>
              <w:t>in</w:t>
            </w:r>
            <w:r>
              <w:rPr>
                <w:rFonts w:ascii="Arial" w:eastAsia="Arial" w:hAnsi="Arial" w:cs="Arial"/>
                <w:b/>
                <w:bCs/>
                <w:color w:val="FF0000"/>
                <w:sz w:val="22"/>
                <w:szCs w:val="22"/>
              </w:rPr>
              <w:t xml:space="preserve"> </w:t>
            </w:r>
            <w:r>
              <w:rPr>
                <w:rFonts w:ascii="Arial" w:hAnsi="Arial" w:cs="Arial"/>
                <w:b/>
                <w:bCs/>
                <w:color w:val="FF0000"/>
                <w:sz w:val="22"/>
                <w:szCs w:val="22"/>
              </w:rPr>
              <w:t>Star</w:t>
            </w:r>
            <w:r>
              <w:rPr>
                <w:rFonts w:ascii="Arial" w:eastAsia="Arial" w:hAnsi="Arial" w:cs="Arial"/>
                <w:b/>
                <w:bCs/>
                <w:color w:val="FF0000"/>
                <w:sz w:val="22"/>
                <w:szCs w:val="22"/>
              </w:rPr>
              <w:t xml:space="preserve"> </w:t>
            </w:r>
            <w:r>
              <w:rPr>
                <w:rFonts w:ascii="Arial" w:hAnsi="Arial" w:cs="Arial"/>
                <w:b/>
                <w:bCs/>
                <w:color w:val="FF0000"/>
                <w:sz w:val="22"/>
                <w:szCs w:val="22"/>
              </w:rPr>
              <w:t>trek:</w:t>
            </w:r>
            <w:r>
              <w:rPr>
                <w:rFonts w:ascii="Arial" w:eastAsia="Arial" w:hAnsi="Arial" w:cs="Arial"/>
                <w:b/>
                <w:bCs/>
                <w:color w:val="FF0000"/>
                <w:sz w:val="22"/>
                <w:szCs w:val="22"/>
              </w:rPr>
              <w:t xml:space="preserve"> </w:t>
            </w:r>
            <w:r>
              <w:rPr>
                <w:rFonts w:ascii="Arial" w:hAnsi="Arial" w:cs="Arial"/>
                <w:b/>
                <w:bCs/>
                <w:color w:val="FF0000"/>
                <w:sz w:val="22"/>
                <w:szCs w:val="22"/>
              </w:rPr>
              <w:t> The</w:t>
            </w:r>
            <w:r>
              <w:rPr>
                <w:rFonts w:ascii="Arial" w:eastAsia="Arial" w:hAnsi="Arial" w:cs="Arial"/>
                <w:b/>
                <w:bCs/>
                <w:color w:val="FF0000"/>
                <w:sz w:val="22"/>
                <w:szCs w:val="22"/>
              </w:rPr>
              <w:t xml:space="preserve"> </w:t>
            </w:r>
            <w:r>
              <w:rPr>
                <w:rFonts w:ascii="Arial" w:hAnsi="Arial" w:cs="Arial"/>
                <w:b/>
                <w:bCs/>
                <w:color w:val="FF0000"/>
                <w:sz w:val="22"/>
                <w:szCs w:val="22"/>
              </w:rPr>
              <w:t>next</w:t>
            </w:r>
            <w:r>
              <w:rPr>
                <w:rFonts w:ascii="Arial" w:eastAsia="Arial" w:hAnsi="Arial" w:cs="Arial"/>
                <w:b/>
                <w:bCs/>
                <w:color w:val="FF0000"/>
                <w:sz w:val="22"/>
                <w:szCs w:val="22"/>
              </w:rPr>
              <w:t xml:space="preserve"> </w:t>
            </w:r>
            <w:r>
              <w:rPr>
                <w:rFonts w:ascii="Arial" w:hAnsi="Arial" w:cs="Arial"/>
                <w:b/>
                <w:bCs/>
                <w:color w:val="FF0000"/>
                <w:sz w:val="22"/>
                <w:szCs w:val="22"/>
              </w:rPr>
              <w:t>generation.</w:t>
            </w:r>
            <w:r>
              <w:rPr>
                <w:rFonts w:ascii="Arial" w:eastAsia="Arial" w:hAnsi="Arial" w:cs="Arial"/>
                <w:b/>
                <w:bCs/>
                <w:color w:val="FF0000"/>
                <w:sz w:val="22"/>
                <w:szCs w:val="22"/>
              </w:rPr>
              <w:t xml:space="preserve"> </w:t>
            </w:r>
            <w:r>
              <w:rPr>
                <w:rFonts w:ascii="Arial" w:hAnsi="Arial" w:cs="Arial"/>
                <w:b/>
                <w:bCs/>
                <w:i/>
                <w:iCs/>
                <w:color w:val="996600"/>
                <w:sz w:val="22"/>
                <w:szCs w:val="22"/>
              </w:rPr>
              <w:t>Studies</w:t>
            </w:r>
            <w:r>
              <w:rPr>
                <w:rFonts w:ascii="Arial" w:eastAsia="Arial" w:hAnsi="Arial" w:cs="Arial"/>
                <w:b/>
                <w:bCs/>
                <w:i/>
                <w:iCs/>
                <w:color w:val="996600"/>
                <w:sz w:val="22"/>
                <w:szCs w:val="22"/>
              </w:rPr>
              <w:t xml:space="preserve"> </w:t>
            </w:r>
            <w:r>
              <w:rPr>
                <w:rFonts w:ascii="Arial" w:hAnsi="Arial" w:cs="Arial"/>
                <w:b/>
                <w:bCs/>
                <w:i/>
                <w:iCs/>
                <w:color w:val="996600"/>
                <w:sz w:val="22"/>
                <w:szCs w:val="22"/>
              </w:rPr>
              <w:t>in</w:t>
            </w:r>
            <w:r>
              <w:rPr>
                <w:rFonts w:ascii="Arial" w:eastAsia="Arial" w:hAnsi="Arial" w:cs="Arial"/>
                <w:b/>
                <w:bCs/>
                <w:i/>
                <w:iCs/>
                <w:color w:val="996600"/>
                <w:sz w:val="22"/>
                <w:szCs w:val="22"/>
              </w:rPr>
              <w:t xml:space="preserve"> </w:t>
            </w:r>
            <w:r>
              <w:rPr>
                <w:rFonts w:ascii="Arial" w:hAnsi="Arial" w:cs="Arial"/>
                <w:b/>
                <w:bCs/>
                <w:i/>
                <w:iCs/>
                <w:color w:val="996600"/>
                <w:sz w:val="22"/>
                <w:szCs w:val="22"/>
              </w:rPr>
              <w:t>Popular</w:t>
            </w:r>
            <w:r>
              <w:rPr>
                <w:rFonts w:ascii="Arial" w:eastAsia="Arial" w:hAnsi="Arial" w:cs="Arial"/>
                <w:b/>
                <w:bCs/>
                <w:i/>
                <w:iCs/>
                <w:color w:val="996600"/>
                <w:sz w:val="22"/>
                <w:szCs w:val="22"/>
              </w:rPr>
              <w:t xml:space="preserve"> </w:t>
            </w:r>
            <w:r>
              <w:rPr>
                <w:rFonts w:ascii="Arial" w:hAnsi="Arial" w:cs="Arial"/>
                <w:b/>
                <w:bCs/>
                <w:i/>
                <w:iCs/>
                <w:color w:val="996600"/>
                <w:sz w:val="22"/>
                <w:szCs w:val="22"/>
              </w:rPr>
              <w:t>Culture,</w:t>
            </w:r>
            <w:r>
              <w:rPr>
                <w:rFonts w:ascii="Arial" w:eastAsia="Arial" w:hAnsi="Arial" w:cs="Arial"/>
                <w:b/>
                <w:bCs/>
                <w:i/>
                <w:iCs/>
                <w:color w:val="996600"/>
                <w:sz w:val="22"/>
                <w:szCs w:val="22"/>
              </w:rPr>
              <w:t xml:space="preserve"> </w:t>
            </w:r>
            <w:r>
              <w:rPr>
                <w:rFonts w:ascii="Arial" w:hAnsi="Arial" w:cs="Arial"/>
                <w:b/>
                <w:bCs/>
                <w:i/>
                <w:iCs/>
                <w:color w:val="000099"/>
                <w:sz w:val="22"/>
                <w:szCs w:val="22"/>
              </w:rPr>
              <w:t>13</w:t>
            </w:r>
            <w:r>
              <w:rPr>
                <w:rFonts w:ascii="Arial" w:hAnsi="Arial" w:cs="Arial"/>
                <w:b/>
                <w:bCs/>
                <w:color w:val="000099"/>
                <w:sz w:val="22"/>
                <w:szCs w:val="22"/>
              </w:rPr>
              <w:t>(2),</w:t>
            </w:r>
            <w:r>
              <w:rPr>
                <w:rFonts w:ascii="Arial" w:eastAsia="Arial" w:hAnsi="Arial" w:cs="Arial"/>
                <w:b/>
                <w:bCs/>
                <w:color w:val="000099"/>
                <w:sz w:val="22"/>
                <w:szCs w:val="22"/>
              </w:rPr>
              <w:t xml:space="preserve"> </w:t>
            </w:r>
            <w:r>
              <w:rPr>
                <w:rFonts w:ascii="Arial" w:hAnsi="Arial" w:cs="Arial"/>
                <w:b/>
                <w:bCs/>
                <w:color w:val="990000"/>
                <w:sz w:val="22"/>
                <w:szCs w:val="22"/>
              </w:rPr>
              <w:t>53-65.</w:t>
            </w:r>
            <w:r>
              <w:rPr>
                <w:rFonts w:ascii="Arial" w:eastAsia="Arial" w:hAnsi="Arial" w:cs="Arial"/>
                <w:b/>
                <w:bCs/>
                <w:sz w:val="22"/>
                <w:szCs w:val="22"/>
              </w:rPr>
              <w:t xml:space="preserve"> \</w:t>
            </w:r>
          </w:p>
          <w:p w:rsidR="008B0997" w:rsidRDefault="008B0997">
            <w:pPr>
              <w:rPr>
                <w:rFonts w:ascii="Arial" w:hAnsi="Arial" w:cs="Arial"/>
                <w:b/>
                <w:bCs/>
                <w:sz w:val="22"/>
                <w:szCs w:val="22"/>
              </w:rPr>
            </w:pPr>
            <w:r>
              <w:rPr>
                <w:rFonts w:ascii="Arial" w:hAnsi="Arial" w:cs="Arial"/>
                <w:sz w:val="22"/>
                <w:szCs w:val="22"/>
              </w:rPr>
              <w:br/>
            </w:r>
            <w:r>
              <w:rPr>
                <w:rFonts w:ascii="Arial" w:hAnsi="Arial" w:cs="Arial"/>
                <w:b/>
                <w:bCs/>
                <w:sz w:val="22"/>
                <w:szCs w:val="22"/>
              </w:rPr>
              <w:t>Newspaper</w:t>
            </w:r>
            <w:r>
              <w:rPr>
                <w:rFonts w:ascii="Arial" w:eastAsia="Arial" w:hAnsi="Arial" w:cs="Arial"/>
                <w:b/>
                <w:bCs/>
                <w:sz w:val="22"/>
                <w:szCs w:val="22"/>
              </w:rPr>
              <w:t xml:space="preserve"> </w:t>
            </w:r>
            <w:r>
              <w:rPr>
                <w:rFonts w:ascii="Arial" w:hAnsi="Arial" w:cs="Arial"/>
                <w:b/>
                <w:bCs/>
                <w:sz w:val="22"/>
                <w:szCs w:val="22"/>
              </w:rPr>
              <w:t>Article</w:t>
            </w:r>
          </w:p>
          <w:p w:rsidR="008B0997" w:rsidRDefault="008B0997">
            <w:pPr>
              <w:ind w:left="720"/>
              <w:rPr>
                <w:rFonts w:ascii="Arial" w:eastAsia="Arial" w:hAnsi="Arial" w:cs="Arial"/>
                <w:b/>
                <w:bCs/>
                <w:sz w:val="22"/>
                <w:szCs w:val="22"/>
              </w:rPr>
            </w:pPr>
            <w:r>
              <w:rPr>
                <w:rFonts w:ascii="Arial" w:hAnsi="Arial" w:cs="Arial"/>
                <w:b/>
                <w:bCs/>
                <w:color w:val="0000FF"/>
                <w:sz w:val="22"/>
                <w:szCs w:val="22"/>
              </w:rPr>
              <w:t>Di</w:t>
            </w:r>
            <w:r>
              <w:rPr>
                <w:rFonts w:ascii="Arial" w:eastAsia="Arial" w:hAnsi="Arial" w:cs="Arial"/>
                <w:b/>
                <w:bCs/>
                <w:color w:val="0000FF"/>
                <w:sz w:val="22"/>
                <w:szCs w:val="22"/>
              </w:rPr>
              <w:t xml:space="preserve"> </w:t>
            </w:r>
            <w:r>
              <w:rPr>
                <w:rFonts w:ascii="Arial" w:hAnsi="Arial" w:cs="Arial"/>
                <w:b/>
                <w:bCs/>
                <w:color w:val="0000FF"/>
                <w:sz w:val="22"/>
                <w:szCs w:val="22"/>
              </w:rPr>
              <w:t>Rado,</w:t>
            </w:r>
            <w:r>
              <w:rPr>
                <w:rFonts w:ascii="Arial" w:eastAsia="Arial" w:hAnsi="Arial" w:cs="Arial"/>
                <w:b/>
                <w:bCs/>
                <w:color w:val="0000FF"/>
                <w:sz w:val="22"/>
                <w:szCs w:val="22"/>
              </w:rPr>
              <w:t xml:space="preserve"> </w:t>
            </w:r>
            <w:r>
              <w:rPr>
                <w:rFonts w:ascii="Arial" w:hAnsi="Arial" w:cs="Arial"/>
                <w:b/>
                <w:bCs/>
                <w:color w:val="0000FF"/>
                <w:sz w:val="22"/>
                <w:szCs w:val="22"/>
              </w:rPr>
              <w:t>A.</w:t>
            </w:r>
            <w:r>
              <w:rPr>
                <w:rFonts w:ascii="Arial" w:eastAsia="Arial" w:hAnsi="Arial" w:cs="Arial"/>
                <w:b/>
                <w:bCs/>
                <w:color w:val="0000FF"/>
                <w:sz w:val="22"/>
                <w:szCs w:val="22"/>
              </w:rPr>
              <w:t xml:space="preserve"> </w:t>
            </w:r>
            <w:r>
              <w:rPr>
                <w:rFonts w:ascii="Arial" w:hAnsi="Arial" w:cs="Arial"/>
                <w:b/>
                <w:bCs/>
                <w:color w:val="FF00FF"/>
                <w:sz w:val="22"/>
                <w:szCs w:val="22"/>
              </w:rPr>
              <w:t>(1995,</w:t>
            </w:r>
            <w:r>
              <w:rPr>
                <w:rFonts w:ascii="Arial" w:eastAsia="Arial" w:hAnsi="Arial" w:cs="Arial"/>
                <w:b/>
                <w:bCs/>
                <w:color w:val="FF00FF"/>
                <w:sz w:val="22"/>
                <w:szCs w:val="22"/>
              </w:rPr>
              <w:t xml:space="preserve"> </w:t>
            </w:r>
            <w:r>
              <w:rPr>
                <w:rFonts w:ascii="Arial" w:hAnsi="Arial" w:cs="Arial"/>
                <w:b/>
                <w:bCs/>
                <w:color w:val="FF00FF"/>
                <w:sz w:val="22"/>
                <w:szCs w:val="22"/>
              </w:rPr>
              <w:t>March</w:t>
            </w:r>
            <w:r>
              <w:rPr>
                <w:rFonts w:ascii="Arial" w:eastAsia="Arial" w:hAnsi="Arial" w:cs="Arial"/>
                <w:b/>
                <w:bCs/>
                <w:color w:val="FF00FF"/>
                <w:sz w:val="22"/>
                <w:szCs w:val="22"/>
              </w:rPr>
              <w:t xml:space="preserve"> </w:t>
            </w:r>
            <w:r>
              <w:rPr>
                <w:rFonts w:ascii="Arial" w:hAnsi="Arial" w:cs="Arial"/>
                <w:b/>
                <w:bCs/>
                <w:color w:val="FF00FF"/>
                <w:sz w:val="22"/>
                <w:szCs w:val="22"/>
              </w:rPr>
              <w:t>15).</w:t>
            </w:r>
            <w:r>
              <w:rPr>
                <w:rFonts w:ascii="Arial" w:eastAsia="Arial" w:hAnsi="Arial" w:cs="Arial"/>
                <w:b/>
                <w:bCs/>
                <w:color w:val="FF00FF"/>
                <w:sz w:val="22"/>
                <w:szCs w:val="22"/>
              </w:rPr>
              <w:t xml:space="preserve"> </w:t>
            </w:r>
            <w:r>
              <w:rPr>
                <w:rFonts w:ascii="Arial" w:hAnsi="Arial" w:cs="Arial"/>
                <w:b/>
                <w:bCs/>
                <w:color w:val="FF0000"/>
                <w:sz w:val="22"/>
                <w:szCs w:val="22"/>
              </w:rPr>
              <w:t>Trekking</w:t>
            </w:r>
            <w:r>
              <w:rPr>
                <w:rFonts w:ascii="Arial" w:eastAsia="Arial" w:hAnsi="Arial" w:cs="Arial"/>
                <w:b/>
                <w:bCs/>
                <w:color w:val="FF0000"/>
                <w:sz w:val="22"/>
                <w:szCs w:val="22"/>
              </w:rPr>
              <w:t xml:space="preserve"> </w:t>
            </w:r>
            <w:r>
              <w:rPr>
                <w:rFonts w:ascii="Arial" w:hAnsi="Arial" w:cs="Arial"/>
                <w:b/>
                <w:bCs/>
                <w:color w:val="FF0000"/>
                <w:sz w:val="22"/>
                <w:szCs w:val="22"/>
              </w:rPr>
              <w:t>through</w:t>
            </w:r>
            <w:r>
              <w:rPr>
                <w:rFonts w:ascii="Arial" w:eastAsia="Arial" w:hAnsi="Arial" w:cs="Arial"/>
                <w:b/>
                <w:bCs/>
                <w:color w:val="FF0000"/>
                <w:sz w:val="22"/>
                <w:szCs w:val="22"/>
              </w:rPr>
              <w:t xml:space="preserve"> </w:t>
            </w:r>
            <w:r>
              <w:rPr>
                <w:rFonts w:ascii="Arial" w:hAnsi="Arial" w:cs="Arial"/>
                <w:b/>
                <w:bCs/>
                <w:color w:val="FF0000"/>
                <w:sz w:val="22"/>
                <w:szCs w:val="22"/>
              </w:rPr>
              <w:t>college:</w:t>
            </w:r>
            <w:r>
              <w:rPr>
                <w:rFonts w:ascii="Arial" w:eastAsia="Arial" w:hAnsi="Arial" w:cs="Arial"/>
                <w:b/>
                <w:bCs/>
                <w:color w:val="FF0000"/>
                <w:sz w:val="22"/>
                <w:szCs w:val="22"/>
              </w:rPr>
              <w:t xml:space="preserve"> </w:t>
            </w:r>
            <w:r>
              <w:rPr>
                <w:rFonts w:ascii="Arial" w:hAnsi="Arial" w:cs="Arial"/>
                <w:b/>
                <w:bCs/>
                <w:color w:val="FF0000"/>
                <w:sz w:val="22"/>
                <w:szCs w:val="22"/>
              </w:rPr>
              <w:t>Classes</w:t>
            </w:r>
            <w:r>
              <w:rPr>
                <w:rFonts w:ascii="Arial" w:hAnsi="Arial" w:cs="Arial"/>
                <w:b/>
                <w:bCs/>
                <w:color w:val="FF0000"/>
                <w:sz w:val="22"/>
                <w:szCs w:val="22"/>
              </w:rPr>
              <w:br/>
              <w:t>explore</w:t>
            </w:r>
            <w:r>
              <w:rPr>
                <w:rFonts w:ascii="Arial" w:eastAsia="Arial" w:hAnsi="Arial" w:cs="Arial"/>
                <w:b/>
                <w:bCs/>
                <w:color w:val="FF0000"/>
                <w:sz w:val="22"/>
                <w:szCs w:val="22"/>
              </w:rPr>
              <w:t xml:space="preserve"> </w:t>
            </w:r>
            <w:r>
              <w:rPr>
                <w:rFonts w:ascii="Arial" w:hAnsi="Arial" w:cs="Arial"/>
                <w:b/>
                <w:bCs/>
                <w:color w:val="FF0000"/>
                <w:sz w:val="22"/>
                <w:szCs w:val="22"/>
              </w:rPr>
              <w:t>modern</w:t>
            </w:r>
            <w:r>
              <w:rPr>
                <w:rFonts w:ascii="Arial" w:eastAsia="Arial" w:hAnsi="Arial" w:cs="Arial"/>
                <w:b/>
                <w:bCs/>
                <w:color w:val="FF0000"/>
                <w:sz w:val="22"/>
                <w:szCs w:val="22"/>
              </w:rPr>
              <w:t xml:space="preserve"> </w:t>
            </w:r>
            <w:r>
              <w:rPr>
                <w:rFonts w:ascii="Arial" w:hAnsi="Arial" w:cs="Arial"/>
                <w:b/>
                <w:bCs/>
                <w:color w:val="FF0000"/>
                <w:sz w:val="22"/>
                <w:szCs w:val="22"/>
              </w:rPr>
              <w:t>society</w:t>
            </w:r>
            <w:r>
              <w:rPr>
                <w:rFonts w:ascii="Arial" w:eastAsia="Arial" w:hAnsi="Arial" w:cs="Arial"/>
                <w:b/>
                <w:bCs/>
                <w:color w:val="FF0000"/>
                <w:sz w:val="22"/>
                <w:szCs w:val="22"/>
              </w:rPr>
              <w:t xml:space="preserve"> </w:t>
            </w:r>
            <w:r>
              <w:rPr>
                <w:rFonts w:ascii="Arial" w:hAnsi="Arial" w:cs="Arial"/>
                <w:b/>
                <w:bCs/>
                <w:color w:val="FF0000"/>
                <w:sz w:val="22"/>
                <w:szCs w:val="22"/>
              </w:rPr>
              <w:t>using</w:t>
            </w:r>
            <w:r>
              <w:rPr>
                <w:rFonts w:ascii="Arial" w:eastAsia="Arial" w:hAnsi="Arial" w:cs="Arial"/>
                <w:b/>
                <w:bCs/>
                <w:color w:val="FF0000"/>
                <w:sz w:val="22"/>
                <w:szCs w:val="22"/>
              </w:rPr>
              <w:t xml:space="preserve"> </w:t>
            </w:r>
            <w:r>
              <w:rPr>
                <w:rFonts w:ascii="Arial" w:hAnsi="Arial" w:cs="Arial"/>
                <w:b/>
                <w:bCs/>
                <w:color w:val="FF0000"/>
                <w:sz w:val="22"/>
                <w:szCs w:val="22"/>
              </w:rPr>
              <w:t>the</w:t>
            </w:r>
            <w:r>
              <w:rPr>
                <w:rFonts w:ascii="Arial" w:eastAsia="Arial" w:hAnsi="Arial" w:cs="Arial"/>
                <w:b/>
                <w:bCs/>
                <w:color w:val="FF0000"/>
                <w:sz w:val="22"/>
                <w:szCs w:val="22"/>
              </w:rPr>
              <w:t xml:space="preserve"> </w:t>
            </w:r>
            <w:r>
              <w:rPr>
                <w:rFonts w:ascii="Arial" w:hAnsi="Arial" w:cs="Arial"/>
                <w:b/>
                <w:bCs/>
                <w:color w:val="FF0000"/>
                <w:sz w:val="22"/>
                <w:szCs w:val="22"/>
              </w:rPr>
              <w:t>world</w:t>
            </w:r>
            <w:r>
              <w:rPr>
                <w:rFonts w:ascii="Arial" w:eastAsia="Arial" w:hAnsi="Arial" w:cs="Arial"/>
                <w:b/>
                <w:bCs/>
                <w:color w:val="FF0000"/>
                <w:sz w:val="22"/>
                <w:szCs w:val="22"/>
              </w:rPr>
              <w:t xml:space="preserve"> </w:t>
            </w:r>
            <w:r>
              <w:rPr>
                <w:rFonts w:ascii="Arial" w:hAnsi="Arial" w:cs="Arial"/>
                <w:b/>
                <w:bCs/>
                <w:color w:val="FF0000"/>
                <w:sz w:val="22"/>
                <w:szCs w:val="22"/>
              </w:rPr>
              <w:t>of</w:t>
            </w:r>
            <w:r>
              <w:rPr>
                <w:rFonts w:ascii="Arial" w:eastAsia="Arial" w:hAnsi="Arial" w:cs="Arial"/>
                <w:b/>
                <w:bCs/>
                <w:color w:val="FF0000"/>
                <w:sz w:val="22"/>
                <w:szCs w:val="22"/>
              </w:rPr>
              <w:t xml:space="preserve"> </w:t>
            </w:r>
            <w:r>
              <w:rPr>
                <w:rFonts w:ascii="Arial" w:hAnsi="Arial" w:cs="Arial"/>
                <w:b/>
                <w:bCs/>
                <w:color w:val="FF0000"/>
                <w:sz w:val="22"/>
                <w:szCs w:val="22"/>
              </w:rPr>
              <w:t>Star</w:t>
            </w:r>
            <w:r>
              <w:rPr>
                <w:rFonts w:ascii="Arial" w:eastAsia="Arial" w:hAnsi="Arial" w:cs="Arial"/>
                <w:b/>
                <w:bCs/>
                <w:color w:val="FF0000"/>
                <w:sz w:val="22"/>
                <w:szCs w:val="22"/>
              </w:rPr>
              <w:t xml:space="preserve"> </w:t>
            </w:r>
            <w:r>
              <w:rPr>
                <w:rFonts w:ascii="Arial" w:hAnsi="Arial" w:cs="Arial"/>
                <w:b/>
                <w:bCs/>
                <w:color w:val="FF0000"/>
                <w:sz w:val="22"/>
                <w:szCs w:val="22"/>
              </w:rPr>
              <w:t>trek.</w:t>
            </w:r>
            <w:r>
              <w:rPr>
                <w:rFonts w:ascii="Arial" w:eastAsia="Arial" w:hAnsi="Arial" w:cs="Arial"/>
                <w:b/>
                <w:bCs/>
                <w:color w:val="FF0000"/>
                <w:sz w:val="22"/>
                <w:szCs w:val="22"/>
              </w:rPr>
              <w:t xml:space="preserve"> </w:t>
            </w:r>
            <w:r>
              <w:rPr>
                <w:rFonts w:ascii="Arial" w:hAnsi="Arial" w:cs="Arial"/>
                <w:b/>
                <w:bCs/>
                <w:i/>
                <w:iCs/>
                <w:color w:val="996600"/>
                <w:sz w:val="22"/>
                <w:szCs w:val="22"/>
              </w:rPr>
              <w:t>Los</w:t>
            </w:r>
            <w:r>
              <w:rPr>
                <w:rFonts w:ascii="Arial" w:eastAsia="Arial" w:hAnsi="Arial" w:cs="Arial"/>
                <w:b/>
                <w:bCs/>
                <w:i/>
                <w:iCs/>
                <w:color w:val="996600"/>
                <w:sz w:val="22"/>
                <w:szCs w:val="22"/>
              </w:rPr>
              <w:t xml:space="preserve"> </w:t>
            </w:r>
            <w:r>
              <w:rPr>
                <w:rFonts w:ascii="Arial" w:hAnsi="Arial" w:cs="Arial"/>
                <w:b/>
                <w:bCs/>
                <w:i/>
                <w:iCs/>
                <w:color w:val="996600"/>
                <w:sz w:val="22"/>
                <w:szCs w:val="22"/>
              </w:rPr>
              <w:t>Angeles</w:t>
            </w:r>
            <w:r>
              <w:rPr>
                <w:rFonts w:ascii="Arial" w:eastAsia="Arial" w:hAnsi="Arial" w:cs="Arial"/>
                <w:b/>
                <w:bCs/>
                <w:i/>
                <w:iCs/>
                <w:color w:val="996600"/>
                <w:sz w:val="22"/>
                <w:szCs w:val="22"/>
              </w:rPr>
              <w:t xml:space="preserve"> </w:t>
            </w:r>
            <w:r>
              <w:rPr>
                <w:rFonts w:ascii="Arial" w:hAnsi="Arial" w:cs="Arial"/>
                <w:b/>
                <w:bCs/>
                <w:i/>
                <w:iCs/>
                <w:color w:val="996600"/>
                <w:sz w:val="22"/>
                <w:szCs w:val="22"/>
              </w:rPr>
              <w:t>Times,</w:t>
            </w:r>
            <w:r>
              <w:rPr>
                <w:rFonts w:ascii="Arial" w:eastAsia="Arial" w:hAnsi="Arial" w:cs="Arial"/>
                <w:b/>
                <w:bCs/>
                <w:color w:val="996600"/>
                <w:sz w:val="22"/>
                <w:szCs w:val="22"/>
              </w:rPr>
              <w:t xml:space="preserve"> </w:t>
            </w:r>
            <w:r>
              <w:rPr>
                <w:rFonts w:ascii="Arial" w:hAnsi="Arial" w:cs="Arial"/>
                <w:b/>
                <w:bCs/>
                <w:color w:val="990000"/>
                <w:sz w:val="22"/>
                <w:szCs w:val="22"/>
              </w:rPr>
              <w:t>p.</w:t>
            </w:r>
            <w:r>
              <w:rPr>
                <w:rFonts w:ascii="Arial" w:eastAsia="Arial" w:hAnsi="Arial" w:cs="Arial"/>
                <w:b/>
                <w:bCs/>
                <w:color w:val="990000"/>
                <w:sz w:val="22"/>
                <w:szCs w:val="22"/>
              </w:rPr>
              <w:t xml:space="preserve"> </w:t>
            </w:r>
            <w:r>
              <w:rPr>
                <w:rFonts w:ascii="Arial" w:hAnsi="Arial" w:cs="Arial"/>
                <w:b/>
                <w:bCs/>
                <w:color w:val="990000"/>
                <w:sz w:val="22"/>
                <w:szCs w:val="22"/>
              </w:rPr>
              <w:t>A3.</w:t>
            </w:r>
            <w:r>
              <w:rPr>
                <w:rFonts w:ascii="Arial" w:eastAsia="Arial" w:hAnsi="Arial" w:cs="Arial"/>
                <w:b/>
                <w:bCs/>
                <w:sz w:val="22"/>
                <w:szCs w:val="22"/>
              </w:rPr>
              <w:t xml:space="preserve"> </w:t>
            </w:r>
          </w:p>
          <w:p w:rsidR="008B0997" w:rsidRDefault="008B0997">
            <w:pPr>
              <w:rPr>
                <w:rFonts w:ascii="Arial" w:hAnsi="Arial" w:cs="Arial"/>
                <w:b/>
                <w:bCs/>
                <w:sz w:val="22"/>
                <w:szCs w:val="22"/>
              </w:rPr>
            </w:pPr>
            <w:r>
              <w:rPr>
                <w:rFonts w:ascii="Arial" w:hAnsi="Arial" w:cs="Arial"/>
                <w:sz w:val="22"/>
                <w:szCs w:val="22"/>
              </w:rPr>
              <w:br/>
            </w:r>
            <w:r>
              <w:rPr>
                <w:rFonts w:ascii="Arial" w:hAnsi="Arial" w:cs="Arial"/>
                <w:b/>
                <w:bCs/>
                <w:sz w:val="22"/>
                <w:szCs w:val="22"/>
              </w:rPr>
              <w:t>Article</w:t>
            </w:r>
            <w:r>
              <w:rPr>
                <w:rFonts w:ascii="Arial" w:eastAsia="Arial" w:hAnsi="Arial" w:cs="Arial"/>
                <w:b/>
                <w:bCs/>
                <w:sz w:val="22"/>
                <w:szCs w:val="22"/>
              </w:rPr>
              <w:t xml:space="preserve"> </w:t>
            </w:r>
            <w:r>
              <w:rPr>
                <w:rFonts w:ascii="Arial" w:hAnsi="Arial" w:cs="Arial"/>
                <w:b/>
                <w:bCs/>
                <w:sz w:val="22"/>
                <w:szCs w:val="22"/>
              </w:rPr>
              <w:t>from</w:t>
            </w:r>
            <w:r>
              <w:rPr>
                <w:rFonts w:ascii="Arial" w:eastAsia="Arial" w:hAnsi="Arial" w:cs="Arial"/>
                <w:b/>
                <w:bCs/>
                <w:sz w:val="22"/>
                <w:szCs w:val="22"/>
              </w:rPr>
              <w:t xml:space="preserve"> </w:t>
            </w:r>
            <w:r>
              <w:rPr>
                <w:rFonts w:ascii="Arial" w:hAnsi="Arial" w:cs="Arial"/>
                <w:b/>
                <w:bCs/>
                <w:sz w:val="22"/>
                <w:szCs w:val="22"/>
              </w:rPr>
              <w:t>an</w:t>
            </w:r>
            <w:r>
              <w:rPr>
                <w:rFonts w:ascii="Arial" w:eastAsia="Arial" w:hAnsi="Arial" w:cs="Arial"/>
                <w:b/>
                <w:bCs/>
                <w:sz w:val="22"/>
                <w:szCs w:val="22"/>
              </w:rPr>
              <w:t xml:space="preserve"> </w:t>
            </w:r>
            <w:r>
              <w:rPr>
                <w:rFonts w:ascii="Arial" w:hAnsi="Arial" w:cs="Arial"/>
                <w:b/>
                <w:bCs/>
                <w:sz w:val="22"/>
                <w:szCs w:val="22"/>
              </w:rPr>
              <w:t>Internet</w:t>
            </w:r>
            <w:r>
              <w:rPr>
                <w:rFonts w:ascii="Arial" w:eastAsia="Arial" w:hAnsi="Arial" w:cs="Arial"/>
                <w:b/>
                <w:bCs/>
                <w:sz w:val="22"/>
                <w:szCs w:val="22"/>
              </w:rPr>
              <w:t xml:space="preserve"> </w:t>
            </w:r>
            <w:r>
              <w:rPr>
                <w:rFonts w:ascii="Arial" w:hAnsi="Arial" w:cs="Arial"/>
                <w:b/>
                <w:bCs/>
                <w:sz w:val="22"/>
                <w:szCs w:val="22"/>
              </w:rPr>
              <w:t>Database</w:t>
            </w:r>
          </w:p>
          <w:p w:rsidR="008B0997" w:rsidRDefault="008B0997">
            <w:pPr>
              <w:ind w:left="720"/>
              <w:rPr>
                <w:rFonts w:ascii="Arial" w:eastAsia="Arial" w:hAnsi="Arial" w:cs="Arial"/>
                <w:b/>
                <w:bCs/>
                <w:color w:val="000000"/>
                <w:sz w:val="22"/>
                <w:szCs w:val="22"/>
              </w:rPr>
            </w:pPr>
            <w:r>
              <w:rPr>
                <w:rFonts w:ascii="Arial" w:hAnsi="Arial" w:cs="Arial"/>
                <w:b/>
                <w:bCs/>
                <w:color w:val="0000FF"/>
                <w:sz w:val="22"/>
                <w:szCs w:val="22"/>
              </w:rPr>
              <w:t>Mershon,</w:t>
            </w:r>
            <w:r>
              <w:rPr>
                <w:rFonts w:ascii="Arial" w:eastAsia="Arial" w:hAnsi="Arial" w:cs="Arial"/>
                <w:b/>
                <w:bCs/>
                <w:color w:val="0000FF"/>
                <w:sz w:val="22"/>
                <w:szCs w:val="22"/>
              </w:rPr>
              <w:t xml:space="preserve"> </w:t>
            </w:r>
            <w:r>
              <w:rPr>
                <w:rFonts w:ascii="Arial" w:hAnsi="Arial" w:cs="Arial"/>
                <w:b/>
                <w:bCs/>
                <w:color w:val="0000FF"/>
                <w:sz w:val="22"/>
                <w:szCs w:val="22"/>
              </w:rPr>
              <w:t>D.</w:t>
            </w:r>
            <w:r>
              <w:rPr>
                <w:rFonts w:ascii="Arial" w:eastAsia="Arial" w:hAnsi="Arial" w:cs="Arial"/>
                <w:b/>
                <w:bCs/>
                <w:color w:val="0000FF"/>
                <w:sz w:val="22"/>
                <w:szCs w:val="22"/>
              </w:rPr>
              <w:t xml:space="preserve"> </w:t>
            </w:r>
            <w:r>
              <w:rPr>
                <w:rFonts w:ascii="Arial" w:hAnsi="Arial" w:cs="Arial"/>
                <w:b/>
                <w:bCs/>
                <w:color w:val="0000FF"/>
                <w:sz w:val="22"/>
                <w:szCs w:val="22"/>
              </w:rPr>
              <w:t>H.</w:t>
            </w:r>
            <w:r>
              <w:rPr>
                <w:rFonts w:ascii="Arial" w:eastAsia="Arial" w:hAnsi="Arial" w:cs="Arial"/>
                <w:b/>
                <w:bCs/>
                <w:sz w:val="22"/>
                <w:szCs w:val="22"/>
              </w:rPr>
              <w:t xml:space="preserve"> </w:t>
            </w:r>
            <w:r>
              <w:rPr>
                <w:rFonts w:ascii="Arial" w:hAnsi="Arial" w:cs="Arial"/>
                <w:b/>
                <w:bCs/>
                <w:color w:val="FF00FF"/>
                <w:sz w:val="22"/>
                <w:szCs w:val="22"/>
              </w:rPr>
              <w:t>(1998,</w:t>
            </w:r>
            <w:r>
              <w:rPr>
                <w:rFonts w:ascii="Arial" w:eastAsia="Arial" w:hAnsi="Arial" w:cs="Arial"/>
                <w:b/>
                <w:bCs/>
                <w:color w:val="FF00FF"/>
                <w:sz w:val="22"/>
                <w:szCs w:val="22"/>
              </w:rPr>
              <w:t xml:space="preserve"> </w:t>
            </w:r>
            <w:r>
              <w:rPr>
                <w:rFonts w:ascii="Arial" w:hAnsi="Arial" w:cs="Arial"/>
                <w:b/>
                <w:bCs/>
                <w:color w:val="FF00FF"/>
                <w:sz w:val="22"/>
                <w:szCs w:val="22"/>
              </w:rPr>
              <w:t>November-December).</w:t>
            </w:r>
            <w:r>
              <w:rPr>
                <w:rFonts w:ascii="Arial" w:eastAsia="Arial" w:hAnsi="Arial" w:cs="Arial"/>
                <w:b/>
                <w:bCs/>
                <w:sz w:val="22"/>
                <w:szCs w:val="22"/>
              </w:rPr>
              <w:t xml:space="preserve"> </w:t>
            </w:r>
            <w:r>
              <w:rPr>
                <w:rFonts w:ascii="Arial" w:hAnsi="Arial" w:cs="Arial"/>
                <w:b/>
                <w:bCs/>
                <w:color w:val="FF0000"/>
                <w:sz w:val="22"/>
                <w:szCs w:val="22"/>
              </w:rPr>
              <w:t>Star</w:t>
            </w:r>
            <w:r>
              <w:rPr>
                <w:rFonts w:ascii="Arial" w:eastAsia="Arial" w:hAnsi="Arial" w:cs="Arial"/>
                <w:b/>
                <w:bCs/>
                <w:color w:val="FF0000"/>
                <w:sz w:val="22"/>
                <w:szCs w:val="22"/>
              </w:rPr>
              <w:t xml:space="preserve"> </w:t>
            </w:r>
            <w:r>
              <w:rPr>
                <w:rFonts w:ascii="Arial" w:hAnsi="Arial" w:cs="Arial"/>
                <w:b/>
                <w:bCs/>
                <w:color w:val="FF0000"/>
                <w:sz w:val="22"/>
                <w:szCs w:val="22"/>
              </w:rPr>
              <w:t>trek</w:t>
            </w:r>
            <w:r>
              <w:rPr>
                <w:rFonts w:ascii="Arial" w:eastAsia="Arial" w:hAnsi="Arial" w:cs="Arial"/>
                <w:b/>
                <w:bCs/>
                <w:color w:val="FF0000"/>
                <w:sz w:val="22"/>
                <w:szCs w:val="22"/>
              </w:rPr>
              <w:t xml:space="preserve"> </w:t>
            </w:r>
            <w:r>
              <w:rPr>
                <w:rFonts w:ascii="Arial" w:hAnsi="Arial" w:cs="Arial"/>
                <w:b/>
                <w:bCs/>
                <w:color w:val="FF0000"/>
                <w:sz w:val="22"/>
                <w:szCs w:val="22"/>
              </w:rPr>
              <w:t>on</w:t>
            </w:r>
            <w:r>
              <w:rPr>
                <w:rFonts w:ascii="Arial" w:eastAsia="Arial" w:hAnsi="Arial" w:cs="Arial"/>
                <w:b/>
                <w:bCs/>
                <w:color w:val="FF0000"/>
                <w:sz w:val="22"/>
                <w:szCs w:val="22"/>
              </w:rPr>
              <w:t xml:space="preserve"> </w:t>
            </w:r>
            <w:r>
              <w:rPr>
                <w:rFonts w:ascii="Arial" w:hAnsi="Arial" w:cs="Arial"/>
                <w:b/>
                <w:bCs/>
                <w:color w:val="FF0000"/>
                <w:sz w:val="22"/>
                <w:szCs w:val="22"/>
              </w:rPr>
              <w:t>the</w:t>
            </w:r>
            <w:r>
              <w:rPr>
                <w:rFonts w:ascii="Arial" w:eastAsia="Arial" w:hAnsi="Arial" w:cs="Arial"/>
                <w:b/>
                <w:bCs/>
                <w:color w:val="FF0000"/>
                <w:sz w:val="22"/>
                <w:szCs w:val="22"/>
              </w:rPr>
              <w:t xml:space="preserve"> </w:t>
            </w:r>
            <w:r>
              <w:rPr>
                <w:rFonts w:ascii="Arial" w:hAnsi="Arial" w:cs="Arial"/>
                <w:b/>
                <w:bCs/>
                <w:color w:val="FF0000"/>
                <w:sz w:val="22"/>
                <w:szCs w:val="22"/>
              </w:rPr>
              <w:t>brain:</w:t>
            </w:r>
            <w:r>
              <w:rPr>
                <w:rFonts w:ascii="Arial" w:eastAsia="Arial" w:hAnsi="Arial" w:cs="Arial"/>
                <w:b/>
                <w:bCs/>
                <w:color w:val="FF0000"/>
                <w:sz w:val="22"/>
                <w:szCs w:val="22"/>
              </w:rPr>
              <w:t xml:space="preserve"> </w:t>
            </w:r>
            <w:r>
              <w:rPr>
                <w:rFonts w:ascii="Arial" w:hAnsi="Arial" w:cs="Arial"/>
                <w:b/>
                <w:bCs/>
                <w:color w:val="FF0000"/>
                <w:sz w:val="22"/>
                <w:szCs w:val="22"/>
              </w:rPr>
              <w:t>Alien</w:t>
            </w:r>
            <w:r>
              <w:rPr>
                <w:rFonts w:ascii="Arial" w:eastAsia="Arial" w:hAnsi="Arial" w:cs="Arial"/>
                <w:b/>
                <w:bCs/>
                <w:color w:val="FF0000"/>
                <w:sz w:val="22"/>
                <w:szCs w:val="22"/>
              </w:rPr>
              <w:t xml:space="preserve"> </w:t>
            </w:r>
            <w:r>
              <w:rPr>
                <w:rFonts w:ascii="Arial" w:hAnsi="Arial" w:cs="Arial"/>
                <w:b/>
                <w:bCs/>
                <w:color w:val="FF0000"/>
                <w:sz w:val="22"/>
                <w:szCs w:val="22"/>
              </w:rPr>
              <w:t>minds,</w:t>
            </w:r>
            <w:r>
              <w:rPr>
                <w:rFonts w:ascii="Arial" w:eastAsia="Arial" w:hAnsi="Arial" w:cs="Arial"/>
                <w:b/>
                <w:bCs/>
                <w:color w:val="FF0000"/>
                <w:sz w:val="22"/>
                <w:szCs w:val="22"/>
              </w:rPr>
              <w:t xml:space="preserve"> </w:t>
            </w:r>
            <w:r>
              <w:rPr>
                <w:rFonts w:ascii="Arial" w:hAnsi="Arial" w:cs="Arial"/>
                <w:b/>
                <w:bCs/>
                <w:color w:val="FF0000"/>
                <w:sz w:val="22"/>
                <w:szCs w:val="22"/>
              </w:rPr>
              <w:t>human</w:t>
            </w:r>
            <w:r>
              <w:rPr>
                <w:rFonts w:ascii="Arial" w:eastAsia="Arial" w:hAnsi="Arial" w:cs="Arial"/>
                <w:b/>
                <w:bCs/>
                <w:color w:val="FF0000"/>
                <w:sz w:val="22"/>
                <w:szCs w:val="22"/>
              </w:rPr>
              <w:t xml:space="preserve"> </w:t>
            </w:r>
            <w:r>
              <w:rPr>
                <w:rFonts w:ascii="Arial" w:hAnsi="Arial" w:cs="Arial"/>
                <w:b/>
                <w:bCs/>
                <w:color w:val="FF0000"/>
                <w:sz w:val="22"/>
                <w:szCs w:val="22"/>
              </w:rPr>
              <w:t>minds.</w:t>
            </w:r>
            <w:r>
              <w:rPr>
                <w:rFonts w:ascii="Arial" w:eastAsia="Arial" w:hAnsi="Arial" w:cs="Arial"/>
                <w:b/>
                <w:bCs/>
                <w:sz w:val="22"/>
                <w:szCs w:val="22"/>
              </w:rPr>
              <w:t xml:space="preserve"> </w:t>
            </w:r>
            <w:r>
              <w:rPr>
                <w:rFonts w:ascii="Arial" w:hAnsi="Arial" w:cs="Arial"/>
                <w:b/>
                <w:bCs/>
                <w:i/>
                <w:iCs/>
                <w:color w:val="996600"/>
                <w:sz w:val="22"/>
                <w:szCs w:val="22"/>
              </w:rPr>
              <w:t>American</w:t>
            </w:r>
            <w:r>
              <w:rPr>
                <w:rFonts w:ascii="Arial" w:eastAsia="Arial" w:hAnsi="Arial" w:cs="Arial"/>
                <w:b/>
                <w:bCs/>
                <w:i/>
                <w:iCs/>
                <w:color w:val="996600"/>
                <w:sz w:val="22"/>
                <w:szCs w:val="22"/>
              </w:rPr>
              <w:t xml:space="preserve"> </w:t>
            </w:r>
            <w:r>
              <w:rPr>
                <w:rFonts w:ascii="Arial" w:hAnsi="Arial" w:cs="Arial"/>
                <w:b/>
                <w:bCs/>
                <w:i/>
                <w:iCs/>
                <w:color w:val="996600"/>
                <w:sz w:val="22"/>
                <w:szCs w:val="22"/>
              </w:rPr>
              <w:t>Scientist,</w:t>
            </w:r>
            <w:r>
              <w:rPr>
                <w:rFonts w:ascii="Arial" w:eastAsia="Arial" w:hAnsi="Arial" w:cs="Arial"/>
                <w:b/>
                <w:bCs/>
                <w:i/>
                <w:iCs/>
                <w:sz w:val="22"/>
                <w:szCs w:val="22"/>
              </w:rPr>
              <w:t xml:space="preserve"> </w:t>
            </w:r>
            <w:r>
              <w:rPr>
                <w:rFonts w:ascii="Arial" w:hAnsi="Arial" w:cs="Arial"/>
                <w:b/>
                <w:bCs/>
                <w:i/>
                <w:iCs/>
                <w:color w:val="000099"/>
                <w:sz w:val="22"/>
                <w:szCs w:val="22"/>
              </w:rPr>
              <w:t>86</w:t>
            </w:r>
            <w:r>
              <w:rPr>
                <w:rFonts w:ascii="Arial" w:hAnsi="Arial" w:cs="Arial"/>
                <w:b/>
                <w:bCs/>
                <w:sz w:val="22"/>
                <w:szCs w:val="22"/>
              </w:rPr>
              <w:t>,</w:t>
            </w:r>
            <w:r>
              <w:rPr>
                <w:rFonts w:ascii="Arial" w:eastAsia="Arial" w:hAnsi="Arial" w:cs="Arial"/>
                <w:b/>
                <w:bCs/>
                <w:sz w:val="22"/>
                <w:szCs w:val="22"/>
              </w:rPr>
              <w:t xml:space="preserve"> </w:t>
            </w:r>
            <w:r>
              <w:rPr>
                <w:rFonts w:ascii="Arial" w:hAnsi="Arial" w:cs="Arial"/>
                <w:b/>
                <w:bCs/>
                <w:color w:val="990000"/>
                <w:sz w:val="22"/>
                <w:szCs w:val="22"/>
              </w:rPr>
              <w:t>585.</w:t>
            </w:r>
            <w:r>
              <w:rPr>
                <w:rFonts w:ascii="Arial" w:eastAsia="Arial" w:hAnsi="Arial" w:cs="Arial"/>
                <w:b/>
                <w:bCs/>
                <w:sz w:val="22"/>
                <w:szCs w:val="22"/>
              </w:rPr>
              <w:t xml:space="preserve"> </w:t>
            </w:r>
            <w:r>
              <w:rPr>
                <w:rFonts w:ascii="Arial" w:hAnsi="Arial" w:cs="Arial"/>
                <w:b/>
                <w:bCs/>
                <w:color w:val="FF00FF"/>
                <w:sz w:val="22"/>
                <w:szCs w:val="22"/>
              </w:rPr>
              <w:t>Retrieved</w:t>
            </w:r>
            <w:r>
              <w:rPr>
                <w:rFonts w:ascii="Arial" w:eastAsia="Arial" w:hAnsi="Arial" w:cs="Arial"/>
                <w:b/>
                <w:bCs/>
                <w:color w:val="FF00FF"/>
                <w:sz w:val="22"/>
                <w:szCs w:val="22"/>
              </w:rPr>
              <w:t xml:space="preserve"> </w:t>
            </w:r>
            <w:r>
              <w:rPr>
                <w:rFonts w:ascii="Arial" w:hAnsi="Arial" w:cs="Arial"/>
                <w:b/>
                <w:bCs/>
                <w:color w:val="FF00FF"/>
                <w:sz w:val="22"/>
                <w:szCs w:val="22"/>
              </w:rPr>
              <w:t>July</w:t>
            </w:r>
            <w:r>
              <w:rPr>
                <w:rFonts w:ascii="Arial" w:eastAsia="Arial" w:hAnsi="Arial" w:cs="Arial"/>
                <w:b/>
                <w:bCs/>
                <w:color w:val="FF00FF"/>
                <w:sz w:val="22"/>
                <w:szCs w:val="22"/>
              </w:rPr>
              <w:t xml:space="preserve"> </w:t>
            </w:r>
            <w:r>
              <w:rPr>
                <w:rFonts w:ascii="Arial" w:hAnsi="Arial" w:cs="Arial"/>
                <w:b/>
                <w:bCs/>
                <w:color w:val="FF00FF"/>
                <w:sz w:val="22"/>
                <w:szCs w:val="22"/>
              </w:rPr>
              <w:t>29,</w:t>
            </w:r>
            <w:r>
              <w:rPr>
                <w:rFonts w:ascii="Arial" w:eastAsia="Arial" w:hAnsi="Arial" w:cs="Arial"/>
                <w:b/>
                <w:bCs/>
                <w:color w:val="FF00FF"/>
                <w:sz w:val="22"/>
                <w:szCs w:val="22"/>
              </w:rPr>
              <w:t xml:space="preserve"> </w:t>
            </w:r>
            <w:r>
              <w:rPr>
                <w:rFonts w:ascii="Arial" w:hAnsi="Arial" w:cs="Arial"/>
                <w:b/>
                <w:bCs/>
                <w:color w:val="FF00FF"/>
                <w:sz w:val="22"/>
                <w:szCs w:val="22"/>
              </w:rPr>
              <w:t>1999,</w:t>
            </w:r>
            <w:r>
              <w:rPr>
                <w:rFonts w:ascii="Arial" w:eastAsia="Arial" w:hAnsi="Arial" w:cs="Arial"/>
                <w:b/>
                <w:bCs/>
                <w:sz w:val="22"/>
                <w:szCs w:val="22"/>
              </w:rPr>
              <w:t xml:space="preserve"> </w:t>
            </w:r>
            <w:r>
              <w:rPr>
                <w:rFonts w:ascii="Arial" w:hAnsi="Arial" w:cs="Arial"/>
                <w:b/>
                <w:bCs/>
                <w:color w:val="000000"/>
                <w:sz w:val="22"/>
                <w:szCs w:val="22"/>
              </w:rPr>
              <w:t>from</w:t>
            </w:r>
            <w:r>
              <w:rPr>
                <w:rFonts w:ascii="Arial" w:eastAsia="Arial" w:hAnsi="Arial" w:cs="Arial"/>
                <w:b/>
                <w:bCs/>
                <w:color w:val="000000"/>
                <w:sz w:val="22"/>
                <w:szCs w:val="22"/>
              </w:rPr>
              <w:t xml:space="preserve"> </w:t>
            </w:r>
            <w:r>
              <w:rPr>
                <w:rFonts w:ascii="Arial" w:hAnsi="Arial" w:cs="Arial"/>
                <w:b/>
                <w:bCs/>
                <w:color w:val="009900"/>
                <w:sz w:val="22"/>
                <w:szCs w:val="22"/>
              </w:rPr>
              <w:t>Expanded</w:t>
            </w:r>
            <w:r>
              <w:rPr>
                <w:rFonts w:ascii="Arial" w:eastAsia="Arial" w:hAnsi="Arial" w:cs="Arial"/>
                <w:b/>
                <w:bCs/>
                <w:color w:val="009900"/>
                <w:sz w:val="22"/>
                <w:szCs w:val="22"/>
              </w:rPr>
              <w:t xml:space="preserve"> </w:t>
            </w:r>
            <w:r>
              <w:rPr>
                <w:rFonts w:ascii="Arial" w:hAnsi="Arial" w:cs="Arial"/>
                <w:b/>
                <w:bCs/>
                <w:color w:val="009900"/>
                <w:sz w:val="22"/>
                <w:szCs w:val="22"/>
              </w:rPr>
              <w:t>Academic</w:t>
            </w:r>
            <w:r>
              <w:rPr>
                <w:rFonts w:ascii="Arial" w:eastAsia="Arial" w:hAnsi="Arial" w:cs="Arial"/>
                <w:b/>
                <w:bCs/>
                <w:color w:val="009900"/>
                <w:sz w:val="22"/>
                <w:szCs w:val="22"/>
              </w:rPr>
              <w:t xml:space="preserve"> </w:t>
            </w:r>
            <w:r>
              <w:rPr>
                <w:rFonts w:ascii="Arial" w:hAnsi="Arial" w:cs="Arial"/>
                <w:b/>
                <w:bCs/>
                <w:color w:val="009900"/>
                <w:sz w:val="22"/>
                <w:szCs w:val="22"/>
              </w:rPr>
              <w:t>ASAP</w:t>
            </w:r>
            <w:r>
              <w:rPr>
                <w:rFonts w:ascii="Arial" w:eastAsia="Arial" w:hAnsi="Arial" w:cs="Arial"/>
                <w:b/>
                <w:bCs/>
                <w:sz w:val="22"/>
                <w:szCs w:val="22"/>
              </w:rPr>
              <w:t xml:space="preserve"> </w:t>
            </w:r>
            <w:r>
              <w:rPr>
                <w:rFonts w:ascii="Arial" w:hAnsi="Arial" w:cs="Arial"/>
                <w:b/>
                <w:bCs/>
                <w:color w:val="000000"/>
                <w:sz w:val="22"/>
                <w:szCs w:val="22"/>
              </w:rPr>
              <w:t>database.</w:t>
            </w:r>
            <w:r>
              <w:rPr>
                <w:rFonts w:ascii="Arial" w:eastAsia="Arial" w:hAnsi="Arial" w:cs="Arial"/>
                <w:b/>
                <w:bCs/>
                <w:color w:val="000000"/>
                <w:sz w:val="22"/>
                <w:szCs w:val="22"/>
              </w:rPr>
              <w:t xml:space="preserve"> </w:t>
            </w:r>
          </w:p>
          <w:p w:rsidR="008B0997" w:rsidRDefault="008B0997">
            <w:pPr>
              <w:rPr>
                <w:rFonts w:ascii="Arial" w:hAnsi="Arial" w:cs="Arial"/>
                <w:b/>
                <w:bCs/>
                <w:sz w:val="22"/>
                <w:szCs w:val="22"/>
              </w:rPr>
            </w:pPr>
            <w:r>
              <w:rPr>
                <w:rFonts w:ascii="Arial" w:hAnsi="Arial" w:cs="Arial"/>
                <w:sz w:val="22"/>
                <w:szCs w:val="22"/>
              </w:rPr>
              <w:br/>
            </w:r>
            <w:r>
              <w:rPr>
                <w:rFonts w:ascii="Arial" w:hAnsi="Arial" w:cs="Arial"/>
                <w:b/>
                <w:bCs/>
                <w:sz w:val="22"/>
                <w:szCs w:val="22"/>
              </w:rPr>
              <w:t>Book</w:t>
            </w:r>
          </w:p>
          <w:p w:rsidR="008B0997" w:rsidRDefault="008B0997">
            <w:pPr>
              <w:ind w:left="720"/>
              <w:rPr>
                <w:rFonts w:ascii="Arial" w:eastAsia="Arial" w:hAnsi="Arial" w:cs="Arial"/>
                <w:b/>
                <w:bCs/>
                <w:sz w:val="22"/>
                <w:szCs w:val="22"/>
              </w:rPr>
            </w:pPr>
            <w:r>
              <w:rPr>
                <w:rFonts w:ascii="Arial" w:hAnsi="Arial" w:cs="Arial"/>
                <w:b/>
                <w:bCs/>
                <w:color w:val="0000FF"/>
                <w:sz w:val="22"/>
                <w:szCs w:val="22"/>
              </w:rPr>
              <w:t>Okuda,</w:t>
            </w:r>
            <w:r>
              <w:rPr>
                <w:rFonts w:ascii="Arial" w:eastAsia="Arial" w:hAnsi="Arial" w:cs="Arial"/>
                <w:b/>
                <w:bCs/>
                <w:color w:val="0000FF"/>
                <w:sz w:val="22"/>
                <w:szCs w:val="22"/>
              </w:rPr>
              <w:t xml:space="preserve"> </w:t>
            </w:r>
            <w:r>
              <w:rPr>
                <w:rFonts w:ascii="Arial" w:hAnsi="Arial" w:cs="Arial"/>
                <w:b/>
                <w:bCs/>
                <w:color w:val="0000FF"/>
                <w:sz w:val="22"/>
                <w:szCs w:val="22"/>
              </w:rPr>
              <w:t>M.,</w:t>
            </w:r>
            <w:r>
              <w:rPr>
                <w:rFonts w:ascii="Arial" w:eastAsia="Arial" w:hAnsi="Arial" w:cs="Arial"/>
                <w:b/>
                <w:bCs/>
                <w:color w:val="0000FF"/>
                <w:sz w:val="22"/>
                <w:szCs w:val="22"/>
              </w:rPr>
              <w:t xml:space="preserve"> </w:t>
            </w:r>
            <w:r>
              <w:rPr>
                <w:rFonts w:ascii="Arial" w:hAnsi="Arial" w:cs="Arial"/>
                <w:b/>
                <w:bCs/>
                <w:color w:val="0000FF"/>
                <w:sz w:val="22"/>
                <w:szCs w:val="22"/>
              </w:rPr>
              <w:t>&amp;</w:t>
            </w:r>
            <w:r>
              <w:rPr>
                <w:rFonts w:ascii="Arial" w:eastAsia="Arial" w:hAnsi="Arial" w:cs="Arial"/>
                <w:b/>
                <w:bCs/>
                <w:color w:val="0000FF"/>
                <w:sz w:val="22"/>
                <w:szCs w:val="22"/>
              </w:rPr>
              <w:t xml:space="preserve"> </w:t>
            </w:r>
            <w:r>
              <w:rPr>
                <w:rFonts w:ascii="Arial" w:hAnsi="Arial" w:cs="Arial"/>
                <w:b/>
                <w:bCs/>
                <w:color w:val="0000FF"/>
                <w:sz w:val="22"/>
                <w:szCs w:val="22"/>
              </w:rPr>
              <w:t>Okuda,</w:t>
            </w:r>
            <w:r>
              <w:rPr>
                <w:rFonts w:ascii="Arial" w:eastAsia="Arial" w:hAnsi="Arial" w:cs="Arial"/>
                <w:b/>
                <w:bCs/>
                <w:color w:val="0000FF"/>
                <w:sz w:val="22"/>
                <w:szCs w:val="22"/>
              </w:rPr>
              <w:t xml:space="preserve"> </w:t>
            </w:r>
            <w:r>
              <w:rPr>
                <w:rFonts w:ascii="Arial" w:hAnsi="Arial" w:cs="Arial"/>
                <w:b/>
                <w:bCs/>
                <w:color w:val="0000FF"/>
                <w:sz w:val="22"/>
                <w:szCs w:val="22"/>
              </w:rPr>
              <w:t>D.</w:t>
            </w:r>
            <w:r>
              <w:rPr>
                <w:rFonts w:ascii="Arial" w:eastAsia="Arial" w:hAnsi="Arial" w:cs="Arial"/>
                <w:b/>
                <w:bCs/>
                <w:color w:val="0000FF"/>
                <w:sz w:val="22"/>
                <w:szCs w:val="22"/>
              </w:rPr>
              <w:t xml:space="preserve"> </w:t>
            </w:r>
            <w:r>
              <w:rPr>
                <w:rFonts w:ascii="Arial" w:hAnsi="Arial" w:cs="Arial"/>
                <w:b/>
                <w:bCs/>
                <w:color w:val="FF00FF"/>
                <w:sz w:val="22"/>
                <w:szCs w:val="22"/>
              </w:rPr>
              <w:t>(1993).</w:t>
            </w:r>
            <w:r>
              <w:rPr>
                <w:rFonts w:ascii="Arial" w:eastAsia="Arial" w:hAnsi="Arial" w:cs="Arial"/>
                <w:b/>
                <w:bCs/>
                <w:color w:val="FF00FF"/>
                <w:sz w:val="22"/>
                <w:szCs w:val="22"/>
              </w:rPr>
              <w:t xml:space="preserve"> </w:t>
            </w:r>
            <w:r>
              <w:rPr>
                <w:rFonts w:ascii="Arial" w:hAnsi="Arial" w:cs="Arial"/>
                <w:b/>
                <w:bCs/>
                <w:i/>
                <w:iCs/>
                <w:color w:val="990099"/>
                <w:sz w:val="22"/>
                <w:szCs w:val="22"/>
              </w:rPr>
              <w:t>Star</w:t>
            </w:r>
            <w:r>
              <w:rPr>
                <w:rFonts w:ascii="Arial" w:eastAsia="Arial" w:hAnsi="Arial" w:cs="Arial"/>
                <w:b/>
                <w:bCs/>
                <w:i/>
                <w:iCs/>
                <w:color w:val="990099"/>
                <w:sz w:val="22"/>
                <w:szCs w:val="22"/>
              </w:rPr>
              <w:t xml:space="preserve"> </w:t>
            </w:r>
            <w:r>
              <w:rPr>
                <w:rFonts w:ascii="Arial" w:hAnsi="Arial" w:cs="Arial"/>
                <w:b/>
                <w:bCs/>
                <w:i/>
                <w:iCs/>
                <w:color w:val="990099"/>
                <w:sz w:val="22"/>
                <w:szCs w:val="22"/>
              </w:rPr>
              <w:t>trek</w:t>
            </w:r>
            <w:r>
              <w:rPr>
                <w:rFonts w:ascii="Arial" w:eastAsia="Arial" w:hAnsi="Arial" w:cs="Arial"/>
                <w:b/>
                <w:bCs/>
                <w:i/>
                <w:iCs/>
                <w:color w:val="990099"/>
                <w:sz w:val="22"/>
                <w:szCs w:val="22"/>
              </w:rPr>
              <w:t xml:space="preserve"> </w:t>
            </w:r>
            <w:r>
              <w:rPr>
                <w:rFonts w:ascii="Arial" w:hAnsi="Arial" w:cs="Arial"/>
                <w:b/>
                <w:bCs/>
                <w:i/>
                <w:iCs/>
                <w:color w:val="990099"/>
                <w:sz w:val="22"/>
                <w:szCs w:val="22"/>
              </w:rPr>
              <w:t>chronology:</w:t>
            </w:r>
            <w:r>
              <w:rPr>
                <w:rFonts w:ascii="Arial" w:eastAsia="Arial" w:hAnsi="Arial" w:cs="Arial"/>
                <w:b/>
                <w:bCs/>
                <w:i/>
                <w:iCs/>
                <w:color w:val="990099"/>
                <w:sz w:val="22"/>
                <w:szCs w:val="22"/>
              </w:rPr>
              <w:t xml:space="preserve"> </w:t>
            </w:r>
            <w:r>
              <w:rPr>
                <w:rFonts w:ascii="Arial" w:hAnsi="Arial" w:cs="Arial"/>
                <w:b/>
                <w:bCs/>
                <w:i/>
                <w:iCs/>
                <w:color w:val="990099"/>
                <w:sz w:val="22"/>
                <w:szCs w:val="22"/>
              </w:rPr>
              <w:t>The</w:t>
            </w:r>
            <w:r>
              <w:rPr>
                <w:rFonts w:ascii="Arial" w:eastAsia="Arial" w:hAnsi="Arial" w:cs="Arial"/>
                <w:b/>
                <w:bCs/>
                <w:i/>
                <w:iCs/>
                <w:color w:val="990099"/>
                <w:sz w:val="22"/>
                <w:szCs w:val="22"/>
              </w:rPr>
              <w:t xml:space="preserve"> </w:t>
            </w:r>
            <w:r>
              <w:rPr>
                <w:rFonts w:ascii="Arial" w:hAnsi="Arial" w:cs="Arial"/>
                <w:b/>
                <w:bCs/>
                <w:i/>
                <w:iCs/>
                <w:color w:val="990099"/>
                <w:sz w:val="22"/>
                <w:szCs w:val="22"/>
              </w:rPr>
              <w:t>history</w:t>
            </w:r>
            <w:r>
              <w:rPr>
                <w:rFonts w:ascii="Arial" w:eastAsia="Arial" w:hAnsi="Arial" w:cs="Arial"/>
                <w:b/>
                <w:bCs/>
                <w:color w:val="990099"/>
                <w:sz w:val="22"/>
                <w:szCs w:val="22"/>
              </w:rPr>
              <w:t xml:space="preserve"> </w:t>
            </w:r>
            <w:r>
              <w:rPr>
                <w:rFonts w:ascii="Arial" w:hAnsi="Arial" w:cs="Arial"/>
                <w:b/>
                <w:bCs/>
                <w:color w:val="990099"/>
                <w:sz w:val="22"/>
                <w:szCs w:val="22"/>
              </w:rPr>
              <w:br/>
            </w:r>
            <w:r>
              <w:rPr>
                <w:rFonts w:ascii="Arial" w:hAnsi="Arial" w:cs="Arial"/>
                <w:b/>
                <w:bCs/>
                <w:i/>
                <w:iCs/>
                <w:color w:val="990099"/>
                <w:sz w:val="22"/>
                <w:szCs w:val="22"/>
              </w:rPr>
              <w:t>of</w:t>
            </w:r>
            <w:r>
              <w:rPr>
                <w:rFonts w:ascii="Arial" w:eastAsia="Arial" w:hAnsi="Arial" w:cs="Arial"/>
                <w:b/>
                <w:bCs/>
                <w:i/>
                <w:iCs/>
                <w:color w:val="990099"/>
                <w:sz w:val="22"/>
                <w:szCs w:val="22"/>
              </w:rPr>
              <w:t xml:space="preserve"> </w:t>
            </w:r>
            <w:r>
              <w:rPr>
                <w:rFonts w:ascii="Arial" w:hAnsi="Arial" w:cs="Arial"/>
                <w:b/>
                <w:bCs/>
                <w:i/>
                <w:iCs/>
                <w:color w:val="990099"/>
                <w:sz w:val="22"/>
                <w:szCs w:val="22"/>
              </w:rPr>
              <w:t>the</w:t>
            </w:r>
            <w:r>
              <w:rPr>
                <w:rFonts w:ascii="Arial" w:eastAsia="Arial" w:hAnsi="Arial" w:cs="Arial"/>
                <w:b/>
                <w:bCs/>
                <w:i/>
                <w:iCs/>
                <w:color w:val="990099"/>
                <w:sz w:val="22"/>
                <w:szCs w:val="22"/>
              </w:rPr>
              <w:t xml:space="preserve"> </w:t>
            </w:r>
            <w:r>
              <w:rPr>
                <w:rFonts w:ascii="Arial" w:hAnsi="Arial" w:cs="Arial"/>
                <w:b/>
                <w:bCs/>
                <w:i/>
                <w:iCs/>
                <w:color w:val="990099"/>
                <w:sz w:val="22"/>
                <w:szCs w:val="22"/>
              </w:rPr>
              <w:t>future.</w:t>
            </w:r>
            <w:r>
              <w:rPr>
                <w:rFonts w:ascii="Arial" w:eastAsia="Arial" w:hAnsi="Arial" w:cs="Arial"/>
                <w:b/>
                <w:bCs/>
                <w:color w:val="990099"/>
                <w:sz w:val="22"/>
                <w:szCs w:val="22"/>
              </w:rPr>
              <w:t xml:space="preserve"> </w:t>
            </w:r>
            <w:r>
              <w:rPr>
                <w:rFonts w:ascii="Arial" w:hAnsi="Arial" w:cs="Arial"/>
                <w:b/>
                <w:bCs/>
                <w:color w:val="006600"/>
                <w:sz w:val="22"/>
                <w:szCs w:val="22"/>
              </w:rPr>
              <w:t>New</w:t>
            </w:r>
            <w:r>
              <w:rPr>
                <w:rFonts w:ascii="Arial" w:eastAsia="Arial" w:hAnsi="Arial" w:cs="Arial"/>
                <w:b/>
                <w:bCs/>
                <w:color w:val="006600"/>
                <w:sz w:val="22"/>
                <w:szCs w:val="22"/>
              </w:rPr>
              <w:t xml:space="preserve"> </w:t>
            </w:r>
            <w:r>
              <w:rPr>
                <w:rFonts w:ascii="Arial" w:hAnsi="Arial" w:cs="Arial"/>
                <w:b/>
                <w:bCs/>
                <w:color w:val="006600"/>
                <w:sz w:val="22"/>
                <w:szCs w:val="22"/>
              </w:rPr>
              <w:t>York:</w:t>
            </w:r>
            <w:r>
              <w:rPr>
                <w:rFonts w:ascii="Arial" w:eastAsia="Arial" w:hAnsi="Arial" w:cs="Arial"/>
                <w:b/>
                <w:bCs/>
                <w:color w:val="006600"/>
                <w:sz w:val="22"/>
                <w:szCs w:val="22"/>
              </w:rPr>
              <w:t xml:space="preserve"> </w:t>
            </w:r>
            <w:r>
              <w:rPr>
                <w:rFonts w:ascii="Arial" w:hAnsi="Arial" w:cs="Arial"/>
                <w:b/>
                <w:bCs/>
                <w:color w:val="009900"/>
                <w:sz w:val="22"/>
                <w:szCs w:val="22"/>
              </w:rPr>
              <w:t>Pocket</w:t>
            </w:r>
            <w:r>
              <w:rPr>
                <w:rFonts w:ascii="Arial" w:eastAsia="Arial" w:hAnsi="Arial" w:cs="Arial"/>
                <w:b/>
                <w:bCs/>
                <w:color w:val="009900"/>
                <w:sz w:val="22"/>
                <w:szCs w:val="22"/>
              </w:rPr>
              <w:t xml:space="preserve"> </w:t>
            </w:r>
            <w:r>
              <w:rPr>
                <w:rFonts w:ascii="Arial" w:hAnsi="Arial" w:cs="Arial"/>
                <w:b/>
                <w:bCs/>
                <w:color w:val="009900"/>
                <w:sz w:val="22"/>
                <w:szCs w:val="22"/>
              </w:rPr>
              <w:t>Books.</w:t>
            </w:r>
            <w:r>
              <w:rPr>
                <w:rFonts w:ascii="Arial" w:eastAsia="Arial" w:hAnsi="Arial" w:cs="Arial"/>
                <w:b/>
                <w:bCs/>
                <w:sz w:val="22"/>
                <w:szCs w:val="22"/>
              </w:rPr>
              <w:t xml:space="preserve"> </w:t>
            </w:r>
          </w:p>
          <w:p w:rsidR="008B0997" w:rsidRDefault="008B0997">
            <w:pPr>
              <w:spacing w:before="280" w:after="280"/>
              <w:rPr>
                <w:rFonts w:ascii="Arial" w:hAnsi="Arial" w:cs="Arial"/>
                <w:b/>
                <w:bCs/>
                <w:sz w:val="22"/>
                <w:szCs w:val="22"/>
              </w:rPr>
            </w:pPr>
            <w:r>
              <w:rPr>
                <w:rFonts w:ascii="Arial" w:hAnsi="Arial" w:cs="Arial"/>
                <w:b/>
                <w:bCs/>
                <w:sz w:val="22"/>
                <w:szCs w:val="22"/>
              </w:rPr>
              <w:t>Book</w:t>
            </w:r>
            <w:r>
              <w:rPr>
                <w:rFonts w:ascii="Arial" w:eastAsia="Arial" w:hAnsi="Arial" w:cs="Arial"/>
                <w:b/>
                <w:bCs/>
                <w:sz w:val="22"/>
                <w:szCs w:val="22"/>
              </w:rPr>
              <w:t xml:space="preserve"> </w:t>
            </w:r>
            <w:r>
              <w:rPr>
                <w:rFonts w:ascii="Arial" w:hAnsi="Arial" w:cs="Arial"/>
                <w:b/>
                <w:bCs/>
                <w:sz w:val="22"/>
                <w:szCs w:val="22"/>
              </w:rPr>
              <w:t>Article</w:t>
            </w:r>
            <w:r>
              <w:rPr>
                <w:rFonts w:ascii="Arial" w:eastAsia="Arial" w:hAnsi="Arial" w:cs="Arial"/>
                <w:b/>
                <w:bCs/>
                <w:sz w:val="22"/>
                <w:szCs w:val="22"/>
              </w:rPr>
              <w:t xml:space="preserve"> </w:t>
            </w:r>
            <w:r>
              <w:rPr>
                <w:rFonts w:ascii="Arial" w:hAnsi="Arial" w:cs="Arial"/>
                <w:b/>
                <w:bCs/>
                <w:sz w:val="22"/>
                <w:szCs w:val="22"/>
              </w:rPr>
              <w:t>or</w:t>
            </w:r>
            <w:r>
              <w:rPr>
                <w:rFonts w:ascii="Arial" w:eastAsia="Arial" w:hAnsi="Arial" w:cs="Arial"/>
                <w:b/>
                <w:bCs/>
                <w:sz w:val="22"/>
                <w:szCs w:val="22"/>
              </w:rPr>
              <w:t xml:space="preserve"> </w:t>
            </w:r>
            <w:r>
              <w:rPr>
                <w:rFonts w:ascii="Arial" w:hAnsi="Arial" w:cs="Arial"/>
                <w:b/>
                <w:bCs/>
                <w:sz w:val="22"/>
                <w:szCs w:val="22"/>
              </w:rPr>
              <w:t>Chapter</w:t>
            </w:r>
          </w:p>
          <w:p w:rsidR="008B0997" w:rsidRDefault="008B0997">
            <w:pPr>
              <w:ind w:left="720"/>
              <w:rPr>
                <w:rFonts w:ascii="Arial" w:eastAsia="Arial" w:hAnsi="Arial" w:cs="Arial"/>
                <w:b/>
                <w:bCs/>
                <w:sz w:val="22"/>
                <w:szCs w:val="22"/>
              </w:rPr>
            </w:pPr>
            <w:r>
              <w:rPr>
                <w:rFonts w:ascii="Arial" w:hAnsi="Arial" w:cs="Arial"/>
                <w:b/>
                <w:bCs/>
                <w:color w:val="0000FF"/>
                <w:sz w:val="22"/>
                <w:szCs w:val="22"/>
              </w:rPr>
              <w:t>James,</w:t>
            </w:r>
            <w:r>
              <w:rPr>
                <w:rFonts w:ascii="Arial" w:eastAsia="Arial" w:hAnsi="Arial" w:cs="Arial"/>
                <w:b/>
                <w:bCs/>
                <w:color w:val="0000FF"/>
                <w:sz w:val="22"/>
                <w:szCs w:val="22"/>
              </w:rPr>
              <w:t xml:space="preserve"> </w:t>
            </w:r>
            <w:r>
              <w:rPr>
                <w:rFonts w:ascii="Arial" w:hAnsi="Arial" w:cs="Arial"/>
                <w:b/>
                <w:bCs/>
                <w:color w:val="0000FF"/>
                <w:sz w:val="22"/>
                <w:szCs w:val="22"/>
              </w:rPr>
              <w:t>N.</w:t>
            </w:r>
            <w:r>
              <w:rPr>
                <w:rFonts w:ascii="Arial" w:eastAsia="Arial" w:hAnsi="Arial" w:cs="Arial"/>
                <w:b/>
                <w:bCs/>
                <w:color w:val="0000FF"/>
                <w:sz w:val="22"/>
                <w:szCs w:val="22"/>
              </w:rPr>
              <w:t xml:space="preserve"> </w:t>
            </w:r>
            <w:r>
              <w:rPr>
                <w:rFonts w:ascii="Arial" w:hAnsi="Arial" w:cs="Arial"/>
                <w:b/>
                <w:bCs/>
                <w:color w:val="0000FF"/>
                <w:sz w:val="22"/>
                <w:szCs w:val="22"/>
              </w:rPr>
              <w:t>E.</w:t>
            </w:r>
            <w:r>
              <w:rPr>
                <w:rFonts w:ascii="Arial" w:eastAsia="Arial" w:hAnsi="Arial" w:cs="Arial"/>
                <w:b/>
                <w:bCs/>
                <w:color w:val="0000FF"/>
                <w:sz w:val="22"/>
                <w:szCs w:val="22"/>
              </w:rPr>
              <w:t xml:space="preserve"> </w:t>
            </w:r>
            <w:r>
              <w:rPr>
                <w:rFonts w:ascii="Arial" w:hAnsi="Arial" w:cs="Arial"/>
                <w:b/>
                <w:bCs/>
                <w:color w:val="FF00FF"/>
                <w:sz w:val="22"/>
                <w:szCs w:val="22"/>
              </w:rPr>
              <w:t>(1988).</w:t>
            </w:r>
            <w:r>
              <w:rPr>
                <w:rFonts w:ascii="Arial" w:eastAsia="Arial" w:hAnsi="Arial" w:cs="Arial"/>
                <w:b/>
                <w:bCs/>
                <w:color w:val="FF00FF"/>
                <w:sz w:val="22"/>
                <w:szCs w:val="22"/>
              </w:rPr>
              <w:t xml:space="preserve"> </w:t>
            </w:r>
            <w:r>
              <w:rPr>
                <w:rFonts w:ascii="Arial" w:hAnsi="Arial" w:cs="Arial"/>
                <w:b/>
                <w:bCs/>
                <w:color w:val="FF0000"/>
                <w:sz w:val="22"/>
                <w:szCs w:val="22"/>
              </w:rPr>
              <w:t>Two</w:t>
            </w:r>
            <w:r>
              <w:rPr>
                <w:rFonts w:ascii="Arial" w:eastAsia="Arial" w:hAnsi="Arial" w:cs="Arial"/>
                <w:b/>
                <w:bCs/>
                <w:color w:val="FF0000"/>
                <w:sz w:val="22"/>
                <w:szCs w:val="22"/>
              </w:rPr>
              <w:t xml:space="preserve"> </w:t>
            </w:r>
            <w:r>
              <w:rPr>
                <w:rFonts w:ascii="Arial" w:hAnsi="Arial" w:cs="Arial"/>
                <w:b/>
                <w:bCs/>
                <w:color w:val="FF0000"/>
                <w:sz w:val="22"/>
                <w:szCs w:val="22"/>
              </w:rPr>
              <w:t>sides</w:t>
            </w:r>
            <w:r>
              <w:rPr>
                <w:rFonts w:ascii="Arial" w:eastAsia="Arial" w:hAnsi="Arial" w:cs="Arial"/>
                <w:b/>
                <w:bCs/>
                <w:color w:val="FF0000"/>
                <w:sz w:val="22"/>
                <w:szCs w:val="22"/>
              </w:rPr>
              <w:t xml:space="preserve"> </w:t>
            </w:r>
            <w:r>
              <w:rPr>
                <w:rFonts w:ascii="Arial" w:hAnsi="Arial" w:cs="Arial"/>
                <w:b/>
                <w:bCs/>
                <w:color w:val="FF0000"/>
                <w:sz w:val="22"/>
                <w:szCs w:val="22"/>
              </w:rPr>
              <w:t>of</w:t>
            </w:r>
            <w:r>
              <w:rPr>
                <w:rFonts w:ascii="Arial" w:eastAsia="Arial" w:hAnsi="Arial" w:cs="Arial"/>
                <w:b/>
                <w:bCs/>
                <w:color w:val="FF0000"/>
                <w:sz w:val="22"/>
                <w:szCs w:val="22"/>
              </w:rPr>
              <w:t xml:space="preserve"> </w:t>
            </w:r>
            <w:r>
              <w:rPr>
                <w:rFonts w:ascii="Arial" w:hAnsi="Arial" w:cs="Arial"/>
                <w:b/>
                <w:bCs/>
                <w:color w:val="FF0000"/>
                <w:sz w:val="22"/>
                <w:szCs w:val="22"/>
              </w:rPr>
              <w:t>paradise:</w:t>
            </w:r>
            <w:r>
              <w:rPr>
                <w:rFonts w:ascii="Arial" w:eastAsia="Arial" w:hAnsi="Arial" w:cs="Arial"/>
                <w:b/>
                <w:bCs/>
                <w:color w:val="FF0000"/>
                <w:sz w:val="22"/>
                <w:szCs w:val="22"/>
              </w:rPr>
              <w:t xml:space="preserve"> </w:t>
            </w:r>
            <w:r>
              <w:rPr>
                <w:rFonts w:ascii="Arial" w:hAnsi="Arial" w:cs="Arial"/>
                <w:b/>
                <w:bCs/>
                <w:color w:val="FF0000"/>
                <w:sz w:val="22"/>
                <w:szCs w:val="22"/>
              </w:rPr>
              <w:t>The</w:t>
            </w:r>
            <w:r>
              <w:rPr>
                <w:rFonts w:ascii="Arial" w:eastAsia="Arial" w:hAnsi="Arial" w:cs="Arial"/>
                <w:b/>
                <w:bCs/>
                <w:color w:val="FF0000"/>
                <w:sz w:val="22"/>
                <w:szCs w:val="22"/>
              </w:rPr>
              <w:t xml:space="preserve"> </w:t>
            </w:r>
            <w:r>
              <w:rPr>
                <w:rFonts w:ascii="Arial" w:hAnsi="Arial" w:cs="Arial"/>
                <w:b/>
                <w:bCs/>
                <w:color w:val="FF0000"/>
                <w:sz w:val="22"/>
                <w:szCs w:val="22"/>
              </w:rPr>
              <w:t>Eden</w:t>
            </w:r>
            <w:r>
              <w:rPr>
                <w:rFonts w:ascii="Arial" w:eastAsia="Arial" w:hAnsi="Arial" w:cs="Arial"/>
                <w:b/>
                <w:bCs/>
                <w:color w:val="FF0000"/>
                <w:sz w:val="22"/>
                <w:szCs w:val="22"/>
              </w:rPr>
              <w:t xml:space="preserve"> </w:t>
            </w:r>
            <w:r>
              <w:rPr>
                <w:rFonts w:ascii="Arial" w:hAnsi="Arial" w:cs="Arial"/>
                <w:b/>
                <w:bCs/>
                <w:color w:val="FF0000"/>
                <w:sz w:val="22"/>
                <w:szCs w:val="22"/>
              </w:rPr>
              <w:t>myth</w:t>
            </w:r>
            <w:r>
              <w:rPr>
                <w:rFonts w:ascii="Arial" w:eastAsia="Arial" w:hAnsi="Arial" w:cs="Arial"/>
                <w:b/>
                <w:bCs/>
                <w:color w:val="FF0000"/>
                <w:sz w:val="22"/>
                <w:szCs w:val="22"/>
              </w:rPr>
              <w:t xml:space="preserve"> </w:t>
            </w:r>
            <w:r w:rsidR="00FD5A78">
              <w:rPr>
                <w:rFonts w:ascii="Arial" w:hAnsi="Arial" w:cs="Arial"/>
                <w:b/>
                <w:bCs/>
                <w:color w:val="FF0000"/>
                <w:sz w:val="22"/>
                <w:szCs w:val="22"/>
              </w:rPr>
              <w:t>according</w:t>
            </w:r>
            <w:r w:rsidR="00FD5A78">
              <w:rPr>
                <w:rFonts w:ascii="Arial" w:eastAsia="Arial" w:hAnsi="Arial" w:cs="Arial"/>
                <w:b/>
                <w:bCs/>
                <w:color w:val="FF0000"/>
                <w:sz w:val="22"/>
                <w:szCs w:val="22"/>
              </w:rPr>
              <w:t xml:space="preserve"> </w:t>
            </w:r>
            <w:r w:rsidR="00FD5A78">
              <w:rPr>
                <w:rFonts w:ascii="Arial" w:hAnsi="Arial" w:cs="Arial"/>
                <w:b/>
                <w:bCs/>
                <w:color w:val="FF0000"/>
                <w:sz w:val="22"/>
                <w:szCs w:val="22"/>
              </w:rPr>
              <w:t>to</w:t>
            </w:r>
            <w:r>
              <w:rPr>
                <w:rFonts w:ascii="Arial" w:eastAsia="Arial" w:hAnsi="Arial" w:cs="Arial"/>
                <w:b/>
                <w:bCs/>
                <w:color w:val="FF0000"/>
                <w:sz w:val="22"/>
                <w:szCs w:val="22"/>
              </w:rPr>
              <w:t xml:space="preserve"> </w:t>
            </w:r>
            <w:r>
              <w:rPr>
                <w:rFonts w:ascii="Arial" w:hAnsi="Arial" w:cs="Arial"/>
                <w:b/>
                <w:bCs/>
                <w:color w:val="FF0000"/>
                <w:sz w:val="22"/>
                <w:szCs w:val="22"/>
              </w:rPr>
              <w:t>Kirk</w:t>
            </w:r>
            <w:r>
              <w:rPr>
                <w:rFonts w:ascii="Arial" w:eastAsia="Arial" w:hAnsi="Arial" w:cs="Arial"/>
                <w:b/>
                <w:bCs/>
                <w:color w:val="FF0000"/>
                <w:sz w:val="22"/>
                <w:szCs w:val="22"/>
              </w:rPr>
              <w:t xml:space="preserve"> </w:t>
            </w:r>
            <w:r>
              <w:rPr>
                <w:rFonts w:ascii="Arial" w:hAnsi="Arial" w:cs="Arial"/>
                <w:b/>
                <w:bCs/>
                <w:color w:val="FF0000"/>
                <w:sz w:val="22"/>
                <w:szCs w:val="22"/>
              </w:rPr>
              <w:t>and</w:t>
            </w:r>
            <w:r>
              <w:rPr>
                <w:rFonts w:ascii="Arial" w:eastAsia="Arial" w:hAnsi="Arial" w:cs="Arial"/>
                <w:b/>
                <w:bCs/>
                <w:color w:val="FF0000"/>
                <w:sz w:val="22"/>
                <w:szCs w:val="22"/>
              </w:rPr>
              <w:t xml:space="preserve"> </w:t>
            </w:r>
            <w:r>
              <w:rPr>
                <w:rFonts w:ascii="Arial" w:hAnsi="Arial" w:cs="Arial"/>
                <w:b/>
                <w:bCs/>
                <w:color w:val="FF0000"/>
                <w:sz w:val="22"/>
                <w:szCs w:val="22"/>
              </w:rPr>
              <w:t>Spock.</w:t>
            </w:r>
            <w:r>
              <w:rPr>
                <w:rFonts w:ascii="Arial" w:eastAsia="Arial" w:hAnsi="Arial" w:cs="Arial"/>
                <w:b/>
                <w:bCs/>
                <w:color w:val="FF0000"/>
                <w:sz w:val="22"/>
                <w:szCs w:val="22"/>
              </w:rPr>
              <w:t xml:space="preserve"> </w:t>
            </w:r>
            <w:r>
              <w:rPr>
                <w:rFonts w:ascii="Arial" w:hAnsi="Arial" w:cs="Arial"/>
                <w:b/>
                <w:bCs/>
                <w:color w:val="000000"/>
                <w:sz w:val="22"/>
                <w:szCs w:val="22"/>
              </w:rPr>
              <w:t>In</w:t>
            </w:r>
            <w:r>
              <w:rPr>
                <w:rFonts w:ascii="Arial" w:eastAsia="Arial" w:hAnsi="Arial" w:cs="Arial"/>
                <w:b/>
                <w:bCs/>
                <w:color w:val="000000"/>
                <w:sz w:val="22"/>
                <w:szCs w:val="22"/>
              </w:rPr>
              <w:t xml:space="preserve"> </w:t>
            </w:r>
            <w:r>
              <w:rPr>
                <w:rFonts w:ascii="Arial" w:hAnsi="Arial" w:cs="Arial"/>
                <w:b/>
                <w:bCs/>
                <w:color w:val="0000FF"/>
                <w:sz w:val="22"/>
                <w:szCs w:val="22"/>
              </w:rPr>
              <w:t>D.</w:t>
            </w:r>
            <w:r>
              <w:rPr>
                <w:rFonts w:ascii="Arial" w:eastAsia="Arial" w:hAnsi="Arial" w:cs="Arial"/>
                <w:b/>
                <w:bCs/>
                <w:color w:val="0000FF"/>
                <w:sz w:val="22"/>
                <w:szCs w:val="22"/>
              </w:rPr>
              <w:t xml:space="preserve"> </w:t>
            </w:r>
            <w:r>
              <w:rPr>
                <w:rFonts w:ascii="Arial" w:hAnsi="Arial" w:cs="Arial"/>
                <w:b/>
                <w:bCs/>
                <w:color w:val="0000FF"/>
                <w:sz w:val="22"/>
                <w:szCs w:val="22"/>
              </w:rPr>
              <w:t>Palumbo</w:t>
            </w:r>
            <w:r>
              <w:rPr>
                <w:rFonts w:ascii="Arial" w:eastAsia="Arial" w:hAnsi="Arial" w:cs="Arial"/>
                <w:b/>
                <w:bCs/>
                <w:color w:val="0000FF"/>
                <w:sz w:val="22"/>
                <w:szCs w:val="22"/>
              </w:rPr>
              <w:t xml:space="preserve"> </w:t>
            </w:r>
            <w:r>
              <w:rPr>
                <w:rFonts w:ascii="Arial" w:hAnsi="Arial" w:cs="Arial"/>
                <w:b/>
                <w:bCs/>
                <w:color w:val="0000FF"/>
                <w:sz w:val="22"/>
                <w:szCs w:val="22"/>
              </w:rPr>
              <w:t>(Ed.),</w:t>
            </w:r>
            <w:r>
              <w:rPr>
                <w:rFonts w:ascii="Arial" w:eastAsia="Arial" w:hAnsi="Arial" w:cs="Arial"/>
                <w:b/>
                <w:bCs/>
                <w:color w:val="0000FF"/>
                <w:sz w:val="22"/>
                <w:szCs w:val="22"/>
              </w:rPr>
              <w:t xml:space="preserve"> </w:t>
            </w:r>
            <w:r>
              <w:rPr>
                <w:rFonts w:ascii="Arial" w:hAnsi="Arial" w:cs="Arial"/>
                <w:b/>
                <w:bCs/>
                <w:i/>
                <w:iCs/>
                <w:color w:val="990099"/>
                <w:sz w:val="22"/>
                <w:szCs w:val="22"/>
              </w:rPr>
              <w:t>Spectrum</w:t>
            </w:r>
            <w:r>
              <w:rPr>
                <w:rFonts w:ascii="Arial" w:eastAsia="Arial" w:hAnsi="Arial" w:cs="Arial"/>
                <w:b/>
                <w:bCs/>
                <w:i/>
                <w:iCs/>
                <w:color w:val="990099"/>
                <w:sz w:val="22"/>
                <w:szCs w:val="22"/>
              </w:rPr>
              <w:t xml:space="preserve"> </w:t>
            </w:r>
            <w:r>
              <w:rPr>
                <w:rFonts w:ascii="Arial" w:hAnsi="Arial" w:cs="Arial"/>
                <w:b/>
                <w:bCs/>
                <w:i/>
                <w:iCs/>
                <w:color w:val="990099"/>
                <w:sz w:val="22"/>
                <w:szCs w:val="22"/>
              </w:rPr>
              <w:t>of</w:t>
            </w:r>
            <w:r>
              <w:rPr>
                <w:rFonts w:ascii="Arial" w:eastAsia="Arial" w:hAnsi="Arial" w:cs="Arial"/>
                <w:b/>
                <w:bCs/>
                <w:i/>
                <w:iCs/>
                <w:color w:val="990099"/>
                <w:sz w:val="22"/>
                <w:szCs w:val="22"/>
              </w:rPr>
              <w:t xml:space="preserve"> </w:t>
            </w:r>
            <w:r>
              <w:rPr>
                <w:rFonts w:ascii="Arial" w:hAnsi="Arial" w:cs="Arial"/>
                <w:b/>
                <w:bCs/>
                <w:i/>
                <w:iCs/>
                <w:color w:val="990099"/>
                <w:sz w:val="22"/>
                <w:szCs w:val="22"/>
              </w:rPr>
              <w:t>the</w:t>
            </w:r>
            <w:r>
              <w:rPr>
                <w:rFonts w:ascii="Arial" w:eastAsia="Arial" w:hAnsi="Arial" w:cs="Arial"/>
                <w:b/>
                <w:bCs/>
                <w:i/>
                <w:iCs/>
                <w:color w:val="990099"/>
                <w:sz w:val="22"/>
                <w:szCs w:val="22"/>
              </w:rPr>
              <w:t xml:space="preserve"> </w:t>
            </w:r>
            <w:r>
              <w:rPr>
                <w:rFonts w:ascii="Arial" w:hAnsi="Arial" w:cs="Arial"/>
                <w:b/>
                <w:bCs/>
                <w:i/>
                <w:iCs/>
                <w:color w:val="990099"/>
                <w:sz w:val="22"/>
                <w:szCs w:val="22"/>
              </w:rPr>
              <w:t>fantastic</w:t>
            </w:r>
            <w:r>
              <w:rPr>
                <w:rFonts w:ascii="Arial" w:eastAsia="Arial" w:hAnsi="Arial" w:cs="Arial"/>
                <w:b/>
                <w:bCs/>
                <w:i/>
                <w:iCs/>
                <w:color w:val="990099"/>
                <w:sz w:val="22"/>
                <w:szCs w:val="22"/>
              </w:rPr>
              <w:t xml:space="preserve"> </w:t>
            </w:r>
            <w:r>
              <w:rPr>
                <w:rFonts w:ascii="Arial" w:hAnsi="Arial" w:cs="Arial"/>
                <w:b/>
                <w:bCs/>
                <w:color w:val="990000"/>
                <w:sz w:val="22"/>
                <w:szCs w:val="22"/>
              </w:rPr>
              <w:t>(pp.</w:t>
            </w:r>
            <w:r>
              <w:rPr>
                <w:rFonts w:ascii="Arial" w:eastAsia="Arial" w:hAnsi="Arial" w:cs="Arial"/>
                <w:b/>
                <w:bCs/>
                <w:color w:val="990000"/>
                <w:sz w:val="22"/>
                <w:szCs w:val="22"/>
              </w:rPr>
              <w:t xml:space="preserve"> </w:t>
            </w:r>
            <w:r>
              <w:rPr>
                <w:rFonts w:ascii="Arial" w:hAnsi="Arial" w:cs="Arial"/>
                <w:b/>
                <w:bCs/>
                <w:color w:val="990000"/>
                <w:sz w:val="22"/>
                <w:szCs w:val="22"/>
              </w:rPr>
              <w:t>219-223).</w:t>
            </w:r>
            <w:r>
              <w:rPr>
                <w:rFonts w:ascii="Arial" w:eastAsia="Arial" w:hAnsi="Arial" w:cs="Arial"/>
                <w:b/>
                <w:bCs/>
                <w:color w:val="990000"/>
                <w:sz w:val="22"/>
                <w:szCs w:val="22"/>
              </w:rPr>
              <w:t xml:space="preserve"> </w:t>
            </w:r>
            <w:r>
              <w:rPr>
                <w:rFonts w:ascii="Arial" w:hAnsi="Arial" w:cs="Arial"/>
                <w:b/>
                <w:bCs/>
                <w:color w:val="006600"/>
                <w:sz w:val="22"/>
                <w:szCs w:val="22"/>
              </w:rPr>
              <w:t>Westport,</w:t>
            </w:r>
            <w:r>
              <w:rPr>
                <w:rFonts w:ascii="Arial" w:eastAsia="Arial" w:hAnsi="Arial" w:cs="Arial"/>
                <w:b/>
                <w:bCs/>
                <w:color w:val="006600"/>
                <w:sz w:val="22"/>
                <w:szCs w:val="22"/>
              </w:rPr>
              <w:t xml:space="preserve"> </w:t>
            </w:r>
            <w:r>
              <w:rPr>
                <w:rFonts w:ascii="Arial" w:hAnsi="Arial" w:cs="Arial"/>
                <w:b/>
                <w:bCs/>
                <w:color w:val="006600"/>
                <w:sz w:val="22"/>
                <w:szCs w:val="22"/>
              </w:rPr>
              <w:t>CT:</w:t>
            </w:r>
            <w:r>
              <w:rPr>
                <w:rFonts w:ascii="Arial" w:eastAsia="Arial" w:hAnsi="Arial" w:cs="Arial"/>
                <w:b/>
                <w:bCs/>
                <w:color w:val="006600"/>
                <w:sz w:val="22"/>
                <w:szCs w:val="22"/>
              </w:rPr>
              <w:t xml:space="preserve"> </w:t>
            </w:r>
            <w:r>
              <w:rPr>
                <w:rFonts w:ascii="Arial" w:hAnsi="Arial" w:cs="Arial"/>
                <w:b/>
                <w:bCs/>
                <w:color w:val="009900"/>
                <w:sz w:val="22"/>
                <w:szCs w:val="22"/>
              </w:rPr>
              <w:t>Greenwood.</w:t>
            </w:r>
            <w:r>
              <w:rPr>
                <w:rFonts w:ascii="Arial" w:eastAsia="Arial" w:hAnsi="Arial" w:cs="Arial"/>
                <w:b/>
                <w:bCs/>
                <w:sz w:val="22"/>
                <w:szCs w:val="22"/>
              </w:rPr>
              <w:t xml:space="preserve"> </w:t>
            </w:r>
          </w:p>
          <w:p w:rsidR="008B0997" w:rsidRDefault="008B0997">
            <w:pPr>
              <w:rPr>
                <w:sz w:val="22"/>
                <w:szCs w:val="22"/>
              </w:rPr>
            </w:pPr>
          </w:p>
          <w:p w:rsidR="008B0997" w:rsidRDefault="00FD5A78">
            <w:pPr>
              <w:rPr>
                <w:rFonts w:ascii="Arial" w:hAnsi="Arial" w:cs="Arial"/>
                <w:b/>
                <w:bCs/>
                <w:sz w:val="22"/>
                <w:szCs w:val="22"/>
              </w:rPr>
            </w:pPr>
            <w:r>
              <w:rPr>
                <w:rFonts w:ascii="Arial" w:hAnsi="Arial" w:cs="Arial"/>
                <w:b/>
                <w:bCs/>
                <w:sz w:val="22"/>
                <w:szCs w:val="22"/>
              </w:rPr>
              <w:t>Encyclopaedia</w:t>
            </w:r>
            <w:r w:rsidR="008B0997">
              <w:rPr>
                <w:rFonts w:ascii="Arial" w:eastAsia="Arial" w:hAnsi="Arial" w:cs="Arial"/>
                <w:b/>
                <w:bCs/>
                <w:sz w:val="22"/>
                <w:szCs w:val="22"/>
              </w:rPr>
              <w:t xml:space="preserve"> </w:t>
            </w:r>
            <w:r w:rsidR="008B0997">
              <w:rPr>
                <w:rFonts w:ascii="Arial" w:hAnsi="Arial" w:cs="Arial"/>
                <w:b/>
                <w:bCs/>
                <w:sz w:val="22"/>
                <w:szCs w:val="22"/>
              </w:rPr>
              <w:t>Article</w:t>
            </w:r>
          </w:p>
          <w:p w:rsidR="008B0997" w:rsidRDefault="008B0997">
            <w:pPr>
              <w:ind w:left="720"/>
              <w:rPr>
                <w:rFonts w:ascii="Arial" w:hAnsi="Arial" w:cs="Arial"/>
                <w:b/>
                <w:bCs/>
                <w:color w:val="009900"/>
                <w:sz w:val="22"/>
                <w:szCs w:val="22"/>
              </w:rPr>
            </w:pPr>
            <w:r>
              <w:rPr>
                <w:rFonts w:ascii="Arial" w:hAnsi="Arial" w:cs="Arial"/>
                <w:b/>
                <w:bCs/>
                <w:color w:val="0000FF"/>
                <w:sz w:val="22"/>
                <w:szCs w:val="22"/>
              </w:rPr>
              <w:t>Sturgeon,</w:t>
            </w:r>
            <w:r>
              <w:rPr>
                <w:rFonts w:ascii="Arial" w:eastAsia="Arial" w:hAnsi="Arial" w:cs="Arial"/>
                <w:b/>
                <w:bCs/>
                <w:color w:val="0000FF"/>
                <w:sz w:val="22"/>
                <w:szCs w:val="22"/>
              </w:rPr>
              <w:t xml:space="preserve"> </w:t>
            </w:r>
            <w:r>
              <w:rPr>
                <w:rFonts w:ascii="Arial" w:hAnsi="Arial" w:cs="Arial"/>
                <w:b/>
                <w:bCs/>
                <w:color w:val="0000FF"/>
                <w:sz w:val="22"/>
                <w:szCs w:val="22"/>
              </w:rPr>
              <w:t>T.</w:t>
            </w:r>
            <w:r>
              <w:rPr>
                <w:rFonts w:ascii="Arial" w:eastAsia="Arial" w:hAnsi="Arial" w:cs="Arial"/>
                <w:b/>
                <w:bCs/>
                <w:color w:val="0000FF"/>
                <w:sz w:val="22"/>
                <w:szCs w:val="22"/>
              </w:rPr>
              <w:t xml:space="preserve"> </w:t>
            </w:r>
            <w:r>
              <w:rPr>
                <w:rFonts w:ascii="Arial" w:hAnsi="Arial" w:cs="Arial"/>
                <w:b/>
                <w:bCs/>
                <w:color w:val="FF00FF"/>
                <w:sz w:val="22"/>
                <w:szCs w:val="22"/>
              </w:rPr>
              <w:t>(1995).</w:t>
            </w:r>
            <w:r>
              <w:rPr>
                <w:rFonts w:ascii="Arial" w:eastAsia="Arial" w:hAnsi="Arial" w:cs="Arial"/>
                <w:b/>
                <w:bCs/>
                <w:color w:val="FF00FF"/>
                <w:sz w:val="22"/>
                <w:szCs w:val="22"/>
              </w:rPr>
              <w:t xml:space="preserve"> </w:t>
            </w:r>
            <w:r>
              <w:rPr>
                <w:rFonts w:ascii="Arial" w:hAnsi="Arial" w:cs="Arial"/>
                <w:b/>
                <w:bCs/>
                <w:color w:val="FF0000"/>
                <w:sz w:val="22"/>
                <w:szCs w:val="22"/>
              </w:rPr>
              <w:t>Science</w:t>
            </w:r>
            <w:r>
              <w:rPr>
                <w:rFonts w:ascii="Arial" w:eastAsia="Arial" w:hAnsi="Arial" w:cs="Arial"/>
                <w:b/>
                <w:bCs/>
                <w:color w:val="FF0000"/>
                <w:sz w:val="22"/>
                <w:szCs w:val="22"/>
              </w:rPr>
              <w:t xml:space="preserve"> </w:t>
            </w:r>
            <w:r>
              <w:rPr>
                <w:rFonts w:ascii="Arial" w:hAnsi="Arial" w:cs="Arial"/>
                <w:b/>
                <w:bCs/>
                <w:color w:val="FF0000"/>
                <w:sz w:val="22"/>
                <w:szCs w:val="22"/>
              </w:rPr>
              <w:t>fiction.</w:t>
            </w:r>
            <w:r>
              <w:rPr>
                <w:rFonts w:ascii="Arial" w:eastAsia="Arial" w:hAnsi="Arial" w:cs="Arial"/>
                <w:b/>
                <w:bCs/>
                <w:color w:val="FF0000"/>
                <w:sz w:val="22"/>
                <w:szCs w:val="22"/>
              </w:rPr>
              <w:t xml:space="preserve"> </w:t>
            </w:r>
            <w:r>
              <w:rPr>
                <w:rFonts w:ascii="Arial" w:hAnsi="Arial" w:cs="Arial"/>
                <w:b/>
                <w:bCs/>
                <w:color w:val="000000"/>
                <w:sz w:val="22"/>
                <w:szCs w:val="22"/>
              </w:rPr>
              <w:t>In</w:t>
            </w:r>
            <w:r>
              <w:rPr>
                <w:rFonts w:ascii="Arial" w:eastAsia="Arial" w:hAnsi="Arial" w:cs="Arial"/>
                <w:b/>
                <w:bCs/>
                <w:color w:val="000000"/>
                <w:sz w:val="22"/>
                <w:szCs w:val="22"/>
              </w:rPr>
              <w:t xml:space="preserve"> </w:t>
            </w:r>
            <w:r>
              <w:rPr>
                <w:rFonts w:ascii="Arial" w:hAnsi="Arial" w:cs="Arial"/>
                <w:b/>
                <w:bCs/>
                <w:i/>
                <w:iCs/>
                <w:color w:val="990099"/>
                <w:sz w:val="22"/>
                <w:szCs w:val="22"/>
              </w:rPr>
              <w:t>The</w:t>
            </w:r>
            <w:r>
              <w:rPr>
                <w:rFonts w:ascii="Arial" w:eastAsia="Arial" w:hAnsi="Arial" w:cs="Arial"/>
                <w:b/>
                <w:bCs/>
                <w:i/>
                <w:iCs/>
                <w:color w:val="990099"/>
                <w:sz w:val="22"/>
                <w:szCs w:val="22"/>
              </w:rPr>
              <w:t xml:space="preserve"> </w:t>
            </w:r>
            <w:r w:rsidR="00FD5A78">
              <w:rPr>
                <w:rFonts w:ascii="Arial" w:hAnsi="Arial" w:cs="Arial"/>
                <w:b/>
                <w:bCs/>
                <w:i/>
                <w:iCs/>
                <w:color w:val="990099"/>
                <w:sz w:val="22"/>
                <w:szCs w:val="22"/>
              </w:rPr>
              <w:t>encyclopaedia</w:t>
            </w:r>
            <w:r>
              <w:rPr>
                <w:rFonts w:ascii="Arial" w:eastAsia="Arial" w:hAnsi="Arial" w:cs="Arial"/>
                <w:b/>
                <w:bCs/>
                <w:i/>
                <w:iCs/>
                <w:color w:val="990099"/>
                <w:sz w:val="22"/>
                <w:szCs w:val="22"/>
              </w:rPr>
              <w:t xml:space="preserve"> </w:t>
            </w:r>
            <w:r>
              <w:rPr>
                <w:rFonts w:ascii="Arial" w:hAnsi="Arial" w:cs="Arial"/>
                <w:b/>
                <w:bCs/>
                <w:i/>
                <w:iCs/>
                <w:color w:val="990099"/>
                <w:sz w:val="22"/>
                <w:szCs w:val="22"/>
              </w:rPr>
              <w:t>Americana</w:t>
            </w:r>
            <w:r>
              <w:rPr>
                <w:rFonts w:ascii="Arial" w:eastAsia="Arial" w:hAnsi="Arial" w:cs="Arial"/>
                <w:b/>
                <w:bCs/>
                <w:color w:val="990099"/>
                <w:sz w:val="22"/>
                <w:szCs w:val="22"/>
              </w:rPr>
              <w:t xml:space="preserve"> </w:t>
            </w:r>
            <w:r>
              <w:rPr>
                <w:rFonts w:ascii="Arial" w:hAnsi="Arial" w:cs="Arial"/>
                <w:b/>
                <w:bCs/>
                <w:color w:val="000099"/>
                <w:sz w:val="22"/>
                <w:szCs w:val="22"/>
              </w:rPr>
              <w:t>(Vol.</w:t>
            </w:r>
            <w:r>
              <w:rPr>
                <w:rFonts w:ascii="Arial" w:eastAsia="Arial" w:hAnsi="Arial" w:cs="Arial"/>
                <w:b/>
                <w:bCs/>
                <w:color w:val="000099"/>
                <w:sz w:val="22"/>
                <w:szCs w:val="22"/>
              </w:rPr>
              <w:t xml:space="preserve"> </w:t>
            </w:r>
            <w:r>
              <w:rPr>
                <w:rFonts w:ascii="Arial" w:hAnsi="Arial" w:cs="Arial"/>
                <w:b/>
                <w:bCs/>
                <w:color w:val="000099"/>
                <w:sz w:val="22"/>
                <w:szCs w:val="22"/>
              </w:rPr>
              <w:t>24,</w:t>
            </w:r>
            <w:r>
              <w:rPr>
                <w:rFonts w:ascii="Arial" w:eastAsia="Arial" w:hAnsi="Arial" w:cs="Arial"/>
                <w:b/>
                <w:bCs/>
                <w:color w:val="000099"/>
                <w:sz w:val="22"/>
                <w:szCs w:val="22"/>
              </w:rPr>
              <w:t xml:space="preserve"> </w:t>
            </w:r>
            <w:r>
              <w:rPr>
                <w:rFonts w:ascii="Arial" w:hAnsi="Arial" w:cs="Arial"/>
                <w:b/>
                <w:bCs/>
                <w:color w:val="990000"/>
                <w:sz w:val="22"/>
                <w:szCs w:val="22"/>
              </w:rPr>
              <w:t>pp.</w:t>
            </w:r>
            <w:r>
              <w:rPr>
                <w:rFonts w:ascii="Arial" w:eastAsia="Arial" w:hAnsi="Arial" w:cs="Arial"/>
                <w:b/>
                <w:bCs/>
                <w:color w:val="990000"/>
                <w:sz w:val="22"/>
                <w:szCs w:val="22"/>
              </w:rPr>
              <w:t xml:space="preserve"> </w:t>
            </w:r>
            <w:r>
              <w:rPr>
                <w:rFonts w:ascii="Arial" w:hAnsi="Arial" w:cs="Arial"/>
                <w:b/>
                <w:bCs/>
                <w:color w:val="990000"/>
                <w:sz w:val="22"/>
                <w:szCs w:val="22"/>
              </w:rPr>
              <w:t>390-392).</w:t>
            </w:r>
            <w:r>
              <w:rPr>
                <w:rFonts w:ascii="Arial" w:eastAsia="Arial" w:hAnsi="Arial" w:cs="Arial"/>
                <w:b/>
                <w:bCs/>
                <w:color w:val="990000"/>
                <w:sz w:val="22"/>
                <w:szCs w:val="22"/>
              </w:rPr>
              <w:t xml:space="preserve"> </w:t>
            </w:r>
            <w:r>
              <w:rPr>
                <w:rFonts w:ascii="Arial" w:hAnsi="Arial" w:cs="Arial"/>
                <w:b/>
                <w:bCs/>
                <w:color w:val="006600"/>
                <w:sz w:val="22"/>
                <w:szCs w:val="22"/>
              </w:rPr>
              <w:t>Danbury,</w:t>
            </w:r>
            <w:r>
              <w:rPr>
                <w:rFonts w:ascii="Arial" w:eastAsia="Arial" w:hAnsi="Arial" w:cs="Arial"/>
                <w:b/>
                <w:bCs/>
                <w:color w:val="006600"/>
                <w:sz w:val="22"/>
                <w:szCs w:val="22"/>
              </w:rPr>
              <w:t xml:space="preserve"> </w:t>
            </w:r>
            <w:r>
              <w:rPr>
                <w:rFonts w:ascii="Arial" w:hAnsi="Arial" w:cs="Arial"/>
                <w:b/>
                <w:bCs/>
                <w:color w:val="006600"/>
                <w:sz w:val="22"/>
                <w:szCs w:val="22"/>
              </w:rPr>
              <w:t>CT:</w:t>
            </w:r>
            <w:r>
              <w:rPr>
                <w:rFonts w:ascii="Arial" w:eastAsia="Arial" w:hAnsi="Arial" w:cs="Arial"/>
                <w:b/>
                <w:bCs/>
                <w:color w:val="006600"/>
                <w:sz w:val="22"/>
                <w:szCs w:val="22"/>
              </w:rPr>
              <w:t xml:space="preserve"> </w:t>
            </w:r>
            <w:r>
              <w:rPr>
                <w:rFonts w:ascii="Arial" w:hAnsi="Arial" w:cs="Arial"/>
                <w:b/>
                <w:bCs/>
                <w:color w:val="009900"/>
                <w:sz w:val="22"/>
                <w:szCs w:val="22"/>
              </w:rPr>
              <w:t>Grolier.</w:t>
            </w:r>
          </w:p>
          <w:p w:rsidR="008B0997" w:rsidRDefault="008B0997">
            <w:pPr>
              <w:rPr>
                <w:rFonts w:ascii="Arial" w:hAnsi="Arial" w:cs="Arial"/>
                <w:b/>
                <w:bCs/>
                <w:sz w:val="22"/>
                <w:szCs w:val="22"/>
              </w:rPr>
            </w:pPr>
            <w:r>
              <w:rPr>
                <w:rFonts w:ascii="Arial" w:hAnsi="Arial" w:cs="Arial"/>
                <w:sz w:val="22"/>
                <w:szCs w:val="22"/>
              </w:rPr>
              <w:br/>
            </w:r>
            <w:r>
              <w:rPr>
                <w:rFonts w:ascii="Arial" w:hAnsi="Arial" w:cs="Arial"/>
                <w:b/>
                <w:bCs/>
                <w:sz w:val="22"/>
                <w:szCs w:val="22"/>
              </w:rPr>
              <w:t>ERIC</w:t>
            </w:r>
            <w:r>
              <w:rPr>
                <w:rFonts w:ascii="Arial" w:eastAsia="Arial" w:hAnsi="Arial" w:cs="Arial"/>
                <w:b/>
                <w:bCs/>
                <w:sz w:val="22"/>
                <w:szCs w:val="22"/>
              </w:rPr>
              <w:t xml:space="preserve"> </w:t>
            </w:r>
            <w:r>
              <w:rPr>
                <w:rFonts w:ascii="Arial" w:hAnsi="Arial" w:cs="Arial"/>
                <w:b/>
                <w:bCs/>
                <w:sz w:val="22"/>
                <w:szCs w:val="22"/>
              </w:rPr>
              <w:t>Document</w:t>
            </w:r>
          </w:p>
          <w:p w:rsidR="008B0997" w:rsidRDefault="008B0997">
            <w:pPr>
              <w:ind w:left="720"/>
              <w:rPr>
                <w:rFonts w:ascii="Arial" w:eastAsia="Arial" w:hAnsi="Arial" w:cs="Arial"/>
                <w:b/>
                <w:bCs/>
                <w:sz w:val="22"/>
                <w:szCs w:val="22"/>
              </w:rPr>
            </w:pPr>
            <w:r>
              <w:rPr>
                <w:rFonts w:ascii="Arial" w:hAnsi="Arial" w:cs="Arial"/>
                <w:b/>
                <w:bCs/>
                <w:color w:val="0000FF"/>
                <w:sz w:val="22"/>
                <w:szCs w:val="22"/>
              </w:rPr>
              <w:t>Fuss-Reineck,</w:t>
            </w:r>
            <w:r>
              <w:rPr>
                <w:rFonts w:ascii="Arial" w:eastAsia="Arial" w:hAnsi="Arial" w:cs="Arial"/>
                <w:b/>
                <w:bCs/>
                <w:color w:val="0000FF"/>
                <w:sz w:val="22"/>
                <w:szCs w:val="22"/>
              </w:rPr>
              <w:t xml:space="preserve"> </w:t>
            </w:r>
            <w:r>
              <w:rPr>
                <w:rFonts w:ascii="Arial" w:hAnsi="Arial" w:cs="Arial"/>
                <w:b/>
                <w:bCs/>
                <w:color w:val="0000FF"/>
                <w:sz w:val="22"/>
                <w:szCs w:val="22"/>
              </w:rPr>
              <w:t>M.</w:t>
            </w:r>
            <w:r>
              <w:rPr>
                <w:rFonts w:ascii="Arial" w:eastAsia="Arial" w:hAnsi="Arial" w:cs="Arial"/>
                <w:b/>
                <w:bCs/>
                <w:color w:val="0000FF"/>
                <w:sz w:val="22"/>
                <w:szCs w:val="22"/>
              </w:rPr>
              <w:t xml:space="preserve"> </w:t>
            </w:r>
            <w:r>
              <w:rPr>
                <w:rFonts w:ascii="Arial" w:hAnsi="Arial" w:cs="Arial"/>
                <w:b/>
                <w:bCs/>
                <w:color w:val="FF00FF"/>
                <w:sz w:val="22"/>
                <w:szCs w:val="22"/>
              </w:rPr>
              <w:t>(1993).</w:t>
            </w:r>
            <w:r>
              <w:rPr>
                <w:rFonts w:ascii="Arial" w:eastAsia="Arial" w:hAnsi="Arial" w:cs="Arial"/>
                <w:b/>
                <w:bCs/>
                <w:color w:val="FF00FF"/>
                <w:sz w:val="22"/>
                <w:szCs w:val="22"/>
              </w:rPr>
              <w:t xml:space="preserve"> </w:t>
            </w:r>
            <w:r>
              <w:rPr>
                <w:rFonts w:ascii="Arial" w:hAnsi="Arial" w:cs="Arial"/>
                <w:b/>
                <w:bCs/>
                <w:i/>
                <w:iCs/>
                <w:color w:val="990099"/>
                <w:sz w:val="22"/>
                <w:szCs w:val="22"/>
              </w:rPr>
              <w:t>Sibling</w:t>
            </w:r>
            <w:r>
              <w:rPr>
                <w:rFonts w:ascii="Arial" w:eastAsia="Arial" w:hAnsi="Arial" w:cs="Arial"/>
                <w:b/>
                <w:bCs/>
                <w:i/>
                <w:iCs/>
                <w:color w:val="990099"/>
                <w:sz w:val="22"/>
                <w:szCs w:val="22"/>
              </w:rPr>
              <w:t xml:space="preserve"> </w:t>
            </w:r>
            <w:r>
              <w:rPr>
                <w:rFonts w:ascii="Arial" w:hAnsi="Arial" w:cs="Arial"/>
                <w:b/>
                <w:bCs/>
                <w:i/>
                <w:iCs/>
                <w:color w:val="990099"/>
                <w:sz w:val="22"/>
                <w:szCs w:val="22"/>
              </w:rPr>
              <w:t>communication</w:t>
            </w:r>
            <w:r>
              <w:rPr>
                <w:rFonts w:ascii="Arial" w:eastAsia="Arial" w:hAnsi="Arial" w:cs="Arial"/>
                <w:b/>
                <w:bCs/>
                <w:i/>
                <w:iCs/>
                <w:color w:val="990099"/>
                <w:sz w:val="22"/>
                <w:szCs w:val="22"/>
              </w:rPr>
              <w:t xml:space="preserve"> </w:t>
            </w:r>
            <w:r>
              <w:rPr>
                <w:rFonts w:ascii="Arial" w:hAnsi="Arial" w:cs="Arial"/>
                <w:b/>
                <w:bCs/>
                <w:i/>
                <w:iCs/>
                <w:color w:val="990099"/>
                <w:sz w:val="22"/>
                <w:szCs w:val="22"/>
              </w:rPr>
              <w:t>in</w:t>
            </w:r>
            <w:r>
              <w:rPr>
                <w:rFonts w:ascii="Arial" w:eastAsia="Arial" w:hAnsi="Arial" w:cs="Arial"/>
                <w:b/>
                <w:bCs/>
                <w:i/>
                <w:iCs/>
                <w:color w:val="990099"/>
                <w:sz w:val="22"/>
                <w:szCs w:val="22"/>
              </w:rPr>
              <w:t xml:space="preserve"> </w:t>
            </w:r>
            <w:r>
              <w:rPr>
                <w:rFonts w:ascii="Arial" w:hAnsi="Arial" w:cs="Arial"/>
                <w:b/>
                <w:bCs/>
                <w:i/>
                <w:iCs/>
                <w:color w:val="990099"/>
                <w:sz w:val="22"/>
                <w:szCs w:val="22"/>
              </w:rPr>
              <w:t>Star</w:t>
            </w:r>
            <w:r>
              <w:rPr>
                <w:rFonts w:ascii="Arial" w:eastAsia="Arial" w:hAnsi="Arial" w:cs="Arial"/>
                <w:b/>
                <w:bCs/>
                <w:i/>
                <w:iCs/>
                <w:color w:val="990099"/>
                <w:sz w:val="22"/>
                <w:szCs w:val="22"/>
              </w:rPr>
              <w:t xml:space="preserve"> </w:t>
            </w:r>
            <w:r>
              <w:rPr>
                <w:rFonts w:ascii="Arial" w:hAnsi="Arial" w:cs="Arial"/>
                <w:b/>
                <w:bCs/>
                <w:i/>
                <w:iCs/>
                <w:color w:val="990099"/>
                <w:sz w:val="22"/>
                <w:szCs w:val="22"/>
              </w:rPr>
              <w:t>trek:</w:t>
            </w:r>
            <w:r>
              <w:rPr>
                <w:rFonts w:ascii="Arial" w:eastAsia="Arial" w:hAnsi="Arial" w:cs="Arial"/>
                <w:b/>
                <w:bCs/>
                <w:i/>
                <w:iCs/>
                <w:color w:val="990099"/>
                <w:sz w:val="22"/>
                <w:szCs w:val="22"/>
              </w:rPr>
              <w:t xml:space="preserve"> </w:t>
            </w:r>
            <w:r>
              <w:rPr>
                <w:rFonts w:ascii="Arial" w:hAnsi="Arial" w:cs="Arial"/>
                <w:b/>
                <w:bCs/>
                <w:i/>
                <w:iCs/>
                <w:color w:val="990099"/>
                <w:sz w:val="22"/>
                <w:szCs w:val="22"/>
              </w:rPr>
              <w:t>The</w:t>
            </w:r>
            <w:r>
              <w:rPr>
                <w:rFonts w:ascii="Arial" w:eastAsia="Arial" w:hAnsi="Arial" w:cs="Arial"/>
                <w:b/>
                <w:bCs/>
                <w:i/>
                <w:iCs/>
                <w:color w:val="990099"/>
                <w:sz w:val="22"/>
                <w:szCs w:val="22"/>
              </w:rPr>
              <w:t xml:space="preserve"> </w:t>
            </w:r>
            <w:r>
              <w:rPr>
                <w:rFonts w:ascii="Arial" w:hAnsi="Arial" w:cs="Arial"/>
                <w:b/>
                <w:bCs/>
                <w:i/>
                <w:iCs/>
                <w:color w:val="990099"/>
                <w:sz w:val="22"/>
                <w:szCs w:val="22"/>
              </w:rPr>
              <w:t>next</w:t>
            </w:r>
            <w:r>
              <w:rPr>
                <w:rFonts w:ascii="Arial" w:eastAsia="Arial" w:hAnsi="Arial" w:cs="Arial"/>
                <w:b/>
                <w:bCs/>
                <w:color w:val="990099"/>
                <w:sz w:val="22"/>
                <w:szCs w:val="22"/>
              </w:rPr>
              <w:t xml:space="preserve"> </w:t>
            </w:r>
            <w:r>
              <w:rPr>
                <w:rFonts w:ascii="Arial" w:hAnsi="Arial" w:cs="Arial"/>
                <w:b/>
                <w:bCs/>
                <w:i/>
                <w:iCs/>
                <w:color w:val="990099"/>
                <w:sz w:val="22"/>
                <w:szCs w:val="22"/>
              </w:rPr>
              <w:t>generation:</w:t>
            </w:r>
            <w:r>
              <w:rPr>
                <w:rFonts w:ascii="Arial" w:eastAsia="Arial" w:hAnsi="Arial" w:cs="Arial"/>
                <w:b/>
                <w:bCs/>
                <w:i/>
                <w:iCs/>
                <w:color w:val="990099"/>
                <w:sz w:val="22"/>
                <w:szCs w:val="22"/>
              </w:rPr>
              <w:t xml:space="preserve"> </w:t>
            </w:r>
            <w:r>
              <w:rPr>
                <w:rFonts w:ascii="Arial" w:hAnsi="Arial" w:cs="Arial"/>
                <w:b/>
                <w:bCs/>
                <w:i/>
                <w:iCs/>
                <w:color w:val="990099"/>
                <w:sz w:val="22"/>
                <w:szCs w:val="22"/>
              </w:rPr>
              <w:t>Conflicts</w:t>
            </w:r>
            <w:r>
              <w:rPr>
                <w:rFonts w:ascii="Arial" w:eastAsia="Arial" w:hAnsi="Arial" w:cs="Arial"/>
                <w:b/>
                <w:bCs/>
                <w:i/>
                <w:iCs/>
                <w:color w:val="990099"/>
                <w:sz w:val="22"/>
                <w:szCs w:val="22"/>
              </w:rPr>
              <w:t xml:space="preserve"> </w:t>
            </w:r>
            <w:r>
              <w:rPr>
                <w:rFonts w:ascii="Arial" w:hAnsi="Arial" w:cs="Arial"/>
                <w:b/>
                <w:bCs/>
                <w:i/>
                <w:iCs/>
                <w:color w:val="990099"/>
                <w:sz w:val="22"/>
                <w:szCs w:val="22"/>
              </w:rPr>
              <w:t>between</w:t>
            </w:r>
            <w:r>
              <w:rPr>
                <w:rFonts w:ascii="Arial" w:eastAsia="Arial" w:hAnsi="Arial" w:cs="Arial"/>
                <w:b/>
                <w:bCs/>
                <w:i/>
                <w:iCs/>
                <w:color w:val="990099"/>
                <w:sz w:val="22"/>
                <w:szCs w:val="22"/>
              </w:rPr>
              <w:t xml:space="preserve"> </w:t>
            </w:r>
            <w:r>
              <w:rPr>
                <w:rFonts w:ascii="Arial" w:hAnsi="Arial" w:cs="Arial"/>
                <w:b/>
                <w:bCs/>
                <w:i/>
                <w:iCs/>
                <w:color w:val="990099"/>
                <w:sz w:val="22"/>
                <w:szCs w:val="22"/>
              </w:rPr>
              <w:t>brothers.</w:t>
            </w:r>
            <w:r>
              <w:rPr>
                <w:rFonts w:ascii="Arial" w:eastAsia="Arial" w:hAnsi="Arial" w:cs="Arial"/>
                <w:b/>
                <w:bCs/>
                <w:color w:val="990099"/>
                <w:sz w:val="22"/>
                <w:szCs w:val="22"/>
              </w:rPr>
              <w:t xml:space="preserve"> </w:t>
            </w:r>
            <w:r>
              <w:rPr>
                <w:rFonts w:ascii="Arial" w:hAnsi="Arial" w:cs="Arial"/>
                <w:b/>
                <w:bCs/>
                <w:color w:val="006600"/>
                <w:sz w:val="22"/>
                <w:szCs w:val="22"/>
              </w:rPr>
              <w:t>Miami,</w:t>
            </w:r>
            <w:r>
              <w:rPr>
                <w:rFonts w:ascii="Arial" w:eastAsia="Arial" w:hAnsi="Arial" w:cs="Arial"/>
                <w:b/>
                <w:bCs/>
                <w:color w:val="006600"/>
                <w:sz w:val="22"/>
                <w:szCs w:val="22"/>
              </w:rPr>
              <w:t xml:space="preserve"> </w:t>
            </w:r>
            <w:r>
              <w:rPr>
                <w:rFonts w:ascii="Arial" w:hAnsi="Arial" w:cs="Arial"/>
                <w:b/>
                <w:bCs/>
                <w:color w:val="006600"/>
                <w:sz w:val="22"/>
                <w:szCs w:val="22"/>
              </w:rPr>
              <w:t>FL:</w:t>
            </w:r>
            <w:r>
              <w:rPr>
                <w:rFonts w:ascii="Arial" w:eastAsia="Arial" w:hAnsi="Arial" w:cs="Arial"/>
                <w:b/>
                <w:bCs/>
                <w:color w:val="006600"/>
                <w:sz w:val="22"/>
                <w:szCs w:val="22"/>
              </w:rPr>
              <w:t xml:space="preserve"> </w:t>
            </w:r>
            <w:r>
              <w:rPr>
                <w:rFonts w:ascii="Arial" w:hAnsi="Arial" w:cs="Arial"/>
                <w:b/>
                <w:bCs/>
                <w:color w:val="009900"/>
                <w:sz w:val="22"/>
                <w:szCs w:val="22"/>
              </w:rPr>
              <w:t>Annual</w:t>
            </w:r>
            <w:r>
              <w:rPr>
                <w:rFonts w:ascii="Arial" w:eastAsia="Arial" w:hAnsi="Arial" w:cs="Arial"/>
                <w:b/>
                <w:bCs/>
                <w:color w:val="009900"/>
                <w:sz w:val="22"/>
                <w:szCs w:val="22"/>
              </w:rPr>
              <w:t xml:space="preserve"> </w:t>
            </w:r>
            <w:r>
              <w:rPr>
                <w:rFonts w:ascii="Arial" w:hAnsi="Arial" w:cs="Arial"/>
                <w:b/>
                <w:bCs/>
                <w:color w:val="009900"/>
                <w:sz w:val="22"/>
                <w:szCs w:val="22"/>
              </w:rPr>
              <w:t>Meeting</w:t>
            </w:r>
            <w:r>
              <w:rPr>
                <w:rFonts w:ascii="Arial" w:eastAsia="Arial" w:hAnsi="Arial" w:cs="Arial"/>
                <w:b/>
                <w:bCs/>
                <w:color w:val="009900"/>
                <w:sz w:val="22"/>
                <w:szCs w:val="22"/>
              </w:rPr>
              <w:t xml:space="preserve"> </w:t>
            </w:r>
            <w:r>
              <w:rPr>
                <w:rFonts w:ascii="Arial" w:hAnsi="Arial" w:cs="Arial"/>
                <w:b/>
                <w:bCs/>
                <w:color w:val="009900"/>
                <w:sz w:val="22"/>
                <w:szCs w:val="22"/>
              </w:rPr>
              <w:t>of</w:t>
            </w:r>
            <w:r>
              <w:rPr>
                <w:rFonts w:ascii="Arial" w:eastAsia="Arial" w:hAnsi="Arial" w:cs="Arial"/>
                <w:b/>
                <w:bCs/>
                <w:color w:val="009900"/>
                <w:sz w:val="22"/>
                <w:szCs w:val="22"/>
              </w:rPr>
              <w:t xml:space="preserve"> </w:t>
            </w:r>
            <w:r>
              <w:rPr>
                <w:rFonts w:ascii="Arial" w:hAnsi="Arial" w:cs="Arial"/>
                <w:b/>
                <w:bCs/>
                <w:color w:val="009900"/>
                <w:sz w:val="22"/>
                <w:szCs w:val="22"/>
              </w:rPr>
              <w:t>the</w:t>
            </w:r>
            <w:r>
              <w:rPr>
                <w:rFonts w:ascii="Arial" w:eastAsia="Arial" w:hAnsi="Arial" w:cs="Arial"/>
                <w:b/>
                <w:bCs/>
                <w:color w:val="009900"/>
                <w:sz w:val="22"/>
                <w:szCs w:val="22"/>
              </w:rPr>
              <w:t xml:space="preserve"> </w:t>
            </w:r>
            <w:r>
              <w:rPr>
                <w:rFonts w:ascii="Arial" w:hAnsi="Arial" w:cs="Arial"/>
                <w:b/>
                <w:bCs/>
                <w:color w:val="009900"/>
                <w:sz w:val="22"/>
                <w:szCs w:val="22"/>
              </w:rPr>
              <w:t>Speech</w:t>
            </w:r>
            <w:r>
              <w:rPr>
                <w:rFonts w:ascii="Arial" w:eastAsia="Arial" w:hAnsi="Arial" w:cs="Arial"/>
                <w:b/>
                <w:bCs/>
                <w:color w:val="009900"/>
                <w:sz w:val="22"/>
                <w:szCs w:val="22"/>
              </w:rPr>
              <w:t xml:space="preserve"> </w:t>
            </w:r>
            <w:r>
              <w:rPr>
                <w:rFonts w:ascii="Arial" w:hAnsi="Arial" w:cs="Arial"/>
                <w:b/>
                <w:bCs/>
                <w:color w:val="009900"/>
                <w:sz w:val="22"/>
                <w:szCs w:val="22"/>
              </w:rPr>
              <w:t>Communication</w:t>
            </w:r>
            <w:r>
              <w:rPr>
                <w:rFonts w:ascii="Arial" w:eastAsia="Arial" w:hAnsi="Arial" w:cs="Arial"/>
                <w:b/>
                <w:bCs/>
                <w:color w:val="009900"/>
                <w:sz w:val="22"/>
                <w:szCs w:val="22"/>
              </w:rPr>
              <w:t xml:space="preserve"> </w:t>
            </w:r>
            <w:r>
              <w:rPr>
                <w:rFonts w:ascii="Arial" w:hAnsi="Arial" w:cs="Arial"/>
                <w:b/>
                <w:bCs/>
                <w:color w:val="009900"/>
                <w:sz w:val="22"/>
                <w:szCs w:val="22"/>
              </w:rPr>
              <w:t>Association.</w:t>
            </w:r>
            <w:r>
              <w:rPr>
                <w:rFonts w:ascii="Arial" w:eastAsia="Arial" w:hAnsi="Arial" w:cs="Arial"/>
                <w:b/>
                <w:bCs/>
                <w:color w:val="009900"/>
                <w:sz w:val="22"/>
                <w:szCs w:val="22"/>
              </w:rPr>
              <w:t xml:space="preserve"> </w:t>
            </w:r>
            <w:r>
              <w:rPr>
                <w:rFonts w:ascii="Arial" w:hAnsi="Arial" w:cs="Arial"/>
                <w:b/>
                <w:bCs/>
                <w:color w:val="000000"/>
                <w:sz w:val="22"/>
                <w:szCs w:val="22"/>
              </w:rPr>
              <w:t>(ERIC</w:t>
            </w:r>
            <w:r>
              <w:rPr>
                <w:rFonts w:ascii="Arial" w:eastAsia="Arial" w:hAnsi="Arial" w:cs="Arial"/>
                <w:b/>
                <w:bCs/>
                <w:color w:val="000000"/>
                <w:sz w:val="22"/>
                <w:szCs w:val="22"/>
              </w:rPr>
              <w:t xml:space="preserve"> </w:t>
            </w:r>
            <w:r>
              <w:rPr>
                <w:rFonts w:ascii="Arial" w:hAnsi="Arial" w:cs="Arial"/>
                <w:b/>
                <w:bCs/>
                <w:color w:val="000000"/>
                <w:sz w:val="22"/>
                <w:szCs w:val="22"/>
              </w:rPr>
              <w:t>Document</w:t>
            </w:r>
            <w:r>
              <w:rPr>
                <w:rFonts w:ascii="Arial" w:eastAsia="Arial" w:hAnsi="Arial" w:cs="Arial"/>
                <w:b/>
                <w:bCs/>
                <w:color w:val="000000"/>
                <w:sz w:val="22"/>
                <w:szCs w:val="22"/>
              </w:rPr>
              <w:t xml:space="preserve"> </w:t>
            </w:r>
            <w:r>
              <w:rPr>
                <w:rFonts w:ascii="Arial" w:hAnsi="Arial" w:cs="Arial"/>
                <w:b/>
                <w:bCs/>
                <w:color w:val="000000"/>
                <w:sz w:val="22"/>
                <w:szCs w:val="22"/>
              </w:rPr>
              <w:t>Reproduction</w:t>
            </w:r>
            <w:r>
              <w:rPr>
                <w:rFonts w:ascii="Arial" w:eastAsia="Arial" w:hAnsi="Arial" w:cs="Arial"/>
                <w:b/>
                <w:bCs/>
                <w:color w:val="000000"/>
                <w:sz w:val="22"/>
                <w:szCs w:val="22"/>
              </w:rPr>
              <w:t xml:space="preserve"> </w:t>
            </w:r>
            <w:r>
              <w:rPr>
                <w:rFonts w:ascii="Arial" w:hAnsi="Arial" w:cs="Arial"/>
                <w:b/>
                <w:bCs/>
                <w:color w:val="000000"/>
                <w:sz w:val="22"/>
                <w:szCs w:val="22"/>
              </w:rPr>
              <w:t>Service</w:t>
            </w:r>
            <w:r>
              <w:rPr>
                <w:rFonts w:ascii="Arial" w:eastAsia="Arial" w:hAnsi="Arial" w:cs="Arial"/>
                <w:b/>
                <w:bCs/>
                <w:color w:val="000000"/>
                <w:sz w:val="22"/>
                <w:szCs w:val="22"/>
              </w:rPr>
              <w:t xml:space="preserve"> </w:t>
            </w:r>
            <w:r>
              <w:rPr>
                <w:rFonts w:ascii="Arial" w:hAnsi="Arial" w:cs="Arial"/>
                <w:b/>
                <w:bCs/>
                <w:color w:val="000000"/>
                <w:sz w:val="22"/>
                <w:szCs w:val="22"/>
              </w:rPr>
              <w:t>No.</w:t>
            </w:r>
            <w:r>
              <w:rPr>
                <w:rFonts w:ascii="Arial" w:eastAsia="Arial" w:hAnsi="Arial" w:cs="Arial"/>
                <w:b/>
                <w:bCs/>
                <w:color w:val="000000"/>
                <w:sz w:val="22"/>
                <w:szCs w:val="22"/>
              </w:rPr>
              <w:t xml:space="preserve"> </w:t>
            </w:r>
            <w:r>
              <w:rPr>
                <w:rFonts w:ascii="Arial" w:hAnsi="Arial" w:cs="Arial"/>
                <w:b/>
                <w:bCs/>
                <w:color w:val="000000"/>
                <w:sz w:val="22"/>
                <w:szCs w:val="22"/>
              </w:rPr>
              <w:t>ED</w:t>
            </w:r>
            <w:r>
              <w:rPr>
                <w:rFonts w:ascii="Arial" w:eastAsia="Arial" w:hAnsi="Arial" w:cs="Arial"/>
                <w:b/>
                <w:bCs/>
                <w:color w:val="000000"/>
                <w:sz w:val="22"/>
                <w:szCs w:val="22"/>
              </w:rPr>
              <w:t xml:space="preserve"> </w:t>
            </w:r>
            <w:r>
              <w:rPr>
                <w:rFonts w:ascii="Arial" w:hAnsi="Arial" w:cs="Arial"/>
                <w:b/>
                <w:bCs/>
                <w:color w:val="000000"/>
                <w:sz w:val="22"/>
                <w:szCs w:val="22"/>
              </w:rPr>
              <w:t>364932)</w:t>
            </w:r>
            <w:r>
              <w:rPr>
                <w:rFonts w:ascii="Arial" w:eastAsia="Arial" w:hAnsi="Arial" w:cs="Arial"/>
                <w:b/>
                <w:bCs/>
                <w:sz w:val="22"/>
                <w:szCs w:val="22"/>
              </w:rPr>
              <w:t xml:space="preserve"> </w:t>
            </w:r>
          </w:p>
          <w:p w:rsidR="008B0997" w:rsidRDefault="008B0997">
            <w:pPr>
              <w:rPr>
                <w:rFonts w:ascii="Arial" w:hAnsi="Arial" w:cs="Arial"/>
                <w:sz w:val="22"/>
                <w:szCs w:val="22"/>
              </w:rPr>
            </w:pPr>
            <w:r>
              <w:rPr>
                <w:rFonts w:ascii="Arial" w:hAnsi="Arial" w:cs="Arial"/>
                <w:sz w:val="22"/>
                <w:szCs w:val="22"/>
              </w:rPr>
              <w:br/>
            </w:r>
            <w:r>
              <w:rPr>
                <w:rFonts w:ascii="Arial" w:hAnsi="Arial" w:cs="Arial"/>
                <w:b/>
                <w:bCs/>
                <w:sz w:val="22"/>
                <w:szCs w:val="22"/>
              </w:rPr>
              <w:t>Website</w:t>
            </w:r>
            <w:r>
              <w:rPr>
                <w:rFonts w:ascii="Arial" w:hAnsi="Arial" w:cs="Arial"/>
                <w:sz w:val="22"/>
                <w:szCs w:val="22"/>
              </w:rPr>
              <w:br/>
              <w:t>(for</w:t>
            </w:r>
            <w:r>
              <w:rPr>
                <w:rFonts w:ascii="Arial" w:eastAsia="Arial" w:hAnsi="Arial" w:cs="Arial"/>
                <w:sz w:val="22"/>
                <w:szCs w:val="22"/>
              </w:rPr>
              <w:t xml:space="preserve"> </w:t>
            </w:r>
            <w:r>
              <w:rPr>
                <w:rFonts w:ascii="Arial" w:hAnsi="Arial" w:cs="Arial"/>
                <w:sz w:val="22"/>
                <w:szCs w:val="22"/>
              </w:rPr>
              <w:t>more</w:t>
            </w:r>
            <w:r>
              <w:rPr>
                <w:rFonts w:ascii="Arial" w:eastAsia="Arial" w:hAnsi="Arial" w:cs="Arial"/>
                <w:sz w:val="22"/>
                <w:szCs w:val="22"/>
              </w:rPr>
              <w:t xml:space="preserve"> </w:t>
            </w:r>
            <w:r>
              <w:rPr>
                <w:rFonts w:ascii="Arial" w:hAnsi="Arial" w:cs="Arial"/>
                <w:sz w:val="22"/>
                <w:szCs w:val="22"/>
              </w:rPr>
              <w:t>details,</w:t>
            </w:r>
            <w:r>
              <w:rPr>
                <w:rFonts w:ascii="Arial" w:eastAsia="Arial" w:hAnsi="Arial" w:cs="Arial"/>
                <w:sz w:val="22"/>
                <w:szCs w:val="22"/>
              </w:rPr>
              <w:t xml:space="preserve"> </w:t>
            </w:r>
            <w:r>
              <w:rPr>
                <w:rFonts w:ascii="Arial" w:hAnsi="Arial" w:cs="Arial"/>
                <w:sz w:val="22"/>
                <w:szCs w:val="22"/>
              </w:rPr>
              <w:t>see</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hyperlink r:id="rId10" w:history="1">
              <w:r>
                <w:rPr>
                  <w:rStyle w:val="Hyperlink"/>
                  <w:rFonts w:ascii="Arial" w:hAnsi="Arial"/>
                </w:rPr>
                <w:t>American</w:t>
              </w:r>
              <w:r>
                <w:rPr>
                  <w:rStyle w:val="Hyperlink"/>
                  <w:rFonts w:ascii="Arial" w:eastAsia="Arial" w:hAnsi="Arial"/>
                </w:rPr>
                <w:t xml:space="preserve"> </w:t>
              </w:r>
              <w:r>
                <w:rPr>
                  <w:rStyle w:val="Hyperlink"/>
                  <w:rFonts w:ascii="Arial" w:hAnsi="Arial"/>
                </w:rPr>
                <w:t>Psychological</w:t>
              </w:r>
              <w:r>
                <w:rPr>
                  <w:rStyle w:val="Hyperlink"/>
                  <w:rFonts w:ascii="Arial" w:eastAsia="Arial" w:hAnsi="Arial"/>
                </w:rPr>
                <w:t xml:space="preserve"> </w:t>
              </w:r>
              <w:r>
                <w:rPr>
                  <w:rStyle w:val="Hyperlink"/>
                  <w:rFonts w:ascii="Arial" w:hAnsi="Arial"/>
                </w:rPr>
                <w:t>Association</w:t>
              </w:r>
            </w:hyperlink>
            <w:r>
              <w:rPr>
                <w:rFonts w:ascii="Arial" w:hAnsi="Arial" w:cs="Arial"/>
                <w:sz w:val="22"/>
                <w:szCs w:val="22"/>
              </w:rPr>
              <w:t>'s</w:t>
            </w:r>
            <w:r>
              <w:rPr>
                <w:rFonts w:ascii="Arial" w:eastAsia="Arial" w:hAnsi="Arial" w:cs="Arial"/>
                <w:sz w:val="22"/>
                <w:szCs w:val="22"/>
              </w:rPr>
              <w:t xml:space="preserve"> </w:t>
            </w:r>
            <w:r>
              <w:rPr>
                <w:rFonts w:ascii="Arial" w:hAnsi="Arial" w:cs="Arial"/>
                <w:sz w:val="22"/>
                <w:szCs w:val="22"/>
              </w:rPr>
              <w:t>official</w:t>
            </w:r>
            <w:r>
              <w:rPr>
                <w:rFonts w:ascii="Arial" w:eastAsia="Arial" w:hAnsi="Arial" w:cs="Arial"/>
                <w:sz w:val="22"/>
                <w:szCs w:val="22"/>
              </w:rPr>
              <w:t xml:space="preserve"> </w:t>
            </w:r>
            <w:r>
              <w:rPr>
                <w:rFonts w:ascii="Arial" w:hAnsi="Arial" w:cs="Arial"/>
                <w:sz w:val="22"/>
                <w:szCs w:val="22"/>
              </w:rPr>
              <w:t>site)</w:t>
            </w:r>
          </w:p>
          <w:p w:rsidR="008B0997" w:rsidRDefault="008B0997">
            <w:pPr>
              <w:ind w:left="720"/>
              <w:rPr>
                <w:rFonts w:ascii="Arial" w:eastAsia="Arial" w:hAnsi="Arial" w:cs="Arial"/>
                <w:b/>
                <w:bCs/>
                <w:sz w:val="22"/>
                <w:szCs w:val="22"/>
              </w:rPr>
            </w:pPr>
            <w:r>
              <w:rPr>
                <w:rFonts w:ascii="Arial" w:hAnsi="Arial" w:cs="Arial"/>
                <w:b/>
                <w:bCs/>
                <w:color w:val="0000FF"/>
                <w:sz w:val="22"/>
                <w:szCs w:val="22"/>
              </w:rPr>
              <w:t>Lynch,</w:t>
            </w:r>
            <w:r>
              <w:rPr>
                <w:rFonts w:ascii="Arial" w:eastAsia="Arial" w:hAnsi="Arial" w:cs="Arial"/>
                <w:b/>
                <w:bCs/>
                <w:color w:val="0000FF"/>
                <w:sz w:val="22"/>
                <w:szCs w:val="22"/>
              </w:rPr>
              <w:t xml:space="preserve"> </w:t>
            </w:r>
            <w:r>
              <w:rPr>
                <w:rFonts w:ascii="Arial" w:hAnsi="Arial" w:cs="Arial"/>
                <w:b/>
                <w:bCs/>
                <w:color w:val="0000FF"/>
                <w:sz w:val="22"/>
                <w:szCs w:val="22"/>
              </w:rPr>
              <w:t>T.</w:t>
            </w:r>
            <w:r>
              <w:rPr>
                <w:rFonts w:ascii="Arial" w:eastAsia="Arial" w:hAnsi="Arial" w:cs="Arial"/>
                <w:b/>
                <w:bCs/>
                <w:color w:val="0000FF"/>
                <w:sz w:val="22"/>
                <w:szCs w:val="22"/>
              </w:rPr>
              <w:t xml:space="preserve"> </w:t>
            </w:r>
            <w:r>
              <w:rPr>
                <w:rFonts w:ascii="Arial" w:hAnsi="Arial" w:cs="Arial"/>
                <w:b/>
                <w:bCs/>
                <w:color w:val="FF00FF"/>
                <w:sz w:val="22"/>
                <w:szCs w:val="22"/>
              </w:rPr>
              <w:t>(1996).</w:t>
            </w:r>
            <w:r>
              <w:rPr>
                <w:rFonts w:ascii="Arial" w:eastAsia="Arial" w:hAnsi="Arial" w:cs="Arial"/>
                <w:b/>
                <w:bCs/>
                <w:color w:val="FF00FF"/>
                <w:sz w:val="22"/>
                <w:szCs w:val="22"/>
              </w:rPr>
              <w:t xml:space="preserve"> </w:t>
            </w:r>
            <w:r>
              <w:rPr>
                <w:rFonts w:ascii="Arial" w:hAnsi="Arial" w:cs="Arial"/>
                <w:b/>
                <w:bCs/>
                <w:i/>
                <w:iCs/>
                <w:color w:val="FF0000"/>
                <w:sz w:val="22"/>
                <w:szCs w:val="22"/>
              </w:rPr>
              <w:t>DS9</w:t>
            </w:r>
            <w:r>
              <w:rPr>
                <w:rFonts w:ascii="Arial" w:eastAsia="Arial" w:hAnsi="Arial" w:cs="Arial"/>
                <w:b/>
                <w:bCs/>
                <w:i/>
                <w:iCs/>
                <w:color w:val="FF0000"/>
                <w:sz w:val="22"/>
                <w:szCs w:val="22"/>
              </w:rPr>
              <w:t xml:space="preserve"> </w:t>
            </w:r>
            <w:r>
              <w:rPr>
                <w:rFonts w:ascii="Arial" w:hAnsi="Arial" w:cs="Arial"/>
                <w:b/>
                <w:bCs/>
                <w:i/>
                <w:iCs/>
                <w:color w:val="FF0000"/>
                <w:sz w:val="22"/>
                <w:szCs w:val="22"/>
              </w:rPr>
              <w:t>trials</w:t>
            </w:r>
            <w:r>
              <w:rPr>
                <w:rFonts w:ascii="Arial" w:eastAsia="Arial" w:hAnsi="Arial" w:cs="Arial"/>
                <w:b/>
                <w:bCs/>
                <w:i/>
                <w:iCs/>
                <w:color w:val="FF0000"/>
                <w:sz w:val="22"/>
                <w:szCs w:val="22"/>
              </w:rPr>
              <w:t xml:space="preserve"> </w:t>
            </w:r>
            <w:r>
              <w:rPr>
                <w:rFonts w:ascii="Arial" w:hAnsi="Arial" w:cs="Arial"/>
                <w:b/>
                <w:bCs/>
                <w:i/>
                <w:iCs/>
                <w:color w:val="FF0000"/>
                <w:sz w:val="22"/>
                <w:szCs w:val="22"/>
              </w:rPr>
              <w:t>and</w:t>
            </w:r>
            <w:r>
              <w:rPr>
                <w:rFonts w:ascii="Arial" w:eastAsia="Arial" w:hAnsi="Arial" w:cs="Arial"/>
                <w:b/>
                <w:bCs/>
                <w:i/>
                <w:iCs/>
                <w:color w:val="FF0000"/>
                <w:sz w:val="22"/>
                <w:szCs w:val="22"/>
              </w:rPr>
              <w:t xml:space="preserve"> </w:t>
            </w:r>
            <w:r>
              <w:rPr>
                <w:rFonts w:ascii="Arial" w:hAnsi="Arial" w:cs="Arial"/>
                <w:b/>
                <w:bCs/>
                <w:i/>
                <w:iCs/>
                <w:color w:val="FF0000"/>
                <w:sz w:val="22"/>
                <w:szCs w:val="22"/>
              </w:rPr>
              <w:t>tribble-ations</w:t>
            </w:r>
            <w:r>
              <w:rPr>
                <w:rFonts w:ascii="Arial" w:eastAsia="Arial" w:hAnsi="Arial" w:cs="Arial"/>
                <w:b/>
                <w:bCs/>
                <w:i/>
                <w:iCs/>
                <w:color w:val="FF0000"/>
                <w:sz w:val="22"/>
                <w:szCs w:val="22"/>
              </w:rPr>
              <w:t xml:space="preserve"> </w:t>
            </w:r>
            <w:r>
              <w:rPr>
                <w:rFonts w:ascii="Arial" w:hAnsi="Arial" w:cs="Arial"/>
                <w:b/>
                <w:bCs/>
                <w:i/>
                <w:iCs/>
                <w:color w:val="FF0000"/>
                <w:sz w:val="22"/>
                <w:szCs w:val="22"/>
              </w:rPr>
              <w:t>review.</w:t>
            </w:r>
            <w:r>
              <w:rPr>
                <w:rFonts w:ascii="Arial" w:eastAsia="Arial" w:hAnsi="Arial" w:cs="Arial"/>
                <w:b/>
                <w:bCs/>
                <w:color w:val="FF0000"/>
                <w:sz w:val="22"/>
                <w:szCs w:val="22"/>
              </w:rPr>
              <w:t xml:space="preserve"> </w:t>
            </w:r>
            <w:r>
              <w:rPr>
                <w:rFonts w:ascii="Arial" w:hAnsi="Arial" w:cs="Arial"/>
                <w:b/>
                <w:bCs/>
                <w:color w:val="FF00FF"/>
                <w:sz w:val="22"/>
                <w:szCs w:val="22"/>
              </w:rPr>
              <w:t>Retrieved</w:t>
            </w:r>
            <w:r>
              <w:rPr>
                <w:rFonts w:ascii="Arial" w:eastAsia="Arial" w:hAnsi="Arial" w:cs="Arial"/>
                <w:b/>
                <w:bCs/>
                <w:color w:val="FF00FF"/>
                <w:sz w:val="22"/>
                <w:szCs w:val="22"/>
              </w:rPr>
              <w:t xml:space="preserve"> </w:t>
            </w:r>
            <w:r>
              <w:rPr>
                <w:rFonts w:ascii="Arial" w:hAnsi="Arial" w:cs="Arial"/>
                <w:b/>
                <w:bCs/>
                <w:color w:val="FF00FF"/>
                <w:sz w:val="22"/>
                <w:szCs w:val="22"/>
              </w:rPr>
              <w:br/>
              <w:t>October</w:t>
            </w:r>
            <w:r>
              <w:rPr>
                <w:rFonts w:ascii="Arial" w:eastAsia="Arial" w:hAnsi="Arial" w:cs="Arial"/>
                <w:b/>
                <w:bCs/>
                <w:color w:val="FF00FF"/>
                <w:sz w:val="22"/>
                <w:szCs w:val="22"/>
              </w:rPr>
              <w:t xml:space="preserve"> </w:t>
            </w:r>
            <w:r>
              <w:rPr>
                <w:rFonts w:ascii="Arial" w:hAnsi="Arial" w:cs="Arial"/>
                <w:b/>
                <w:bCs/>
                <w:color w:val="FF00FF"/>
                <w:sz w:val="22"/>
                <w:szCs w:val="22"/>
              </w:rPr>
              <w:t>8,</w:t>
            </w:r>
            <w:r>
              <w:rPr>
                <w:rFonts w:ascii="Arial" w:eastAsia="Arial" w:hAnsi="Arial" w:cs="Arial"/>
                <w:b/>
                <w:bCs/>
                <w:color w:val="FF00FF"/>
                <w:sz w:val="22"/>
                <w:szCs w:val="22"/>
              </w:rPr>
              <w:t xml:space="preserve"> </w:t>
            </w:r>
            <w:r>
              <w:rPr>
                <w:rFonts w:ascii="Arial" w:hAnsi="Arial" w:cs="Arial"/>
                <w:b/>
                <w:bCs/>
                <w:color w:val="FF00FF"/>
                <w:sz w:val="22"/>
                <w:szCs w:val="22"/>
              </w:rPr>
              <w:t>1997,</w:t>
            </w:r>
            <w:r>
              <w:rPr>
                <w:rFonts w:ascii="Arial" w:eastAsia="Arial" w:hAnsi="Arial" w:cs="Arial"/>
                <w:b/>
                <w:bCs/>
                <w:sz w:val="22"/>
                <w:szCs w:val="22"/>
              </w:rPr>
              <w:t xml:space="preserve"> </w:t>
            </w:r>
            <w:r>
              <w:rPr>
                <w:rFonts w:ascii="Arial" w:hAnsi="Arial" w:cs="Arial"/>
                <w:b/>
                <w:bCs/>
                <w:color w:val="000000"/>
                <w:sz w:val="22"/>
                <w:szCs w:val="22"/>
              </w:rPr>
              <w:t>from</w:t>
            </w:r>
            <w:r>
              <w:rPr>
                <w:rFonts w:ascii="Arial" w:eastAsia="Arial" w:hAnsi="Arial" w:cs="Arial"/>
                <w:b/>
                <w:bCs/>
                <w:color w:val="000000"/>
                <w:sz w:val="22"/>
                <w:szCs w:val="22"/>
              </w:rPr>
              <w:t xml:space="preserve"> </w:t>
            </w:r>
            <w:r>
              <w:rPr>
                <w:rFonts w:ascii="Arial" w:hAnsi="Arial" w:cs="Arial"/>
                <w:b/>
                <w:bCs/>
                <w:color w:val="009900"/>
                <w:sz w:val="22"/>
                <w:szCs w:val="22"/>
              </w:rPr>
              <w:t>Psi</w:t>
            </w:r>
            <w:r>
              <w:rPr>
                <w:rFonts w:ascii="Arial" w:eastAsia="Arial" w:hAnsi="Arial" w:cs="Arial"/>
                <w:b/>
                <w:bCs/>
                <w:color w:val="009900"/>
                <w:sz w:val="22"/>
                <w:szCs w:val="22"/>
              </w:rPr>
              <w:t xml:space="preserve"> </w:t>
            </w:r>
            <w:r>
              <w:rPr>
                <w:rFonts w:ascii="Arial" w:hAnsi="Arial" w:cs="Arial"/>
                <w:b/>
                <w:bCs/>
                <w:color w:val="009900"/>
                <w:sz w:val="22"/>
                <w:szCs w:val="22"/>
              </w:rPr>
              <w:t>Phi:</w:t>
            </w:r>
            <w:r>
              <w:rPr>
                <w:rFonts w:ascii="Arial" w:eastAsia="Arial" w:hAnsi="Arial" w:cs="Arial"/>
                <w:b/>
                <w:bCs/>
                <w:color w:val="009900"/>
                <w:sz w:val="22"/>
                <w:szCs w:val="22"/>
              </w:rPr>
              <w:t xml:space="preserve"> </w:t>
            </w:r>
            <w:r>
              <w:rPr>
                <w:rFonts w:ascii="Arial" w:hAnsi="Arial" w:cs="Arial"/>
                <w:b/>
                <w:bCs/>
                <w:color w:val="009900"/>
                <w:sz w:val="22"/>
                <w:szCs w:val="22"/>
              </w:rPr>
              <w:t>Bradley's</w:t>
            </w:r>
            <w:r>
              <w:rPr>
                <w:rFonts w:ascii="Arial" w:eastAsia="Arial" w:hAnsi="Arial" w:cs="Arial"/>
                <w:b/>
                <w:bCs/>
                <w:color w:val="009900"/>
                <w:sz w:val="22"/>
                <w:szCs w:val="22"/>
              </w:rPr>
              <w:t xml:space="preserve"> </w:t>
            </w:r>
            <w:r>
              <w:rPr>
                <w:rFonts w:ascii="Arial" w:hAnsi="Arial" w:cs="Arial"/>
                <w:b/>
                <w:bCs/>
                <w:color w:val="009900"/>
                <w:sz w:val="22"/>
                <w:szCs w:val="22"/>
              </w:rPr>
              <w:t>Science</w:t>
            </w:r>
            <w:r>
              <w:rPr>
                <w:rFonts w:ascii="Arial" w:eastAsia="Arial" w:hAnsi="Arial" w:cs="Arial"/>
                <w:b/>
                <w:bCs/>
                <w:color w:val="009900"/>
                <w:sz w:val="22"/>
                <w:szCs w:val="22"/>
              </w:rPr>
              <w:t xml:space="preserve"> </w:t>
            </w:r>
            <w:r>
              <w:rPr>
                <w:rFonts w:ascii="Arial" w:hAnsi="Arial" w:cs="Arial"/>
                <w:b/>
                <w:bCs/>
                <w:color w:val="009900"/>
                <w:sz w:val="22"/>
                <w:szCs w:val="22"/>
              </w:rPr>
              <w:t>Fiction</w:t>
            </w:r>
            <w:r>
              <w:rPr>
                <w:rFonts w:ascii="Arial" w:eastAsia="Arial" w:hAnsi="Arial" w:cs="Arial"/>
                <w:b/>
                <w:bCs/>
                <w:color w:val="009900"/>
                <w:sz w:val="22"/>
                <w:szCs w:val="22"/>
              </w:rPr>
              <w:t xml:space="preserve"> </w:t>
            </w:r>
            <w:r>
              <w:rPr>
                <w:rFonts w:ascii="Arial" w:hAnsi="Arial" w:cs="Arial"/>
                <w:b/>
                <w:bCs/>
                <w:color w:val="009900"/>
                <w:sz w:val="22"/>
                <w:szCs w:val="22"/>
              </w:rPr>
              <w:t>Club</w:t>
            </w:r>
            <w:r>
              <w:rPr>
                <w:rFonts w:ascii="Arial" w:hAnsi="Arial" w:cs="Arial"/>
                <w:b/>
                <w:bCs/>
                <w:sz w:val="22"/>
                <w:szCs w:val="22"/>
              </w:rPr>
              <w:br/>
            </w:r>
            <w:r>
              <w:rPr>
                <w:rFonts w:ascii="Arial" w:hAnsi="Arial" w:cs="Arial"/>
                <w:b/>
                <w:bCs/>
                <w:color w:val="000000"/>
                <w:sz w:val="22"/>
                <w:szCs w:val="22"/>
              </w:rPr>
              <w:t>Web</w:t>
            </w:r>
            <w:r>
              <w:rPr>
                <w:rFonts w:ascii="Arial" w:eastAsia="Arial" w:hAnsi="Arial" w:cs="Arial"/>
                <w:b/>
                <w:bCs/>
                <w:color w:val="000000"/>
                <w:sz w:val="22"/>
                <w:szCs w:val="22"/>
              </w:rPr>
              <w:t xml:space="preserve"> </w:t>
            </w:r>
            <w:r>
              <w:rPr>
                <w:rFonts w:ascii="Arial" w:hAnsi="Arial" w:cs="Arial"/>
                <w:b/>
                <w:bCs/>
                <w:color w:val="000000"/>
                <w:sz w:val="22"/>
                <w:szCs w:val="22"/>
              </w:rPr>
              <w:t>site:</w:t>
            </w:r>
            <w:r>
              <w:rPr>
                <w:rFonts w:ascii="Arial" w:eastAsia="Arial" w:hAnsi="Arial" w:cs="Arial"/>
                <w:b/>
                <w:bCs/>
                <w:color w:val="000000"/>
                <w:sz w:val="22"/>
                <w:szCs w:val="22"/>
              </w:rPr>
              <w:t xml:space="preserve"> </w:t>
            </w:r>
            <w:r>
              <w:rPr>
                <w:rFonts w:ascii="Arial" w:hAnsi="Arial" w:cs="Arial"/>
                <w:b/>
                <w:bCs/>
                <w:color w:val="000000"/>
                <w:sz w:val="22"/>
                <w:szCs w:val="22"/>
              </w:rPr>
              <w:t>http://www.bradley.edu/campusorg/psiphi/DS9/ep/</w:t>
            </w:r>
            <w:r>
              <w:rPr>
                <w:rFonts w:ascii="Arial" w:hAnsi="Arial" w:cs="Arial"/>
                <w:b/>
                <w:bCs/>
                <w:color w:val="000000"/>
                <w:sz w:val="22"/>
                <w:szCs w:val="22"/>
              </w:rPr>
              <w:br/>
              <w:t>503r.html</w:t>
            </w:r>
            <w:r>
              <w:rPr>
                <w:rFonts w:ascii="Arial" w:eastAsia="Arial" w:hAnsi="Arial" w:cs="Arial"/>
                <w:b/>
                <w:bCs/>
                <w:sz w:val="22"/>
                <w:szCs w:val="22"/>
              </w:rPr>
              <w:t xml:space="preserve"> </w:t>
            </w:r>
          </w:p>
          <w:p w:rsidR="008B0997" w:rsidRDefault="008B0997">
            <w:pPr>
              <w:rPr>
                <w:sz w:val="24"/>
                <w:szCs w:val="24"/>
              </w:rPr>
            </w:pPr>
          </w:p>
        </w:tc>
      </w:tr>
    </w:tbl>
    <w:p w:rsidR="008B0997" w:rsidRDefault="008B0997">
      <w:pPr>
        <w:rPr>
          <w:rFonts w:ascii="Arial" w:hAnsi="Arial" w:cs="Arial"/>
          <w:vanish/>
        </w:rPr>
      </w:pPr>
    </w:p>
    <w:tbl>
      <w:tblPr>
        <w:tblW w:w="0" w:type="auto"/>
        <w:tblLayout w:type="fixed"/>
        <w:tblCellMar>
          <w:top w:w="225" w:type="dxa"/>
          <w:left w:w="225" w:type="dxa"/>
          <w:bottom w:w="225" w:type="dxa"/>
          <w:right w:w="225" w:type="dxa"/>
        </w:tblCellMar>
        <w:tblLook w:val="0000" w:firstRow="0" w:lastRow="0" w:firstColumn="0" w:lastColumn="0" w:noHBand="0" w:noVBand="0"/>
      </w:tblPr>
      <w:tblGrid>
        <w:gridCol w:w="8756"/>
      </w:tblGrid>
      <w:tr w:rsidR="008B0997">
        <w:tc>
          <w:tcPr>
            <w:tcW w:w="8756" w:type="dxa"/>
            <w:shd w:val="clear" w:color="auto" w:fill="CFE2BF"/>
            <w:vAlign w:val="center"/>
          </w:tcPr>
          <w:p w:rsidR="008B0997" w:rsidRDefault="008B0997">
            <w:pPr>
              <w:snapToGrid w:val="0"/>
              <w:rPr>
                <w:rFonts w:ascii="Arial" w:eastAsia="Arial" w:hAnsi="Arial" w:cs="Arial"/>
              </w:rPr>
            </w:pPr>
            <w:r>
              <w:rPr>
                <w:rFonts w:ascii="Arial" w:hAnsi="Arial" w:cs="Arial"/>
                <w:b/>
                <w:bCs/>
                <w:sz w:val="27"/>
                <w:szCs w:val="27"/>
              </w:rPr>
              <w:lastRenderedPageBreak/>
              <w:t>Notes</w:t>
            </w:r>
            <w:r>
              <w:rPr>
                <w:rFonts w:ascii="Arial" w:eastAsia="Arial" w:hAnsi="Arial" w:cs="Arial"/>
              </w:rPr>
              <w:t xml:space="preserve"> </w:t>
            </w:r>
          </w:p>
          <w:p w:rsidR="008B0997" w:rsidRDefault="008B0997">
            <w:pPr>
              <w:numPr>
                <w:ilvl w:val="0"/>
                <w:numId w:val="7"/>
              </w:numPr>
              <w:rPr>
                <w:rFonts w:ascii="Arial" w:eastAsia="Arial" w:hAnsi="Arial" w:cs="Arial"/>
              </w:rPr>
            </w:pPr>
            <w:r>
              <w:rPr>
                <w:rFonts w:ascii="Arial" w:hAnsi="Arial" w:cs="Arial"/>
              </w:rPr>
              <w:t>Arrange</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items</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your</w:t>
            </w:r>
            <w:r>
              <w:rPr>
                <w:rFonts w:ascii="Arial" w:eastAsia="Arial" w:hAnsi="Arial" w:cs="Arial"/>
              </w:rPr>
              <w:t xml:space="preserve"> </w:t>
            </w:r>
            <w:r>
              <w:rPr>
                <w:rFonts w:ascii="Arial" w:hAnsi="Arial" w:cs="Arial"/>
              </w:rPr>
              <w:t>reference</w:t>
            </w:r>
            <w:r>
              <w:rPr>
                <w:rFonts w:ascii="Arial" w:eastAsia="Arial" w:hAnsi="Arial" w:cs="Arial"/>
              </w:rPr>
              <w:t xml:space="preserve"> </w:t>
            </w:r>
            <w:r>
              <w:rPr>
                <w:rFonts w:ascii="Arial" w:hAnsi="Arial" w:cs="Arial"/>
              </w:rPr>
              <w:t>list</w:t>
            </w:r>
            <w:r>
              <w:rPr>
                <w:rFonts w:ascii="Arial" w:eastAsia="Arial" w:hAnsi="Arial" w:cs="Arial"/>
              </w:rPr>
              <w:t xml:space="preserve"> </w:t>
            </w:r>
            <w:r>
              <w:rPr>
                <w:rFonts w:ascii="Arial" w:hAnsi="Arial" w:cs="Arial"/>
                <w:b/>
                <w:bCs/>
              </w:rPr>
              <w:t>alphabetically</w:t>
            </w:r>
            <w:r>
              <w:rPr>
                <w:rFonts w:ascii="Arial" w:eastAsia="Arial" w:hAnsi="Arial" w:cs="Arial"/>
              </w:rPr>
              <w:t xml:space="preserve"> </w:t>
            </w:r>
            <w:r>
              <w:rPr>
                <w:rFonts w:ascii="Arial" w:hAnsi="Arial" w:cs="Arial"/>
              </w:rPr>
              <w:t>by</w:t>
            </w:r>
            <w:r>
              <w:rPr>
                <w:rFonts w:ascii="Arial" w:eastAsia="Arial" w:hAnsi="Arial" w:cs="Arial"/>
              </w:rPr>
              <w:t xml:space="preserve"> </w:t>
            </w:r>
            <w:r>
              <w:rPr>
                <w:rFonts w:ascii="Arial" w:hAnsi="Arial" w:cs="Arial"/>
                <w:b/>
                <w:bCs/>
                <w:color w:val="0000FF"/>
              </w:rPr>
              <w:t>author</w:t>
            </w:r>
            <w:r>
              <w:rPr>
                <w:rFonts w:ascii="Arial" w:hAnsi="Arial" w:cs="Arial"/>
              </w:rPr>
              <w:t>,</w:t>
            </w:r>
            <w:r>
              <w:rPr>
                <w:rFonts w:ascii="Arial" w:eastAsia="Arial" w:hAnsi="Arial" w:cs="Arial"/>
              </w:rPr>
              <w:t xml:space="preserve"> </w:t>
            </w:r>
            <w:r>
              <w:rPr>
                <w:rFonts w:ascii="Arial" w:hAnsi="Arial" w:cs="Arial"/>
              </w:rPr>
              <w:t>interfiling</w:t>
            </w:r>
            <w:r>
              <w:rPr>
                <w:rFonts w:ascii="Arial" w:eastAsia="Arial" w:hAnsi="Arial" w:cs="Arial"/>
              </w:rPr>
              <w:t xml:space="preserve"> </w:t>
            </w:r>
            <w:r>
              <w:rPr>
                <w:rFonts w:ascii="Arial" w:hAnsi="Arial" w:cs="Arial"/>
              </w:rPr>
              <w:t>books,</w:t>
            </w:r>
            <w:r>
              <w:rPr>
                <w:rFonts w:ascii="Arial" w:eastAsia="Arial" w:hAnsi="Arial" w:cs="Arial"/>
              </w:rPr>
              <w:t xml:space="preserve"> </w:t>
            </w:r>
            <w:r>
              <w:rPr>
                <w:rFonts w:ascii="Arial" w:hAnsi="Arial" w:cs="Arial"/>
              </w:rPr>
              <w:t>articles,</w:t>
            </w:r>
            <w:r>
              <w:rPr>
                <w:rFonts w:ascii="Arial" w:eastAsia="Arial" w:hAnsi="Arial" w:cs="Arial"/>
              </w:rPr>
              <w:t xml:space="preserve"> </w:t>
            </w:r>
            <w:r>
              <w:rPr>
                <w:rFonts w:ascii="Arial" w:hAnsi="Arial" w:cs="Arial"/>
              </w:rPr>
              <w:t>etc.</w:t>
            </w:r>
            <w:r>
              <w:rPr>
                <w:rFonts w:ascii="Arial" w:eastAsia="Arial" w:hAnsi="Arial" w:cs="Arial"/>
              </w:rPr>
              <w:t xml:space="preserve"> </w:t>
            </w:r>
          </w:p>
          <w:p w:rsidR="008B0997" w:rsidRDefault="008B0997">
            <w:pPr>
              <w:numPr>
                <w:ilvl w:val="0"/>
                <w:numId w:val="7"/>
              </w:numPr>
              <w:rPr>
                <w:rFonts w:ascii="Arial" w:eastAsia="Arial" w:hAnsi="Arial" w:cs="Arial"/>
              </w:rPr>
            </w:pPr>
            <w:r>
              <w:rPr>
                <w:rFonts w:ascii="Arial" w:hAnsi="Arial" w:cs="Arial"/>
              </w:rPr>
              <w:t>Indent</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second</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following</w:t>
            </w:r>
            <w:r>
              <w:rPr>
                <w:rFonts w:ascii="Arial" w:eastAsia="Arial" w:hAnsi="Arial" w:cs="Arial"/>
              </w:rPr>
              <w:t xml:space="preserve"> </w:t>
            </w:r>
            <w:r>
              <w:rPr>
                <w:rFonts w:ascii="Arial" w:hAnsi="Arial" w:cs="Arial"/>
              </w:rPr>
              <w:t>lines</w:t>
            </w:r>
            <w:r>
              <w:rPr>
                <w:rFonts w:ascii="Arial" w:eastAsia="Arial" w:hAnsi="Arial" w:cs="Arial"/>
              </w:rPr>
              <w:t xml:space="preserve"> </w:t>
            </w:r>
            <w:r>
              <w:rPr>
                <w:rFonts w:ascii="Arial" w:hAnsi="Arial" w:cs="Arial"/>
              </w:rPr>
              <w:t>5</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7</w:t>
            </w:r>
            <w:r>
              <w:rPr>
                <w:rFonts w:ascii="Arial" w:eastAsia="Arial" w:hAnsi="Arial" w:cs="Arial"/>
              </w:rPr>
              <w:t xml:space="preserve"> </w:t>
            </w:r>
            <w:r>
              <w:rPr>
                <w:rFonts w:ascii="Arial" w:hAnsi="Arial" w:cs="Arial"/>
              </w:rPr>
              <w:t>spaces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one</w:t>
            </w:r>
            <w:r>
              <w:rPr>
                <w:rFonts w:ascii="Arial" w:eastAsia="Arial" w:hAnsi="Arial" w:cs="Arial"/>
              </w:rPr>
              <w:t xml:space="preserve"> </w:t>
            </w:r>
            <w:r>
              <w:rPr>
                <w:rFonts w:ascii="Arial" w:hAnsi="Arial" w:cs="Arial"/>
              </w:rPr>
              <w:t>half</w:t>
            </w:r>
            <w:r>
              <w:rPr>
                <w:rFonts w:ascii="Arial" w:eastAsia="Arial" w:hAnsi="Arial" w:cs="Arial"/>
              </w:rPr>
              <w:t xml:space="preserve"> </w:t>
            </w:r>
            <w:r>
              <w:rPr>
                <w:rFonts w:ascii="Arial" w:hAnsi="Arial" w:cs="Arial"/>
              </w:rPr>
              <w:t>inch.</w:t>
            </w:r>
            <w:r>
              <w:rPr>
                <w:rFonts w:ascii="Arial" w:eastAsia="Arial" w:hAnsi="Arial" w:cs="Arial"/>
              </w:rPr>
              <w:t xml:space="preserve"> </w:t>
            </w:r>
          </w:p>
          <w:p w:rsidR="008B0997" w:rsidRDefault="008B0997">
            <w:pPr>
              <w:numPr>
                <w:ilvl w:val="0"/>
                <w:numId w:val="7"/>
              </w:numPr>
              <w:rPr>
                <w:rFonts w:ascii="Arial" w:eastAsia="Arial" w:hAnsi="Arial" w:cs="Arial"/>
              </w:rPr>
            </w:pPr>
            <w:r>
              <w:rPr>
                <w:rFonts w:ascii="Arial" w:hAnsi="Arial" w:cs="Arial"/>
              </w:rPr>
              <w:t>Use</w:t>
            </w:r>
            <w:r>
              <w:rPr>
                <w:rFonts w:ascii="Arial" w:eastAsia="Arial" w:hAnsi="Arial" w:cs="Arial"/>
              </w:rPr>
              <w:t xml:space="preserve"> </w:t>
            </w:r>
            <w:r>
              <w:rPr>
                <w:rFonts w:ascii="Arial" w:hAnsi="Arial" w:cs="Arial"/>
              </w:rPr>
              <w:t>only</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initials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authors'</w:t>
            </w:r>
            <w:r>
              <w:rPr>
                <w:rFonts w:ascii="Arial" w:eastAsia="Arial" w:hAnsi="Arial" w:cs="Arial"/>
              </w:rPr>
              <w:t xml:space="preserve"> </w:t>
            </w:r>
            <w:r>
              <w:rPr>
                <w:rFonts w:ascii="Arial" w:hAnsi="Arial" w:cs="Arial"/>
              </w:rPr>
              <w:t>first</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middle)</w:t>
            </w:r>
            <w:r>
              <w:rPr>
                <w:rFonts w:ascii="Arial" w:eastAsia="Arial" w:hAnsi="Arial" w:cs="Arial"/>
              </w:rPr>
              <w:t xml:space="preserve"> </w:t>
            </w:r>
            <w:r>
              <w:rPr>
                <w:rFonts w:ascii="Arial" w:hAnsi="Arial" w:cs="Arial"/>
              </w:rPr>
              <w:t>names.</w:t>
            </w:r>
            <w:r>
              <w:rPr>
                <w:rFonts w:ascii="Arial" w:eastAsia="Arial" w:hAnsi="Arial" w:cs="Arial"/>
              </w:rPr>
              <w:t xml:space="preserve"> </w:t>
            </w:r>
          </w:p>
          <w:p w:rsidR="008B0997" w:rsidRDefault="008B0997">
            <w:pPr>
              <w:numPr>
                <w:ilvl w:val="0"/>
                <w:numId w:val="7"/>
              </w:numPr>
              <w:rPr>
                <w:rFonts w:ascii="Arial" w:eastAsia="Arial" w:hAnsi="Arial" w:cs="Arial"/>
              </w:rPr>
            </w:pPr>
            <w:r>
              <w:rPr>
                <w:rFonts w:ascii="Arial" w:hAnsi="Arial" w:cs="Arial"/>
              </w:rPr>
              <w:t>If</w:t>
            </w:r>
            <w:r>
              <w:rPr>
                <w:rFonts w:ascii="Arial" w:eastAsia="Arial" w:hAnsi="Arial" w:cs="Arial"/>
              </w:rPr>
              <w:t xml:space="preserve"> </w:t>
            </w:r>
            <w:r>
              <w:rPr>
                <w:rFonts w:ascii="Arial" w:hAnsi="Arial" w:cs="Arial"/>
              </w:rPr>
              <w:t>no</w:t>
            </w:r>
            <w:r>
              <w:rPr>
                <w:rFonts w:ascii="Arial" w:eastAsia="Arial" w:hAnsi="Arial" w:cs="Arial"/>
              </w:rPr>
              <w:t xml:space="preserve"> </w:t>
            </w:r>
            <w:r>
              <w:rPr>
                <w:rFonts w:ascii="Arial" w:hAnsi="Arial" w:cs="Arial"/>
              </w:rPr>
              <w:t>author</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given,</w:t>
            </w:r>
            <w:r>
              <w:rPr>
                <w:rFonts w:ascii="Arial" w:eastAsia="Arial" w:hAnsi="Arial" w:cs="Arial"/>
              </w:rPr>
              <w:t xml:space="preserve"> </w:t>
            </w:r>
            <w:r>
              <w:rPr>
                <w:rFonts w:ascii="Arial" w:hAnsi="Arial" w:cs="Arial"/>
              </w:rPr>
              <w:t>start</w:t>
            </w:r>
            <w:r>
              <w:rPr>
                <w:rFonts w:ascii="Arial" w:eastAsia="Arial" w:hAnsi="Arial" w:cs="Arial"/>
              </w:rPr>
              <w:t xml:space="preserve"> </w:t>
            </w:r>
            <w:r>
              <w:rPr>
                <w:rFonts w:ascii="Arial" w:hAnsi="Arial" w:cs="Arial"/>
              </w:rPr>
              <w:t>with</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title</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date.</w:t>
            </w:r>
            <w:r>
              <w:rPr>
                <w:rFonts w:ascii="Arial" w:eastAsia="Arial" w:hAnsi="Arial" w:cs="Arial"/>
              </w:rPr>
              <w:t xml:space="preserve"> </w:t>
            </w:r>
          </w:p>
          <w:p w:rsidR="008B0997" w:rsidRDefault="008B0997">
            <w:pPr>
              <w:numPr>
                <w:ilvl w:val="0"/>
                <w:numId w:val="7"/>
              </w:numPr>
              <w:rPr>
                <w:rFonts w:ascii="Arial" w:eastAsia="Arial" w:hAnsi="Arial" w:cs="Arial"/>
              </w:rPr>
            </w:pPr>
            <w:r>
              <w:rPr>
                <w:rFonts w:ascii="Arial" w:hAnsi="Arial" w:cs="Arial"/>
                <w:b/>
                <w:bCs/>
                <w:color w:val="FF0000"/>
              </w:rPr>
              <w:t>Article</w:t>
            </w:r>
            <w:r>
              <w:rPr>
                <w:rFonts w:ascii="Arial" w:eastAsia="Arial" w:hAnsi="Arial" w:cs="Arial"/>
                <w:b/>
                <w:bCs/>
                <w:color w:val="FF0000"/>
              </w:rPr>
              <w:t xml:space="preserve"> </w:t>
            </w:r>
            <w:r>
              <w:rPr>
                <w:rFonts w:ascii="Arial" w:hAnsi="Arial" w:cs="Arial"/>
                <w:b/>
                <w:bCs/>
                <w:color w:val="FF0000"/>
              </w:rPr>
              <w:t>titles</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b/>
                <w:bCs/>
                <w:color w:val="990099"/>
              </w:rPr>
              <w:t>book</w:t>
            </w:r>
            <w:r>
              <w:rPr>
                <w:rFonts w:ascii="Arial" w:eastAsia="Arial" w:hAnsi="Arial" w:cs="Arial"/>
                <w:b/>
                <w:bCs/>
                <w:color w:val="990099"/>
              </w:rPr>
              <w:t xml:space="preserve"> </w:t>
            </w:r>
            <w:r>
              <w:rPr>
                <w:rFonts w:ascii="Arial" w:hAnsi="Arial" w:cs="Arial"/>
                <w:b/>
                <w:bCs/>
                <w:color w:val="990099"/>
              </w:rPr>
              <w:t>titles</w:t>
            </w:r>
            <w:r>
              <w:rPr>
                <w:rFonts w:ascii="Arial" w:hAnsi="Arial" w:cs="Arial"/>
              </w:rPr>
              <w:t>:</w:t>
            </w:r>
            <w:r>
              <w:rPr>
                <w:rFonts w:ascii="Arial" w:eastAsia="Arial" w:hAnsi="Arial" w:cs="Arial"/>
              </w:rPr>
              <w:t xml:space="preserve"> </w:t>
            </w:r>
            <w:r>
              <w:rPr>
                <w:rFonts w:ascii="Arial" w:hAnsi="Arial" w:cs="Arial"/>
              </w:rPr>
              <w:t>capitalize</w:t>
            </w:r>
            <w:r>
              <w:rPr>
                <w:rFonts w:ascii="Arial" w:eastAsia="Arial" w:hAnsi="Arial" w:cs="Arial"/>
              </w:rPr>
              <w:t xml:space="preserve"> </w:t>
            </w:r>
            <w:r>
              <w:rPr>
                <w:rFonts w:ascii="Arial" w:hAnsi="Arial" w:cs="Arial"/>
              </w:rPr>
              <w:t>only</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first</w:t>
            </w:r>
            <w:r>
              <w:rPr>
                <w:rFonts w:ascii="Arial" w:eastAsia="Arial" w:hAnsi="Arial" w:cs="Arial"/>
              </w:rPr>
              <w:t xml:space="preserve"> </w:t>
            </w:r>
            <w:r>
              <w:rPr>
                <w:rFonts w:ascii="Arial" w:hAnsi="Arial" w:cs="Arial"/>
              </w:rPr>
              <w:t>word</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title</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subtitle.</w:t>
            </w:r>
            <w:r>
              <w:rPr>
                <w:rFonts w:ascii="Arial" w:eastAsia="Arial" w:hAnsi="Arial" w:cs="Arial"/>
              </w:rPr>
              <w:t xml:space="preserve"> </w:t>
            </w:r>
            <w:r>
              <w:rPr>
                <w:rFonts w:ascii="Arial" w:hAnsi="Arial" w:cs="Arial"/>
              </w:rPr>
              <w:t>(Capitalize</w:t>
            </w:r>
            <w:r>
              <w:rPr>
                <w:rFonts w:ascii="Arial" w:eastAsia="Arial" w:hAnsi="Arial" w:cs="Arial"/>
              </w:rPr>
              <w:t xml:space="preserve"> </w:t>
            </w:r>
            <w:r>
              <w:rPr>
                <w:rFonts w:ascii="Arial" w:hAnsi="Arial" w:cs="Arial"/>
              </w:rPr>
              <w:t>all</w:t>
            </w:r>
            <w:r>
              <w:rPr>
                <w:rFonts w:ascii="Arial" w:eastAsia="Arial" w:hAnsi="Arial" w:cs="Arial"/>
              </w:rPr>
              <w:t xml:space="preserve"> </w:t>
            </w:r>
            <w:r>
              <w:rPr>
                <w:rFonts w:ascii="Arial" w:hAnsi="Arial" w:cs="Arial"/>
              </w:rPr>
              <w:t>significant</w:t>
            </w:r>
            <w:r>
              <w:rPr>
                <w:rFonts w:ascii="Arial" w:eastAsia="Arial" w:hAnsi="Arial" w:cs="Arial"/>
              </w:rPr>
              <w:t xml:space="preserve"> </w:t>
            </w:r>
            <w:r>
              <w:rPr>
                <w:rFonts w:ascii="Arial" w:hAnsi="Arial" w:cs="Arial"/>
              </w:rPr>
              <w:t>words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b/>
                <w:bCs/>
                <w:color w:val="996600"/>
              </w:rPr>
              <w:t>periodical</w:t>
            </w:r>
            <w:r>
              <w:rPr>
                <w:rFonts w:ascii="Arial" w:eastAsia="Arial" w:hAnsi="Arial" w:cs="Arial"/>
                <w:b/>
                <w:bCs/>
                <w:color w:val="996600"/>
              </w:rPr>
              <w:t xml:space="preserve"> </w:t>
            </w:r>
            <w:r>
              <w:rPr>
                <w:rFonts w:ascii="Arial" w:hAnsi="Arial" w:cs="Arial"/>
                <w:b/>
                <w:bCs/>
                <w:color w:val="996600"/>
              </w:rPr>
              <w:t>titles</w:t>
            </w:r>
            <w:r>
              <w:rPr>
                <w:rFonts w:ascii="Arial" w:hAnsi="Arial" w:cs="Arial"/>
              </w:rPr>
              <w:t>.)</w:t>
            </w:r>
            <w:r>
              <w:rPr>
                <w:rFonts w:ascii="Arial" w:eastAsia="Arial" w:hAnsi="Arial" w:cs="Arial"/>
              </w:rPr>
              <w:t xml:space="preserve"> </w:t>
            </w:r>
          </w:p>
          <w:p w:rsidR="008B0997" w:rsidRDefault="008B0997">
            <w:pPr>
              <w:numPr>
                <w:ilvl w:val="0"/>
                <w:numId w:val="7"/>
              </w:numPr>
              <w:rPr>
                <w:rFonts w:ascii="Arial" w:eastAsia="Arial" w:hAnsi="Arial" w:cs="Arial"/>
              </w:rPr>
            </w:pPr>
            <w:r>
              <w:rPr>
                <w:rFonts w:ascii="Arial" w:hAnsi="Arial" w:cs="Arial"/>
              </w:rPr>
              <w:t>If</w:t>
            </w:r>
            <w:r>
              <w:rPr>
                <w:rFonts w:ascii="Arial" w:eastAsia="Arial" w:hAnsi="Arial" w:cs="Arial"/>
              </w:rPr>
              <w:t xml:space="preserve"> </w:t>
            </w:r>
            <w:r>
              <w:rPr>
                <w:rFonts w:ascii="Arial" w:hAnsi="Arial" w:cs="Arial"/>
              </w:rPr>
              <w:t>you</w:t>
            </w:r>
            <w:r>
              <w:rPr>
                <w:rFonts w:ascii="Arial" w:eastAsia="Arial" w:hAnsi="Arial" w:cs="Arial"/>
              </w:rPr>
              <w:t xml:space="preserve"> </w:t>
            </w:r>
            <w:r>
              <w:rPr>
                <w:rFonts w:ascii="Arial" w:hAnsi="Arial" w:cs="Arial"/>
              </w:rPr>
              <w:t>are</w:t>
            </w:r>
            <w:r>
              <w:rPr>
                <w:rFonts w:ascii="Arial" w:eastAsia="Arial" w:hAnsi="Arial" w:cs="Arial"/>
              </w:rPr>
              <w:t xml:space="preserve"> </w:t>
            </w:r>
            <w:r>
              <w:rPr>
                <w:rFonts w:ascii="Arial" w:hAnsi="Arial" w:cs="Arial"/>
              </w:rPr>
              <w:t>using</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typewriter</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cannot</w:t>
            </w:r>
            <w:r>
              <w:rPr>
                <w:rFonts w:ascii="Arial" w:eastAsia="Arial" w:hAnsi="Arial" w:cs="Arial"/>
              </w:rPr>
              <w:t xml:space="preserve"> </w:t>
            </w:r>
            <w:r>
              <w:rPr>
                <w:rFonts w:ascii="Arial" w:hAnsi="Arial" w:cs="Arial"/>
              </w:rPr>
              <w:t>produce</w:t>
            </w:r>
            <w:r>
              <w:rPr>
                <w:rFonts w:ascii="Arial" w:eastAsia="Arial" w:hAnsi="Arial" w:cs="Arial"/>
              </w:rPr>
              <w:t xml:space="preserve"> </w:t>
            </w:r>
            <w:r>
              <w:rPr>
                <w:rFonts w:ascii="Arial" w:hAnsi="Arial" w:cs="Arial"/>
                <w:i/>
                <w:iCs/>
              </w:rPr>
              <w:t>italics</w:t>
            </w:r>
            <w:r>
              <w:rPr>
                <w:rFonts w:ascii="Arial" w:hAnsi="Arial" w:cs="Arial"/>
              </w:rPr>
              <w:t>,</w:t>
            </w:r>
            <w:r>
              <w:rPr>
                <w:rFonts w:ascii="Arial" w:eastAsia="Arial" w:hAnsi="Arial" w:cs="Arial"/>
              </w:rPr>
              <w:t xml:space="preserve"> </w:t>
            </w:r>
            <w:r>
              <w:rPr>
                <w:rFonts w:ascii="Arial" w:hAnsi="Arial" w:cs="Arial"/>
              </w:rPr>
              <w:t>then</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u w:val="single"/>
              </w:rPr>
              <w:t>underlining</w:t>
            </w:r>
            <w:r>
              <w:rPr>
                <w:rFonts w:ascii="Arial" w:eastAsia="Arial" w:hAnsi="Arial" w:cs="Arial"/>
              </w:rPr>
              <w:t xml:space="preserve"> </w:t>
            </w:r>
            <w:r>
              <w:rPr>
                <w:rFonts w:ascii="Arial" w:hAnsi="Arial" w:cs="Arial"/>
              </w:rPr>
              <w:t>instead.</w:t>
            </w:r>
            <w:r>
              <w:rPr>
                <w:rFonts w:ascii="Arial" w:eastAsia="Arial" w:hAnsi="Arial" w:cs="Arial"/>
              </w:rPr>
              <w:t xml:space="preserve"> </w:t>
            </w:r>
          </w:p>
          <w:p w:rsidR="008B0997" w:rsidRDefault="008B0997">
            <w:pPr>
              <w:numPr>
                <w:ilvl w:val="0"/>
                <w:numId w:val="7"/>
              </w:numPr>
              <w:rPr>
                <w:rFonts w:ascii="Arial" w:eastAsia="Arial" w:hAnsi="Arial" w:cs="Arial"/>
              </w:rPr>
            </w:pPr>
            <w:r>
              <w:rPr>
                <w:rFonts w:ascii="Arial" w:hAnsi="Arial" w:cs="Arial"/>
                <w:b/>
                <w:bCs/>
              </w:rPr>
              <w:t>Magazine</w:t>
            </w:r>
            <w:r>
              <w:rPr>
                <w:rFonts w:ascii="Arial" w:eastAsia="Arial" w:hAnsi="Arial" w:cs="Arial"/>
                <w:b/>
                <w:bCs/>
              </w:rPr>
              <w:t xml:space="preserve"> </w:t>
            </w:r>
            <w:r>
              <w:rPr>
                <w:rFonts w:ascii="Arial" w:hAnsi="Arial" w:cs="Arial"/>
                <w:b/>
                <w:bCs/>
              </w:rPr>
              <w:t>articles</w:t>
            </w:r>
            <w:r>
              <w:rPr>
                <w:rFonts w:ascii="Arial" w:hAnsi="Arial" w:cs="Arial"/>
              </w:rPr>
              <w:t>:</w:t>
            </w:r>
            <w:r>
              <w:rPr>
                <w:rFonts w:ascii="Arial" w:eastAsia="Arial" w:hAnsi="Arial" w:cs="Arial"/>
              </w:rPr>
              <w:t xml:space="preserve"> </w:t>
            </w:r>
            <w:r>
              <w:rPr>
                <w:rFonts w:ascii="Arial" w:hAnsi="Arial" w:cs="Arial"/>
              </w:rPr>
              <w:t>include</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month</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day)</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shown</w:t>
            </w:r>
            <w:r>
              <w:rPr>
                <w:rFonts w:ascii="Arial" w:eastAsia="Arial" w:hAnsi="Arial" w:cs="Arial"/>
              </w:rPr>
              <w:t xml:space="preserve"> </w:t>
            </w:r>
            <w:r>
              <w:rPr>
                <w:rFonts w:ascii="Arial" w:hAnsi="Arial" w:cs="Arial"/>
              </w:rPr>
              <w:t>under</w:t>
            </w:r>
            <w:r>
              <w:rPr>
                <w:rFonts w:ascii="Arial" w:eastAsia="Arial" w:hAnsi="Arial" w:cs="Arial"/>
              </w:rPr>
              <w:t xml:space="preserve"> </w:t>
            </w:r>
            <w:r>
              <w:rPr>
                <w:rFonts w:ascii="Arial" w:hAnsi="Arial" w:cs="Arial"/>
              </w:rPr>
              <w:t>Newspapers.</w:t>
            </w:r>
            <w:r>
              <w:rPr>
                <w:rFonts w:ascii="Arial" w:eastAsia="Arial" w:hAnsi="Arial" w:cs="Arial"/>
              </w:rPr>
              <w:t xml:space="preserve"> </w:t>
            </w:r>
          </w:p>
          <w:p w:rsidR="008B0997" w:rsidRDefault="008B0997">
            <w:pPr>
              <w:numPr>
                <w:ilvl w:val="0"/>
                <w:numId w:val="7"/>
              </w:numPr>
              <w:spacing w:after="280"/>
              <w:rPr>
                <w:rFonts w:ascii="Arial" w:eastAsia="Arial" w:hAnsi="Arial" w:cs="Arial"/>
              </w:rPr>
            </w:pPr>
            <w:r>
              <w:rPr>
                <w:rFonts w:ascii="Arial" w:hAnsi="Arial" w:cs="Arial"/>
                <w:b/>
                <w:bCs/>
              </w:rPr>
              <w:t>Websites</w:t>
            </w:r>
            <w:r>
              <w:rPr>
                <w:rFonts w:ascii="Arial" w:hAnsi="Arial" w:cs="Arial"/>
              </w:rPr>
              <w:t>:</w:t>
            </w:r>
            <w:r>
              <w:rPr>
                <w:rFonts w:ascii="Arial" w:eastAsia="Arial" w:hAnsi="Arial" w:cs="Arial"/>
              </w:rPr>
              <w:t xml:space="preserve"> </w:t>
            </w:r>
            <w:r>
              <w:rPr>
                <w:rFonts w:ascii="Arial" w:hAnsi="Arial" w:cs="Arial"/>
              </w:rPr>
              <w:t>if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date</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page</w:t>
            </w:r>
            <w:r>
              <w:rPr>
                <w:rFonts w:ascii="Arial" w:eastAsia="Arial" w:hAnsi="Arial" w:cs="Arial"/>
              </w:rPr>
              <w:t xml:space="preserve"> </w:t>
            </w:r>
            <w:r>
              <w:rPr>
                <w:rFonts w:ascii="Arial" w:hAnsi="Arial" w:cs="Arial"/>
              </w:rPr>
              <w:t>was</w:t>
            </w:r>
            <w:r>
              <w:rPr>
                <w:rFonts w:ascii="Arial" w:eastAsia="Arial" w:hAnsi="Arial" w:cs="Arial"/>
              </w:rPr>
              <w:t xml:space="preserve"> </w:t>
            </w:r>
            <w:r>
              <w:rPr>
                <w:rFonts w:ascii="Arial" w:hAnsi="Arial" w:cs="Arial"/>
              </w:rPr>
              <w:t>created</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given,</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b/>
                <w:bCs/>
                <w:color w:val="FF00FF"/>
              </w:rPr>
              <w:t>(n.d.)</w:t>
            </w:r>
            <w:r>
              <w:rPr>
                <w:rFonts w:ascii="Arial" w:hAnsi="Arial" w:cs="Arial"/>
              </w:rPr>
              <w:t>.</w:t>
            </w:r>
            <w:r>
              <w:rPr>
                <w:rFonts w:ascii="Arial" w:eastAsia="Arial" w:hAnsi="Arial" w:cs="Arial"/>
              </w:rPr>
              <w:t xml:space="preserve"> </w:t>
            </w:r>
          </w:p>
          <w:p w:rsidR="008B0997" w:rsidRDefault="008B0997">
            <w:pPr>
              <w:rPr>
                <w:sz w:val="24"/>
                <w:szCs w:val="24"/>
              </w:rPr>
            </w:pPr>
          </w:p>
        </w:tc>
      </w:tr>
    </w:tbl>
    <w:p w:rsidR="008B0997" w:rsidRDefault="008B0997">
      <w:pPr>
        <w:rPr>
          <w:rFonts w:ascii="Arial" w:hAnsi="Arial" w:cs="Arial"/>
          <w:b/>
        </w:rPr>
      </w:pPr>
    </w:p>
    <w:p w:rsidR="008B0997" w:rsidRDefault="008B0997">
      <w:pPr>
        <w:rPr>
          <w:rFonts w:ascii="Arial" w:hAnsi="Arial" w:cs="Arial"/>
          <w:b/>
        </w:rPr>
      </w:pPr>
      <w:r>
        <w:rPr>
          <w:rFonts w:ascii="Arial" w:hAnsi="Arial" w:cs="Arial"/>
          <w:b/>
        </w:rPr>
        <w:t>For</w:t>
      </w:r>
      <w:r>
        <w:rPr>
          <w:rFonts w:ascii="Arial" w:eastAsia="Arial" w:hAnsi="Arial" w:cs="Arial"/>
          <w:b/>
        </w:rPr>
        <w:t xml:space="preserve"> </w:t>
      </w:r>
      <w:r>
        <w:rPr>
          <w:rFonts w:ascii="Arial" w:hAnsi="Arial" w:cs="Arial"/>
          <w:b/>
        </w:rPr>
        <w:t>more</w:t>
      </w:r>
      <w:r>
        <w:rPr>
          <w:rFonts w:ascii="Arial" w:eastAsia="Arial" w:hAnsi="Arial" w:cs="Arial"/>
          <w:b/>
        </w:rPr>
        <w:t xml:space="preserve"> </w:t>
      </w:r>
      <w:r>
        <w:rPr>
          <w:rFonts w:ascii="Arial" w:hAnsi="Arial" w:cs="Arial"/>
          <w:b/>
        </w:rPr>
        <w:t>on</w:t>
      </w:r>
      <w:r>
        <w:rPr>
          <w:rFonts w:ascii="Arial" w:eastAsia="Arial" w:hAnsi="Arial" w:cs="Arial"/>
          <w:b/>
        </w:rPr>
        <w:t xml:space="preserve"> </w:t>
      </w:r>
      <w:r>
        <w:rPr>
          <w:rFonts w:ascii="Arial" w:hAnsi="Arial" w:cs="Arial"/>
          <w:b/>
        </w:rPr>
        <w:t>APA</w:t>
      </w:r>
      <w:r>
        <w:rPr>
          <w:rFonts w:ascii="Arial" w:eastAsia="Arial" w:hAnsi="Arial" w:cs="Arial"/>
          <w:b/>
        </w:rPr>
        <w:t xml:space="preserve"> </w:t>
      </w:r>
      <w:r>
        <w:rPr>
          <w:rFonts w:ascii="Arial" w:hAnsi="Arial" w:cs="Arial"/>
          <w:b/>
        </w:rPr>
        <w:t>style</w:t>
      </w:r>
      <w:r>
        <w:rPr>
          <w:rFonts w:ascii="Arial" w:eastAsia="Arial" w:hAnsi="Arial" w:cs="Arial"/>
          <w:b/>
        </w:rPr>
        <w:t xml:space="preserve"> </w:t>
      </w:r>
      <w:r>
        <w:rPr>
          <w:rFonts w:ascii="Arial" w:hAnsi="Arial" w:cs="Arial"/>
          <w:b/>
        </w:rPr>
        <w:t>see:</w:t>
      </w:r>
    </w:p>
    <w:p w:rsidR="008B0997" w:rsidRDefault="008B0997">
      <w:pPr>
        <w:rPr>
          <w:rFonts w:ascii="Arial" w:hAnsi="Arial" w:cs="Arial"/>
          <w:b/>
        </w:rPr>
      </w:pPr>
      <w:r>
        <w:rPr>
          <w:rFonts w:ascii="Arial" w:hAnsi="Arial" w:cs="Arial"/>
          <w:b/>
        </w:rPr>
        <w:t>http://en.wikipedia.org/wiki/APA_style</w:t>
      </w:r>
    </w:p>
    <w:p w:rsidR="008B0997" w:rsidRDefault="008B0997">
      <w:pPr>
        <w:pageBreakBefore/>
        <w:tabs>
          <w:tab w:val="left" w:pos="2835"/>
        </w:tabs>
        <w:jc w:val="both"/>
        <w:rPr>
          <w:rFonts w:ascii="Arial" w:hAnsi="Arial" w:cs="Arial"/>
          <w:b/>
          <w:sz w:val="32"/>
        </w:rPr>
      </w:pPr>
      <w:r>
        <w:rPr>
          <w:rFonts w:ascii="Arial" w:hAnsi="Arial" w:cs="Arial"/>
          <w:b/>
          <w:sz w:val="32"/>
        </w:rPr>
        <w:lastRenderedPageBreak/>
        <w:t>Part</w:t>
      </w:r>
      <w:r>
        <w:rPr>
          <w:rFonts w:ascii="Arial" w:eastAsia="Arial" w:hAnsi="Arial" w:cs="Arial"/>
          <w:b/>
          <w:sz w:val="32"/>
        </w:rPr>
        <w:t xml:space="preserve"> </w:t>
      </w:r>
      <w:r>
        <w:rPr>
          <w:rFonts w:ascii="Arial" w:hAnsi="Arial" w:cs="Arial"/>
          <w:b/>
          <w:sz w:val="32"/>
        </w:rPr>
        <w:t>G</w:t>
      </w:r>
    </w:p>
    <w:p w:rsidR="008B0997" w:rsidRDefault="008B0997">
      <w:pPr>
        <w:rPr>
          <w:b/>
        </w:rPr>
      </w:pPr>
    </w:p>
    <w:p w:rsidR="008B0997" w:rsidRDefault="00CF2EA2">
      <w:pPr>
        <w:rPr>
          <w:rFonts w:ascii="Arial" w:hAnsi="Arial"/>
          <w:b/>
          <w:sz w:val="22"/>
          <w:szCs w:val="22"/>
        </w:rPr>
      </w:pPr>
      <w:r>
        <w:rPr>
          <w:rFonts w:ascii="Arial" w:hAnsi="Arial"/>
          <w:b/>
          <w:sz w:val="22"/>
          <w:szCs w:val="22"/>
        </w:rPr>
        <w:t>Note</w:t>
      </w:r>
      <w:r w:rsidR="008B0997">
        <w:rPr>
          <w:rFonts w:ascii="Arial" w:hAnsi="Arial"/>
          <w:b/>
          <w:sz w:val="22"/>
          <w:szCs w:val="22"/>
        </w:rPr>
        <w:t xml:space="preserve"> Book/Diary</w:t>
      </w:r>
    </w:p>
    <w:p w:rsidR="008B0997" w:rsidRDefault="008B0997">
      <w:pPr>
        <w:rPr>
          <w:rFonts w:ascii="Arial" w:hAnsi="Arial"/>
          <w:sz w:val="22"/>
          <w:szCs w:val="22"/>
        </w:rPr>
      </w:pPr>
    </w:p>
    <w:p w:rsidR="008B0997" w:rsidRDefault="008B0997">
      <w:pPr>
        <w:rPr>
          <w:rFonts w:ascii="Arial" w:hAnsi="Arial"/>
          <w:sz w:val="22"/>
          <w:szCs w:val="22"/>
        </w:rPr>
      </w:pPr>
      <w:r>
        <w:rPr>
          <w:rFonts w:ascii="Arial" w:hAnsi="Arial"/>
          <w:sz w:val="22"/>
          <w:szCs w:val="22"/>
        </w:rPr>
        <w:t xml:space="preserve">A record of the project </w:t>
      </w:r>
      <w:r w:rsidR="00FE4DF9">
        <w:rPr>
          <w:rFonts w:ascii="Arial" w:hAnsi="Arial"/>
          <w:sz w:val="22"/>
          <w:szCs w:val="22"/>
        </w:rPr>
        <w:t>must be kept in a notebook</w:t>
      </w:r>
      <w:r>
        <w:rPr>
          <w:rFonts w:ascii="Arial" w:hAnsi="Arial"/>
          <w:sz w:val="22"/>
          <w:szCs w:val="22"/>
        </w:rPr>
        <w:t>. This book records what is done each day and how much time was spent. The purpose is so that a complete record of the project is in one place. Records of conversations with supervisors, searching on the internet, procedures of research, output from the computer, file names</w:t>
      </w:r>
      <w:r w:rsidR="00FE4DF9">
        <w:rPr>
          <w:rFonts w:ascii="Arial" w:hAnsi="Arial"/>
          <w:sz w:val="22"/>
          <w:szCs w:val="22"/>
        </w:rPr>
        <w:t xml:space="preserve"> and description of contents should</w:t>
      </w:r>
      <w:r>
        <w:rPr>
          <w:rFonts w:ascii="Arial" w:hAnsi="Arial"/>
          <w:sz w:val="22"/>
          <w:szCs w:val="22"/>
        </w:rPr>
        <w:t xml:space="preserve"> all be included.</w:t>
      </w:r>
    </w:p>
    <w:p w:rsidR="008B0997" w:rsidRDefault="008B0997">
      <w:pPr>
        <w:rPr>
          <w:rFonts w:ascii="Arial" w:hAnsi="Arial"/>
          <w:sz w:val="22"/>
          <w:szCs w:val="22"/>
        </w:rPr>
      </w:pPr>
    </w:p>
    <w:p w:rsidR="008B0997" w:rsidRDefault="008B0997">
      <w:pPr>
        <w:rPr>
          <w:rFonts w:ascii="Arial" w:hAnsi="Arial"/>
          <w:sz w:val="22"/>
          <w:szCs w:val="22"/>
        </w:rPr>
      </w:pPr>
      <w:r>
        <w:rPr>
          <w:rFonts w:ascii="Arial" w:hAnsi="Arial"/>
          <w:sz w:val="22"/>
          <w:szCs w:val="22"/>
        </w:rPr>
        <w:t>Pages must be numbered, an index located in the back and entries may be cross referenced. The benefit of having such a record is that when it comes to writing up the project, every resource is able to be located from its reference in the diary.</w:t>
      </w:r>
    </w:p>
    <w:p w:rsidR="008B0997" w:rsidRDefault="008B0997">
      <w:pPr>
        <w:rPr>
          <w:rFonts w:ascii="Arial" w:hAnsi="Arial"/>
          <w:sz w:val="22"/>
          <w:szCs w:val="22"/>
        </w:rPr>
      </w:pPr>
    </w:p>
    <w:p w:rsidR="008B0997" w:rsidRDefault="008B0997">
      <w:pPr>
        <w:rPr>
          <w:rFonts w:ascii="Arial" w:hAnsi="Arial"/>
          <w:sz w:val="22"/>
          <w:szCs w:val="22"/>
        </w:rPr>
      </w:pPr>
      <w:r>
        <w:rPr>
          <w:rFonts w:ascii="Arial" w:hAnsi="Arial"/>
          <w:sz w:val="22"/>
          <w:szCs w:val="22"/>
        </w:rPr>
        <w:t>In the event of a product being produced for which a patent is filed, such a record will be the means by which a challenge in court will be upheld.</w:t>
      </w:r>
    </w:p>
    <w:p w:rsidR="008B0997" w:rsidRDefault="008B0997">
      <w:pPr>
        <w:rPr>
          <w:rFonts w:ascii="Arial" w:hAnsi="Arial"/>
          <w:sz w:val="22"/>
          <w:szCs w:val="22"/>
        </w:rPr>
      </w:pPr>
    </w:p>
    <w:p w:rsidR="008B0997" w:rsidRDefault="008B0997">
      <w:pPr>
        <w:rPr>
          <w:rFonts w:ascii="Arial" w:hAnsi="Arial"/>
          <w:sz w:val="22"/>
          <w:szCs w:val="22"/>
        </w:rPr>
      </w:pPr>
      <w:r>
        <w:rPr>
          <w:rFonts w:ascii="Arial" w:hAnsi="Arial"/>
          <w:sz w:val="22"/>
          <w:szCs w:val="22"/>
        </w:rPr>
        <w:t>The detailed record allows for the repeatability of any step in your process.</w:t>
      </w:r>
    </w:p>
    <w:p w:rsidR="008B0997" w:rsidRDefault="008B0997">
      <w:pPr>
        <w:rPr>
          <w:rFonts w:ascii="Arial" w:hAnsi="Arial"/>
          <w:sz w:val="22"/>
          <w:szCs w:val="22"/>
        </w:rPr>
      </w:pPr>
    </w:p>
    <w:p w:rsidR="008B0997" w:rsidRDefault="00FE4DF9">
      <w:pPr>
        <w:rPr>
          <w:rFonts w:ascii="Arial" w:hAnsi="Arial"/>
          <w:sz w:val="22"/>
          <w:szCs w:val="22"/>
        </w:rPr>
      </w:pPr>
      <w:r>
        <w:rPr>
          <w:rFonts w:ascii="Arial" w:hAnsi="Arial"/>
          <w:sz w:val="22"/>
          <w:szCs w:val="22"/>
        </w:rPr>
        <w:t>The following guidelines need to</w:t>
      </w:r>
      <w:r w:rsidR="008B0997">
        <w:rPr>
          <w:rFonts w:ascii="Arial" w:hAnsi="Arial"/>
          <w:sz w:val="22"/>
          <w:szCs w:val="22"/>
        </w:rPr>
        <w:t xml:space="preserve"> be followed:</w:t>
      </w:r>
    </w:p>
    <w:p w:rsidR="008B0997" w:rsidRDefault="008B0997">
      <w:pPr>
        <w:rPr>
          <w:rFonts w:ascii="Arial" w:hAnsi="Arial"/>
          <w:sz w:val="22"/>
          <w:szCs w:val="22"/>
        </w:rPr>
      </w:pPr>
    </w:p>
    <w:p w:rsidR="008B0997" w:rsidRPr="00FE4DF9" w:rsidRDefault="00FE4DF9" w:rsidP="00FE4DF9">
      <w:pPr>
        <w:rPr>
          <w:rFonts w:ascii="Arial" w:hAnsi="Arial"/>
          <w:b/>
          <w:sz w:val="22"/>
          <w:szCs w:val="22"/>
        </w:rPr>
      </w:pPr>
      <w:r w:rsidRPr="00FE4DF9">
        <w:rPr>
          <w:rFonts w:ascii="Arial" w:hAnsi="Arial"/>
          <w:b/>
          <w:sz w:val="22"/>
          <w:szCs w:val="22"/>
        </w:rPr>
        <w:t>Index</w:t>
      </w:r>
      <w:r w:rsidR="00026151">
        <w:rPr>
          <w:rFonts w:ascii="Arial" w:hAnsi="Arial"/>
          <w:b/>
          <w:sz w:val="22"/>
          <w:szCs w:val="22"/>
        </w:rPr>
        <w:t xml:space="preserve"> (1 mark)</w:t>
      </w:r>
    </w:p>
    <w:p w:rsidR="008B0997" w:rsidRDefault="008B0997">
      <w:pPr>
        <w:numPr>
          <w:ilvl w:val="0"/>
          <w:numId w:val="8"/>
        </w:numPr>
        <w:rPr>
          <w:rFonts w:ascii="Arial" w:hAnsi="Arial"/>
          <w:sz w:val="22"/>
          <w:szCs w:val="22"/>
        </w:rPr>
      </w:pPr>
      <w:r>
        <w:rPr>
          <w:rFonts w:ascii="Arial" w:hAnsi="Arial"/>
          <w:sz w:val="22"/>
          <w:szCs w:val="22"/>
        </w:rPr>
        <w:t>Number the pages, do not remove pages</w:t>
      </w:r>
    </w:p>
    <w:p w:rsidR="00FE4DF9" w:rsidRDefault="00FE4DF9">
      <w:pPr>
        <w:numPr>
          <w:ilvl w:val="0"/>
          <w:numId w:val="8"/>
        </w:numPr>
        <w:rPr>
          <w:rFonts w:ascii="Arial" w:hAnsi="Arial"/>
          <w:sz w:val="22"/>
          <w:szCs w:val="22"/>
        </w:rPr>
      </w:pPr>
      <w:r>
        <w:rPr>
          <w:rFonts w:ascii="Arial" w:hAnsi="Arial"/>
          <w:sz w:val="22"/>
          <w:szCs w:val="22"/>
        </w:rPr>
        <w:t>Index the contents</w:t>
      </w:r>
    </w:p>
    <w:p w:rsidR="00026151" w:rsidRDefault="00026151" w:rsidP="00026151">
      <w:pPr>
        <w:ind w:left="720"/>
        <w:rPr>
          <w:rFonts w:ascii="Arial" w:hAnsi="Arial"/>
          <w:sz w:val="22"/>
          <w:szCs w:val="22"/>
        </w:rPr>
      </w:pPr>
    </w:p>
    <w:p w:rsidR="008B0997" w:rsidRPr="00FE4DF9" w:rsidRDefault="00FE4DF9" w:rsidP="00FE4DF9">
      <w:pPr>
        <w:rPr>
          <w:rFonts w:ascii="Arial" w:hAnsi="Arial"/>
          <w:b/>
          <w:sz w:val="22"/>
          <w:szCs w:val="22"/>
        </w:rPr>
      </w:pPr>
      <w:r w:rsidRPr="00FE4DF9">
        <w:rPr>
          <w:rFonts w:ascii="Arial" w:hAnsi="Arial"/>
          <w:b/>
          <w:sz w:val="22"/>
          <w:szCs w:val="22"/>
        </w:rPr>
        <w:t>Date / Time</w:t>
      </w:r>
      <w:r w:rsidR="00026151">
        <w:rPr>
          <w:rFonts w:ascii="Arial" w:hAnsi="Arial"/>
          <w:b/>
          <w:sz w:val="22"/>
          <w:szCs w:val="22"/>
        </w:rPr>
        <w:t xml:space="preserve"> (1 mark)</w:t>
      </w:r>
    </w:p>
    <w:p w:rsidR="008B0997" w:rsidRDefault="00FE4DF9">
      <w:pPr>
        <w:numPr>
          <w:ilvl w:val="0"/>
          <w:numId w:val="8"/>
        </w:numPr>
        <w:rPr>
          <w:rFonts w:ascii="Arial" w:hAnsi="Arial"/>
          <w:sz w:val="22"/>
          <w:szCs w:val="22"/>
        </w:rPr>
      </w:pPr>
      <w:r>
        <w:rPr>
          <w:rFonts w:ascii="Arial" w:hAnsi="Arial"/>
          <w:sz w:val="22"/>
          <w:szCs w:val="22"/>
        </w:rPr>
        <w:t>Date every entry and</w:t>
      </w:r>
      <w:r w:rsidR="008B0997">
        <w:rPr>
          <w:rFonts w:ascii="Arial" w:hAnsi="Arial"/>
          <w:sz w:val="22"/>
          <w:szCs w:val="22"/>
        </w:rPr>
        <w:t xml:space="preserve"> log the time you have spe</w:t>
      </w:r>
      <w:r>
        <w:rPr>
          <w:rFonts w:ascii="Arial" w:hAnsi="Arial"/>
          <w:sz w:val="22"/>
          <w:szCs w:val="22"/>
        </w:rPr>
        <w:t>nt on your project</w:t>
      </w:r>
      <w:r w:rsidR="008B0997">
        <w:rPr>
          <w:rFonts w:ascii="Arial" w:hAnsi="Arial"/>
          <w:sz w:val="22"/>
          <w:szCs w:val="22"/>
        </w:rPr>
        <w:t>.</w:t>
      </w:r>
    </w:p>
    <w:p w:rsidR="00026151" w:rsidRDefault="00026151" w:rsidP="00026151">
      <w:pPr>
        <w:ind w:left="720"/>
        <w:rPr>
          <w:rFonts w:ascii="Arial" w:hAnsi="Arial"/>
          <w:sz w:val="22"/>
          <w:szCs w:val="22"/>
        </w:rPr>
      </w:pPr>
    </w:p>
    <w:p w:rsidR="00FE4DF9" w:rsidRPr="00FE4DF9" w:rsidRDefault="00FE4DF9" w:rsidP="00FE4DF9">
      <w:pPr>
        <w:rPr>
          <w:rFonts w:ascii="Arial" w:hAnsi="Arial"/>
          <w:b/>
          <w:sz w:val="22"/>
          <w:szCs w:val="22"/>
        </w:rPr>
      </w:pPr>
      <w:r w:rsidRPr="00FE4DF9">
        <w:rPr>
          <w:rFonts w:ascii="Arial" w:hAnsi="Arial"/>
          <w:b/>
          <w:sz w:val="22"/>
          <w:szCs w:val="22"/>
        </w:rPr>
        <w:t>Attachments</w:t>
      </w:r>
      <w:r w:rsidR="00026151">
        <w:rPr>
          <w:rFonts w:ascii="Arial" w:hAnsi="Arial"/>
          <w:b/>
          <w:sz w:val="22"/>
          <w:szCs w:val="22"/>
        </w:rPr>
        <w:t xml:space="preserve"> (1 mark)</w:t>
      </w:r>
    </w:p>
    <w:p w:rsidR="008B0997" w:rsidRDefault="00FE4DF9">
      <w:pPr>
        <w:numPr>
          <w:ilvl w:val="0"/>
          <w:numId w:val="8"/>
        </w:numPr>
        <w:rPr>
          <w:rFonts w:ascii="Arial" w:hAnsi="Arial"/>
          <w:sz w:val="22"/>
          <w:szCs w:val="22"/>
        </w:rPr>
      </w:pPr>
      <w:r>
        <w:rPr>
          <w:rFonts w:ascii="Arial" w:hAnsi="Arial"/>
          <w:sz w:val="22"/>
          <w:szCs w:val="22"/>
        </w:rPr>
        <w:t xml:space="preserve">Permanently attach all </w:t>
      </w:r>
      <w:r w:rsidR="008B0997">
        <w:rPr>
          <w:rFonts w:ascii="Arial" w:hAnsi="Arial"/>
          <w:sz w:val="22"/>
          <w:szCs w:val="22"/>
        </w:rPr>
        <w:t>correspondence, printouts, w</w:t>
      </w:r>
      <w:r>
        <w:rPr>
          <w:rFonts w:ascii="Arial" w:hAnsi="Arial"/>
          <w:sz w:val="22"/>
          <w:szCs w:val="22"/>
        </w:rPr>
        <w:t xml:space="preserve">orksheets, </w:t>
      </w:r>
      <w:r w:rsidR="008B0997">
        <w:rPr>
          <w:rFonts w:ascii="Arial" w:hAnsi="Arial"/>
          <w:sz w:val="22"/>
          <w:szCs w:val="22"/>
        </w:rPr>
        <w:t>references etc.</w:t>
      </w:r>
    </w:p>
    <w:p w:rsidR="00FE4DF9" w:rsidRDefault="00FE4DF9" w:rsidP="00FE4DF9">
      <w:pPr>
        <w:numPr>
          <w:ilvl w:val="0"/>
          <w:numId w:val="8"/>
        </w:numPr>
        <w:rPr>
          <w:rFonts w:ascii="Arial" w:hAnsi="Arial"/>
          <w:sz w:val="22"/>
          <w:szCs w:val="22"/>
        </w:rPr>
      </w:pPr>
      <w:r>
        <w:rPr>
          <w:rFonts w:ascii="Arial" w:hAnsi="Arial"/>
          <w:sz w:val="22"/>
          <w:szCs w:val="22"/>
        </w:rPr>
        <w:t>Record names of files and keep backups of electronic data and documents.</w:t>
      </w:r>
    </w:p>
    <w:p w:rsidR="00026151" w:rsidRDefault="00026151" w:rsidP="00026151">
      <w:pPr>
        <w:ind w:left="360"/>
        <w:rPr>
          <w:rFonts w:ascii="Arial" w:hAnsi="Arial"/>
          <w:sz w:val="22"/>
          <w:szCs w:val="22"/>
        </w:rPr>
      </w:pPr>
    </w:p>
    <w:p w:rsidR="008B0997" w:rsidRPr="00FE4DF9" w:rsidRDefault="00FE4DF9" w:rsidP="00FE4DF9">
      <w:pPr>
        <w:rPr>
          <w:rFonts w:ascii="Arial" w:hAnsi="Arial"/>
          <w:b/>
          <w:sz w:val="22"/>
          <w:szCs w:val="22"/>
        </w:rPr>
      </w:pPr>
      <w:r w:rsidRPr="00FE4DF9">
        <w:rPr>
          <w:rFonts w:ascii="Arial" w:hAnsi="Arial"/>
          <w:b/>
          <w:sz w:val="22"/>
          <w:szCs w:val="22"/>
        </w:rPr>
        <w:t>Records</w:t>
      </w:r>
      <w:r w:rsidR="00026151">
        <w:rPr>
          <w:rFonts w:ascii="Arial" w:hAnsi="Arial"/>
          <w:b/>
          <w:sz w:val="22"/>
          <w:szCs w:val="22"/>
        </w:rPr>
        <w:t xml:space="preserve"> (2 marks)</w:t>
      </w:r>
    </w:p>
    <w:p w:rsidR="008B0997" w:rsidRDefault="008B0997">
      <w:pPr>
        <w:numPr>
          <w:ilvl w:val="0"/>
          <w:numId w:val="8"/>
        </w:numPr>
        <w:rPr>
          <w:rFonts w:ascii="Arial" w:hAnsi="Arial"/>
          <w:sz w:val="22"/>
          <w:szCs w:val="22"/>
        </w:rPr>
      </w:pPr>
      <w:r>
        <w:rPr>
          <w:rFonts w:ascii="Arial" w:hAnsi="Arial"/>
          <w:sz w:val="22"/>
          <w:szCs w:val="22"/>
        </w:rPr>
        <w:t>Record the useful things and the blind alleys. You do not know at the beginning which may be useful at the end.</w:t>
      </w:r>
    </w:p>
    <w:p w:rsidR="008B0997" w:rsidRDefault="008B0997">
      <w:pPr>
        <w:numPr>
          <w:ilvl w:val="0"/>
          <w:numId w:val="8"/>
        </w:numPr>
        <w:rPr>
          <w:rFonts w:ascii="Arial" w:hAnsi="Arial"/>
          <w:sz w:val="22"/>
          <w:szCs w:val="22"/>
        </w:rPr>
      </w:pPr>
      <w:r>
        <w:rPr>
          <w:rFonts w:ascii="Arial" w:hAnsi="Arial"/>
          <w:sz w:val="22"/>
          <w:szCs w:val="22"/>
        </w:rPr>
        <w:t>Don’t use emotive words, just write the facts.</w:t>
      </w:r>
    </w:p>
    <w:p w:rsidR="008B0997" w:rsidRDefault="008B0997">
      <w:pPr>
        <w:numPr>
          <w:ilvl w:val="0"/>
          <w:numId w:val="8"/>
        </w:numPr>
        <w:rPr>
          <w:rFonts w:ascii="Arial" w:hAnsi="Arial"/>
          <w:sz w:val="22"/>
          <w:szCs w:val="22"/>
        </w:rPr>
      </w:pPr>
      <w:r>
        <w:rPr>
          <w:rFonts w:ascii="Arial" w:hAnsi="Arial"/>
          <w:sz w:val="22"/>
          <w:szCs w:val="22"/>
        </w:rPr>
        <w:t>Include enough information for you to be able to follow the thread of your thinking at a later date.</w:t>
      </w:r>
    </w:p>
    <w:p w:rsidR="008B0997" w:rsidRDefault="008B0997">
      <w:pPr>
        <w:numPr>
          <w:ilvl w:val="0"/>
          <w:numId w:val="8"/>
        </w:numPr>
        <w:rPr>
          <w:rFonts w:ascii="Arial" w:hAnsi="Arial"/>
          <w:sz w:val="22"/>
          <w:szCs w:val="22"/>
        </w:rPr>
      </w:pPr>
      <w:r>
        <w:rPr>
          <w:rFonts w:ascii="Arial" w:hAnsi="Arial"/>
          <w:sz w:val="22"/>
          <w:szCs w:val="22"/>
        </w:rPr>
        <w:t>Record the names of variables and what they measure.</w:t>
      </w:r>
    </w:p>
    <w:p w:rsidR="007B3B49" w:rsidRDefault="007B3B49" w:rsidP="007B3B49">
      <w:pPr>
        <w:rPr>
          <w:rFonts w:ascii="Arial" w:hAnsi="Arial"/>
          <w:sz w:val="22"/>
          <w:szCs w:val="22"/>
        </w:rPr>
      </w:pPr>
    </w:p>
    <w:p w:rsidR="007B3B49" w:rsidRDefault="009E0FD2" w:rsidP="007B3B49">
      <w:pPr>
        <w:rPr>
          <w:rFonts w:ascii="Arial" w:hAnsi="Arial"/>
          <w:sz w:val="22"/>
          <w:szCs w:val="22"/>
        </w:rPr>
      </w:pPr>
      <w:r>
        <w:rPr>
          <w:rFonts w:ascii="Arial" w:hAnsi="Arial"/>
          <w:sz w:val="22"/>
          <w:szCs w:val="22"/>
        </w:rPr>
        <w:t>Note:</w:t>
      </w:r>
    </w:p>
    <w:p w:rsidR="009E0FD2" w:rsidRDefault="009E0FD2" w:rsidP="007B3B49">
      <w:pPr>
        <w:rPr>
          <w:rFonts w:ascii="Arial" w:hAnsi="Arial"/>
          <w:sz w:val="22"/>
          <w:szCs w:val="22"/>
        </w:rPr>
      </w:pPr>
    </w:p>
    <w:p w:rsidR="009E0FD2" w:rsidRDefault="009E0FD2" w:rsidP="007B3B49">
      <w:pPr>
        <w:rPr>
          <w:rFonts w:ascii="Arial" w:hAnsi="Arial"/>
          <w:sz w:val="22"/>
          <w:szCs w:val="22"/>
        </w:rPr>
      </w:pPr>
      <w:r>
        <w:rPr>
          <w:rFonts w:ascii="Arial" w:hAnsi="Arial"/>
          <w:sz w:val="22"/>
          <w:szCs w:val="22"/>
        </w:rPr>
        <w:t>1 mark equates to 0 = not done and 1 = achieved</w:t>
      </w:r>
    </w:p>
    <w:p w:rsidR="009E0FD2" w:rsidRDefault="009E0FD2" w:rsidP="007B3B49">
      <w:pPr>
        <w:rPr>
          <w:rFonts w:ascii="Arial" w:hAnsi="Arial"/>
          <w:sz w:val="22"/>
          <w:szCs w:val="22"/>
        </w:rPr>
      </w:pPr>
      <w:r>
        <w:rPr>
          <w:rFonts w:ascii="Arial" w:hAnsi="Arial"/>
          <w:sz w:val="22"/>
          <w:szCs w:val="22"/>
        </w:rPr>
        <w:t xml:space="preserve">2 marks equates to 0 = nothing done, 1 = partially achieved and 2 = achieved </w:t>
      </w:r>
    </w:p>
    <w:p w:rsidR="007B3B49" w:rsidRDefault="007B3B49" w:rsidP="007B3B49">
      <w:pPr>
        <w:rPr>
          <w:rFonts w:ascii="Arial" w:hAnsi="Arial"/>
          <w:sz w:val="22"/>
          <w:szCs w:val="22"/>
        </w:rPr>
      </w:pPr>
    </w:p>
    <w:p w:rsidR="007B3B49" w:rsidRDefault="007B3B49" w:rsidP="007B3B49">
      <w:pPr>
        <w:rPr>
          <w:rFonts w:ascii="Arial" w:hAnsi="Arial"/>
          <w:sz w:val="22"/>
          <w:szCs w:val="22"/>
        </w:rPr>
      </w:pPr>
    </w:p>
    <w:p w:rsidR="007B3B49" w:rsidRDefault="007B3B49" w:rsidP="007B3B49">
      <w:pPr>
        <w:rPr>
          <w:rFonts w:ascii="Arial" w:hAnsi="Arial"/>
          <w:sz w:val="22"/>
          <w:szCs w:val="22"/>
        </w:rPr>
      </w:pPr>
    </w:p>
    <w:p w:rsidR="007B3B49" w:rsidRDefault="007B3B49" w:rsidP="007B3B49">
      <w:pPr>
        <w:rPr>
          <w:rFonts w:ascii="Arial" w:hAnsi="Arial"/>
          <w:sz w:val="22"/>
          <w:szCs w:val="22"/>
        </w:rPr>
      </w:pPr>
    </w:p>
    <w:p w:rsidR="007B3B49" w:rsidRDefault="007B3B49" w:rsidP="007B3B49">
      <w:pPr>
        <w:rPr>
          <w:rFonts w:ascii="Arial" w:hAnsi="Arial"/>
          <w:sz w:val="22"/>
          <w:szCs w:val="22"/>
        </w:rPr>
      </w:pPr>
    </w:p>
    <w:p w:rsidR="007B3B49" w:rsidRDefault="007B3B49" w:rsidP="007B3B49">
      <w:pPr>
        <w:rPr>
          <w:rFonts w:ascii="Arial" w:hAnsi="Arial"/>
          <w:sz w:val="22"/>
          <w:szCs w:val="22"/>
        </w:rPr>
      </w:pPr>
    </w:p>
    <w:p w:rsidR="007B3B49" w:rsidRDefault="007B3B49" w:rsidP="007B3B49">
      <w:pPr>
        <w:rPr>
          <w:rFonts w:ascii="Arial" w:hAnsi="Arial"/>
          <w:sz w:val="22"/>
          <w:szCs w:val="22"/>
        </w:rPr>
      </w:pPr>
    </w:p>
    <w:p w:rsidR="007B3B49" w:rsidRDefault="007B3B49" w:rsidP="007B3B49">
      <w:pPr>
        <w:jc w:val="center"/>
      </w:pPr>
    </w:p>
    <w:p w:rsidR="007B3B49" w:rsidRDefault="007B3B49" w:rsidP="007B3B49">
      <w:pPr>
        <w:jc w:val="center"/>
      </w:pPr>
    </w:p>
    <w:p w:rsidR="007B3B49" w:rsidRDefault="007B3B49" w:rsidP="007B3B49">
      <w:pPr>
        <w:tabs>
          <w:tab w:val="left" w:pos="2835"/>
        </w:tabs>
        <w:jc w:val="center"/>
        <w:rPr>
          <w:b/>
          <w:sz w:val="36"/>
          <w:szCs w:val="36"/>
        </w:rPr>
      </w:pPr>
    </w:p>
    <w:p w:rsidR="007B3B49" w:rsidRDefault="007B3B49" w:rsidP="007B3B49">
      <w:pPr>
        <w:tabs>
          <w:tab w:val="left" w:pos="2835"/>
        </w:tabs>
        <w:jc w:val="center"/>
        <w:rPr>
          <w:b/>
          <w:sz w:val="36"/>
          <w:szCs w:val="36"/>
        </w:rPr>
      </w:pPr>
    </w:p>
    <w:p w:rsidR="007B3B49" w:rsidRDefault="00361628" w:rsidP="007B3B49">
      <w:pPr>
        <w:tabs>
          <w:tab w:val="left" w:pos="2835"/>
        </w:tabs>
        <w:jc w:val="center"/>
        <w:rPr>
          <w:b/>
          <w:sz w:val="36"/>
          <w:szCs w:val="36"/>
        </w:rPr>
      </w:pPr>
      <w:r>
        <w:rPr>
          <w:noProof/>
          <w:lang w:val="en-NZ" w:eastAsia="en-NZ"/>
        </w:rPr>
        <w:drawing>
          <wp:inline distT="0" distB="0" distL="0" distR="0">
            <wp:extent cx="2438400" cy="184785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1847850"/>
                    </a:xfrm>
                    <a:prstGeom prst="rect">
                      <a:avLst/>
                    </a:prstGeom>
                    <a:solidFill>
                      <a:srgbClr val="FFFFFF"/>
                    </a:solidFill>
                    <a:ln w="0" cmpd="sng">
                      <a:solidFill>
                        <a:srgbClr val="000000"/>
                      </a:solidFill>
                      <a:miter lim="800000"/>
                      <a:headEnd/>
                      <a:tailEnd/>
                    </a:ln>
                    <a:effectLst/>
                  </pic:spPr>
                </pic:pic>
              </a:graphicData>
            </a:graphic>
          </wp:inline>
        </w:drawing>
      </w:r>
    </w:p>
    <w:p w:rsidR="00CC3BC8" w:rsidRDefault="00CC3BC8" w:rsidP="007B3B49">
      <w:pPr>
        <w:tabs>
          <w:tab w:val="left" w:pos="2835"/>
        </w:tabs>
        <w:jc w:val="center"/>
        <w:rPr>
          <w:b/>
          <w:sz w:val="36"/>
          <w:szCs w:val="36"/>
        </w:rPr>
      </w:pPr>
    </w:p>
    <w:p w:rsidR="00CC3BC8" w:rsidRDefault="00CC3BC8" w:rsidP="007B3B49">
      <w:pPr>
        <w:tabs>
          <w:tab w:val="left" w:pos="2835"/>
        </w:tabs>
        <w:jc w:val="center"/>
        <w:rPr>
          <w:b/>
          <w:sz w:val="36"/>
          <w:szCs w:val="36"/>
        </w:rPr>
      </w:pPr>
    </w:p>
    <w:p w:rsidR="007B3B49" w:rsidRDefault="007B3B49" w:rsidP="007B3B49">
      <w:pPr>
        <w:tabs>
          <w:tab w:val="left" w:pos="2835"/>
        </w:tabs>
        <w:jc w:val="center"/>
        <w:rPr>
          <w:b/>
          <w:sz w:val="36"/>
          <w:szCs w:val="36"/>
        </w:rPr>
      </w:pPr>
      <w:r>
        <w:rPr>
          <w:b/>
          <w:sz w:val="36"/>
          <w:szCs w:val="36"/>
        </w:rPr>
        <w:t>Bachelor of Mathematical Sciences</w:t>
      </w:r>
    </w:p>
    <w:p w:rsidR="007B3B49" w:rsidRDefault="007B3B49" w:rsidP="007B3B49">
      <w:pPr>
        <w:tabs>
          <w:tab w:val="left" w:pos="2835"/>
        </w:tabs>
        <w:jc w:val="center"/>
        <w:rPr>
          <w:b/>
          <w:sz w:val="36"/>
          <w:szCs w:val="36"/>
        </w:rPr>
      </w:pPr>
      <w:r>
        <w:rPr>
          <w:b/>
          <w:sz w:val="36"/>
          <w:szCs w:val="36"/>
        </w:rPr>
        <w:t>Bachelor of Science</w:t>
      </w:r>
    </w:p>
    <w:p w:rsidR="007B3B49" w:rsidRDefault="007B3B49" w:rsidP="007B3B49">
      <w:pPr>
        <w:tabs>
          <w:tab w:val="left" w:pos="2835"/>
        </w:tabs>
        <w:jc w:val="center"/>
        <w:rPr>
          <w:b/>
          <w:sz w:val="32"/>
        </w:rPr>
      </w:pPr>
    </w:p>
    <w:p w:rsidR="007B3B49" w:rsidRDefault="007B3B49" w:rsidP="007B3B49">
      <w:pPr>
        <w:tabs>
          <w:tab w:val="left" w:pos="2835"/>
        </w:tabs>
        <w:jc w:val="center"/>
        <w:rPr>
          <w:b/>
          <w:sz w:val="32"/>
        </w:rPr>
      </w:pPr>
    </w:p>
    <w:p w:rsidR="007B3B49" w:rsidRDefault="007B3B49" w:rsidP="007B3B49">
      <w:pPr>
        <w:tabs>
          <w:tab w:val="left" w:pos="2835"/>
        </w:tabs>
        <w:jc w:val="center"/>
        <w:rPr>
          <w:b/>
          <w:sz w:val="32"/>
        </w:rPr>
      </w:pPr>
      <w:r>
        <w:rPr>
          <w:b/>
          <w:sz w:val="32"/>
        </w:rPr>
        <w:t>Undergraduat</w:t>
      </w:r>
      <w:r w:rsidR="00AA04EC">
        <w:rPr>
          <w:b/>
          <w:sz w:val="32"/>
        </w:rPr>
        <w:t>e Research Project Paper MATH 705</w:t>
      </w:r>
    </w:p>
    <w:p w:rsidR="007B3B49" w:rsidRDefault="007B3B49" w:rsidP="007B3B49">
      <w:pPr>
        <w:tabs>
          <w:tab w:val="left" w:pos="2835"/>
        </w:tabs>
        <w:jc w:val="both"/>
        <w:rPr>
          <w:b/>
          <w:sz w:val="32"/>
        </w:rPr>
      </w:pPr>
    </w:p>
    <w:p w:rsidR="007B3B49" w:rsidRDefault="003D7DA7" w:rsidP="007B3B49">
      <w:pPr>
        <w:tabs>
          <w:tab w:val="left" w:pos="2835"/>
        </w:tabs>
        <w:jc w:val="center"/>
        <w:rPr>
          <w:b/>
          <w:sz w:val="32"/>
        </w:rPr>
      </w:pPr>
      <w:r>
        <w:rPr>
          <w:b/>
          <w:sz w:val="32"/>
        </w:rPr>
        <w:t>2019</w:t>
      </w:r>
    </w:p>
    <w:p w:rsidR="007B3B49" w:rsidRDefault="007B3B49" w:rsidP="007B3B49">
      <w:pPr>
        <w:tabs>
          <w:tab w:val="left" w:pos="2835"/>
        </w:tabs>
        <w:jc w:val="both"/>
        <w:rPr>
          <w:b/>
          <w:sz w:val="32"/>
        </w:rPr>
      </w:pPr>
    </w:p>
    <w:p w:rsidR="007B3B49" w:rsidRDefault="007B3B49" w:rsidP="007B3B49">
      <w:pPr>
        <w:tabs>
          <w:tab w:val="left" w:pos="2835"/>
        </w:tabs>
        <w:jc w:val="both"/>
        <w:rPr>
          <w:b/>
          <w:sz w:val="32"/>
        </w:rPr>
      </w:pPr>
    </w:p>
    <w:p w:rsidR="007B3B49" w:rsidRDefault="007B3B49" w:rsidP="007B3B49">
      <w:pPr>
        <w:tabs>
          <w:tab w:val="left" w:pos="2835"/>
        </w:tabs>
        <w:jc w:val="both"/>
        <w:rPr>
          <w:b/>
          <w:sz w:val="32"/>
        </w:rPr>
      </w:pPr>
    </w:p>
    <w:p w:rsidR="007B3B49" w:rsidRDefault="007B3B49" w:rsidP="007B3B49">
      <w:pPr>
        <w:tabs>
          <w:tab w:val="left" w:pos="2835"/>
        </w:tabs>
        <w:jc w:val="center"/>
        <w:rPr>
          <w:b/>
          <w:sz w:val="32"/>
        </w:rPr>
      </w:pPr>
      <w:r>
        <w:rPr>
          <w:b/>
          <w:sz w:val="32"/>
        </w:rPr>
        <w:t>Assessment Guide</w:t>
      </w:r>
    </w:p>
    <w:p w:rsidR="007B3B49" w:rsidRDefault="007B3B49" w:rsidP="007B3B49">
      <w:pPr>
        <w:tabs>
          <w:tab w:val="left" w:pos="2835"/>
        </w:tabs>
        <w:jc w:val="both"/>
        <w:rPr>
          <w:b/>
          <w:sz w:val="32"/>
        </w:rPr>
      </w:pPr>
    </w:p>
    <w:p w:rsidR="007B3B49" w:rsidRDefault="007B3B49" w:rsidP="007B3B49">
      <w:pPr>
        <w:tabs>
          <w:tab w:val="left" w:pos="2835"/>
        </w:tabs>
        <w:jc w:val="both"/>
        <w:rPr>
          <w:rFonts w:ascii="Arial" w:hAnsi="Arial" w:cs="Arial"/>
          <w:sz w:val="32"/>
        </w:rPr>
      </w:pPr>
    </w:p>
    <w:p w:rsidR="007B3B49" w:rsidRDefault="007B3B49" w:rsidP="007B3B49">
      <w:pPr>
        <w:rPr>
          <w:rFonts w:ascii="Arial" w:hAnsi="Arial"/>
          <w:sz w:val="22"/>
          <w:szCs w:val="22"/>
        </w:rPr>
      </w:pPr>
    </w:p>
    <w:p w:rsidR="008B0997" w:rsidRDefault="00026151">
      <w:pPr>
        <w:pageBreakBefore/>
        <w:tabs>
          <w:tab w:val="left" w:pos="2835"/>
        </w:tabs>
        <w:jc w:val="both"/>
        <w:rPr>
          <w:rFonts w:ascii="Arial" w:hAnsi="Arial" w:cs="Arial"/>
          <w:b/>
          <w:sz w:val="32"/>
        </w:rPr>
      </w:pPr>
      <w:r>
        <w:rPr>
          <w:rFonts w:ascii="Arial" w:hAnsi="Arial" w:cs="Arial"/>
          <w:b/>
          <w:sz w:val="32"/>
        </w:rPr>
        <w:lastRenderedPageBreak/>
        <w:t>Part H</w:t>
      </w:r>
    </w:p>
    <w:p w:rsidR="008B0997" w:rsidRDefault="008B0997">
      <w:pPr>
        <w:rPr>
          <w:rFonts w:ascii="Arial" w:hAnsi="Arial" w:cs="Arial"/>
          <w:b/>
          <w:sz w:val="28"/>
          <w:szCs w:val="28"/>
        </w:rPr>
      </w:pPr>
      <w:r>
        <w:rPr>
          <w:rFonts w:ascii="Arial" w:hAnsi="Arial" w:cs="Arial"/>
          <w:b/>
          <w:sz w:val="28"/>
          <w:szCs w:val="28"/>
        </w:rPr>
        <w:t>MARKING</w:t>
      </w:r>
      <w:r>
        <w:rPr>
          <w:rFonts w:ascii="Arial" w:eastAsia="Arial" w:hAnsi="Arial" w:cs="Arial"/>
          <w:b/>
          <w:sz w:val="28"/>
          <w:szCs w:val="28"/>
        </w:rPr>
        <w:t xml:space="preserve"> </w:t>
      </w:r>
      <w:r>
        <w:rPr>
          <w:rFonts w:ascii="Arial" w:hAnsi="Arial" w:cs="Arial"/>
          <w:b/>
          <w:sz w:val="28"/>
          <w:szCs w:val="28"/>
        </w:rPr>
        <w:t>SCHEDULE</w:t>
      </w:r>
      <w:r>
        <w:rPr>
          <w:rFonts w:ascii="Arial" w:eastAsia="Arial" w:hAnsi="Arial" w:cs="Arial"/>
          <w:b/>
          <w:sz w:val="28"/>
          <w:szCs w:val="28"/>
        </w:rPr>
        <w:t xml:space="preserve"> </w:t>
      </w:r>
      <w:r>
        <w:rPr>
          <w:rFonts w:ascii="Arial" w:hAnsi="Arial" w:cs="Arial"/>
          <w:b/>
          <w:sz w:val="28"/>
          <w:szCs w:val="28"/>
        </w:rPr>
        <w:t>for</w:t>
      </w:r>
      <w:r>
        <w:rPr>
          <w:rFonts w:ascii="Arial" w:eastAsia="Arial" w:hAnsi="Arial" w:cs="Arial"/>
          <w:b/>
          <w:sz w:val="28"/>
          <w:szCs w:val="28"/>
        </w:rPr>
        <w:t xml:space="preserve"> </w:t>
      </w:r>
      <w:r>
        <w:rPr>
          <w:rFonts w:ascii="Arial" w:hAnsi="Arial" w:cs="Arial"/>
          <w:b/>
          <w:sz w:val="28"/>
          <w:szCs w:val="28"/>
        </w:rPr>
        <w:t>STUDENT</w:t>
      </w:r>
      <w:r>
        <w:rPr>
          <w:rFonts w:ascii="Arial" w:eastAsia="Arial" w:hAnsi="Arial" w:cs="Arial"/>
          <w:b/>
          <w:sz w:val="28"/>
          <w:szCs w:val="28"/>
        </w:rPr>
        <w:t xml:space="preserve"> </w:t>
      </w:r>
      <w:r>
        <w:rPr>
          <w:rFonts w:ascii="Arial" w:hAnsi="Arial" w:cs="Arial"/>
          <w:b/>
          <w:sz w:val="28"/>
          <w:szCs w:val="28"/>
        </w:rPr>
        <w:t>PROJECTS</w:t>
      </w:r>
      <w:r w:rsidR="0019580D">
        <w:rPr>
          <w:rFonts w:ascii="Arial" w:hAnsi="Arial" w:cs="Arial"/>
          <w:b/>
          <w:sz w:val="28"/>
          <w:szCs w:val="28"/>
        </w:rPr>
        <w:t xml:space="preserve"> </w:t>
      </w:r>
      <w:r>
        <w:rPr>
          <w:rFonts w:ascii="Arial" w:eastAsia="Arial" w:hAnsi="Arial" w:cs="Arial"/>
          <w:b/>
          <w:sz w:val="28"/>
          <w:szCs w:val="28"/>
        </w:rPr>
        <w:t xml:space="preserve"> </w:t>
      </w:r>
    </w:p>
    <w:p w:rsidR="007B3B49" w:rsidRDefault="007B3B49">
      <w:pPr>
        <w:rPr>
          <w:rFonts w:ascii="Arial" w:hAnsi="Arial" w:cs="Arial"/>
          <w:b/>
          <w:sz w:val="28"/>
          <w:szCs w:val="28"/>
        </w:rPr>
      </w:pPr>
    </w:p>
    <w:p w:rsidR="008B0997" w:rsidRDefault="007B3B49">
      <w:pPr>
        <w:rPr>
          <w:rFonts w:ascii="Arial" w:hAnsi="Arial" w:cs="Arial"/>
        </w:rPr>
      </w:pPr>
      <w:r>
        <w:rPr>
          <w:rFonts w:ascii="Arial" w:hAnsi="Arial" w:cs="Arial"/>
        </w:rPr>
        <w:t>N</w:t>
      </w:r>
      <w:r w:rsidR="008B0997">
        <w:rPr>
          <w:rFonts w:ascii="Arial" w:hAnsi="Arial" w:cs="Arial"/>
        </w:rPr>
        <w:t>ote:</w:t>
      </w:r>
      <w:r w:rsidR="008B0997">
        <w:rPr>
          <w:rFonts w:ascii="Arial" w:eastAsia="Arial" w:hAnsi="Arial" w:cs="Arial"/>
        </w:rPr>
        <w:t xml:space="preserve"> </w:t>
      </w:r>
      <w:r w:rsidR="008B0997">
        <w:rPr>
          <w:rFonts w:ascii="Arial" w:hAnsi="Arial" w:cs="Arial"/>
        </w:rPr>
        <w:tab/>
        <w:t>This</w:t>
      </w:r>
      <w:r w:rsidR="008B0997">
        <w:rPr>
          <w:rFonts w:ascii="Arial" w:eastAsia="Arial" w:hAnsi="Arial" w:cs="Arial"/>
        </w:rPr>
        <w:t xml:space="preserve"> </w:t>
      </w:r>
      <w:r w:rsidR="008B0997">
        <w:rPr>
          <w:rFonts w:ascii="Arial" w:hAnsi="Arial" w:cs="Arial"/>
        </w:rPr>
        <w:t>schedule</w:t>
      </w:r>
      <w:r w:rsidR="008B0997">
        <w:rPr>
          <w:rFonts w:ascii="Arial" w:eastAsia="Arial" w:hAnsi="Arial" w:cs="Arial"/>
        </w:rPr>
        <w:t xml:space="preserve"> </w:t>
      </w:r>
      <w:r w:rsidR="008B0997">
        <w:rPr>
          <w:rFonts w:ascii="Arial" w:hAnsi="Arial" w:cs="Arial"/>
        </w:rPr>
        <w:t>is</w:t>
      </w:r>
      <w:r w:rsidR="008B0997">
        <w:rPr>
          <w:rFonts w:ascii="Arial" w:eastAsia="Arial" w:hAnsi="Arial" w:cs="Arial"/>
        </w:rPr>
        <w:t xml:space="preserve"> </w:t>
      </w:r>
      <w:r w:rsidR="008B0997">
        <w:rPr>
          <w:rFonts w:ascii="Arial" w:hAnsi="Arial" w:cs="Arial"/>
        </w:rPr>
        <w:t>to</w:t>
      </w:r>
      <w:r w:rsidR="008B0997">
        <w:rPr>
          <w:rFonts w:ascii="Arial" w:eastAsia="Arial" w:hAnsi="Arial" w:cs="Arial"/>
        </w:rPr>
        <w:t xml:space="preserve"> </w:t>
      </w:r>
      <w:r w:rsidR="008B0997">
        <w:rPr>
          <w:rFonts w:ascii="Arial" w:hAnsi="Arial" w:cs="Arial"/>
        </w:rPr>
        <w:t>be</w:t>
      </w:r>
      <w:r w:rsidR="008B0997">
        <w:rPr>
          <w:rFonts w:ascii="Arial" w:eastAsia="Arial" w:hAnsi="Arial" w:cs="Arial"/>
        </w:rPr>
        <w:t xml:space="preserve"> </w:t>
      </w:r>
      <w:r w:rsidR="008B0997">
        <w:rPr>
          <w:rFonts w:ascii="Arial" w:hAnsi="Arial" w:cs="Arial"/>
        </w:rPr>
        <w:t>used</w:t>
      </w:r>
      <w:r w:rsidR="008B0997">
        <w:rPr>
          <w:rFonts w:ascii="Arial" w:eastAsia="Arial" w:hAnsi="Arial" w:cs="Arial"/>
        </w:rPr>
        <w:t xml:space="preserve"> </w:t>
      </w:r>
      <w:r w:rsidR="008B0997">
        <w:rPr>
          <w:rFonts w:ascii="Arial" w:hAnsi="Arial" w:cs="Arial"/>
        </w:rPr>
        <w:t>with</w:t>
      </w:r>
      <w:r w:rsidR="008B0997">
        <w:rPr>
          <w:rFonts w:ascii="Arial" w:eastAsia="Arial" w:hAnsi="Arial" w:cs="Arial"/>
        </w:rPr>
        <w:t xml:space="preserve"> </w:t>
      </w:r>
      <w:r w:rsidR="008B0997">
        <w:rPr>
          <w:rFonts w:ascii="Arial" w:hAnsi="Arial" w:cs="Arial"/>
        </w:rPr>
        <w:t>reference</w:t>
      </w:r>
      <w:r w:rsidR="008B0997">
        <w:rPr>
          <w:rFonts w:ascii="Arial" w:eastAsia="Arial" w:hAnsi="Arial" w:cs="Arial"/>
        </w:rPr>
        <w:t xml:space="preserve"> </w:t>
      </w:r>
      <w:r w:rsidR="008B0997">
        <w:rPr>
          <w:rFonts w:ascii="Arial" w:hAnsi="Arial" w:cs="Arial"/>
        </w:rPr>
        <w:t>to</w:t>
      </w:r>
      <w:r w:rsidR="008B0997">
        <w:rPr>
          <w:rFonts w:ascii="Arial" w:eastAsia="Arial" w:hAnsi="Arial" w:cs="Arial"/>
        </w:rPr>
        <w:t xml:space="preserve"> </w:t>
      </w:r>
      <w:r w:rsidR="008B0997">
        <w:rPr>
          <w:rFonts w:ascii="Arial" w:hAnsi="Arial" w:cs="Arial"/>
        </w:rPr>
        <w:t>the</w:t>
      </w:r>
      <w:r w:rsidR="008B0997">
        <w:rPr>
          <w:rFonts w:ascii="Arial" w:eastAsia="Arial" w:hAnsi="Arial" w:cs="Arial"/>
        </w:rPr>
        <w:t xml:space="preserve"> </w:t>
      </w:r>
      <w:r w:rsidR="008B0997">
        <w:rPr>
          <w:rFonts w:ascii="Arial" w:hAnsi="Arial" w:cs="Arial"/>
        </w:rPr>
        <w:t>accompanying</w:t>
      </w:r>
      <w:r w:rsidR="008B0997">
        <w:rPr>
          <w:rFonts w:ascii="Arial" w:eastAsia="Arial" w:hAnsi="Arial" w:cs="Arial"/>
        </w:rPr>
        <w:t xml:space="preserve"> </w:t>
      </w:r>
      <w:r w:rsidR="008B0997">
        <w:rPr>
          <w:rFonts w:ascii="Arial" w:hAnsi="Arial" w:cs="Arial"/>
        </w:rPr>
        <w:t>assessment</w:t>
      </w:r>
      <w:r w:rsidR="008B0997">
        <w:rPr>
          <w:rFonts w:ascii="Arial" w:eastAsia="Arial" w:hAnsi="Arial" w:cs="Arial"/>
        </w:rPr>
        <w:t xml:space="preserve"> </w:t>
      </w:r>
      <w:r w:rsidR="008B0997">
        <w:rPr>
          <w:rFonts w:ascii="Arial" w:hAnsi="Arial" w:cs="Arial"/>
        </w:rPr>
        <w:t>criteria</w:t>
      </w:r>
    </w:p>
    <w:p w:rsidR="008B0997" w:rsidRDefault="008B0997">
      <w:pPr>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rPr>
        <w:tab/>
      </w:r>
      <w:r>
        <w:rPr>
          <w:rFonts w:ascii="Arial" w:hAnsi="Arial" w:cs="Arial"/>
        </w:rPr>
        <w:tab/>
      </w:r>
      <w:r>
        <w:rPr>
          <w:rFonts w:ascii="Arial" w:hAnsi="Arial" w:cs="Arial"/>
        </w:rPr>
        <w:tab/>
      </w:r>
      <w:r>
        <w:rPr>
          <w:rFonts w:ascii="Arial" w:hAnsi="Arial" w:cs="Arial"/>
        </w:rPr>
        <w:tab/>
      </w:r>
    </w:p>
    <w:tbl>
      <w:tblPr>
        <w:tblW w:w="0" w:type="auto"/>
        <w:tblInd w:w="-108" w:type="dxa"/>
        <w:tblLayout w:type="fixed"/>
        <w:tblCellMar>
          <w:left w:w="0" w:type="dxa"/>
          <w:right w:w="0" w:type="dxa"/>
        </w:tblCellMar>
        <w:tblLook w:val="0000" w:firstRow="0" w:lastRow="0" w:firstColumn="0" w:lastColumn="0" w:noHBand="0" w:noVBand="0"/>
      </w:tblPr>
      <w:tblGrid>
        <w:gridCol w:w="2376"/>
        <w:gridCol w:w="2440"/>
        <w:gridCol w:w="962"/>
        <w:gridCol w:w="2552"/>
        <w:gridCol w:w="30"/>
        <w:gridCol w:w="1387"/>
        <w:gridCol w:w="30"/>
      </w:tblGrid>
      <w:tr w:rsidR="008B0997">
        <w:tc>
          <w:tcPr>
            <w:tcW w:w="2376" w:type="dxa"/>
            <w:tcBorders>
              <w:top w:val="single" w:sz="12" w:space="0" w:color="000000"/>
              <w:left w:val="single" w:sz="12"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Student</w:t>
            </w:r>
            <w:r>
              <w:rPr>
                <w:rFonts w:ascii="Arial" w:eastAsia="Arial" w:hAnsi="Arial" w:cs="Arial"/>
              </w:rPr>
              <w:t>’</w:t>
            </w:r>
            <w:r>
              <w:rPr>
                <w:rFonts w:ascii="Arial" w:hAnsi="Arial" w:cs="Arial"/>
              </w:rPr>
              <w:t>s</w:t>
            </w:r>
            <w:r>
              <w:rPr>
                <w:rFonts w:ascii="Arial" w:eastAsia="Arial" w:hAnsi="Arial" w:cs="Arial"/>
              </w:rPr>
              <w:t xml:space="preserve"> </w:t>
            </w:r>
            <w:r>
              <w:rPr>
                <w:rFonts w:ascii="Arial" w:hAnsi="Arial" w:cs="Arial"/>
              </w:rPr>
              <w:t>name</w:t>
            </w:r>
          </w:p>
        </w:tc>
        <w:tc>
          <w:tcPr>
            <w:tcW w:w="5984" w:type="dxa"/>
            <w:gridSpan w:val="4"/>
            <w:tcBorders>
              <w:top w:val="single" w:sz="12"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1417" w:type="dxa"/>
            <w:gridSpan w:val="2"/>
            <w:tcBorders>
              <w:left w:val="single" w:sz="12" w:space="0" w:color="000000"/>
            </w:tcBorders>
            <w:shd w:val="clear" w:color="auto" w:fill="auto"/>
          </w:tcPr>
          <w:p w:rsidR="008B0997" w:rsidRDefault="008B0997">
            <w:pPr>
              <w:snapToGrid w:val="0"/>
              <w:rPr>
                <w:rFonts w:ascii="Arial" w:hAnsi="Arial" w:cs="Arial"/>
              </w:rPr>
            </w:pPr>
          </w:p>
        </w:tc>
      </w:tr>
      <w:tr w:rsidR="008B0997">
        <w:tc>
          <w:tcPr>
            <w:tcW w:w="2376" w:type="dxa"/>
            <w:tcBorders>
              <w:top w:val="single" w:sz="6" w:space="0" w:color="000000"/>
              <w:left w:val="single" w:sz="12"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Student</w:t>
            </w:r>
            <w:r>
              <w:rPr>
                <w:rFonts w:ascii="Arial" w:eastAsia="Arial" w:hAnsi="Arial" w:cs="Arial"/>
              </w:rPr>
              <w:t xml:space="preserve"> </w:t>
            </w:r>
            <w:r>
              <w:rPr>
                <w:rFonts w:ascii="Arial" w:hAnsi="Arial" w:cs="Arial"/>
              </w:rPr>
              <w:t>ID</w:t>
            </w:r>
            <w:r>
              <w:rPr>
                <w:rFonts w:ascii="Arial" w:eastAsia="Arial" w:hAnsi="Arial" w:cs="Arial"/>
              </w:rPr>
              <w:t xml:space="preserve"> </w:t>
            </w:r>
            <w:r>
              <w:rPr>
                <w:rFonts w:ascii="Arial" w:hAnsi="Arial" w:cs="Arial"/>
              </w:rPr>
              <w:t>number</w:t>
            </w:r>
          </w:p>
          <w:p w:rsidR="008B0997" w:rsidRDefault="008B0997">
            <w:pPr>
              <w:rPr>
                <w:rFonts w:ascii="Arial" w:hAnsi="Arial" w:cs="Arial"/>
              </w:rPr>
            </w:pPr>
          </w:p>
        </w:tc>
        <w:tc>
          <w:tcPr>
            <w:tcW w:w="2440"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p>
        </w:tc>
        <w:tc>
          <w:tcPr>
            <w:tcW w:w="4961" w:type="dxa"/>
            <w:gridSpan w:val="5"/>
            <w:tcBorders>
              <w:left w:val="single" w:sz="12" w:space="0" w:color="000000"/>
            </w:tcBorders>
            <w:shd w:val="clear" w:color="auto" w:fill="auto"/>
          </w:tcPr>
          <w:p w:rsidR="008B0997" w:rsidRDefault="008B0997">
            <w:pPr>
              <w:snapToGrid w:val="0"/>
              <w:rPr>
                <w:rFonts w:ascii="Arial" w:hAnsi="Arial" w:cs="Arial"/>
              </w:rPr>
            </w:pPr>
          </w:p>
        </w:tc>
      </w:tr>
      <w:tr w:rsidR="008B0997">
        <w:tc>
          <w:tcPr>
            <w:tcW w:w="2376" w:type="dxa"/>
            <w:tcBorders>
              <w:top w:val="single" w:sz="6" w:space="0" w:color="000000"/>
              <w:left w:val="single" w:sz="12" w:space="0" w:color="000000"/>
              <w:bottom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r>
              <w:rPr>
                <w:rFonts w:ascii="Arial" w:hAnsi="Arial" w:cs="Arial"/>
              </w:rPr>
              <w:t>Title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project</w:t>
            </w:r>
          </w:p>
        </w:tc>
        <w:tc>
          <w:tcPr>
            <w:tcW w:w="5984" w:type="dxa"/>
            <w:gridSpan w:val="4"/>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p w:rsidR="008B0997" w:rsidRDefault="008B0997">
            <w:pPr>
              <w:rPr>
                <w:rFonts w:ascii="Arial" w:hAnsi="Arial" w:cs="Arial"/>
              </w:rPr>
            </w:pPr>
          </w:p>
        </w:tc>
        <w:tc>
          <w:tcPr>
            <w:tcW w:w="1417" w:type="dxa"/>
            <w:gridSpan w:val="2"/>
            <w:tcBorders>
              <w:left w:val="single" w:sz="12" w:space="0" w:color="000000"/>
            </w:tcBorders>
            <w:shd w:val="clear" w:color="auto" w:fill="auto"/>
          </w:tcPr>
          <w:p w:rsidR="008B0997" w:rsidRDefault="008B0997">
            <w:pPr>
              <w:snapToGrid w:val="0"/>
              <w:rPr>
                <w:rFonts w:ascii="Arial" w:hAnsi="Arial" w:cs="Arial"/>
              </w:rPr>
            </w:pPr>
          </w:p>
        </w:tc>
      </w:tr>
      <w:tr w:rsidR="008B0997">
        <w:tblPrEx>
          <w:tblCellMar>
            <w:left w:w="108" w:type="dxa"/>
            <w:right w:w="108" w:type="dxa"/>
          </w:tblCellMar>
        </w:tblPrEx>
        <w:trPr>
          <w:gridAfter w:val="1"/>
          <w:wAfter w:w="30" w:type="dxa"/>
        </w:trPr>
        <w:tc>
          <w:tcPr>
            <w:tcW w:w="2376" w:type="dxa"/>
            <w:tcBorders>
              <w:top w:val="single" w:sz="6" w:space="0" w:color="000000"/>
              <w:left w:val="single" w:sz="12"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Date</w:t>
            </w:r>
            <w:r>
              <w:rPr>
                <w:rFonts w:ascii="Arial" w:eastAsia="Arial" w:hAnsi="Arial" w:cs="Arial"/>
              </w:rPr>
              <w:t xml:space="preserve"> </w:t>
            </w:r>
            <w:r>
              <w:rPr>
                <w:rFonts w:ascii="Arial" w:hAnsi="Arial" w:cs="Arial"/>
              </w:rPr>
              <w:t>submitted</w:t>
            </w:r>
          </w:p>
        </w:tc>
        <w:tc>
          <w:tcPr>
            <w:tcW w:w="3402"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2552" w:type="dxa"/>
            <w:tcBorders>
              <w:left w:val="single" w:sz="6" w:space="0" w:color="000000"/>
            </w:tcBorders>
            <w:shd w:val="clear" w:color="auto" w:fill="auto"/>
          </w:tcPr>
          <w:p w:rsidR="008B0997" w:rsidRDefault="008B0997">
            <w:pPr>
              <w:snapToGrid w:val="0"/>
              <w:rPr>
                <w:rFonts w:ascii="Arial" w:hAnsi="Arial" w:cs="Arial"/>
              </w:rPr>
            </w:pPr>
          </w:p>
        </w:tc>
        <w:tc>
          <w:tcPr>
            <w:tcW w:w="1417" w:type="dxa"/>
            <w:gridSpan w:val="2"/>
            <w:shd w:val="clear" w:color="auto" w:fill="auto"/>
          </w:tcPr>
          <w:p w:rsidR="008B0997" w:rsidRDefault="008B0997">
            <w:pPr>
              <w:snapToGrid w:val="0"/>
              <w:rPr>
                <w:rFonts w:ascii="Arial" w:hAnsi="Arial" w:cs="Arial"/>
              </w:rPr>
            </w:pPr>
            <w:r>
              <w:rPr>
                <w:rFonts w:ascii="Arial" w:eastAsia="Arial" w:hAnsi="Arial" w:cs="Arial"/>
              </w:rPr>
              <w:t xml:space="preserve">  </w:t>
            </w:r>
            <w:r>
              <w:rPr>
                <w:rFonts w:ascii="Arial" w:hAnsi="Arial" w:cs="Arial"/>
              </w:rPr>
              <w:t>Date</w:t>
            </w:r>
          </w:p>
        </w:tc>
      </w:tr>
      <w:tr w:rsidR="008B0997">
        <w:tblPrEx>
          <w:tblCellMar>
            <w:left w:w="108" w:type="dxa"/>
            <w:right w:w="108" w:type="dxa"/>
          </w:tblCellMar>
        </w:tblPrEx>
        <w:tc>
          <w:tcPr>
            <w:tcW w:w="2376" w:type="dxa"/>
            <w:tcBorders>
              <w:top w:val="single" w:sz="6" w:space="0" w:color="000000"/>
              <w:left w:val="single" w:sz="12"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Name</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signature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Examiner</w:t>
            </w:r>
          </w:p>
        </w:tc>
        <w:tc>
          <w:tcPr>
            <w:tcW w:w="3402" w:type="dxa"/>
            <w:gridSpan w:val="2"/>
            <w:tcBorders>
              <w:left w:val="single" w:sz="6" w:space="0" w:color="000000"/>
              <w:bottom w:val="single" w:sz="6" w:space="0" w:color="000000"/>
            </w:tcBorders>
            <w:shd w:val="clear" w:color="auto" w:fill="auto"/>
          </w:tcPr>
          <w:p w:rsidR="008B0997" w:rsidRDefault="008B0997">
            <w:pPr>
              <w:snapToGrid w:val="0"/>
              <w:rPr>
                <w:rFonts w:ascii="Arial" w:hAnsi="Arial" w:cs="Arial"/>
              </w:rPr>
            </w:pPr>
          </w:p>
        </w:tc>
        <w:tc>
          <w:tcPr>
            <w:tcW w:w="2552" w:type="dxa"/>
            <w:tcBorders>
              <w:top w:val="single" w:sz="12"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p>
        </w:tc>
        <w:tc>
          <w:tcPr>
            <w:tcW w:w="1447" w:type="dxa"/>
            <w:gridSpan w:val="3"/>
            <w:tcBorders>
              <w:top w:val="single" w:sz="12" w:space="0" w:color="000000"/>
              <w:left w:val="single" w:sz="12" w:space="0" w:color="000000"/>
              <w:bottom w:val="single" w:sz="6" w:space="0" w:color="000000"/>
              <w:right w:val="single" w:sz="12" w:space="0" w:color="000000"/>
            </w:tcBorders>
            <w:shd w:val="clear" w:color="auto" w:fill="auto"/>
          </w:tcPr>
          <w:p w:rsidR="008B0997" w:rsidRDefault="008B0997">
            <w:pPr>
              <w:snapToGrid w:val="0"/>
              <w:rPr>
                <w:rFonts w:ascii="Arial" w:hAnsi="Arial" w:cs="Arial"/>
              </w:rPr>
            </w:pPr>
          </w:p>
        </w:tc>
      </w:tr>
      <w:tr w:rsidR="008B0997">
        <w:tblPrEx>
          <w:tblCellMar>
            <w:left w:w="108" w:type="dxa"/>
            <w:right w:w="108" w:type="dxa"/>
          </w:tblCellMar>
        </w:tblPrEx>
        <w:tc>
          <w:tcPr>
            <w:tcW w:w="2376" w:type="dxa"/>
            <w:tcBorders>
              <w:top w:val="single" w:sz="6" w:space="0" w:color="000000"/>
              <w:left w:val="single" w:sz="12" w:space="0" w:color="000000"/>
              <w:bottom w:val="single" w:sz="12" w:space="0" w:color="000000"/>
            </w:tcBorders>
            <w:shd w:val="clear" w:color="auto" w:fill="auto"/>
          </w:tcPr>
          <w:p w:rsidR="008B0997" w:rsidRDefault="008B0997">
            <w:pPr>
              <w:snapToGrid w:val="0"/>
              <w:rPr>
                <w:rFonts w:ascii="Arial" w:hAnsi="Arial" w:cs="Arial"/>
              </w:rPr>
            </w:pPr>
            <w:r>
              <w:rPr>
                <w:rFonts w:ascii="Arial" w:hAnsi="Arial" w:cs="Arial"/>
              </w:rPr>
              <w:t>Name</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signature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Moderator</w:t>
            </w:r>
          </w:p>
        </w:tc>
        <w:tc>
          <w:tcPr>
            <w:tcW w:w="3402" w:type="dxa"/>
            <w:gridSpan w:val="2"/>
            <w:tcBorders>
              <w:top w:val="single" w:sz="6" w:space="0" w:color="000000"/>
              <w:left w:val="single" w:sz="6" w:space="0" w:color="000000"/>
              <w:bottom w:val="single" w:sz="12" w:space="0" w:color="000000"/>
            </w:tcBorders>
            <w:shd w:val="clear" w:color="auto" w:fill="auto"/>
          </w:tcPr>
          <w:p w:rsidR="008B0997" w:rsidRDefault="008B0997">
            <w:pPr>
              <w:snapToGrid w:val="0"/>
              <w:rPr>
                <w:rFonts w:ascii="Arial" w:hAnsi="Arial" w:cs="Arial"/>
              </w:rPr>
            </w:pPr>
          </w:p>
        </w:tc>
        <w:tc>
          <w:tcPr>
            <w:tcW w:w="2552" w:type="dxa"/>
            <w:tcBorders>
              <w:top w:val="single" w:sz="6" w:space="0" w:color="000000"/>
              <w:left w:val="single" w:sz="6" w:space="0" w:color="000000"/>
              <w:bottom w:val="single" w:sz="12" w:space="0" w:color="000000"/>
            </w:tcBorders>
            <w:shd w:val="clear" w:color="auto" w:fill="auto"/>
          </w:tcPr>
          <w:p w:rsidR="008B0997" w:rsidRDefault="008B0997">
            <w:pPr>
              <w:snapToGrid w:val="0"/>
              <w:rPr>
                <w:rFonts w:ascii="Arial" w:hAnsi="Arial" w:cs="Arial"/>
              </w:rPr>
            </w:pPr>
          </w:p>
        </w:tc>
        <w:tc>
          <w:tcPr>
            <w:tcW w:w="1447" w:type="dxa"/>
            <w:gridSpan w:val="3"/>
            <w:tcBorders>
              <w:top w:val="single" w:sz="6" w:space="0" w:color="000000"/>
              <w:left w:val="single" w:sz="12" w:space="0" w:color="000000"/>
              <w:bottom w:val="single" w:sz="12" w:space="0" w:color="000000"/>
              <w:right w:val="single" w:sz="12"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b/>
          <w:sz w:val="22"/>
        </w:rPr>
      </w:pPr>
    </w:p>
    <w:p w:rsidR="008B0997" w:rsidRDefault="008B0997">
      <w:pPr>
        <w:ind w:right="26"/>
        <w:rPr>
          <w:rFonts w:ascii="Arial" w:hAnsi="Arial" w:cs="Arial"/>
          <w:b/>
          <w:sz w:val="22"/>
        </w:rPr>
      </w:pPr>
      <w:r>
        <w:rPr>
          <w:rFonts w:ascii="Arial" w:hAnsi="Arial" w:cs="Arial"/>
          <w:sz w:val="22"/>
        </w:rPr>
        <w:t>The</w:t>
      </w:r>
      <w:r>
        <w:rPr>
          <w:rFonts w:ascii="Arial" w:eastAsia="Arial" w:hAnsi="Arial" w:cs="Arial"/>
          <w:sz w:val="22"/>
        </w:rPr>
        <w:t xml:space="preserve"> </w:t>
      </w:r>
      <w:r w:rsidR="008E6A76">
        <w:rPr>
          <w:rFonts w:ascii="Arial" w:hAnsi="Arial" w:cs="Arial"/>
          <w:sz w:val="22"/>
        </w:rPr>
        <w:t>principal</w:t>
      </w:r>
      <w:r>
        <w:rPr>
          <w:rFonts w:ascii="Arial" w:eastAsia="Arial" w:hAnsi="Arial" w:cs="Arial"/>
          <w:sz w:val="22"/>
        </w:rPr>
        <w:t xml:space="preserve"> </w:t>
      </w:r>
      <w:r>
        <w:rPr>
          <w:rFonts w:ascii="Arial" w:hAnsi="Arial" w:cs="Arial"/>
          <w:sz w:val="22"/>
        </w:rPr>
        <w:t>examiner</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moderator</w:t>
      </w:r>
      <w:r>
        <w:rPr>
          <w:rFonts w:ascii="Arial" w:eastAsia="Arial" w:hAnsi="Arial" w:cs="Arial"/>
          <w:sz w:val="22"/>
        </w:rPr>
        <w:t xml:space="preserve"> </w:t>
      </w:r>
      <w:r>
        <w:rPr>
          <w:rFonts w:ascii="Arial" w:hAnsi="Arial" w:cs="Arial"/>
          <w:sz w:val="22"/>
        </w:rPr>
        <w:t>should</w:t>
      </w:r>
      <w:r>
        <w:rPr>
          <w:rFonts w:ascii="Arial" w:eastAsia="Arial" w:hAnsi="Arial" w:cs="Arial"/>
          <w:sz w:val="22"/>
        </w:rPr>
        <w:t xml:space="preserve"> </w:t>
      </w:r>
      <w:r>
        <w:rPr>
          <w:rFonts w:ascii="Arial" w:hAnsi="Arial" w:cs="Arial"/>
          <w:sz w:val="22"/>
        </w:rPr>
        <w:t>fill</w:t>
      </w:r>
      <w:r>
        <w:rPr>
          <w:rFonts w:ascii="Arial" w:eastAsia="Arial" w:hAnsi="Arial" w:cs="Arial"/>
          <w:sz w:val="22"/>
        </w:rPr>
        <w:t xml:space="preserve"> </w:t>
      </w:r>
      <w:r>
        <w:rPr>
          <w:rFonts w:ascii="Arial" w:hAnsi="Arial" w:cs="Arial"/>
          <w:sz w:val="22"/>
        </w:rPr>
        <w:t>in</w:t>
      </w:r>
      <w:r>
        <w:rPr>
          <w:rFonts w:ascii="Arial" w:eastAsia="Arial" w:hAnsi="Arial" w:cs="Arial"/>
          <w:sz w:val="22"/>
        </w:rPr>
        <w:t xml:space="preserve"> </w:t>
      </w:r>
      <w:r>
        <w:rPr>
          <w:rFonts w:ascii="Arial" w:hAnsi="Arial" w:cs="Arial"/>
          <w:sz w:val="22"/>
        </w:rPr>
        <w:t>their</w:t>
      </w:r>
      <w:r>
        <w:rPr>
          <w:rFonts w:ascii="Arial" w:eastAsia="Arial" w:hAnsi="Arial" w:cs="Arial"/>
          <w:sz w:val="22"/>
        </w:rPr>
        <w:t xml:space="preserve"> </w:t>
      </w:r>
      <w:r>
        <w:rPr>
          <w:rFonts w:ascii="Arial" w:hAnsi="Arial" w:cs="Arial"/>
          <w:sz w:val="22"/>
        </w:rPr>
        <w:t>own</w:t>
      </w:r>
      <w:r>
        <w:rPr>
          <w:rFonts w:ascii="Arial" w:eastAsia="Arial" w:hAnsi="Arial" w:cs="Arial"/>
          <w:sz w:val="22"/>
        </w:rPr>
        <w:t xml:space="preserve"> </w:t>
      </w:r>
      <w:r>
        <w:rPr>
          <w:rFonts w:ascii="Arial" w:hAnsi="Arial" w:cs="Arial"/>
          <w:sz w:val="22"/>
        </w:rPr>
        <w:t>marks</w:t>
      </w:r>
      <w:r>
        <w:rPr>
          <w:rFonts w:ascii="Arial" w:eastAsia="Arial" w:hAnsi="Arial" w:cs="Arial"/>
          <w:sz w:val="22"/>
        </w:rPr>
        <w:t xml:space="preserve"> </w:t>
      </w:r>
      <w:r>
        <w:rPr>
          <w:rFonts w:ascii="Arial" w:hAnsi="Arial" w:cs="Arial"/>
          <w:sz w:val="22"/>
        </w:rPr>
        <w:t>and</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grade</w:t>
      </w:r>
      <w:r>
        <w:rPr>
          <w:rFonts w:ascii="Arial" w:eastAsia="Arial" w:hAnsi="Arial" w:cs="Arial"/>
          <w:sz w:val="22"/>
        </w:rPr>
        <w:t xml:space="preserve"> </w:t>
      </w:r>
      <w:r>
        <w:rPr>
          <w:rFonts w:ascii="Arial" w:hAnsi="Arial" w:cs="Arial"/>
          <w:sz w:val="22"/>
        </w:rPr>
        <w:t>will</w:t>
      </w:r>
      <w:r>
        <w:rPr>
          <w:rFonts w:ascii="Arial" w:eastAsia="Arial" w:hAnsi="Arial" w:cs="Arial"/>
          <w:sz w:val="22"/>
        </w:rPr>
        <w:t xml:space="preserve"> </w:t>
      </w:r>
      <w:r>
        <w:rPr>
          <w:rFonts w:ascii="Arial" w:hAnsi="Arial" w:cs="Arial"/>
          <w:sz w:val="22"/>
        </w:rPr>
        <w:t>be</w:t>
      </w:r>
      <w:r>
        <w:rPr>
          <w:rFonts w:ascii="Arial" w:eastAsia="Arial" w:hAnsi="Arial" w:cs="Arial"/>
          <w:sz w:val="22"/>
        </w:rPr>
        <w:t xml:space="preserve"> </w:t>
      </w:r>
      <w:r>
        <w:rPr>
          <w:rFonts w:ascii="Arial" w:hAnsi="Arial" w:cs="Arial"/>
          <w:sz w:val="22"/>
        </w:rPr>
        <w:t>determined</w:t>
      </w:r>
      <w:r>
        <w:rPr>
          <w:rFonts w:ascii="Arial" w:eastAsia="Arial" w:hAnsi="Arial" w:cs="Arial"/>
          <w:sz w:val="22"/>
        </w:rPr>
        <w:t xml:space="preserve"> </w:t>
      </w:r>
      <w:r>
        <w:rPr>
          <w:rFonts w:ascii="Arial" w:hAnsi="Arial" w:cs="Arial"/>
          <w:sz w:val="22"/>
        </w:rPr>
        <w:t>by</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aggregate</w:t>
      </w:r>
      <w:r>
        <w:rPr>
          <w:rFonts w:ascii="Arial" w:eastAsia="Arial" w:hAnsi="Arial" w:cs="Arial"/>
          <w:sz w:val="22"/>
        </w:rPr>
        <w:t xml:space="preserve"> </w:t>
      </w:r>
      <w:r>
        <w:rPr>
          <w:rFonts w:ascii="Arial" w:hAnsi="Arial" w:cs="Arial"/>
          <w:sz w:val="22"/>
        </w:rPr>
        <w:t>of</w:t>
      </w:r>
      <w:r>
        <w:rPr>
          <w:rFonts w:ascii="Arial" w:eastAsia="Arial" w:hAnsi="Arial" w:cs="Arial"/>
          <w:sz w:val="22"/>
        </w:rPr>
        <w:t xml:space="preserve"> </w:t>
      </w:r>
      <w:r>
        <w:rPr>
          <w:rFonts w:ascii="Arial" w:hAnsi="Arial" w:cs="Arial"/>
          <w:sz w:val="22"/>
        </w:rPr>
        <w:t>the</w:t>
      </w:r>
      <w:r>
        <w:rPr>
          <w:rFonts w:ascii="Arial" w:eastAsia="Arial" w:hAnsi="Arial" w:cs="Arial"/>
          <w:sz w:val="22"/>
        </w:rPr>
        <w:t xml:space="preserve"> </w:t>
      </w:r>
      <w:r>
        <w:rPr>
          <w:rFonts w:ascii="Arial" w:hAnsi="Arial" w:cs="Arial"/>
          <w:sz w:val="22"/>
        </w:rPr>
        <w:t>two</w:t>
      </w:r>
      <w:r>
        <w:rPr>
          <w:rFonts w:ascii="Arial" w:eastAsia="Arial" w:hAnsi="Arial" w:cs="Arial"/>
          <w:sz w:val="22"/>
        </w:rPr>
        <w:t xml:space="preserve"> </w:t>
      </w:r>
      <w:r>
        <w:rPr>
          <w:rFonts w:ascii="Arial" w:hAnsi="Arial" w:cs="Arial"/>
          <w:sz w:val="22"/>
        </w:rPr>
        <w:t>marks.</w:t>
      </w:r>
      <w:r>
        <w:rPr>
          <w:rFonts w:ascii="Arial" w:eastAsia="Arial" w:hAnsi="Arial" w:cs="Arial"/>
          <w:b/>
          <w:sz w:val="22"/>
        </w:rPr>
        <w:t xml:space="preserve"> </w:t>
      </w:r>
      <w:r>
        <w:rPr>
          <w:rFonts w:ascii="Arial" w:hAnsi="Arial" w:cs="Arial"/>
          <w:b/>
          <w:sz w:val="22"/>
        </w:rPr>
        <w:t>Consultation</w:t>
      </w:r>
      <w:r>
        <w:rPr>
          <w:rFonts w:ascii="Arial" w:eastAsia="Arial" w:hAnsi="Arial" w:cs="Arial"/>
          <w:b/>
          <w:sz w:val="22"/>
        </w:rPr>
        <w:t xml:space="preserve"> </w:t>
      </w:r>
      <w:r>
        <w:rPr>
          <w:rFonts w:ascii="Arial" w:hAnsi="Arial" w:cs="Arial"/>
          <w:b/>
          <w:sz w:val="22"/>
        </w:rPr>
        <w:t>between</w:t>
      </w:r>
      <w:r>
        <w:rPr>
          <w:rFonts w:ascii="Arial" w:eastAsia="Arial" w:hAnsi="Arial" w:cs="Arial"/>
          <w:b/>
          <w:sz w:val="22"/>
        </w:rPr>
        <w:t xml:space="preserve"> </w:t>
      </w:r>
      <w:r>
        <w:rPr>
          <w:rFonts w:ascii="Arial" w:hAnsi="Arial" w:cs="Arial"/>
          <w:b/>
          <w:sz w:val="22"/>
        </w:rPr>
        <w:t>the</w:t>
      </w:r>
      <w:r>
        <w:rPr>
          <w:rFonts w:ascii="Arial" w:eastAsia="Arial" w:hAnsi="Arial" w:cs="Arial"/>
          <w:b/>
          <w:sz w:val="22"/>
        </w:rPr>
        <w:t xml:space="preserve"> </w:t>
      </w:r>
      <w:r>
        <w:rPr>
          <w:rFonts w:ascii="Arial" w:hAnsi="Arial" w:cs="Arial"/>
          <w:b/>
          <w:sz w:val="22"/>
        </w:rPr>
        <w:t>examiner</w:t>
      </w:r>
      <w:r>
        <w:rPr>
          <w:rFonts w:ascii="Arial" w:eastAsia="Arial" w:hAnsi="Arial" w:cs="Arial"/>
          <w:b/>
          <w:sz w:val="22"/>
        </w:rPr>
        <w:t xml:space="preserve"> </w:t>
      </w:r>
      <w:r>
        <w:rPr>
          <w:rFonts w:ascii="Arial" w:hAnsi="Arial" w:cs="Arial"/>
          <w:b/>
          <w:sz w:val="22"/>
        </w:rPr>
        <w:t>and</w:t>
      </w:r>
      <w:r>
        <w:rPr>
          <w:rFonts w:ascii="Arial" w:eastAsia="Arial" w:hAnsi="Arial" w:cs="Arial"/>
          <w:b/>
          <w:sz w:val="22"/>
        </w:rPr>
        <w:t xml:space="preserve"> </w:t>
      </w:r>
      <w:r>
        <w:rPr>
          <w:rFonts w:ascii="Arial" w:hAnsi="Arial" w:cs="Arial"/>
          <w:b/>
          <w:sz w:val="22"/>
        </w:rPr>
        <w:t>the</w:t>
      </w:r>
      <w:r>
        <w:rPr>
          <w:rFonts w:ascii="Arial" w:eastAsia="Arial" w:hAnsi="Arial" w:cs="Arial"/>
          <w:b/>
          <w:sz w:val="22"/>
        </w:rPr>
        <w:t xml:space="preserve"> </w:t>
      </w:r>
      <w:r>
        <w:rPr>
          <w:rFonts w:ascii="Arial" w:hAnsi="Arial" w:cs="Arial"/>
          <w:b/>
          <w:sz w:val="22"/>
        </w:rPr>
        <w:t>moderator</w:t>
      </w:r>
      <w:r>
        <w:rPr>
          <w:rFonts w:ascii="Arial" w:eastAsia="Arial" w:hAnsi="Arial" w:cs="Arial"/>
          <w:b/>
          <w:sz w:val="22"/>
        </w:rPr>
        <w:t xml:space="preserve"> </w:t>
      </w:r>
      <w:r>
        <w:rPr>
          <w:rFonts w:ascii="Arial" w:hAnsi="Arial" w:cs="Arial"/>
          <w:b/>
          <w:sz w:val="22"/>
        </w:rPr>
        <w:t>should</w:t>
      </w:r>
      <w:r>
        <w:rPr>
          <w:rFonts w:ascii="Arial" w:eastAsia="Arial" w:hAnsi="Arial" w:cs="Arial"/>
          <w:b/>
          <w:sz w:val="22"/>
        </w:rPr>
        <w:t xml:space="preserve"> </w:t>
      </w:r>
      <w:r>
        <w:rPr>
          <w:rFonts w:ascii="Arial" w:hAnsi="Arial" w:cs="Arial"/>
          <w:b/>
          <w:sz w:val="22"/>
        </w:rPr>
        <w:t>take</w:t>
      </w:r>
      <w:r>
        <w:rPr>
          <w:rFonts w:ascii="Arial" w:eastAsia="Arial" w:hAnsi="Arial" w:cs="Arial"/>
          <w:b/>
          <w:sz w:val="22"/>
        </w:rPr>
        <w:t xml:space="preserve"> </w:t>
      </w:r>
      <w:r>
        <w:rPr>
          <w:rFonts w:ascii="Arial" w:hAnsi="Arial" w:cs="Arial"/>
          <w:b/>
          <w:sz w:val="22"/>
        </w:rPr>
        <w:t>place</w:t>
      </w:r>
      <w:r>
        <w:rPr>
          <w:rFonts w:ascii="Arial" w:eastAsia="Arial" w:hAnsi="Arial" w:cs="Arial"/>
          <w:b/>
          <w:sz w:val="22"/>
        </w:rPr>
        <w:t xml:space="preserve"> </w:t>
      </w:r>
      <w:r>
        <w:rPr>
          <w:rFonts w:ascii="Arial" w:hAnsi="Arial" w:cs="Arial"/>
          <w:b/>
          <w:sz w:val="22"/>
        </w:rPr>
        <w:t>to</w:t>
      </w:r>
      <w:r>
        <w:rPr>
          <w:rFonts w:ascii="Arial" w:eastAsia="Arial" w:hAnsi="Arial" w:cs="Arial"/>
          <w:b/>
          <w:sz w:val="22"/>
        </w:rPr>
        <w:t xml:space="preserve"> </w:t>
      </w:r>
      <w:r>
        <w:rPr>
          <w:rFonts w:ascii="Arial" w:hAnsi="Arial" w:cs="Arial"/>
          <w:b/>
          <w:sz w:val="22"/>
        </w:rPr>
        <w:t>ensure</w:t>
      </w:r>
      <w:r>
        <w:rPr>
          <w:rFonts w:ascii="Arial" w:eastAsia="Arial" w:hAnsi="Arial" w:cs="Arial"/>
          <w:b/>
          <w:sz w:val="22"/>
        </w:rPr>
        <w:t xml:space="preserve"> </w:t>
      </w:r>
      <w:r>
        <w:rPr>
          <w:rFonts w:ascii="Arial" w:hAnsi="Arial" w:cs="Arial"/>
          <w:b/>
          <w:sz w:val="22"/>
        </w:rPr>
        <w:t>that</w:t>
      </w:r>
      <w:r>
        <w:rPr>
          <w:rFonts w:ascii="Arial" w:eastAsia="Arial" w:hAnsi="Arial" w:cs="Arial"/>
          <w:b/>
          <w:sz w:val="22"/>
        </w:rPr>
        <w:t xml:space="preserve"> </w:t>
      </w:r>
      <w:r>
        <w:rPr>
          <w:rFonts w:ascii="Arial" w:hAnsi="Arial" w:cs="Arial"/>
          <w:b/>
          <w:sz w:val="22"/>
        </w:rPr>
        <w:t>a</w:t>
      </w:r>
      <w:r>
        <w:rPr>
          <w:rFonts w:ascii="Arial" w:eastAsia="Arial" w:hAnsi="Arial" w:cs="Arial"/>
          <w:b/>
          <w:sz w:val="22"/>
        </w:rPr>
        <w:t xml:space="preserve"> </w:t>
      </w:r>
      <w:r>
        <w:rPr>
          <w:rFonts w:ascii="Arial" w:hAnsi="Arial" w:cs="Arial"/>
          <w:b/>
          <w:sz w:val="22"/>
        </w:rPr>
        <w:t>consensus</w:t>
      </w:r>
      <w:r>
        <w:rPr>
          <w:rFonts w:ascii="Arial" w:eastAsia="Arial" w:hAnsi="Arial" w:cs="Arial"/>
          <w:b/>
          <w:sz w:val="22"/>
        </w:rPr>
        <w:t xml:space="preserve"> </w:t>
      </w:r>
      <w:r>
        <w:rPr>
          <w:rFonts w:ascii="Arial" w:hAnsi="Arial" w:cs="Arial"/>
          <w:b/>
          <w:sz w:val="22"/>
        </w:rPr>
        <w:t>is</w:t>
      </w:r>
      <w:r>
        <w:rPr>
          <w:rFonts w:ascii="Arial" w:eastAsia="Arial" w:hAnsi="Arial" w:cs="Arial"/>
          <w:b/>
          <w:sz w:val="22"/>
        </w:rPr>
        <w:t xml:space="preserve"> </w:t>
      </w:r>
      <w:r>
        <w:rPr>
          <w:rFonts w:ascii="Arial" w:hAnsi="Arial" w:cs="Arial"/>
          <w:b/>
          <w:sz w:val="22"/>
        </w:rPr>
        <w:t>reached</w:t>
      </w:r>
      <w:r>
        <w:rPr>
          <w:rFonts w:ascii="Arial" w:eastAsia="Arial" w:hAnsi="Arial" w:cs="Arial"/>
          <w:b/>
          <w:sz w:val="22"/>
        </w:rPr>
        <w:t xml:space="preserve"> </w:t>
      </w:r>
      <w:r>
        <w:rPr>
          <w:rFonts w:ascii="Arial" w:hAnsi="Arial" w:cs="Arial"/>
          <w:b/>
          <w:sz w:val="22"/>
        </w:rPr>
        <w:t>on</w:t>
      </w:r>
      <w:r>
        <w:rPr>
          <w:rFonts w:ascii="Arial" w:eastAsia="Arial" w:hAnsi="Arial" w:cs="Arial"/>
          <w:b/>
          <w:sz w:val="22"/>
        </w:rPr>
        <w:t xml:space="preserve"> </w:t>
      </w:r>
      <w:r>
        <w:rPr>
          <w:rFonts w:ascii="Arial" w:hAnsi="Arial" w:cs="Arial"/>
          <w:b/>
          <w:sz w:val="22"/>
        </w:rPr>
        <w:t>the</w:t>
      </w:r>
      <w:r>
        <w:rPr>
          <w:rFonts w:ascii="Arial" w:eastAsia="Arial" w:hAnsi="Arial" w:cs="Arial"/>
          <w:b/>
          <w:sz w:val="22"/>
        </w:rPr>
        <w:t xml:space="preserve"> </w:t>
      </w:r>
      <w:r>
        <w:rPr>
          <w:rFonts w:ascii="Arial" w:hAnsi="Arial" w:cs="Arial"/>
          <w:b/>
          <w:sz w:val="22"/>
        </w:rPr>
        <w:t>final</w:t>
      </w:r>
      <w:r>
        <w:rPr>
          <w:rFonts w:ascii="Arial" w:eastAsia="Arial" w:hAnsi="Arial" w:cs="Arial"/>
          <w:b/>
          <w:sz w:val="22"/>
        </w:rPr>
        <w:t xml:space="preserve"> </w:t>
      </w:r>
      <w:r>
        <w:rPr>
          <w:rFonts w:ascii="Arial" w:hAnsi="Arial" w:cs="Arial"/>
          <w:b/>
          <w:sz w:val="22"/>
        </w:rPr>
        <w:t>mark</w:t>
      </w:r>
      <w:r>
        <w:rPr>
          <w:rFonts w:ascii="Arial" w:eastAsia="Arial" w:hAnsi="Arial" w:cs="Arial"/>
          <w:b/>
          <w:sz w:val="22"/>
        </w:rPr>
        <w:t xml:space="preserve"> </w:t>
      </w:r>
      <w:r>
        <w:rPr>
          <w:rFonts w:ascii="Arial" w:hAnsi="Arial" w:cs="Arial"/>
          <w:b/>
          <w:sz w:val="22"/>
        </w:rPr>
        <w:t>and</w:t>
      </w:r>
      <w:r>
        <w:rPr>
          <w:rFonts w:ascii="Arial" w:eastAsia="Arial" w:hAnsi="Arial" w:cs="Arial"/>
          <w:b/>
          <w:sz w:val="22"/>
        </w:rPr>
        <w:t xml:space="preserve"> </w:t>
      </w:r>
      <w:r>
        <w:rPr>
          <w:rFonts w:ascii="Arial" w:hAnsi="Arial" w:cs="Arial"/>
          <w:b/>
          <w:sz w:val="22"/>
        </w:rPr>
        <w:t>grade.</w:t>
      </w:r>
      <w:r>
        <w:rPr>
          <w:rFonts w:ascii="Arial" w:eastAsia="Arial" w:hAnsi="Arial" w:cs="Arial"/>
          <w:b/>
          <w:sz w:val="22"/>
        </w:rPr>
        <w:t xml:space="preserve"> </w:t>
      </w:r>
      <w:r>
        <w:rPr>
          <w:rFonts w:ascii="Arial" w:hAnsi="Arial" w:cs="Arial"/>
          <w:sz w:val="22"/>
        </w:rPr>
        <w:t>Comments</w:t>
      </w:r>
      <w:r>
        <w:rPr>
          <w:rFonts w:ascii="Arial" w:eastAsia="Arial" w:hAnsi="Arial" w:cs="Arial"/>
          <w:sz w:val="22"/>
        </w:rPr>
        <w:t xml:space="preserve"> </w:t>
      </w:r>
      <w:r>
        <w:rPr>
          <w:rFonts w:ascii="Arial" w:hAnsi="Arial" w:cs="Arial"/>
          <w:sz w:val="22"/>
        </w:rPr>
        <w:t>are</w:t>
      </w:r>
      <w:r>
        <w:rPr>
          <w:rFonts w:ascii="Arial" w:eastAsia="Arial" w:hAnsi="Arial" w:cs="Arial"/>
          <w:sz w:val="22"/>
        </w:rPr>
        <w:t xml:space="preserve"> </w:t>
      </w:r>
      <w:r>
        <w:rPr>
          <w:rFonts w:ascii="Arial" w:hAnsi="Arial" w:cs="Arial"/>
          <w:sz w:val="22"/>
        </w:rPr>
        <w:t>optional</w:t>
      </w:r>
      <w:r>
        <w:rPr>
          <w:rFonts w:ascii="Arial" w:hAnsi="Arial" w:cs="Arial"/>
          <w:b/>
          <w:sz w:val="22"/>
        </w:rPr>
        <w:t>.</w:t>
      </w:r>
    </w:p>
    <w:p w:rsidR="0019580D" w:rsidRDefault="0019580D">
      <w:pPr>
        <w:ind w:right="26"/>
        <w:rPr>
          <w:rFonts w:ascii="Arial" w:hAnsi="Arial" w:cs="Arial"/>
          <w:b/>
          <w:sz w:val="22"/>
        </w:rPr>
      </w:pPr>
    </w:p>
    <w:p w:rsidR="0019580D" w:rsidRDefault="0019580D">
      <w:pPr>
        <w:ind w:right="26"/>
        <w:rPr>
          <w:rFonts w:ascii="Arial" w:hAnsi="Arial" w:cs="Arial"/>
          <w:b/>
          <w:sz w:val="22"/>
        </w:rPr>
      </w:pPr>
    </w:p>
    <w:p w:rsidR="0019580D" w:rsidRDefault="0019580D" w:rsidP="0019580D">
      <w:pPr>
        <w:ind w:right="26"/>
        <w:rPr>
          <w:rFonts w:ascii="Arial" w:hAnsi="Arial" w:cs="Arial"/>
          <w:b/>
          <w:sz w:val="22"/>
        </w:rPr>
      </w:pPr>
      <w:r>
        <w:rPr>
          <w:rFonts w:ascii="Arial" w:hAnsi="Arial" w:cs="Arial"/>
          <w:b/>
          <w:sz w:val="22"/>
        </w:rPr>
        <w:t>Proposal</w:t>
      </w:r>
    </w:p>
    <w:p w:rsidR="0019580D" w:rsidRDefault="0019580D" w:rsidP="0019580D">
      <w:pPr>
        <w:ind w:right="26"/>
        <w:rPr>
          <w:rFonts w:ascii="Arial" w:hAnsi="Arial" w:cs="Arial"/>
          <w:b/>
          <w:sz w:val="22"/>
        </w:rPr>
      </w:pPr>
    </w:p>
    <w:tbl>
      <w:tblPr>
        <w:tblpPr w:leftFromText="180" w:rightFromText="180" w:vertAnchor="text" w:tblpY="1"/>
        <w:tblOverlap w:val="never"/>
        <w:tblW w:w="63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3"/>
        <w:gridCol w:w="2126"/>
      </w:tblGrid>
      <w:tr w:rsidR="0019580D" w:rsidRPr="0019580D" w:rsidTr="0019580D">
        <w:trPr>
          <w:trHeight w:val="300"/>
        </w:trPr>
        <w:tc>
          <w:tcPr>
            <w:tcW w:w="4253" w:type="dxa"/>
            <w:shd w:val="clear" w:color="auto" w:fill="auto"/>
            <w:noWrap/>
            <w:vAlign w:val="center"/>
            <w:hideMark/>
          </w:tcPr>
          <w:p w:rsidR="0019580D" w:rsidRPr="0019580D" w:rsidRDefault="0019580D" w:rsidP="0019580D">
            <w:pPr>
              <w:suppressAutoHyphens w:val="0"/>
              <w:rPr>
                <w:rFonts w:ascii="Calibri" w:hAnsi="Calibri"/>
                <w:b/>
                <w:bCs/>
                <w:color w:val="000000"/>
                <w:sz w:val="22"/>
                <w:szCs w:val="22"/>
                <w:lang w:val="en-NZ" w:eastAsia="en-NZ"/>
              </w:rPr>
            </w:pPr>
            <w:r w:rsidRPr="0019580D">
              <w:rPr>
                <w:rFonts w:ascii="Calibri" w:hAnsi="Calibri"/>
                <w:b/>
                <w:bCs/>
                <w:color w:val="000000"/>
                <w:sz w:val="22"/>
                <w:szCs w:val="22"/>
                <w:lang w:val="en-NZ" w:eastAsia="en-NZ"/>
              </w:rPr>
              <w:t>Elements</w:t>
            </w:r>
          </w:p>
        </w:tc>
        <w:tc>
          <w:tcPr>
            <w:tcW w:w="2126" w:type="dxa"/>
            <w:shd w:val="clear" w:color="auto" w:fill="auto"/>
            <w:noWrap/>
            <w:vAlign w:val="center"/>
            <w:hideMark/>
          </w:tcPr>
          <w:p w:rsidR="0019580D" w:rsidRPr="0019580D" w:rsidRDefault="0019580D" w:rsidP="0019580D">
            <w:pPr>
              <w:suppressAutoHyphens w:val="0"/>
              <w:jc w:val="center"/>
              <w:rPr>
                <w:rFonts w:ascii="Calibri" w:hAnsi="Calibri"/>
                <w:b/>
                <w:bCs/>
                <w:color w:val="000000"/>
                <w:sz w:val="22"/>
                <w:szCs w:val="22"/>
                <w:lang w:val="en-NZ" w:eastAsia="en-NZ"/>
              </w:rPr>
            </w:pPr>
            <w:r w:rsidRPr="0019580D">
              <w:rPr>
                <w:rFonts w:ascii="Calibri" w:hAnsi="Calibri"/>
                <w:b/>
                <w:bCs/>
                <w:color w:val="000000"/>
                <w:sz w:val="22"/>
                <w:szCs w:val="22"/>
                <w:lang w:val="en-NZ" w:eastAsia="en-NZ"/>
              </w:rPr>
              <w:t>Mark</w:t>
            </w:r>
          </w:p>
        </w:tc>
      </w:tr>
      <w:tr w:rsidR="0019580D" w:rsidRPr="0019580D" w:rsidTr="0019580D">
        <w:trPr>
          <w:trHeight w:val="300"/>
        </w:trPr>
        <w:tc>
          <w:tcPr>
            <w:tcW w:w="4253" w:type="dxa"/>
            <w:shd w:val="clear" w:color="auto" w:fill="auto"/>
            <w:noWrap/>
            <w:vAlign w:val="center"/>
            <w:hideMark/>
          </w:tcPr>
          <w:p w:rsidR="0019580D" w:rsidRPr="0019580D" w:rsidRDefault="0019580D" w:rsidP="0019580D">
            <w:pPr>
              <w:suppressAutoHyphens w:val="0"/>
              <w:rPr>
                <w:rFonts w:ascii="Calibri" w:hAnsi="Calibri"/>
                <w:color w:val="000000"/>
                <w:sz w:val="22"/>
                <w:szCs w:val="22"/>
                <w:lang w:val="en-NZ" w:eastAsia="en-NZ"/>
              </w:rPr>
            </w:pPr>
            <w:r w:rsidRPr="0019580D">
              <w:rPr>
                <w:rFonts w:ascii="Calibri" w:hAnsi="Calibri"/>
                <w:color w:val="000000"/>
                <w:sz w:val="22"/>
                <w:szCs w:val="22"/>
                <w:lang w:val="en-NZ" w:eastAsia="en-NZ"/>
              </w:rPr>
              <w:t>Working Title(1 mark)</w:t>
            </w:r>
          </w:p>
        </w:tc>
        <w:tc>
          <w:tcPr>
            <w:tcW w:w="2126" w:type="dxa"/>
            <w:shd w:val="clear" w:color="auto" w:fill="auto"/>
            <w:noWrap/>
            <w:vAlign w:val="center"/>
            <w:hideMark/>
          </w:tcPr>
          <w:p w:rsidR="0019580D" w:rsidRPr="0019580D" w:rsidRDefault="0019580D" w:rsidP="0019580D">
            <w:pPr>
              <w:suppressAutoHyphens w:val="0"/>
              <w:jc w:val="center"/>
              <w:rPr>
                <w:rFonts w:ascii="Calibri" w:hAnsi="Calibri"/>
                <w:color w:val="000000"/>
                <w:sz w:val="22"/>
                <w:szCs w:val="22"/>
                <w:lang w:val="en-NZ" w:eastAsia="en-NZ"/>
              </w:rPr>
            </w:pPr>
            <w:r w:rsidRPr="0019580D">
              <w:rPr>
                <w:rFonts w:ascii="Calibri" w:hAnsi="Calibri"/>
                <w:color w:val="000000"/>
                <w:sz w:val="22"/>
                <w:szCs w:val="22"/>
                <w:lang w:val="en-NZ" w:eastAsia="en-NZ"/>
              </w:rPr>
              <w:t> </w:t>
            </w:r>
          </w:p>
        </w:tc>
      </w:tr>
      <w:tr w:rsidR="0019580D" w:rsidRPr="0019580D" w:rsidTr="0019580D">
        <w:trPr>
          <w:trHeight w:val="300"/>
        </w:trPr>
        <w:tc>
          <w:tcPr>
            <w:tcW w:w="4253" w:type="dxa"/>
            <w:shd w:val="clear" w:color="auto" w:fill="auto"/>
            <w:noWrap/>
            <w:vAlign w:val="center"/>
            <w:hideMark/>
          </w:tcPr>
          <w:p w:rsidR="0019580D" w:rsidRPr="0019580D" w:rsidRDefault="0019580D" w:rsidP="0019580D">
            <w:pPr>
              <w:suppressAutoHyphens w:val="0"/>
              <w:rPr>
                <w:rFonts w:ascii="Calibri" w:hAnsi="Calibri"/>
                <w:color w:val="000000"/>
                <w:sz w:val="22"/>
                <w:szCs w:val="22"/>
                <w:lang w:val="en-NZ" w:eastAsia="en-NZ"/>
              </w:rPr>
            </w:pPr>
            <w:r w:rsidRPr="0019580D">
              <w:rPr>
                <w:rFonts w:ascii="Calibri" w:hAnsi="Calibri"/>
                <w:color w:val="000000"/>
                <w:sz w:val="22"/>
                <w:szCs w:val="22"/>
                <w:lang w:val="en-NZ" w:eastAsia="en-NZ"/>
              </w:rPr>
              <w:t>Purpose/Setting the scene (2 marks)</w:t>
            </w:r>
          </w:p>
        </w:tc>
        <w:tc>
          <w:tcPr>
            <w:tcW w:w="2126" w:type="dxa"/>
            <w:shd w:val="clear" w:color="auto" w:fill="auto"/>
            <w:noWrap/>
            <w:vAlign w:val="center"/>
            <w:hideMark/>
          </w:tcPr>
          <w:p w:rsidR="0019580D" w:rsidRPr="0019580D" w:rsidRDefault="0019580D" w:rsidP="0019580D">
            <w:pPr>
              <w:suppressAutoHyphens w:val="0"/>
              <w:jc w:val="center"/>
              <w:rPr>
                <w:rFonts w:ascii="Calibri" w:hAnsi="Calibri"/>
                <w:color w:val="000000"/>
                <w:sz w:val="22"/>
                <w:szCs w:val="22"/>
                <w:lang w:val="en-NZ" w:eastAsia="en-NZ"/>
              </w:rPr>
            </w:pPr>
            <w:r w:rsidRPr="0019580D">
              <w:rPr>
                <w:rFonts w:ascii="Calibri" w:hAnsi="Calibri"/>
                <w:color w:val="000000"/>
                <w:sz w:val="22"/>
                <w:szCs w:val="22"/>
                <w:lang w:val="en-NZ" w:eastAsia="en-NZ"/>
              </w:rPr>
              <w:t> </w:t>
            </w:r>
          </w:p>
        </w:tc>
      </w:tr>
      <w:tr w:rsidR="0019580D" w:rsidRPr="0019580D" w:rsidTr="0019580D">
        <w:trPr>
          <w:trHeight w:val="300"/>
        </w:trPr>
        <w:tc>
          <w:tcPr>
            <w:tcW w:w="4253" w:type="dxa"/>
            <w:shd w:val="clear" w:color="auto" w:fill="auto"/>
            <w:noWrap/>
            <w:vAlign w:val="center"/>
            <w:hideMark/>
          </w:tcPr>
          <w:p w:rsidR="0019580D" w:rsidRPr="0019580D" w:rsidRDefault="0019580D" w:rsidP="0019580D">
            <w:pPr>
              <w:suppressAutoHyphens w:val="0"/>
              <w:rPr>
                <w:rFonts w:ascii="Calibri" w:hAnsi="Calibri"/>
                <w:color w:val="000000"/>
                <w:sz w:val="22"/>
                <w:szCs w:val="22"/>
                <w:lang w:val="en-NZ" w:eastAsia="en-NZ"/>
              </w:rPr>
            </w:pPr>
            <w:r w:rsidRPr="0019580D">
              <w:rPr>
                <w:rFonts w:ascii="Calibri" w:hAnsi="Calibri"/>
                <w:color w:val="000000"/>
                <w:sz w:val="22"/>
                <w:szCs w:val="22"/>
                <w:lang w:val="en-NZ" w:eastAsia="en-NZ"/>
              </w:rPr>
              <w:t>Literature Sources(2 marks)</w:t>
            </w:r>
          </w:p>
        </w:tc>
        <w:tc>
          <w:tcPr>
            <w:tcW w:w="2126" w:type="dxa"/>
            <w:shd w:val="clear" w:color="auto" w:fill="auto"/>
            <w:noWrap/>
            <w:vAlign w:val="center"/>
            <w:hideMark/>
          </w:tcPr>
          <w:p w:rsidR="0019580D" w:rsidRPr="0019580D" w:rsidRDefault="0019580D" w:rsidP="0019580D">
            <w:pPr>
              <w:suppressAutoHyphens w:val="0"/>
              <w:jc w:val="center"/>
              <w:rPr>
                <w:rFonts w:ascii="Calibri" w:hAnsi="Calibri"/>
                <w:color w:val="000000"/>
                <w:sz w:val="22"/>
                <w:szCs w:val="22"/>
                <w:lang w:val="en-NZ" w:eastAsia="en-NZ"/>
              </w:rPr>
            </w:pPr>
            <w:r w:rsidRPr="0019580D">
              <w:rPr>
                <w:rFonts w:ascii="Calibri" w:hAnsi="Calibri"/>
                <w:color w:val="000000"/>
                <w:sz w:val="22"/>
                <w:szCs w:val="22"/>
                <w:lang w:val="en-NZ" w:eastAsia="en-NZ"/>
              </w:rPr>
              <w:t> </w:t>
            </w:r>
          </w:p>
        </w:tc>
      </w:tr>
      <w:tr w:rsidR="0019580D" w:rsidRPr="0019580D" w:rsidTr="0019580D">
        <w:trPr>
          <w:trHeight w:val="300"/>
        </w:trPr>
        <w:tc>
          <w:tcPr>
            <w:tcW w:w="4253" w:type="dxa"/>
            <w:shd w:val="clear" w:color="auto" w:fill="auto"/>
            <w:noWrap/>
            <w:vAlign w:val="center"/>
            <w:hideMark/>
          </w:tcPr>
          <w:p w:rsidR="0019580D" w:rsidRPr="0019580D" w:rsidRDefault="00211A0C" w:rsidP="0019580D">
            <w:pPr>
              <w:suppressAutoHyphens w:val="0"/>
              <w:rPr>
                <w:rFonts w:ascii="Calibri" w:hAnsi="Calibri"/>
                <w:color w:val="000000"/>
                <w:sz w:val="22"/>
                <w:szCs w:val="22"/>
                <w:lang w:val="en-NZ" w:eastAsia="en-NZ"/>
              </w:rPr>
            </w:pPr>
            <w:r>
              <w:rPr>
                <w:rFonts w:ascii="Calibri" w:hAnsi="Calibri"/>
                <w:color w:val="000000"/>
                <w:sz w:val="22"/>
                <w:szCs w:val="22"/>
                <w:lang w:val="en-NZ" w:eastAsia="en-NZ"/>
              </w:rPr>
              <w:t>Planned Methodology</w:t>
            </w:r>
            <w:r w:rsidR="0019580D" w:rsidRPr="0019580D">
              <w:rPr>
                <w:rFonts w:ascii="Calibri" w:hAnsi="Calibri"/>
                <w:color w:val="000000"/>
                <w:sz w:val="22"/>
                <w:szCs w:val="22"/>
                <w:lang w:val="en-NZ" w:eastAsia="en-NZ"/>
              </w:rPr>
              <w:t>(3 marks)</w:t>
            </w:r>
          </w:p>
        </w:tc>
        <w:tc>
          <w:tcPr>
            <w:tcW w:w="2126" w:type="dxa"/>
            <w:shd w:val="clear" w:color="auto" w:fill="auto"/>
            <w:noWrap/>
            <w:vAlign w:val="center"/>
            <w:hideMark/>
          </w:tcPr>
          <w:p w:rsidR="0019580D" w:rsidRPr="0019580D" w:rsidRDefault="0019580D" w:rsidP="0019580D">
            <w:pPr>
              <w:suppressAutoHyphens w:val="0"/>
              <w:jc w:val="center"/>
              <w:rPr>
                <w:rFonts w:ascii="Calibri" w:hAnsi="Calibri"/>
                <w:color w:val="000000"/>
                <w:sz w:val="22"/>
                <w:szCs w:val="22"/>
                <w:lang w:val="en-NZ" w:eastAsia="en-NZ"/>
              </w:rPr>
            </w:pPr>
            <w:r w:rsidRPr="0019580D">
              <w:rPr>
                <w:rFonts w:ascii="Calibri" w:hAnsi="Calibri"/>
                <w:color w:val="000000"/>
                <w:sz w:val="22"/>
                <w:szCs w:val="22"/>
                <w:lang w:val="en-NZ" w:eastAsia="en-NZ"/>
              </w:rPr>
              <w:t> </w:t>
            </w:r>
          </w:p>
        </w:tc>
      </w:tr>
      <w:tr w:rsidR="0019580D" w:rsidRPr="0019580D" w:rsidTr="0019580D">
        <w:trPr>
          <w:trHeight w:val="288"/>
        </w:trPr>
        <w:tc>
          <w:tcPr>
            <w:tcW w:w="4253" w:type="dxa"/>
            <w:shd w:val="clear" w:color="auto" w:fill="auto"/>
            <w:noWrap/>
            <w:vAlign w:val="center"/>
            <w:hideMark/>
          </w:tcPr>
          <w:p w:rsidR="0019580D" w:rsidRPr="0019580D" w:rsidRDefault="0019580D" w:rsidP="0019580D">
            <w:pPr>
              <w:suppressAutoHyphens w:val="0"/>
              <w:rPr>
                <w:rFonts w:ascii="Calibri" w:hAnsi="Calibri"/>
                <w:color w:val="000000"/>
                <w:sz w:val="22"/>
                <w:szCs w:val="22"/>
                <w:lang w:val="en-NZ" w:eastAsia="en-NZ"/>
              </w:rPr>
            </w:pPr>
            <w:r w:rsidRPr="0019580D">
              <w:rPr>
                <w:rFonts w:ascii="Calibri" w:hAnsi="Calibri"/>
                <w:color w:val="000000"/>
                <w:sz w:val="22"/>
                <w:szCs w:val="22"/>
                <w:lang w:val="en-NZ" w:eastAsia="en-NZ"/>
              </w:rPr>
              <w:t>Expected Analysis(1 mark)</w:t>
            </w:r>
          </w:p>
        </w:tc>
        <w:tc>
          <w:tcPr>
            <w:tcW w:w="2126" w:type="dxa"/>
            <w:shd w:val="clear" w:color="auto" w:fill="auto"/>
            <w:noWrap/>
            <w:vAlign w:val="center"/>
            <w:hideMark/>
          </w:tcPr>
          <w:p w:rsidR="0019580D" w:rsidRPr="0019580D" w:rsidRDefault="0019580D" w:rsidP="0019580D">
            <w:pPr>
              <w:suppressAutoHyphens w:val="0"/>
              <w:jc w:val="center"/>
              <w:rPr>
                <w:rFonts w:ascii="Calibri" w:hAnsi="Calibri"/>
                <w:color w:val="000000"/>
                <w:sz w:val="22"/>
                <w:szCs w:val="22"/>
                <w:lang w:val="en-NZ" w:eastAsia="en-NZ"/>
              </w:rPr>
            </w:pPr>
            <w:r w:rsidRPr="0019580D">
              <w:rPr>
                <w:rFonts w:ascii="Calibri" w:hAnsi="Calibri"/>
                <w:color w:val="000000"/>
                <w:sz w:val="22"/>
                <w:szCs w:val="22"/>
                <w:lang w:val="en-NZ" w:eastAsia="en-NZ"/>
              </w:rPr>
              <w:t> </w:t>
            </w:r>
          </w:p>
        </w:tc>
      </w:tr>
      <w:tr w:rsidR="0019580D" w:rsidRPr="0019580D" w:rsidTr="0019580D">
        <w:trPr>
          <w:trHeight w:val="288"/>
        </w:trPr>
        <w:tc>
          <w:tcPr>
            <w:tcW w:w="4253" w:type="dxa"/>
            <w:shd w:val="clear" w:color="auto" w:fill="auto"/>
            <w:noWrap/>
            <w:vAlign w:val="center"/>
            <w:hideMark/>
          </w:tcPr>
          <w:p w:rsidR="0019580D" w:rsidRPr="0019580D" w:rsidRDefault="0019580D" w:rsidP="0019580D">
            <w:pPr>
              <w:suppressAutoHyphens w:val="0"/>
              <w:rPr>
                <w:color w:val="000000"/>
                <w:lang w:val="en-NZ" w:eastAsia="en-NZ"/>
              </w:rPr>
            </w:pPr>
            <w:r w:rsidRPr="0019580D">
              <w:rPr>
                <w:color w:val="000000"/>
                <w:lang w:eastAsia="en-NZ"/>
              </w:rPr>
              <w:t>Expected type of conclusion (1 mark)</w:t>
            </w:r>
          </w:p>
        </w:tc>
        <w:tc>
          <w:tcPr>
            <w:tcW w:w="2126" w:type="dxa"/>
            <w:shd w:val="clear" w:color="auto" w:fill="auto"/>
            <w:noWrap/>
            <w:vAlign w:val="bottom"/>
            <w:hideMark/>
          </w:tcPr>
          <w:p w:rsidR="0019580D" w:rsidRPr="0019580D" w:rsidRDefault="0019580D" w:rsidP="0019580D">
            <w:pPr>
              <w:suppressAutoHyphens w:val="0"/>
              <w:rPr>
                <w:rFonts w:ascii="Calibri" w:hAnsi="Calibri"/>
                <w:color w:val="000000"/>
                <w:sz w:val="22"/>
                <w:szCs w:val="22"/>
                <w:lang w:val="en-NZ" w:eastAsia="en-NZ"/>
              </w:rPr>
            </w:pPr>
            <w:r w:rsidRPr="0019580D">
              <w:rPr>
                <w:rFonts w:ascii="Calibri" w:hAnsi="Calibri"/>
                <w:color w:val="000000"/>
                <w:sz w:val="22"/>
                <w:szCs w:val="22"/>
                <w:lang w:val="en-NZ" w:eastAsia="en-NZ"/>
              </w:rPr>
              <w:t> </w:t>
            </w:r>
          </w:p>
        </w:tc>
      </w:tr>
      <w:tr w:rsidR="0019580D" w:rsidRPr="0019580D" w:rsidTr="0019580D">
        <w:trPr>
          <w:trHeight w:val="288"/>
        </w:trPr>
        <w:tc>
          <w:tcPr>
            <w:tcW w:w="4253" w:type="dxa"/>
            <w:shd w:val="clear" w:color="auto" w:fill="auto"/>
            <w:noWrap/>
            <w:vAlign w:val="center"/>
            <w:hideMark/>
          </w:tcPr>
          <w:p w:rsidR="0019580D" w:rsidRPr="0019580D" w:rsidRDefault="0019580D" w:rsidP="0019580D">
            <w:pPr>
              <w:suppressAutoHyphens w:val="0"/>
              <w:jc w:val="right"/>
              <w:rPr>
                <w:rFonts w:ascii="Calibri" w:hAnsi="Calibri"/>
                <w:b/>
                <w:bCs/>
                <w:color w:val="000000"/>
                <w:sz w:val="22"/>
                <w:szCs w:val="22"/>
                <w:lang w:val="en-NZ" w:eastAsia="en-NZ"/>
              </w:rPr>
            </w:pPr>
            <w:r w:rsidRPr="0019580D">
              <w:rPr>
                <w:rFonts w:ascii="Calibri" w:hAnsi="Calibri"/>
                <w:b/>
                <w:bCs/>
                <w:color w:val="000000"/>
                <w:sz w:val="22"/>
                <w:szCs w:val="22"/>
                <w:lang w:val="en-NZ" w:eastAsia="en-NZ"/>
              </w:rPr>
              <w:t>TOTAL</w:t>
            </w:r>
          </w:p>
        </w:tc>
        <w:tc>
          <w:tcPr>
            <w:tcW w:w="2126" w:type="dxa"/>
            <w:shd w:val="clear" w:color="auto" w:fill="auto"/>
            <w:noWrap/>
            <w:vAlign w:val="bottom"/>
            <w:hideMark/>
          </w:tcPr>
          <w:p w:rsidR="0019580D" w:rsidRPr="0019580D" w:rsidRDefault="0019580D" w:rsidP="0019580D">
            <w:pPr>
              <w:suppressAutoHyphens w:val="0"/>
              <w:rPr>
                <w:rFonts w:ascii="Calibri" w:hAnsi="Calibri"/>
                <w:color w:val="000000"/>
                <w:sz w:val="22"/>
                <w:szCs w:val="22"/>
                <w:lang w:val="en-NZ" w:eastAsia="en-NZ"/>
              </w:rPr>
            </w:pPr>
            <w:r w:rsidRPr="0019580D">
              <w:rPr>
                <w:rFonts w:ascii="Calibri" w:hAnsi="Calibri"/>
                <w:color w:val="000000"/>
                <w:sz w:val="22"/>
                <w:szCs w:val="22"/>
                <w:lang w:val="en-NZ" w:eastAsia="en-NZ"/>
              </w:rPr>
              <w:t> </w:t>
            </w:r>
          </w:p>
        </w:tc>
      </w:tr>
    </w:tbl>
    <w:p w:rsidR="0019580D" w:rsidRPr="0019580D" w:rsidRDefault="0019580D" w:rsidP="0019580D">
      <w:pPr>
        <w:ind w:right="26"/>
        <w:rPr>
          <w:rFonts w:ascii="Arial" w:hAnsi="Arial" w:cs="Arial"/>
          <w:b/>
          <w:sz w:val="22"/>
        </w:rPr>
      </w:pPr>
    </w:p>
    <w:p w:rsidR="0019580D" w:rsidRDefault="0019580D" w:rsidP="0019580D">
      <w:pPr>
        <w:pStyle w:val="ListParagraph"/>
        <w:spacing w:after="160" w:line="259" w:lineRule="auto"/>
      </w:pPr>
    </w:p>
    <w:p w:rsidR="0019580D" w:rsidRDefault="0019580D" w:rsidP="0019580D">
      <w:pPr>
        <w:pStyle w:val="ListParagraph"/>
        <w:spacing w:after="160" w:line="259" w:lineRule="auto"/>
        <w:ind w:left="0"/>
        <w:rPr>
          <w:b/>
          <w:sz w:val="24"/>
        </w:rPr>
      </w:pPr>
    </w:p>
    <w:p w:rsidR="0019580D" w:rsidRDefault="0019580D" w:rsidP="0019580D">
      <w:pPr>
        <w:pStyle w:val="ListParagraph"/>
        <w:spacing w:after="160" w:line="259" w:lineRule="auto"/>
        <w:ind w:left="0"/>
        <w:rPr>
          <w:b/>
          <w:sz w:val="24"/>
        </w:rPr>
      </w:pPr>
    </w:p>
    <w:p w:rsidR="0019580D" w:rsidRDefault="0019580D" w:rsidP="0019580D">
      <w:pPr>
        <w:pStyle w:val="ListParagraph"/>
        <w:spacing w:after="160" w:line="259" w:lineRule="auto"/>
        <w:ind w:left="0"/>
        <w:rPr>
          <w:b/>
          <w:sz w:val="24"/>
        </w:rPr>
      </w:pPr>
    </w:p>
    <w:p w:rsidR="0019580D" w:rsidRDefault="0019580D" w:rsidP="0019580D">
      <w:pPr>
        <w:pStyle w:val="ListParagraph"/>
        <w:spacing w:after="160" w:line="259" w:lineRule="auto"/>
        <w:ind w:left="0"/>
        <w:rPr>
          <w:b/>
          <w:sz w:val="24"/>
        </w:rPr>
      </w:pPr>
    </w:p>
    <w:p w:rsidR="0019580D" w:rsidRDefault="0019580D" w:rsidP="0019580D">
      <w:pPr>
        <w:pStyle w:val="ListParagraph"/>
        <w:spacing w:after="160" w:line="259" w:lineRule="auto"/>
        <w:ind w:left="0"/>
        <w:rPr>
          <w:b/>
          <w:sz w:val="24"/>
        </w:rPr>
      </w:pPr>
    </w:p>
    <w:p w:rsidR="0019580D" w:rsidRDefault="0019580D" w:rsidP="0019580D">
      <w:pPr>
        <w:pStyle w:val="ListParagraph"/>
        <w:spacing w:after="160" w:line="259" w:lineRule="auto"/>
        <w:ind w:left="0"/>
        <w:rPr>
          <w:b/>
          <w:sz w:val="24"/>
        </w:rPr>
      </w:pPr>
    </w:p>
    <w:p w:rsidR="0019580D" w:rsidRDefault="0019580D" w:rsidP="0019580D">
      <w:pPr>
        <w:pStyle w:val="ListParagraph"/>
        <w:spacing w:after="160" w:line="259" w:lineRule="auto"/>
        <w:ind w:left="0"/>
        <w:rPr>
          <w:b/>
          <w:sz w:val="24"/>
        </w:rPr>
      </w:pPr>
    </w:p>
    <w:p w:rsidR="0019580D" w:rsidRDefault="0019580D"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A618DC" w:rsidRDefault="00A618DC" w:rsidP="0019580D">
      <w:pPr>
        <w:pStyle w:val="ListParagraph"/>
        <w:spacing w:after="160" w:line="259" w:lineRule="auto"/>
        <w:ind w:left="0"/>
        <w:rPr>
          <w:b/>
          <w:sz w:val="24"/>
        </w:rPr>
      </w:pPr>
    </w:p>
    <w:p w:rsidR="0019580D" w:rsidRDefault="007F7E84" w:rsidP="0019580D">
      <w:pPr>
        <w:pStyle w:val="ListParagraph"/>
        <w:spacing w:after="160" w:line="259" w:lineRule="auto"/>
        <w:ind w:left="0"/>
        <w:rPr>
          <w:b/>
          <w:sz w:val="24"/>
        </w:rPr>
      </w:pPr>
      <w:r>
        <w:rPr>
          <w:b/>
          <w:sz w:val="24"/>
        </w:rPr>
        <w:lastRenderedPageBreak/>
        <w:t>Mid-Project Review</w:t>
      </w:r>
    </w:p>
    <w:p w:rsidR="007F7E84" w:rsidRDefault="007F7E84" w:rsidP="0019580D">
      <w:pPr>
        <w:pStyle w:val="ListParagraph"/>
        <w:spacing w:after="160" w:line="259" w:lineRule="auto"/>
        <w:ind w:left="0"/>
        <w:rPr>
          <w:b/>
          <w:sz w:val="24"/>
        </w:rPr>
      </w:pPr>
    </w:p>
    <w:p w:rsidR="007F7E84" w:rsidRPr="0019580D" w:rsidRDefault="007F7E84" w:rsidP="007F7E84">
      <w:pPr>
        <w:pStyle w:val="ListParagraph"/>
        <w:spacing w:after="160" w:line="259" w:lineRule="auto"/>
        <w:ind w:left="0"/>
        <w:rPr>
          <w:b/>
          <w:sz w:val="24"/>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eastAsia="Arial" w:hAnsi="Arial" w:cs="Arial"/>
        </w:rPr>
        <w:t xml:space="preserve">    </w:t>
      </w:r>
      <w:r>
        <w:rPr>
          <w:rFonts w:ascii="Arial" w:hAnsi="Arial" w:cs="Arial"/>
        </w:rPr>
        <w:tab/>
      </w:r>
      <w:r>
        <w:rPr>
          <w:rFonts w:ascii="Arial" w:hAnsi="Arial" w:cs="Arial"/>
        </w:rPr>
        <w:tab/>
      </w:r>
      <w:r>
        <w:rPr>
          <w:rFonts w:ascii="Arial" w:hAnsi="Arial" w:cs="Arial"/>
        </w:rPr>
        <w:tab/>
        <w:t>Supervisor</w:t>
      </w:r>
      <w:r>
        <w:rPr>
          <w:rFonts w:ascii="Arial" w:eastAsia="Arial" w:hAnsi="Arial" w:cs="Arial"/>
        </w:rPr>
        <w:t xml:space="preserve">           </w:t>
      </w:r>
      <w:r>
        <w:rPr>
          <w:rFonts w:ascii="Arial" w:hAnsi="Arial" w:cs="Arial"/>
        </w:rPr>
        <w:tab/>
        <w:t>Moderator</w:t>
      </w:r>
    </w:p>
    <w:p w:rsidR="007F7E84" w:rsidRDefault="007F7E84" w:rsidP="007F7E84">
      <w:pPr>
        <w:rPr>
          <w:rFonts w:ascii="Wingdings" w:hAnsi="Wingdings"/>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Wingdings" w:hAnsi="Wingdings"/>
          <w:b/>
        </w:rPr>
        <w:t></w:t>
      </w:r>
      <w:r>
        <w:rPr>
          <w:rFonts w:ascii="Arial" w:hAnsi="Arial" w:cs="Arial"/>
          <w:b/>
        </w:rPr>
        <w:tab/>
      </w:r>
      <w:r>
        <w:rPr>
          <w:rFonts w:ascii="Arial" w:hAnsi="Arial" w:cs="Arial"/>
          <w:b/>
        </w:rPr>
        <w:tab/>
      </w:r>
      <w:r>
        <w:rPr>
          <w:rFonts w:ascii="Arial" w:hAnsi="Arial" w:cs="Arial"/>
          <w:b/>
        </w:rPr>
        <w:tab/>
      </w:r>
      <w:r>
        <w:rPr>
          <w:rFonts w:ascii="Wingdings" w:hAnsi="Wingdings"/>
          <w:b/>
        </w:rPr>
        <w:t></w:t>
      </w: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7F7E84" w:rsidTr="00F7195F">
        <w:tc>
          <w:tcPr>
            <w:tcW w:w="2659"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rPr>
            </w:pPr>
            <w:r>
              <w:rPr>
                <w:rFonts w:ascii="Arial" w:hAnsi="Arial" w:cs="Arial"/>
              </w:rPr>
              <w:t>(A)</w:t>
            </w:r>
            <w:r>
              <w:rPr>
                <w:rFonts w:ascii="Arial" w:eastAsia="Arial" w:hAnsi="Arial" w:cs="Arial"/>
              </w:rPr>
              <w:t xml:space="preserve"> </w:t>
            </w:r>
            <w:r>
              <w:rPr>
                <w:rFonts w:ascii="Arial" w:hAnsi="Arial" w:cs="Arial"/>
              </w:rPr>
              <w:t>Presentation</w:t>
            </w:r>
          </w:p>
        </w:tc>
        <w:tc>
          <w:tcPr>
            <w:tcW w:w="1769" w:type="dxa"/>
            <w:tcBorders>
              <w:left w:val="single" w:sz="6" w:space="0" w:color="000000"/>
            </w:tcBorders>
            <w:shd w:val="clear" w:color="auto" w:fill="auto"/>
          </w:tcPr>
          <w:p w:rsidR="007F7E84" w:rsidRDefault="007F7E84" w:rsidP="00F7195F">
            <w:pPr>
              <w:snapToGrid w:val="0"/>
              <w:rPr>
                <w:rFonts w:ascii="Arial" w:hAnsi="Arial" w:cs="Arial"/>
              </w:rPr>
            </w:pPr>
          </w:p>
          <w:p w:rsidR="007F7E84" w:rsidRDefault="007F7E84" w:rsidP="00F7195F">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Pr>
                <w:rFonts w:ascii="Arial" w:hAnsi="Arial" w:cs="Arial"/>
                <w:sz w:val="22"/>
              </w:rPr>
              <w:t>1.0</w:t>
            </w:r>
          </w:p>
        </w:tc>
        <w:tc>
          <w:tcPr>
            <w:tcW w:w="613"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7F7E84" w:rsidRDefault="007F7E84" w:rsidP="00F7195F">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Pr>
                <w:rFonts w:ascii="Arial" w:hAnsi="Arial" w:cs="Arial"/>
                <w:sz w:val="22"/>
              </w:rPr>
              <w:t>1.0</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Mark</w:t>
            </w:r>
          </w:p>
        </w:tc>
      </w:tr>
      <w:tr w:rsidR="007F7E84" w:rsidTr="00F7195F">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rPr>
            </w:pPr>
            <w:r>
              <w:rPr>
                <w:rFonts w:ascii="Arial" w:hAnsi="Arial" w:cs="Arial"/>
              </w:rPr>
              <w:t>Comments</w:t>
            </w:r>
          </w:p>
          <w:p w:rsidR="007F7E84" w:rsidRDefault="007F7E84" w:rsidP="00F7195F">
            <w:pPr>
              <w:rPr>
                <w:rFonts w:ascii="Arial" w:hAnsi="Arial" w:cs="Arial"/>
              </w:rPr>
            </w:pPr>
          </w:p>
          <w:p w:rsidR="007F7E84" w:rsidRDefault="007F7E84" w:rsidP="00F7195F">
            <w:pPr>
              <w:rPr>
                <w:rFonts w:ascii="Arial" w:hAnsi="Arial" w:cs="Arial"/>
              </w:rPr>
            </w:pPr>
          </w:p>
        </w:tc>
        <w:tc>
          <w:tcPr>
            <w:tcW w:w="4146" w:type="dxa"/>
            <w:gridSpan w:val="7"/>
            <w:tcBorders>
              <w:left w:val="single" w:sz="6" w:space="0" w:color="000000"/>
            </w:tcBorders>
            <w:shd w:val="clear" w:color="auto" w:fill="auto"/>
          </w:tcPr>
          <w:p w:rsidR="007F7E84" w:rsidRDefault="007F7E84" w:rsidP="00F7195F">
            <w:pPr>
              <w:snapToGrid w:val="0"/>
              <w:rPr>
                <w:rFonts w:ascii="Arial" w:hAnsi="Arial" w:cs="Arial"/>
              </w:rPr>
            </w:pPr>
          </w:p>
        </w:tc>
      </w:tr>
    </w:tbl>
    <w:p w:rsidR="007F7E84" w:rsidRDefault="007F7E84" w:rsidP="007F7E84">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7F7E84" w:rsidTr="00F7195F">
        <w:tc>
          <w:tcPr>
            <w:tcW w:w="2659"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rPr>
            </w:pPr>
            <w:r>
              <w:rPr>
                <w:rFonts w:ascii="Arial" w:hAnsi="Arial" w:cs="Arial"/>
              </w:rPr>
              <w:t>(B)</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resources</w:t>
            </w:r>
          </w:p>
        </w:tc>
        <w:tc>
          <w:tcPr>
            <w:tcW w:w="1769" w:type="dxa"/>
            <w:tcBorders>
              <w:left w:val="single" w:sz="6" w:space="0" w:color="000000"/>
            </w:tcBorders>
            <w:shd w:val="clear" w:color="auto" w:fill="auto"/>
          </w:tcPr>
          <w:p w:rsidR="007F7E84" w:rsidRDefault="007F7E84" w:rsidP="00F7195F">
            <w:pPr>
              <w:snapToGrid w:val="0"/>
              <w:rPr>
                <w:rFonts w:ascii="Arial" w:hAnsi="Arial" w:cs="Arial"/>
              </w:rPr>
            </w:pPr>
          </w:p>
          <w:p w:rsidR="007F7E84" w:rsidRDefault="007F7E84" w:rsidP="00F7195F">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22"/>
              </w:rPr>
            </w:pPr>
            <w:r>
              <w:rPr>
                <w:rFonts w:ascii="Arial" w:hAnsi="Arial" w:cs="Arial"/>
                <w:sz w:val="10"/>
              </w:rPr>
              <w:t>Times</w:t>
            </w:r>
            <w:r>
              <w:rPr>
                <w:rFonts w:ascii="Arial" w:eastAsia="Arial" w:hAnsi="Arial" w:cs="Arial"/>
                <w:sz w:val="10"/>
              </w:rPr>
              <w:t xml:space="preserve">  </w:t>
            </w:r>
            <w:r>
              <w:rPr>
                <w:rFonts w:ascii="Arial" w:hAnsi="Arial" w:cs="Arial"/>
                <w:sz w:val="22"/>
              </w:rPr>
              <w:t>1.5</w:t>
            </w:r>
          </w:p>
        </w:tc>
        <w:tc>
          <w:tcPr>
            <w:tcW w:w="613"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7F7E84" w:rsidRDefault="007F7E84" w:rsidP="00F7195F">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22"/>
              </w:rPr>
            </w:pPr>
            <w:r>
              <w:rPr>
                <w:rFonts w:ascii="Arial" w:hAnsi="Arial" w:cs="Arial"/>
                <w:sz w:val="10"/>
              </w:rPr>
              <w:t>Times</w:t>
            </w:r>
            <w:r>
              <w:rPr>
                <w:rFonts w:ascii="Arial" w:eastAsia="Arial" w:hAnsi="Arial" w:cs="Arial"/>
                <w:sz w:val="10"/>
              </w:rPr>
              <w:t xml:space="preserve">  </w:t>
            </w:r>
            <w:r>
              <w:rPr>
                <w:rFonts w:ascii="Arial" w:hAnsi="Arial" w:cs="Arial"/>
                <w:sz w:val="22"/>
              </w:rPr>
              <w:t>1.5</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Mark</w:t>
            </w:r>
          </w:p>
        </w:tc>
      </w:tr>
      <w:tr w:rsidR="007F7E84" w:rsidTr="00F7195F">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rPr>
            </w:pPr>
            <w:r>
              <w:rPr>
                <w:rFonts w:ascii="Arial" w:hAnsi="Arial" w:cs="Arial"/>
              </w:rPr>
              <w:t>Comments</w:t>
            </w:r>
          </w:p>
          <w:p w:rsidR="007F7E84" w:rsidRDefault="007F7E84" w:rsidP="00F7195F">
            <w:pPr>
              <w:rPr>
                <w:rFonts w:ascii="Arial" w:hAnsi="Arial" w:cs="Arial"/>
              </w:rPr>
            </w:pPr>
          </w:p>
          <w:p w:rsidR="007F7E84" w:rsidRDefault="007F7E84" w:rsidP="00F7195F">
            <w:pPr>
              <w:rPr>
                <w:rFonts w:ascii="Arial" w:hAnsi="Arial" w:cs="Arial"/>
              </w:rPr>
            </w:pPr>
          </w:p>
        </w:tc>
        <w:tc>
          <w:tcPr>
            <w:tcW w:w="4146" w:type="dxa"/>
            <w:gridSpan w:val="7"/>
            <w:tcBorders>
              <w:left w:val="single" w:sz="6" w:space="0" w:color="000000"/>
            </w:tcBorders>
            <w:shd w:val="clear" w:color="auto" w:fill="auto"/>
          </w:tcPr>
          <w:p w:rsidR="007F7E84" w:rsidRDefault="007F7E84" w:rsidP="00F7195F">
            <w:pPr>
              <w:snapToGrid w:val="0"/>
              <w:rPr>
                <w:rFonts w:ascii="Arial" w:hAnsi="Arial" w:cs="Arial"/>
              </w:rPr>
            </w:pPr>
          </w:p>
        </w:tc>
      </w:tr>
    </w:tbl>
    <w:p w:rsidR="007F7E84" w:rsidRDefault="007F7E84" w:rsidP="007F7E84">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7F7E84" w:rsidTr="00F7195F">
        <w:tc>
          <w:tcPr>
            <w:tcW w:w="2659"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rPr>
            </w:pPr>
            <w:r>
              <w:rPr>
                <w:rFonts w:ascii="Arial" w:hAnsi="Arial" w:cs="Arial"/>
              </w:rPr>
              <w:t>(C)</w:t>
            </w:r>
            <w:r>
              <w:rPr>
                <w:rFonts w:ascii="Arial" w:eastAsia="Arial" w:hAnsi="Arial" w:cs="Arial"/>
              </w:rPr>
              <w:t xml:space="preserve"> </w:t>
            </w:r>
            <w:r>
              <w:rPr>
                <w:rFonts w:ascii="Arial" w:hAnsi="Arial" w:cs="Arial"/>
              </w:rPr>
              <w:t>Demonstration</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Knowledge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subject</w:t>
            </w:r>
          </w:p>
        </w:tc>
        <w:tc>
          <w:tcPr>
            <w:tcW w:w="1769" w:type="dxa"/>
            <w:tcBorders>
              <w:left w:val="single" w:sz="6" w:space="0" w:color="000000"/>
            </w:tcBorders>
            <w:shd w:val="clear" w:color="auto" w:fill="auto"/>
          </w:tcPr>
          <w:p w:rsidR="007F7E84" w:rsidRDefault="007F7E84" w:rsidP="00F7195F">
            <w:pPr>
              <w:snapToGrid w:val="0"/>
              <w:rPr>
                <w:rFonts w:ascii="Arial" w:hAnsi="Arial" w:cs="Arial"/>
              </w:rPr>
            </w:pPr>
          </w:p>
          <w:p w:rsidR="007F7E84" w:rsidRDefault="007F7E84" w:rsidP="00F7195F">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Pr>
                <w:rFonts w:ascii="Arial" w:hAnsi="Arial" w:cs="Arial"/>
                <w:sz w:val="22"/>
              </w:rPr>
              <w:t>1.5</w:t>
            </w:r>
          </w:p>
        </w:tc>
        <w:tc>
          <w:tcPr>
            <w:tcW w:w="613"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7F7E84" w:rsidRDefault="007F7E84" w:rsidP="00F7195F">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Pr>
                <w:rFonts w:ascii="Arial" w:hAnsi="Arial" w:cs="Arial"/>
                <w:sz w:val="22"/>
              </w:rPr>
              <w:t>1.5</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Mark</w:t>
            </w:r>
          </w:p>
        </w:tc>
      </w:tr>
      <w:tr w:rsidR="007F7E84" w:rsidTr="00F7195F">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rPr>
            </w:pPr>
            <w:r>
              <w:rPr>
                <w:rFonts w:ascii="Arial" w:hAnsi="Arial" w:cs="Arial"/>
              </w:rPr>
              <w:t>Comments</w:t>
            </w:r>
          </w:p>
          <w:p w:rsidR="007F7E84" w:rsidRDefault="007F7E84" w:rsidP="00F7195F">
            <w:pPr>
              <w:rPr>
                <w:rFonts w:ascii="Arial" w:hAnsi="Arial" w:cs="Arial"/>
              </w:rPr>
            </w:pPr>
          </w:p>
          <w:p w:rsidR="007F7E84" w:rsidRDefault="007F7E84" w:rsidP="00F7195F">
            <w:pPr>
              <w:rPr>
                <w:rFonts w:ascii="Arial" w:hAnsi="Arial" w:cs="Arial"/>
              </w:rPr>
            </w:pPr>
          </w:p>
        </w:tc>
        <w:tc>
          <w:tcPr>
            <w:tcW w:w="4146" w:type="dxa"/>
            <w:gridSpan w:val="7"/>
            <w:tcBorders>
              <w:left w:val="single" w:sz="6" w:space="0" w:color="000000"/>
            </w:tcBorders>
            <w:shd w:val="clear" w:color="auto" w:fill="auto"/>
          </w:tcPr>
          <w:p w:rsidR="007F7E84" w:rsidRDefault="007F7E84" w:rsidP="00F7195F">
            <w:pPr>
              <w:snapToGrid w:val="0"/>
              <w:rPr>
                <w:rFonts w:ascii="Arial" w:hAnsi="Arial" w:cs="Arial"/>
              </w:rPr>
            </w:pPr>
          </w:p>
        </w:tc>
      </w:tr>
    </w:tbl>
    <w:p w:rsidR="007F7E84" w:rsidRDefault="007F7E84" w:rsidP="007F7E84">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7F7E84" w:rsidTr="00F7195F">
        <w:tc>
          <w:tcPr>
            <w:tcW w:w="2659"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rPr>
            </w:pPr>
            <w:r>
              <w:rPr>
                <w:rFonts w:ascii="Arial" w:hAnsi="Arial" w:cs="Arial"/>
              </w:rPr>
              <w:t>(D)</w:t>
            </w:r>
            <w:r>
              <w:rPr>
                <w:rFonts w:ascii="Arial" w:eastAsia="Arial" w:hAnsi="Arial" w:cs="Arial"/>
              </w:rPr>
              <w:t xml:space="preserve"> </w:t>
            </w:r>
            <w:r>
              <w:rPr>
                <w:rFonts w:ascii="Arial" w:hAnsi="Arial" w:cs="Arial"/>
              </w:rPr>
              <w:t>Communication</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knowledge</w:t>
            </w:r>
          </w:p>
        </w:tc>
        <w:tc>
          <w:tcPr>
            <w:tcW w:w="1769" w:type="dxa"/>
            <w:tcBorders>
              <w:left w:val="single" w:sz="6" w:space="0" w:color="000000"/>
            </w:tcBorders>
            <w:shd w:val="clear" w:color="auto" w:fill="auto"/>
          </w:tcPr>
          <w:p w:rsidR="007F7E84" w:rsidRDefault="007F7E84" w:rsidP="00F7195F">
            <w:pPr>
              <w:snapToGrid w:val="0"/>
              <w:rPr>
                <w:rFonts w:ascii="Arial" w:hAnsi="Arial" w:cs="Arial"/>
              </w:rPr>
            </w:pPr>
          </w:p>
          <w:p w:rsidR="007F7E84" w:rsidRDefault="007F7E84" w:rsidP="00F7195F">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Pr>
                <w:rFonts w:ascii="Arial" w:hAnsi="Arial" w:cs="Arial"/>
                <w:sz w:val="22"/>
              </w:rPr>
              <w:t>1.0</w:t>
            </w:r>
          </w:p>
        </w:tc>
        <w:tc>
          <w:tcPr>
            <w:tcW w:w="613"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7F7E84" w:rsidRDefault="007F7E84" w:rsidP="00F7195F">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7F7E84" w:rsidRDefault="007F7E84" w:rsidP="00F7195F">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Pr>
                <w:rFonts w:ascii="Arial" w:hAnsi="Arial" w:cs="Arial"/>
                <w:sz w:val="22"/>
              </w:rPr>
              <w:t>1.0</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7F7E84" w:rsidRDefault="007F7E84" w:rsidP="00F7195F">
            <w:pPr>
              <w:snapToGrid w:val="0"/>
              <w:rPr>
                <w:rFonts w:ascii="Arial" w:hAnsi="Arial" w:cs="Arial"/>
                <w:sz w:val="14"/>
              </w:rPr>
            </w:pPr>
            <w:r>
              <w:rPr>
                <w:rFonts w:ascii="Arial" w:hAnsi="Arial" w:cs="Arial"/>
                <w:sz w:val="14"/>
              </w:rPr>
              <w:t>Mark</w:t>
            </w:r>
          </w:p>
        </w:tc>
      </w:tr>
      <w:tr w:rsidR="007F7E84" w:rsidTr="00F7195F">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7F7E84" w:rsidRDefault="007F7E84" w:rsidP="00F7195F">
            <w:pPr>
              <w:snapToGrid w:val="0"/>
              <w:rPr>
                <w:rFonts w:ascii="Arial" w:hAnsi="Arial" w:cs="Arial"/>
              </w:rPr>
            </w:pPr>
            <w:r>
              <w:rPr>
                <w:rFonts w:ascii="Arial" w:hAnsi="Arial" w:cs="Arial"/>
              </w:rPr>
              <w:t>Comments</w:t>
            </w:r>
          </w:p>
          <w:p w:rsidR="007F7E84" w:rsidRDefault="007F7E84" w:rsidP="00F7195F">
            <w:pPr>
              <w:rPr>
                <w:rFonts w:ascii="Arial" w:hAnsi="Arial" w:cs="Arial"/>
              </w:rPr>
            </w:pPr>
          </w:p>
          <w:p w:rsidR="007F7E84" w:rsidRDefault="007F7E84" w:rsidP="00F7195F">
            <w:pPr>
              <w:rPr>
                <w:rFonts w:ascii="Arial" w:hAnsi="Arial" w:cs="Arial"/>
              </w:rPr>
            </w:pPr>
          </w:p>
        </w:tc>
        <w:tc>
          <w:tcPr>
            <w:tcW w:w="4146" w:type="dxa"/>
            <w:gridSpan w:val="7"/>
            <w:tcBorders>
              <w:left w:val="single" w:sz="6" w:space="0" w:color="000000"/>
            </w:tcBorders>
            <w:shd w:val="clear" w:color="auto" w:fill="auto"/>
          </w:tcPr>
          <w:p w:rsidR="007F7E84" w:rsidRDefault="007F7E84" w:rsidP="00F7195F">
            <w:pPr>
              <w:snapToGrid w:val="0"/>
              <w:rPr>
                <w:rFonts w:ascii="Arial" w:hAnsi="Arial" w:cs="Arial"/>
              </w:rPr>
            </w:pPr>
          </w:p>
        </w:tc>
      </w:tr>
    </w:tbl>
    <w:p w:rsidR="007F7E84" w:rsidRDefault="007F7E84" w:rsidP="007F7E84">
      <w:pPr>
        <w:rPr>
          <w:rFonts w:ascii="Arial" w:hAnsi="Arial" w:cs="Arial"/>
        </w:rPr>
      </w:pPr>
    </w:p>
    <w:p w:rsidR="007F7E84" w:rsidRDefault="007F7E84" w:rsidP="007F7E84">
      <w:pPr>
        <w:rPr>
          <w:rFonts w:ascii="Arial" w:hAnsi="Arial" w:cs="Arial"/>
        </w:rPr>
      </w:pPr>
    </w:p>
    <w:tbl>
      <w:tblPr>
        <w:tblW w:w="8140" w:type="dxa"/>
        <w:tblInd w:w="108" w:type="dxa"/>
        <w:tblLook w:val="04A0" w:firstRow="1" w:lastRow="0" w:firstColumn="1" w:lastColumn="0" w:noHBand="0" w:noVBand="1"/>
      </w:tblPr>
      <w:tblGrid>
        <w:gridCol w:w="960"/>
        <w:gridCol w:w="1420"/>
        <w:gridCol w:w="960"/>
        <w:gridCol w:w="1480"/>
        <w:gridCol w:w="992"/>
        <w:gridCol w:w="284"/>
        <w:gridCol w:w="124"/>
        <w:gridCol w:w="960"/>
        <w:gridCol w:w="960"/>
      </w:tblGrid>
      <w:tr w:rsidR="007F7E84" w:rsidRPr="007F7E84" w:rsidTr="005F10F4">
        <w:trPr>
          <w:gridAfter w:val="3"/>
          <w:wAfter w:w="2044" w:type="dxa"/>
          <w:trHeight w:val="288"/>
        </w:trPr>
        <w:tc>
          <w:tcPr>
            <w:tcW w:w="960" w:type="dxa"/>
            <w:tcBorders>
              <w:top w:val="nil"/>
              <w:left w:val="nil"/>
              <w:bottom w:val="nil"/>
              <w:right w:val="nil"/>
            </w:tcBorders>
            <w:shd w:val="clear" w:color="auto" w:fill="auto"/>
            <w:noWrap/>
            <w:vAlign w:val="bottom"/>
            <w:hideMark/>
          </w:tcPr>
          <w:p w:rsidR="007F7E84" w:rsidRPr="007F7E84" w:rsidRDefault="007F7E84" w:rsidP="007F7E84">
            <w:pPr>
              <w:suppressAutoHyphens w:val="0"/>
              <w:jc w:val="right"/>
              <w:rPr>
                <w:rFonts w:ascii="Calibri" w:hAnsi="Calibri"/>
                <w:b/>
                <w:color w:val="000000"/>
                <w:sz w:val="24"/>
                <w:szCs w:val="24"/>
                <w:lang w:val="en-NZ" w:eastAsia="en-NZ"/>
              </w:rPr>
            </w:pPr>
            <w:r>
              <w:rPr>
                <w:rFonts w:ascii="Calibri" w:hAnsi="Calibri"/>
                <w:b/>
                <w:color w:val="000000"/>
                <w:sz w:val="24"/>
                <w:szCs w:val="24"/>
                <w:lang w:val="en-NZ" w:eastAsia="en-NZ"/>
              </w:rPr>
              <w:t xml:space="preserve">                            </w:t>
            </w:r>
            <w:r w:rsidRPr="007F7E84">
              <w:rPr>
                <w:rFonts w:ascii="Calibri" w:hAnsi="Calibri"/>
                <w:b/>
                <w:color w:val="000000"/>
                <w:sz w:val="24"/>
                <w:szCs w:val="24"/>
                <w:lang w:val="en-NZ" w:eastAsia="en-NZ"/>
              </w:rPr>
              <w:t xml:space="preserve"> </w:t>
            </w:r>
          </w:p>
        </w:tc>
        <w:tc>
          <w:tcPr>
            <w:tcW w:w="5136" w:type="dxa"/>
            <w:gridSpan w:val="5"/>
            <w:tcBorders>
              <w:top w:val="nil"/>
              <w:left w:val="nil"/>
              <w:bottom w:val="nil"/>
              <w:right w:val="nil"/>
            </w:tcBorders>
            <w:shd w:val="clear" w:color="auto" w:fill="auto"/>
            <w:noWrap/>
            <w:vAlign w:val="bottom"/>
            <w:hideMark/>
          </w:tcPr>
          <w:p w:rsidR="007F7E84" w:rsidRPr="007F7E84" w:rsidRDefault="007F7E84" w:rsidP="007F7E84">
            <w:pPr>
              <w:suppressAutoHyphens w:val="0"/>
              <w:jc w:val="right"/>
              <w:rPr>
                <w:rFonts w:ascii="Calibri" w:hAnsi="Calibri"/>
                <w:color w:val="000000"/>
                <w:sz w:val="22"/>
                <w:szCs w:val="22"/>
                <w:lang w:val="en-NZ" w:eastAsia="en-NZ"/>
              </w:rPr>
            </w:pPr>
          </w:p>
        </w:tc>
      </w:tr>
      <w:tr w:rsidR="005F10F4" w:rsidRPr="005F10F4" w:rsidTr="005F10F4">
        <w:trPr>
          <w:trHeight w:val="300"/>
        </w:trPr>
        <w:tc>
          <w:tcPr>
            <w:tcW w:w="2380" w:type="dxa"/>
            <w:gridSpan w:val="2"/>
            <w:tcBorders>
              <w:top w:val="nil"/>
              <w:left w:val="nil"/>
              <w:bottom w:val="nil"/>
              <w:right w:val="nil"/>
            </w:tcBorders>
            <w:shd w:val="clear" w:color="auto" w:fill="auto"/>
            <w:noWrap/>
            <w:vAlign w:val="bottom"/>
            <w:hideMark/>
          </w:tcPr>
          <w:p w:rsidR="005F10F4" w:rsidRPr="005F10F4" w:rsidRDefault="005F10F4" w:rsidP="005F10F4">
            <w:pPr>
              <w:suppressAutoHyphens w:val="0"/>
              <w:rPr>
                <w:rFonts w:ascii="Calibri" w:hAnsi="Calibri"/>
                <w:b/>
                <w:bCs/>
                <w:color w:val="000000"/>
                <w:sz w:val="22"/>
                <w:szCs w:val="22"/>
                <w:lang w:val="en-NZ" w:eastAsia="en-NZ"/>
              </w:rPr>
            </w:pPr>
            <w:r w:rsidRPr="005F10F4">
              <w:rPr>
                <w:rFonts w:ascii="Calibri" w:hAnsi="Calibri"/>
                <w:b/>
                <w:bCs/>
                <w:color w:val="000000"/>
                <w:sz w:val="22"/>
                <w:szCs w:val="22"/>
                <w:lang w:val="en-NZ" w:eastAsia="en-NZ"/>
              </w:rPr>
              <w:t>TOTAL MARKS (25%):</w:t>
            </w:r>
          </w:p>
        </w:tc>
        <w:tc>
          <w:tcPr>
            <w:tcW w:w="96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rFonts w:ascii="Calibri" w:hAnsi="Calibri"/>
                <w:b/>
                <w:bCs/>
                <w:color w:val="000000"/>
                <w:sz w:val="22"/>
                <w:szCs w:val="22"/>
                <w:lang w:val="en-NZ" w:eastAsia="en-NZ"/>
              </w:rPr>
            </w:pPr>
          </w:p>
        </w:tc>
        <w:tc>
          <w:tcPr>
            <w:tcW w:w="148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10F4" w:rsidRPr="005F10F4" w:rsidRDefault="005F10F4" w:rsidP="005F10F4">
            <w:pPr>
              <w:suppressAutoHyphens w:val="0"/>
              <w:rPr>
                <w:rFonts w:ascii="Calibri" w:hAnsi="Calibri"/>
                <w:color w:val="000000"/>
                <w:sz w:val="22"/>
                <w:szCs w:val="22"/>
                <w:lang w:val="en-NZ" w:eastAsia="en-NZ"/>
              </w:rPr>
            </w:pPr>
            <w:r w:rsidRPr="005F10F4">
              <w:rPr>
                <w:rFonts w:ascii="Calibri" w:hAnsi="Calibri"/>
                <w:color w:val="000000"/>
                <w:sz w:val="22"/>
                <w:szCs w:val="22"/>
                <w:lang w:val="en-NZ" w:eastAsia="en-NZ"/>
              </w:rPr>
              <w:t> </w:t>
            </w:r>
          </w:p>
        </w:tc>
        <w:tc>
          <w:tcPr>
            <w:tcW w:w="408" w:type="dxa"/>
            <w:gridSpan w:val="2"/>
            <w:tcBorders>
              <w:top w:val="nil"/>
              <w:left w:val="nil"/>
              <w:bottom w:val="nil"/>
              <w:right w:val="nil"/>
            </w:tcBorders>
            <w:shd w:val="clear" w:color="auto" w:fill="auto"/>
            <w:noWrap/>
            <w:vAlign w:val="bottom"/>
            <w:hideMark/>
          </w:tcPr>
          <w:p w:rsidR="005F10F4" w:rsidRPr="005F10F4" w:rsidRDefault="005F10F4" w:rsidP="005F10F4">
            <w:pPr>
              <w:suppressAutoHyphens w:val="0"/>
              <w:rPr>
                <w:rFonts w:ascii="Calibri" w:hAnsi="Calibri"/>
                <w:color w:val="000000"/>
                <w:sz w:val="22"/>
                <w:szCs w:val="22"/>
                <w:lang w:val="en-NZ" w:eastAsia="en-NZ"/>
              </w:rPr>
            </w:pPr>
          </w:p>
        </w:tc>
        <w:tc>
          <w:tcPr>
            <w:tcW w:w="96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10F4" w:rsidRPr="005F10F4" w:rsidRDefault="005F10F4" w:rsidP="005F10F4">
            <w:pPr>
              <w:suppressAutoHyphens w:val="0"/>
              <w:rPr>
                <w:rFonts w:ascii="Calibri" w:hAnsi="Calibri"/>
                <w:color w:val="000000"/>
                <w:sz w:val="22"/>
                <w:szCs w:val="22"/>
                <w:lang w:val="en-NZ" w:eastAsia="en-NZ"/>
              </w:rPr>
            </w:pPr>
            <w:r w:rsidRPr="005F10F4">
              <w:rPr>
                <w:rFonts w:ascii="Calibri" w:hAnsi="Calibri"/>
                <w:color w:val="000000"/>
                <w:sz w:val="22"/>
                <w:szCs w:val="22"/>
                <w:lang w:val="en-NZ" w:eastAsia="en-NZ"/>
              </w:rPr>
              <w:t> </w:t>
            </w:r>
          </w:p>
        </w:tc>
      </w:tr>
      <w:tr w:rsidR="005F10F4" w:rsidRPr="005F10F4" w:rsidTr="005F10F4">
        <w:trPr>
          <w:trHeight w:val="300"/>
        </w:trPr>
        <w:tc>
          <w:tcPr>
            <w:tcW w:w="2380" w:type="dxa"/>
            <w:gridSpan w:val="2"/>
            <w:tcBorders>
              <w:top w:val="nil"/>
              <w:left w:val="nil"/>
              <w:bottom w:val="nil"/>
              <w:right w:val="nil"/>
            </w:tcBorders>
            <w:shd w:val="clear" w:color="auto" w:fill="auto"/>
            <w:noWrap/>
            <w:vAlign w:val="bottom"/>
            <w:hideMark/>
          </w:tcPr>
          <w:p w:rsidR="005F10F4" w:rsidRPr="005F10F4" w:rsidRDefault="005F10F4" w:rsidP="005F10F4">
            <w:pPr>
              <w:suppressAutoHyphens w:val="0"/>
              <w:rPr>
                <w:rFonts w:ascii="Calibri" w:hAnsi="Calibri"/>
                <w:color w:val="000000"/>
                <w:sz w:val="22"/>
                <w:szCs w:val="22"/>
                <w:lang w:val="en-NZ" w:eastAsia="en-NZ"/>
              </w:rPr>
            </w:pPr>
          </w:p>
        </w:tc>
        <w:tc>
          <w:tcPr>
            <w:tcW w:w="96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148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992"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408" w:type="dxa"/>
            <w:gridSpan w:val="2"/>
            <w:tcBorders>
              <w:top w:val="nil"/>
              <w:left w:val="nil"/>
              <w:bottom w:val="single" w:sz="4" w:space="0" w:color="auto"/>
              <w:right w:val="nil"/>
            </w:tcBorders>
            <w:shd w:val="clear" w:color="auto" w:fill="auto"/>
            <w:noWrap/>
            <w:vAlign w:val="bottom"/>
            <w:hideMark/>
          </w:tcPr>
          <w:p w:rsidR="005F10F4" w:rsidRPr="005F10F4" w:rsidRDefault="005F10F4" w:rsidP="005F10F4">
            <w:pPr>
              <w:suppressAutoHyphens w:val="0"/>
              <w:rPr>
                <w:lang w:val="en-NZ" w:eastAsia="en-NZ"/>
              </w:rPr>
            </w:pPr>
          </w:p>
        </w:tc>
        <w:tc>
          <w:tcPr>
            <w:tcW w:w="960" w:type="dxa"/>
            <w:tcBorders>
              <w:top w:val="nil"/>
              <w:left w:val="nil"/>
              <w:bottom w:val="single" w:sz="4" w:space="0" w:color="auto"/>
              <w:right w:val="nil"/>
            </w:tcBorders>
            <w:shd w:val="clear" w:color="auto" w:fill="auto"/>
            <w:noWrap/>
            <w:vAlign w:val="bottom"/>
            <w:hideMark/>
          </w:tcPr>
          <w:p w:rsidR="005F10F4" w:rsidRPr="005F10F4" w:rsidRDefault="005F10F4" w:rsidP="005F10F4">
            <w:pPr>
              <w:suppressAutoHyphens w:val="0"/>
              <w:rPr>
                <w:lang w:val="en-NZ" w:eastAsia="en-NZ"/>
              </w:rPr>
            </w:pPr>
          </w:p>
        </w:tc>
        <w:tc>
          <w:tcPr>
            <w:tcW w:w="96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r>
      <w:tr w:rsidR="005F10F4" w:rsidRPr="005F10F4" w:rsidTr="005F10F4">
        <w:trPr>
          <w:trHeight w:val="288"/>
        </w:trPr>
        <w:tc>
          <w:tcPr>
            <w:tcW w:w="2380" w:type="dxa"/>
            <w:gridSpan w:val="2"/>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96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148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992" w:type="dxa"/>
            <w:tcBorders>
              <w:top w:val="nil"/>
              <w:left w:val="nil"/>
              <w:bottom w:val="nil"/>
              <w:right w:val="single" w:sz="4" w:space="0" w:color="auto"/>
            </w:tcBorders>
            <w:shd w:val="clear" w:color="auto" w:fill="auto"/>
            <w:noWrap/>
            <w:vAlign w:val="bottom"/>
            <w:hideMark/>
          </w:tcPr>
          <w:p w:rsidR="005F10F4" w:rsidRPr="005F10F4" w:rsidRDefault="005F10F4" w:rsidP="005F10F4">
            <w:pPr>
              <w:suppressAutoHyphens w:val="0"/>
              <w:rPr>
                <w:lang w:val="en-NZ" w:eastAsia="en-NZ"/>
              </w:rPr>
            </w:pPr>
          </w:p>
        </w:tc>
        <w:tc>
          <w:tcPr>
            <w:tcW w:w="13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0F4" w:rsidRPr="005F10F4" w:rsidRDefault="005F10F4" w:rsidP="005F10F4">
            <w:pPr>
              <w:suppressAutoHyphens w:val="0"/>
              <w:jc w:val="center"/>
              <w:rPr>
                <w:rFonts w:ascii="Calibri" w:hAnsi="Calibri"/>
                <w:color w:val="000000"/>
                <w:sz w:val="22"/>
                <w:szCs w:val="22"/>
                <w:lang w:val="en-NZ" w:eastAsia="en-NZ"/>
              </w:rPr>
            </w:pPr>
            <w:r w:rsidRPr="005F10F4">
              <w:rPr>
                <w:rFonts w:ascii="Calibri" w:hAnsi="Calibri"/>
                <w:color w:val="000000"/>
                <w:sz w:val="22"/>
                <w:szCs w:val="22"/>
                <w:lang w:val="en-NZ" w:eastAsia="en-NZ"/>
              </w:rPr>
              <w:t> </w:t>
            </w:r>
          </w:p>
        </w:tc>
        <w:tc>
          <w:tcPr>
            <w:tcW w:w="960" w:type="dxa"/>
            <w:tcBorders>
              <w:top w:val="nil"/>
              <w:left w:val="single" w:sz="4" w:space="0" w:color="auto"/>
              <w:bottom w:val="nil"/>
              <w:right w:val="nil"/>
            </w:tcBorders>
            <w:shd w:val="clear" w:color="auto" w:fill="auto"/>
            <w:noWrap/>
            <w:vAlign w:val="bottom"/>
            <w:hideMark/>
          </w:tcPr>
          <w:p w:rsidR="005F10F4" w:rsidRPr="005F10F4" w:rsidRDefault="005F10F4" w:rsidP="005F10F4">
            <w:pPr>
              <w:suppressAutoHyphens w:val="0"/>
              <w:jc w:val="center"/>
              <w:rPr>
                <w:rFonts w:ascii="Calibri" w:hAnsi="Calibri"/>
                <w:color w:val="000000"/>
                <w:sz w:val="22"/>
                <w:szCs w:val="22"/>
                <w:lang w:val="en-NZ" w:eastAsia="en-NZ"/>
              </w:rPr>
            </w:pPr>
          </w:p>
        </w:tc>
      </w:tr>
      <w:tr w:rsidR="005F10F4" w:rsidRPr="005F10F4" w:rsidTr="005F10F4">
        <w:trPr>
          <w:trHeight w:val="300"/>
        </w:trPr>
        <w:tc>
          <w:tcPr>
            <w:tcW w:w="2380" w:type="dxa"/>
            <w:gridSpan w:val="2"/>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96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148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992"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c>
          <w:tcPr>
            <w:tcW w:w="1368" w:type="dxa"/>
            <w:gridSpan w:val="3"/>
            <w:tcBorders>
              <w:top w:val="single" w:sz="4" w:space="0" w:color="auto"/>
              <w:left w:val="nil"/>
              <w:bottom w:val="nil"/>
              <w:right w:val="nil"/>
            </w:tcBorders>
            <w:vAlign w:val="center"/>
            <w:hideMark/>
          </w:tcPr>
          <w:p w:rsidR="005F10F4" w:rsidRPr="005F10F4" w:rsidRDefault="005F10F4" w:rsidP="005F10F4">
            <w:pPr>
              <w:rPr>
                <w:rFonts w:ascii="Calibri" w:hAnsi="Calibri"/>
                <w:color w:val="000000"/>
                <w:sz w:val="22"/>
                <w:szCs w:val="22"/>
                <w:lang w:val="en-NZ" w:eastAsia="en-NZ"/>
              </w:rPr>
            </w:pPr>
          </w:p>
        </w:tc>
        <w:tc>
          <w:tcPr>
            <w:tcW w:w="960" w:type="dxa"/>
            <w:tcBorders>
              <w:top w:val="nil"/>
              <w:left w:val="nil"/>
              <w:bottom w:val="nil"/>
              <w:right w:val="nil"/>
            </w:tcBorders>
            <w:shd w:val="clear" w:color="auto" w:fill="auto"/>
            <w:noWrap/>
            <w:vAlign w:val="bottom"/>
            <w:hideMark/>
          </w:tcPr>
          <w:p w:rsidR="005F10F4" w:rsidRPr="005F10F4" w:rsidRDefault="005F10F4" w:rsidP="005F10F4">
            <w:pPr>
              <w:suppressAutoHyphens w:val="0"/>
              <w:rPr>
                <w:lang w:val="en-NZ" w:eastAsia="en-NZ"/>
              </w:rPr>
            </w:pPr>
          </w:p>
        </w:tc>
      </w:tr>
    </w:tbl>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7F7E84" w:rsidRDefault="007F7E84" w:rsidP="0019580D">
      <w:pPr>
        <w:pStyle w:val="ListParagraph"/>
        <w:spacing w:after="160" w:line="259" w:lineRule="auto"/>
        <w:ind w:left="0"/>
        <w:rPr>
          <w:b/>
          <w:sz w:val="24"/>
        </w:rPr>
      </w:pPr>
    </w:p>
    <w:p w:rsidR="0019580D" w:rsidRDefault="0019580D" w:rsidP="0019580D">
      <w:pPr>
        <w:pStyle w:val="ListParagraph"/>
        <w:spacing w:after="160" w:line="259" w:lineRule="auto"/>
        <w:ind w:left="0"/>
        <w:rPr>
          <w:b/>
          <w:sz w:val="24"/>
        </w:rPr>
      </w:pPr>
      <w:r w:rsidRPr="0019580D">
        <w:rPr>
          <w:b/>
          <w:sz w:val="24"/>
        </w:rPr>
        <w:t>Written Submission</w:t>
      </w:r>
    </w:p>
    <w:p w:rsidR="008B0997" w:rsidRPr="0019580D" w:rsidRDefault="008B0997" w:rsidP="0019580D">
      <w:pPr>
        <w:pStyle w:val="ListParagraph"/>
        <w:spacing w:after="160" w:line="259" w:lineRule="auto"/>
        <w:ind w:left="0"/>
        <w:rPr>
          <w:b/>
          <w:sz w:val="24"/>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eastAsia="Arial" w:hAnsi="Arial" w:cs="Arial"/>
        </w:rPr>
        <w:t xml:space="preserve">    </w:t>
      </w:r>
      <w:r>
        <w:rPr>
          <w:rFonts w:ascii="Arial" w:hAnsi="Arial" w:cs="Arial"/>
        </w:rPr>
        <w:tab/>
      </w:r>
      <w:r>
        <w:rPr>
          <w:rFonts w:ascii="Arial" w:hAnsi="Arial" w:cs="Arial"/>
        </w:rPr>
        <w:tab/>
      </w:r>
      <w:r>
        <w:rPr>
          <w:rFonts w:ascii="Arial" w:hAnsi="Arial" w:cs="Arial"/>
        </w:rPr>
        <w:tab/>
        <w:t>Supervisor</w:t>
      </w:r>
      <w:r>
        <w:rPr>
          <w:rFonts w:ascii="Arial" w:eastAsia="Arial" w:hAnsi="Arial" w:cs="Arial"/>
        </w:rPr>
        <w:t xml:space="preserve">           </w:t>
      </w:r>
      <w:r>
        <w:rPr>
          <w:rFonts w:ascii="Arial" w:hAnsi="Arial" w:cs="Arial"/>
        </w:rPr>
        <w:tab/>
        <w:t>Moderator</w:t>
      </w:r>
    </w:p>
    <w:p w:rsidR="008B0997" w:rsidRDefault="008B0997">
      <w:pPr>
        <w:rPr>
          <w:rFonts w:ascii="Wingdings" w:hAnsi="Wingdings"/>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Wingdings" w:hAnsi="Wingdings"/>
          <w:b/>
        </w:rPr>
        <w:t></w:t>
      </w:r>
      <w:r>
        <w:rPr>
          <w:rFonts w:ascii="Arial" w:hAnsi="Arial" w:cs="Arial"/>
          <w:b/>
        </w:rPr>
        <w:tab/>
      </w:r>
      <w:r>
        <w:rPr>
          <w:rFonts w:ascii="Arial" w:hAnsi="Arial" w:cs="Arial"/>
          <w:b/>
        </w:rPr>
        <w:tab/>
      </w:r>
      <w:r>
        <w:rPr>
          <w:rFonts w:ascii="Arial" w:hAnsi="Arial" w:cs="Arial"/>
          <w:b/>
        </w:rPr>
        <w:tab/>
      </w:r>
      <w:r>
        <w:rPr>
          <w:rFonts w:ascii="Wingdings" w:hAnsi="Wingdings"/>
          <w:b/>
        </w:rPr>
        <w:t></w:t>
      </w: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8B0997">
        <w:tc>
          <w:tcPr>
            <w:tcW w:w="2659"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(A)</w:t>
            </w:r>
            <w:r>
              <w:rPr>
                <w:rFonts w:ascii="Arial" w:eastAsia="Arial" w:hAnsi="Arial" w:cs="Arial"/>
              </w:rPr>
              <w:t xml:space="preserve"> </w:t>
            </w:r>
            <w:r>
              <w:rPr>
                <w:rFonts w:ascii="Arial" w:hAnsi="Arial" w:cs="Arial"/>
              </w:rPr>
              <w:t>Presentation</w:t>
            </w:r>
          </w:p>
        </w:tc>
        <w:tc>
          <w:tcPr>
            <w:tcW w:w="1769"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0.</w:t>
            </w:r>
            <w:r>
              <w:rPr>
                <w:rFonts w:ascii="Arial" w:hAnsi="Arial" w:cs="Arial"/>
                <w:sz w:val="22"/>
              </w:rPr>
              <w:t>5</w:t>
            </w: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8B0997" w:rsidRDefault="008B0997">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0</w:t>
            </w:r>
            <w:r>
              <w:rPr>
                <w:rFonts w:ascii="Arial" w:hAnsi="Arial" w:cs="Arial"/>
                <w:sz w:val="22"/>
              </w:rPr>
              <w:t>.5</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r w:rsidR="008B0997">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Comments</w:t>
            </w:r>
          </w:p>
          <w:p w:rsidR="008B0997" w:rsidRDefault="008B0997">
            <w:pPr>
              <w:rPr>
                <w:rFonts w:ascii="Arial" w:hAnsi="Arial" w:cs="Arial"/>
              </w:rPr>
            </w:pPr>
          </w:p>
          <w:p w:rsidR="008B0997" w:rsidRDefault="008B0997">
            <w:pPr>
              <w:rPr>
                <w:rFonts w:ascii="Arial" w:hAnsi="Arial" w:cs="Arial"/>
              </w:rPr>
            </w:pPr>
          </w:p>
        </w:tc>
        <w:tc>
          <w:tcPr>
            <w:tcW w:w="4146" w:type="dxa"/>
            <w:gridSpan w:val="7"/>
            <w:tcBorders>
              <w:left w:val="single" w:sz="6"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8B0997">
        <w:tc>
          <w:tcPr>
            <w:tcW w:w="2659"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(B)</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resources</w:t>
            </w:r>
          </w:p>
        </w:tc>
        <w:tc>
          <w:tcPr>
            <w:tcW w:w="1769"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22"/>
              </w:rPr>
            </w:pPr>
            <w:r>
              <w:rPr>
                <w:rFonts w:ascii="Arial" w:hAnsi="Arial" w:cs="Arial"/>
                <w:sz w:val="10"/>
              </w:rPr>
              <w:t>Times</w:t>
            </w:r>
            <w:r>
              <w:rPr>
                <w:rFonts w:ascii="Arial" w:eastAsia="Arial" w:hAnsi="Arial" w:cs="Arial"/>
                <w:sz w:val="10"/>
              </w:rPr>
              <w:t xml:space="preserve">  </w:t>
            </w:r>
            <w:r w:rsidR="007F7E84">
              <w:rPr>
                <w:rFonts w:ascii="Arial" w:hAnsi="Arial" w:cs="Arial"/>
                <w:sz w:val="22"/>
              </w:rPr>
              <w:t>0.</w:t>
            </w:r>
            <w:r w:rsidR="00F04EE9">
              <w:rPr>
                <w:rFonts w:ascii="Arial" w:hAnsi="Arial" w:cs="Arial"/>
                <w:sz w:val="22"/>
              </w:rPr>
              <w:t>5</w:t>
            </w: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8B0997" w:rsidRDefault="008B0997">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22"/>
              </w:rPr>
            </w:pPr>
            <w:r>
              <w:rPr>
                <w:rFonts w:ascii="Arial" w:hAnsi="Arial" w:cs="Arial"/>
                <w:sz w:val="10"/>
              </w:rPr>
              <w:t>Times</w:t>
            </w:r>
            <w:r>
              <w:rPr>
                <w:rFonts w:ascii="Arial" w:eastAsia="Arial" w:hAnsi="Arial" w:cs="Arial"/>
                <w:sz w:val="10"/>
              </w:rPr>
              <w:t xml:space="preserve">  </w:t>
            </w:r>
            <w:r w:rsidR="007F7E84">
              <w:rPr>
                <w:rFonts w:ascii="Arial" w:hAnsi="Arial" w:cs="Arial"/>
                <w:sz w:val="22"/>
              </w:rPr>
              <w:t>0</w:t>
            </w:r>
            <w:r w:rsidR="00F04EE9">
              <w:rPr>
                <w:rFonts w:ascii="Arial" w:hAnsi="Arial" w:cs="Arial"/>
                <w:sz w:val="22"/>
              </w:rPr>
              <w:t>.5</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r w:rsidR="008B0997">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Comments</w:t>
            </w:r>
          </w:p>
          <w:p w:rsidR="008B0997" w:rsidRDefault="008B0997">
            <w:pPr>
              <w:rPr>
                <w:rFonts w:ascii="Arial" w:hAnsi="Arial" w:cs="Arial"/>
              </w:rPr>
            </w:pPr>
          </w:p>
          <w:p w:rsidR="008B0997" w:rsidRDefault="008B0997">
            <w:pPr>
              <w:rPr>
                <w:rFonts w:ascii="Arial" w:hAnsi="Arial" w:cs="Arial"/>
              </w:rPr>
            </w:pPr>
          </w:p>
        </w:tc>
        <w:tc>
          <w:tcPr>
            <w:tcW w:w="4146" w:type="dxa"/>
            <w:gridSpan w:val="7"/>
            <w:tcBorders>
              <w:left w:val="single" w:sz="6"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8B0997">
        <w:tc>
          <w:tcPr>
            <w:tcW w:w="2659"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w:t>
            </w:r>
            <w:r>
              <w:rPr>
                <w:rFonts w:ascii="Arial" w:eastAsia="Arial" w:hAnsi="Arial" w:cs="Arial"/>
              </w:rPr>
              <w:t xml:space="preserve"> </w:t>
            </w:r>
            <w:r>
              <w:rPr>
                <w:rFonts w:ascii="Arial" w:hAnsi="Arial" w:cs="Arial"/>
              </w:rPr>
              <w:t>Demonstration</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Knowledge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subject</w:t>
            </w:r>
          </w:p>
        </w:tc>
        <w:tc>
          <w:tcPr>
            <w:tcW w:w="1769"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0.5</w:t>
            </w: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8B0997" w:rsidRDefault="008B0997">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0</w:t>
            </w:r>
            <w:r w:rsidR="00F04EE9">
              <w:rPr>
                <w:rFonts w:ascii="Arial" w:hAnsi="Arial" w:cs="Arial"/>
                <w:sz w:val="22"/>
              </w:rPr>
              <w:t>.5</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r w:rsidR="008B0997">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Comments</w:t>
            </w:r>
          </w:p>
          <w:p w:rsidR="008B0997" w:rsidRDefault="008B0997">
            <w:pPr>
              <w:rPr>
                <w:rFonts w:ascii="Arial" w:hAnsi="Arial" w:cs="Arial"/>
              </w:rPr>
            </w:pPr>
          </w:p>
          <w:p w:rsidR="008B0997" w:rsidRDefault="008B0997">
            <w:pPr>
              <w:rPr>
                <w:rFonts w:ascii="Arial" w:hAnsi="Arial" w:cs="Arial"/>
              </w:rPr>
            </w:pPr>
          </w:p>
        </w:tc>
        <w:tc>
          <w:tcPr>
            <w:tcW w:w="4146" w:type="dxa"/>
            <w:gridSpan w:val="7"/>
            <w:tcBorders>
              <w:left w:val="single" w:sz="6"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8B0997">
        <w:tc>
          <w:tcPr>
            <w:tcW w:w="2659"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(D)</w:t>
            </w:r>
            <w:r>
              <w:rPr>
                <w:rFonts w:ascii="Arial" w:eastAsia="Arial" w:hAnsi="Arial" w:cs="Arial"/>
              </w:rPr>
              <w:t xml:space="preserve"> </w:t>
            </w:r>
            <w:r>
              <w:rPr>
                <w:rFonts w:ascii="Arial" w:hAnsi="Arial" w:cs="Arial"/>
              </w:rPr>
              <w:t>Communication</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knowledge</w:t>
            </w:r>
          </w:p>
        </w:tc>
        <w:tc>
          <w:tcPr>
            <w:tcW w:w="1769"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0.5</w:t>
            </w: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8B0997" w:rsidRDefault="008B0997">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0.5</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r w:rsidR="008B0997">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Comments</w:t>
            </w:r>
          </w:p>
          <w:p w:rsidR="008B0997" w:rsidRDefault="008B0997">
            <w:pPr>
              <w:rPr>
                <w:rFonts w:ascii="Arial" w:hAnsi="Arial" w:cs="Arial"/>
              </w:rPr>
            </w:pPr>
          </w:p>
          <w:p w:rsidR="008B0997" w:rsidRDefault="008B0997">
            <w:pPr>
              <w:rPr>
                <w:rFonts w:ascii="Arial" w:hAnsi="Arial" w:cs="Arial"/>
              </w:rPr>
            </w:pPr>
          </w:p>
        </w:tc>
        <w:tc>
          <w:tcPr>
            <w:tcW w:w="4146" w:type="dxa"/>
            <w:gridSpan w:val="7"/>
            <w:tcBorders>
              <w:left w:val="single" w:sz="6"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p w:rsidR="008B0997" w:rsidRDefault="008B0997">
      <w:pPr>
        <w:pageBreakBefore/>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8B0997">
        <w:tc>
          <w:tcPr>
            <w:tcW w:w="2659"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(E)</w:t>
            </w:r>
            <w:r>
              <w:rPr>
                <w:rFonts w:ascii="Arial" w:eastAsia="Arial" w:hAnsi="Arial" w:cs="Arial"/>
              </w:rPr>
              <w:t xml:space="preserve"> </w:t>
            </w:r>
            <w:r>
              <w:rPr>
                <w:rFonts w:ascii="Arial" w:hAnsi="Arial" w:cs="Arial"/>
              </w:rPr>
              <w:t>Interpretation</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results</w:t>
            </w:r>
          </w:p>
        </w:tc>
        <w:tc>
          <w:tcPr>
            <w:tcW w:w="1769"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2.5</w:t>
            </w: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8B0997" w:rsidRDefault="008B0997">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2.5</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r w:rsidR="008B0997">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Comments</w:t>
            </w:r>
          </w:p>
          <w:p w:rsidR="008B0997" w:rsidRDefault="008B0997">
            <w:pPr>
              <w:rPr>
                <w:rFonts w:ascii="Arial" w:hAnsi="Arial" w:cs="Arial"/>
              </w:rPr>
            </w:pPr>
          </w:p>
          <w:p w:rsidR="008B0997" w:rsidRDefault="008B0997">
            <w:pPr>
              <w:rPr>
                <w:rFonts w:ascii="Arial" w:hAnsi="Arial" w:cs="Arial"/>
              </w:rPr>
            </w:pPr>
          </w:p>
        </w:tc>
        <w:tc>
          <w:tcPr>
            <w:tcW w:w="4146" w:type="dxa"/>
            <w:gridSpan w:val="7"/>
            <w:tcBorders>
              <w:left w:val="single" w:sz="6"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8B0997">
        <w:tc>
          <w:tcPr>
            <w:tcW w:w="2659"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(F)</w:t>
            </w:r>
            <w:r>
              <w:rPr>
                <w:rFonts w:ascii="Arial" w:eastAsia="Arial" w:hAnsi="Arial" w:cs="Arial"/>
                <w:b/>
              </w:rPr>
              <w:t xml:space="preserve"> </w:t>
            </w:r>
            <w:r>
              <w:rPr>
                <w:rFonts w:ascii="Arial" w:hAnsi="Arial" w:cs="Arial"/>
              </w:rPr>
              <w:t>Summarising</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material</w:t>
            </w:r>
          </w:p>
        </w:tc>
        <w:tc>
          <w:tcPr>
            <w:tcW w:w="1769"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2.0</w:t>
            </w: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8B0997" w:rsidRDefault="008B0997">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2.0</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r w:rsidR="008B0997">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Comments</w:t>
            </w:r>
          </w:p>
          <w:p w:rsidR="008B0997" w:rsidRDefault="008B0997">
            <w:pPr>
              <w:rPr>
                <w:rFonts w:ascii="Arial" w:hAnsi="Arial" w:cs="Arial"/>
              </w:rPr>
            </w:pPr>
          </w:p>
          <w:p w:rsidR="008B0997" w:rsidRDefault="008B0997">
            <w:pPr>
              <w:rPr>
                <w:rFonts w:ascii="Arial" w:hAnsi="Arial" w:cs="Arial"/>
              </w:rPr>
            </w:pPr>
          </w:p>
        </w:tc>
        <w:tc>
          <w:tcPr>
            <w:tcW w:w="4146" w:type="dxa"/>
            <w:gridSpan w:val="7"/>
            <w:tcBorders>
              <w:left w:val="single" w:sz="6"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659"/>
        <w:gridCol w:w="1769"/>
        <w:gridCol w:w="15"/>
        <w:gridCol w:w="627"/>
        <w:gridCol w:w="526"/>
        <w:gridCol w:w="613"/>
        <w:gridCol w:w="613"/>
        <w:gridCol w:w="613"/>
        <w:gridCol w:w="526"/>
        <w:gridCol w:w="628"/>
      </w:tblGrid>
      <w:tr w:rsidR="008B0997">
        <w:tc>
          <w:tcPr>
            <w:tcW w:w="2659"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(G)</w:t>
            </w:r>
            <w:r>
              <w:rPr>
                <w:rFonts w:ascii="Arial" w:eastAsia="Arial" w:hAnsi="Arial" w:cs="Arial"/>
              </w:rPr>
              <w:t xml:space="preserve"> </w:t>
            </w:r>
            <w:r>
              <w:rPr>
                <w:rFonts w:ascii="Arial" w:hAnsi="Arial" w:cs="Arial"/>
              </w:rPr>
              <w:t>Evaluation</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results</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critical</w:t>
            </w:r>
            <w:r>
              <w:rPr>
                <w:rFonts w:ascii="Arial" w:eastAsia="Arial" w:hAnsi="Arial" w:cs="Arial"/>
              </w:rPr>
              <w:t xml:space="preserve"> </w:t>
            </w:r>
            <w:r>
              <w:rPr>
                <w:rFonts w:ascii="Arial" w:hAnsi="Arial" w:cs="Arial"/>
              </w:rPr>
              <w:t>discussion</w:t>
            </w:r>
          </w:p>
        </w:tc>
        <w:tc>
          <w:tcPr>
            <w:tcW w:w="1769"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642"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2.5</w:t>
            </w: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613" w:type="dxa"/>
            <w:tcBorders>
              <w:left w:val="single" w:sz="6" w:space="0" w:color="000000"/>
            </w:tcBorders>
            <w:shd w:val="clear" w:color="auto" w:fill="auto"/>
          </w:tcPr>
          <w:p w:rsidR="008B0997" w:rsidRDefault="008B0997">
            <w:pPr>
              <w:snapToGrid w:val="0"/>
              <w:rPr>
                <w:rFonts w:ascii="Arial" w:hAnsi="Arial" w:cs="Arial"/>
                <w:sz w:val="14"/>
              </w:rPr>
            </w:pPr>
          </w:p>
        </w:tc>
        <w:tc>
          <w:tcPr>
            <w:tcW w:w="613"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6"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2.5</w:t>
            </w:r>
          </w:p>
        </w:tc>
        <w:tc>
          <w:tcPr>
            <w:tcW w:w="628"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r w:rsidR="008B0997">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Comments</w:t>
            </w:r>
          </w:p>
          <w:p w:rsidR="008B0997" w:rsidRDefault="008B0997">
            <w:pPr>
              <w:rPr>
                <w:rFonts w:ascii="Arial" w:hAnsi="Arial" w:cs="Arial"/>
              </w:rPr>
            </w:pPr>
          </w:p>
          <w:p w:rsidR="008B0997" w:rsidRDefault="008B0997">
            <w:pPr>
              <w:rPr>
                <w:rFonts w:ascii="Arial" w:hAnsi="Arial" w:cs="Arial"/>
              </w:rPr>
            </w:pPr>
          </w:p>
        </w:tc>
        <w:tc>
          <w:tcPr>
            <w:tcW w:w="4146" w:type="dxa"/>
            <w:gridSpan w:val="7"/>
            <w:tcBorders>
              <w:left w:val="single" w:sz="6"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375"/>
        <w:gridCol w:w="2053"/>
        <w:gridCol w:w="15"/>
        <w:gridCol w:w="666"/>
        <w:gridCol w:w="520"/>
        <w:gridCol w:w="606"/>
        <w:gridCol w:w="606"/>
        <w:gridCol w:w="606"/>
        <w:gridCol w:w="520"/>
        <w:gridCol w:w="621"/>
      </w:tblGrid>
      <w:tr w:rsidR="008B0997">
        <w:tc>
          <w:tcPr>
            <w:tcW w:w="2375"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(H)</w:t>
            </w:r>
            <w:r>
              <w:rPr>
                <w:rFonts w:ascii="Arial" w:eastAsia="Arial" w:hAnsi="Arial" w:cs="Arial"/>
              </w:rPr>
              <w:t xml:space="preserve"> </w:t>
            </w:r>
            <w:r>
              <w:rPr>
                <w:rFonts w:ascii="Arial" w:hAnsi="Arial" w:cs="Arial"/>
              </w:rPr>
              <w:t>Independence</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Originality</w:t>
            </w:r>
          </w:p>
        </w:tc>
        <w:tc>
          <w:tcPr>
            <w:tcW w:w="2053"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681"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0"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0.5</w:t>
            </w:r>
          </w:p>
        </w:tc>
        <w:tc>
          <w:tcPr>
            <w:tcW w:w="606"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606" w:type="dxa"/>
            <w:tcBorders>
              <w:left w:val="single" w:sz="6" w:space="0" w:color="000000"/>
            </w:tcBorders>
            <w:shd w:val="clear" w:color="auto" w:fill="auto"/>
          </w:tcPr>
          <w:p w:rsidR="008B0997" w:rsidRDefault="008B0997">
            <w:pPr>
              <w:snapToGrid w:val="0"/>
              <w:rPr>
                <w:rFonts w:ascii="Arial" w:hAnsi="Arial" w:cs="Arial"/>
                <w:sz w:val="14"/>
              </w:rPr>
            </w:pPr>
          </w:p>
        </w:tc>
        <w:tc>
          <w:tcPr>
            <w:tcW w:w="606"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0"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sidR="007F7E84">
              <w:rPr>
                <w:rFonts w:ascii="Arial" w:hAnsi="Arial" w:cs="Arial"/>
                <w:sz w:val="22"/>
              </w:rPr>
              <w:t>0.5</w:t>
            </w:r>
          </w:p>
        </w:tc>
        <w:tc>
          <w:tcPr>
            <w:tcW w:w="621"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r w:rsidR="008B0997">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Comments</w:t>
            </w:r>
          </w:p>
          <w:p w:rsidR="008B0997" w:rsidRDefault="008B0997">
            <w:pPr>
              <w:rPr>
                <w:rFonts w:ascii="Arial" w:hAnsi="Arial" w:cs="Arial"/>
              </w:rPr>
            </w:pPr>
          </w:p>
          <w:p w:rsidR="008B0997" w:rsidRDefault="008B0997">
            <w:pPr>
              <w:rPr>
                <w:rFonts w:ascii="Arial" w:hAnsi="Arial" w:cs="Arial"/>
              </w:rPr>
            </w:pPr>
          </w:p>
        </w:tc>
        <w:tc>
          <w:tcPr>
            <w:tcW w:w="4145" w:type="dxa"/>
            <w:gridSpan w:val="7"/>
            <w:tcBorders>
              <w:left w:val="single" w:sz="6"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tbl>
      <w:tblPr>
        <w:tblW w:w="0" w:type="auto"/>
        <w:tblInd w:w="-8" w:type="dxa"/>
        <w:tblLayout w:type="fixed"/>
        <w:tblCellMar>
          <w:left w:w="107" w:type="dxa"/>
          <w:right w:w="107" w:type="dxa"/>
        </w:tblCellMar>
        <w:tblLook w:val="0000" w:firstRow="0" w:lastRow="0" w:firstColumn="0" w:lastColumn="0" w:noHBand="0" w:noVBand="0"/>
      </w:tblPr>
      <w:tblGrid>
        <w:gridCol w:w="2375"/>
        <w:gridCol w:w="2053"/>
        <w:gridCol w:w="15"/>
        <w:gridCol w:w="666"/>
        <w:gridCol w:w="520"/>
        <w:gridCol w:w="606"/>
        <w:gridCol w:w="606"/>
        <w:gridCol w:w="606"/>
        <w:gridCol w:w="520"/>
        <w:gridCol w:w="621"/>
      </w:tblGrid>
      <w:tr w:rsidR="008B0997">
        <w:tc>
          <w:tcPr>
            <w:tcW w:w="2375"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(I)</w:t>
            </w:r>
            <w:r>
              <w:rPr>
                <w:rFonts w:ascii="Arial" w:eastAsia="Arial" w:hAnsi="Arial" w:cs="Arial"/>
              </w:rPr>
              <w:t xml:space="preserve"> </w:t>
            </w:r>
            <w:r>
              <w:rPr>
                <w:rFonts w:ascii="Arial" w:hAnsi="Arial" w:cs="Arial"/>
              </w:rPr>
              <w:t>Size</w:t>
            </w:r>
            <w:r>
              <w:rPr>
                <w:rFonts w:ascii="Arial" w:eastAsia="Arial" w:hAnsi="Arial" w:cs="Arial"/>
              </w:rPr>
              <w:t xml:space="preserve"> </w:t>
            </w:r>
            <w:r>
              <w:rPr>
                <w:rFonts w:ascii="Arial" w:hAnsi="Arial" w:cs="Arial"/>
              </w:rPr>
              <w:t>factor</w:t>
            </w:r>
          </w:p>
          <w:p w:rsidR="008B0997" w:rsidRDefault="008B0997">
            <w:pPr>
              <w:rPr>
                <w:rFonts w:ascii="Arial" w:hAnsi="Arial" w:cs="Arial"/>
              </w:rPr>
            </w:pPr>
          </w:p>
        </w:tc>
        <w:tc>
          <w:tcPr>
            <w:tcW w:w="2053"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681" w:type="dxa"/>
            <w:gridSpan w:val="2"/>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0"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Pr>
                <w:rFonts w:ascii="Arial" w:hAnsi="Arial" w:cs="Arial"/>
                <w:sz w:val="22"/>
              </w:rPr>
              <w:t>0.5</w:t>
            </w:r>
          </w:p>
        </w:tc>
        <w:tc>
          <w:tcPr>
            <w:tcW w:w="606"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606" w:type="dxa"/>
            <w:tcBorders>
              <w:left w:val="single" w:sz="6" w:space="0" w:color="000000"/>
            </w:tcBorders>
            <w:shd w:val="clear" w:color="auto" w:fill="auto"/>
          </w:tcPr>
          <w:p w:rsidR="008B0997" w:rsidRDefault="008B0997">
            <w:pPr>
              <w:snapToGrid w:val="0"/>
              <w:rPr>
                <w:rFonts w:ascii="Arial" w:hAnsi="Arial" w:cs="Arial"/>
                <w:sz w:val="14"/>
              </w:rPr>
            </w:pPr>
          </w:p>
        </w:tc>
        <w:tc>
          <w:tcPr>
            <w:tcW w:w="606"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Points</w:t>
            </w:r>
          </w:p>
        </w:tc>
        <w:tc>
          <w:tcPr>
            <w:tcW w:w="520" w:type="dxa"/>
            <w:tcBorders>
              <w:top w:val="single" w:sz="6" w:space="0" w:color="000000"/>
              <w:left w:val="single" w:sz="6" w:space="0" w:color="000000"/>
              <w:bottom w:val="single" w:sz="6" w:space="0" w:color="000000"/>
            </w:tcBorders>
            <w:shd w:val="clear" w:color="auto" w:fill="auto"/>
          </w:tcPr>
          <w:p w:rsidR="008B0997" w:rsidRDefault="008B0997">
            <w:pPr>
              <w:snapToGrid w:val="0"/>
              <w:jc w:val="center"/>
              <w:rPr>
                <w:rFonts w:ascii="Arial" w:hAnsi="Arial" w:cs="Arial"/>
                <w:sz w:val="22"/>
              </w:rPr>
            </w:pPr>
            <w:r>
              <w:rPr>
                <w:rFonts w:ascii="Arial" w:hAnsi="Arial" w:cs="Arial"/>
                <w:sz w:val="12"/>
              </w:rPr>
              <w:t>times</w:t>
            </w:r>
            <w:r>
              <w:rPr>
                <w:rFonts w:ascii="Arial" w:eastAsia="Arial" w:hAnsi="Arial" w:cs="Arial"/>
                <w:sz w:val="22"/>
              </w:rPr>
              <w:t xml:space="preserve"> </w:t>
            </w:r>
            <w:r>
              <w:rPr>
                <w:rFonts w:ascii="Arial" w:hAnsi="Arial" w:cs="Arial"/>
                <w:sz w:val="22"/>
              </w:rPr>
              <w:t>0.5</w:t>
            </w:r>
          </w:p>
        </w:tc>
        <w:tc>
          <w:tcPr>
            <w:tcW w:w="621"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r w:rsidR="008B0997">
        <w:tblPrEx>
          <w:tblCellMar>
            <w:left w:w="0" w:type="dxa"/>
            <w:right w:w="0" w:type="dxa"/>
          </w:tblCellMar>
        </w:tblPrEx>
        <w:tc>
          <w:tcPr>
            <w:tcW w:w="4443" w:type="dxa"/>
            <w:gridSpan w:val="3"/>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rPr>
            </w:pPr>
            <w:r>
              <w:rPr>
                <w:rFonts w:ascii="Arial" w:hAnsi="Arial" w:cs="Arial"/>
              </w:rPr>
              <w:t>Comments</w:t>
            </w:r>
          </w:p>
          <w:p w:rsidR="008B0997" w:rsidRDefault="008B0997">
            <w:pPr>
              <w:rPr>
                <w:rFonts w:ascii="Arial" w:hAnsi="Arial" w:cs="Arial"/>
              </w:rPr>
            </w:pPr>
          </w:p>
          <w:p w:rsidR="008B0997" w:rsidRDefault="008B0997">
            <w:pPr>
              <w:rPr>
                <w:rFonts w:ascii="Arial" w:hAnsi="Arial" w:cs="Arial"/>
              </w:rPr>
            </w:pPr>
          </w:p>
        </w:tc>
        <w:tc>
          <w:tcPr>
            <w:tcW w:w="4145" w:type="dxa"/>
            <w:gridSpan w:val="7"/>
            <w:tcBorders>
              <w:left w:val="single" w:sz="6" w:space="0" w:color="000000"/>
            </w:tcBorders>
            <w:shd w:val="clear" w:color="auto" w:fill="auto"/>
          </w:tcPr>
          <w:p w:rsidR="008B0997" w:rsidRDefault="008B0997">
            <w:pPr>
              <w:snapToGrid w:val="0"/>
              <w:rPr>
                <w:rFonts w:ascii="Arial" w:hAnsi="Arial" w:cs="Arial"/>
              </w:rPr>
            </w:pPr>
          </w:p>
        </w:tc>
      </w:tr>
    </w:tbl>
    <w:p w:rsidR="008B0997" w:rsidRDefault="008B0997">
      <w:pPr>
        <w:rPr>
          <w:rFonts w:ascii="Arial" w:hAnsi="Arial" w:cs="Arial"/>
        </w:rPr>
      </w:pPr>
    </w:p>
    <w:tbl>
      <w:tblPr>
        <w:tblW w:w="0" w:type="auto"/>
        <w:tblInd w:w="-7" w:type="dxa"/>
        <w:tblLayout w:type="fixed"/>
        <w:tblCellMar>
          <w:left w:w="107" w:type="dxa"/>
          <w:right w:w="107" w:type="dxa"/>
        </w:tblCellMar>
        <w:tblLook w:val="0000" w:firstRow="0" w:lastRow="0" w:firstColumn="0" w:lastColumn="0" w:noHBand="0" w:noVBand="0"/>
      </w:tblPr>
      <w:tblGrid>
        <w:gridCol w:w="2375"/>
        <w:gridCol w:w="3261"/>
        <w:gridCol w:w="708"/>
        <w:gridCol w:w="1560"/>
        <w:gridCol w:w="723"/>
      </w:tblGrid>
      <w:tr w:rsidR="008B0997">
        <w:tc>
          <w:tcPr>
            <w:tcW w:w="2375" w:type="dxa"/>
            <w:tcBorders>
              <w:top w:val="single" w:sz="6" w:space="0" w:color="000000"/>
              <w:left w:val="single" w:sz="6" w:space="0" w:color="000000"/>
              <w:bottom w:val="single" w:sz="6" w:space="0" w:color="000000"/>
            </w:tcBorders>
            <w:shd w:val="clear" w:color="auto" w:fill="auto"/>
          </w:tcPr>
          <w:p w:rsidR="008B0997" w:rsidRPr="009016EA" w:rsidRDefault="008B0997">
            <w:pPr>
              <w:snapToGrid w:val="0"/>
              <w:rPr>
                <w:rFonts w:ascii="Arial" w:hAnsi="Arial" w:cs="Arial"/>
              </w:rPr>
            </w:pPr>
            <w:r w:rsidRPr="009016EA">
              <w:rPr>
                <w:rFonts w:ascii="Arial" w:hAnsi="Arial" w:cs="Arial"/>
              </w:rPr>
              <w:t>TOTAL</w:t>
            </w:r>
            <w:r w:rsidRPr="009016EA">
              <w:rPr>
                <w:rFonts w:ascii="Arial" w:eastAsia="Arial" w:hAnsi="Arial" w:cs="Arial"/>
              </w:rPr>
              <w:t xml:space="preserve"> </w:t>
            </w:r>
            <w:r w:rsidRPr="009016EA">
              <w:rPr>
                <w:rFonts w:ascii="Arial" w:hAnsi="Arial" w:cs="Arial"/>
              </w:rPr>
              <w:t>MARKS</w:t>
            </w:r>
            <w:r w:rsidR="005F10F4">
              <w:rPr>
                <w:rFonts w:ascii="Arial" w:hAnsi="Arial" w:cs="Arial"/>
              </w:rPr>
              <w:t xml:space="preserve"> (50</w:t>
            </w:r>
            <w:r w:rsidR="009016EA" w:rsidRPr="009016EA">
              <w:rPr>
                <w:rFonts w:ascii="Arial" w:hAnsi="Arial" w:cs="Arial"/>
              </w:rPr>
              <w:t>%)</w:t>
            </w:r>
          </w:p>
          <w:p w:rsidR="008B0997" w:rsidRPr="009016EA" w:rsidRDefault="008B0997">
            <w:pPr>
              <w:rPr>
                <w:rFonts w:ascii="Arial" w:hAnsi="Arial" w:cs="Arial"/>
                <w:b/>
              </w:rPr>
            </w:pPr>
          </w:p>
        </w:tc>
        <w:tc>
          <w:tcPr>
            <w:tcW w:w="3261" w:type="dxa"/>
            <w:tcBorders>
              <w:left w:val="single" w:sz="6" w:space="0" w:color="000000"/>
            </w:tcBorders>
            <w:shd w:val="clear" w:color="auto" w:fill="auto"/>
          </w:tcPr>
          <w:p w:rsidR="008B0997" w:rsidRPr="009016EA" w:rsidRDefault="008B0997">
            <w:pPr>
              <w:snapToGrid w:val="0"/>
              <w:rPr>
                <w:rFonts w:ascii="Arial" w:hAnsi="Arial" w:cs="Arial"/>
                <w:b/>
              </w:rPr>
            </w:pPr>
          </w:p>
          <w:p w:rsidR="008B0997" w:rsidRPr="009016EA" w:rsidRDefault="008B0997">
            <w:pPr>
              <w:rPr>
                <w:rFonts w:ascii="Arial" w:hAnsi="Arial" w:cs="Arial"/>
                <w:b/>
              </w:rPr>
            </w:pPr>
          </w:p>
        </w:tc>
        <w:tc>
          <w:tcPr>
            <w:tcW w:w="708" w:type="dxa"/>
            <w:tcBorders>
              <w:top w:val="single" w:sz="6" w:space="0" w:color="000000"/>
              <w:left w:val="single" w:sz="6" w:space="0" w:color="000000"/>
              <w:bottom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c>
          <w:tcPr>
            <w:tcW w:w="1560" w:type="dxa"/>
            <w:tcBorders>
              <w:left w:val="single" w:sz="6" w:space="0" w:color="000000"/>
            </w:tcBorders>
            <w:shd w:val="clear" w:color="auto" w:fill="auto"/>
          </w:tcPr>
          <w:p w:rsidR="008B0997" w:rsidRDefault="008B0997">
            <w:pPr>
              <w:snapToGrid w:val="0"/>
              <w:rPr>
                <w:rFonts w:ascii="Arial" w:hAnsi="Arial" w:cs="Arial"/>
                <w:sz w:val="14"/>
              </w:rPr>
            </w:pPr>
          </w:p>
        </w:tc>
        <w:tc>
          <w:tcPr>
            <w:tcW w:w="723"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r>
              <w:rPr>
                <w:rFonts w:ascii="Arial" w:hAnsi="Arial" w:cs="Arial"/>
                <w:sz w:val="14"/>
              </w:rPr>
              <w:t>Mark</w:t>
            </w:r>
          </w:p>
        </w:tc>
      </w:tr>
    </w:tbl>
    <w:p w:rsidR="008B0997" w:rsidRDefault="008B0997"/>
    <w:tbl>
      <w:tblPr>
        <w:tblW w:w="7797" w:type="dxa"/>
        <w:tblInd w:w="-34" w:type="dxa"/>
        <w:tblLook w:val="04A0" w:firstRow="1" w:lastRow="0" w:firstColumn="1" w:lastColumn="0" w:noHBand="0" w:noVBand="1"/>
      </w:tblPr>
      <w:tblGrid>
        <w:gridCol w:w="6521"/>
        <w:gridCol w:w="1276"/>
      </w:tblGrid>
      <w:tr w:rsidR="00714F04" w:rsidRPr="00714F04" w:rsidTr="0025190E">
        <w:trPr>
          <w:trHeight w:val="288"/>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rPr>
                <w:rFonts w:ascii="Calibri" w:hAnsi="Calibri"/>
                <w:b/>
                <w:bCs/>
                <w:color w:val="000000"/>
                <w:sz w:val="22"/>
                <w:szCs w:val="22"/>
                <w:lang w:val="en-NZ" w:eastAsia="en-NZ"/>
              </w:rPr>
            </w:pPr>
            <w:r w:rsidRPr="00714F04">
              <w:rPr>
                <w:rFonts w:ascii="Calibri" w:hAnsi="Calibri"/>
                <w:b/>
                <w:bCs/>
                <w:color w:val="000000"/>
                <w:sz w:val="22"/>
                <w:szCs w:val="22"/>
                <w:lang w:val="en-NZ" w:eastAsia="en-NZ"/>
              </w:rPr>
              <w:t>Assessment Item</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jc w:val="center"/>
              <w:rPr>
                <w:rFonts w:ascii="Calibri" w:hAnsi="Calibri"/>
                <w:b/>
                <w:bCs/>
                <w:color w:val="000000"/>
                <w:sz w:val="22"/>
                <w:szCs w:val="22"/>
                <w:lang w:val="en-NZ" w:eastAsia="en-NZ"/>
              </w:rPr>
            </w:pPr>
            <w:r w:rsidRPr="00714F04">
              <w:rPr>
                <w:rFonts w:ascii="Calibri" w:hAnsi="Calibri"/>
                <w:b/>
                <w:bCs/>
                <w:color w:val="000000"/>
                <w:sz w:val="22"/>
                <w:szCs w:val="22"/>
                <w:lang w:val="en-NZ" w:eastAsia="en-NZ"/>
              </w:rPr>
              <w:t>Mark</w:t>
            </w:r>
          </w:p>
        </w:tc>
      </w:tr>
      <w:tr w:rsidR="00714F04" w:rsidRPr="00714F04" w:rsidTr="0025190E">
        <w:trPr>
          <w:trHeight w:val="288"/>
        </w:trPr>
        <w:tc>
          <w:tcPr>
            <w:tcW w:w="6521" w:type="dxa"/>
            <w:tcBorders>
              <w:top w:val="nil"/>
              <w:left w:val="single" w:sz="4" w:space="0" w:color="auto"/>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rPr>
                <w:rFonts w:ascii="Calibri" w:hAnsi="Calibri"/>
                <w:color w:val="000000"/>
                <w:sz w:val="22"/>
                <w:szCs w:val="22"/>
                <w:lang w:val="en-NZ" w:eastAsia="en-NZ"/>
              </w:rPr>
            </w:pPr>
            <w:r w:rsidRPr="00714F04">
              <w:rPr>
                <w:rFonts w:ascii="Calibri" w:hAnsi="Calibri"/>
                <w:color w:val="000000"/>
                <w:sz w:val="22"/>
                <w:szCs w:val="22"/>
                <w:lang w:val="en-NZ" w:eastAsia="en-NZ"/>
              </w:rPr>
              <w:t>Proposal (10%)</w:t>
            </w:r>
          </w:p>
        </w:tc>
        <w:tc>
          <w:tcPr>
            <w:tcW w:w="1276" w:type="dxa"/>
            <w:tcBorders>
              <w:top w:val="nil"/>
              <w:left w:val="nil"/>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jc w:val="center"/>
              <w:rPr>
                <w:rFonts w:ascii="Calibri" w:hAnsi="Calibri"/>
                <w:color w:val="000000"/>
                <w:sz w:val="22"/>
                <w:szCs w:val="22"/>
                <w:lang w:val="en-NZ" w:eastAsia="en-NZ"/>
              </w:rPr>
            </w:pPr>
            <w:r w:rsidRPr="00714F04">
              <w:rPr>
                <w:rFonts w:ascii="Calibri" w:hAnsi="Calibri"/>
                <w:color w:val="000000"/>
                <w:sz w:val="22"/>
                <w:szCs w:val="22"/>
                <w:lang w:val="en-NZ" w:eastAsia="en-NZ"/>
              </w:rPr>
              <w:t> </w:t>
            </w:r>
          </w:p>
        </w:tc>
      </w:tr>
      <w:tr w:rsidR="00714F04" w:rsidRPr="00714F04" w:rsidTr="0025190E">
        <w:trPr>
          <w:trHeight w:val="288"/>
        </w:trPr>
        <w:tc>
          <w:tcPr>
            <w:tcW w:w="6521" w:type="dxa"/>
            <w:tcBorders>
              <w:top w:val="nil"/>
              <w:left w:val="single" w:sz="4" w:space="0" w:color="auto"/>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rPr>
                <w:rFonts w:ascii="Calibri" w:hAnsi="Calibri"/>
                <w:color w:val="000000"/>
                <w:sz w:val="22"/>
                <w:szCs w:val="22"/>
                <w:lang w:val="en-NZ" w:eastAsia="en-NZ"/>
              </w:rPr>
            </w:pPr>
            <w:r w:rsidRPr="00714F04">
              <w:rPr>
                <w:rFonts w:ascii="Calibri" w:hAnsi="Calibri"/>
                <w:color w:val="000000"/>
                <w:sz w:val="22"/>
                <w:szCs w:val="22"/>
                <w:lang w:val="en-NZ" w:eastAsia="en-NZ"/>
              </w:rPr>
              <w:t>Mid-Project Review (25%)</w:t>
            </w:r>
          </w:p>
        </w:tc>
        <w:tc>
          <w:tcPr>
            <w:tcW w:w="1276" w:type="dxa"/>
            <w:tcBorders>
              <w:top w:val="nil"/>
              <w:left w:val="nil"/>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jc w:val="center"/>
              <w:rPr>
                <w:rFonts w:ascii="Calibri" w:hAnsi="Calibri"/>
                <w:color w:val="000000"/>
                <w:sz w:val="22"/>
                <w:szCs w:val="22"/>
                <w:lang w:val="en-NZ" w:eastAsia="en-NZ"/>
              </w:rPr>
            </w:pPr>
            <w:r w:rsidRPr="00714F04">
              <w:rPr>
                <w:rFonts w:ascii="Calibri" w:hAnsi="Calibri"/>
                <w:color w:val="000000"/>
                <w:sz w:val="22"/>
                <w:szCs w:val="22"/>
                <w:lang w:val="en-NZ" w:eastAsia="en-NZ"/>
              </w:rPr>
              <w:t> </w:t>
            </w:r>
          </w:p>
        </w:tc>
      </w:tr>
      <w:tr w:rsidR="00714F04" w:rsidRPr="00714F04" w:rsidTr="0025190E">
        <w:trPr>
          <w:trHeight w:val="288"/>
        </w:trPr>
        <w:tc>
          <w:tcPr>
            <w:tcW w:w="6521" w:type="dxa"/>
            <w:tcBorders>
              <w:top w:val="nil"/>
              <w:left w:val="single" w:sz="4" w:space="0" w:color="auto"/>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rPr>
                <w:rFonts w:ascii="Calibri" w:hAnsi="Calibri"/>
                <w:color w:val="000000"/>
                <w:sz w:val="22"/>
                <w:szCs w:val="22"/>
                <w:lang w:val="en-NZ" w:eastAsia="en-NZ"/>
              </w:rPr>
            </w:pPr>
            <w:r w:rsidRPr="00714F04">
              <w:rPr>
                <w:rFonts w:ascii="Calibri" w:hAnsi="Calibri"/>
                <w:color w:val="000000"/>
                <w:sz w:val="22"/>
                <w:szCs w:val="22"/>
                <w:lang w:val="en-NZ" w:eastAsia="en-NZ"/>
              </w:rPr>
              <w:t>Poster Examination (10%)</w:t>
            </w:r>
          </w:p>
        </w:tc>
        <w:tc>
          <w:tcPr>
            <w:tcW w:w="1276" w:type="dxa"/>
            <w:tcBorders>
              <w:top w:val="nil"/>
              <w:left w:val="nil"/>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jc w:val="center"/>
              <w:rPr>
                <w:rFonts w:ascii="Calibri" w:hAnsi="Calibri"/>
                <w:color w:val="000000"/>
                <w:sz w:val="22"/>
                <w:szCs w:val="22"/>
                <w:lang w:val="en-NZ" w:eastAsia="en-NZ"/>
              </w:rPr>
            </w:pPr>
            <w:r w:rsidRPr="00714F04">
              <w:rPr>
                <w:rFonts w:ascii="Calibri" w:hAnsi="Calibri"/>
                <w:color w:val="000000"/>
                <w:sz w:val="22"/>
                <w:szCs w:val="22"/>
                <w:lang w:val="en-NZ" w:eastAsia="en-NZ"/>
              </w:rPr>
              <w:t> </w:t>
            </w:r>
          </w:p>
        </w:tc>
      </w:tr>
      <w:tr w:rsidR="00714F04" w:rsidRPr="00714F04" w:rsidTr="0025190E">
        <w:trPr>
          <w:trHeight w:val="288"/>
        </w:trPr>
        <w:tc>
          <w:tcPr>
            <w:tcW w:w="6521" w:type="dxa"/>
            <w:tcBorders>
              <w:top w:val="nil"/>
              <w:left w:val="single" w:sz="4" w:space="0" w:color="auto"/>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rPr>
                <w:rFonts w:ascii="Calibri" w:hAnsi="Calibri"/>
                <w:color w:val="000000"/>
                <w:sz w:val="22"/>
                <w:szCs w:val="22"/>
                <w:lang w:val="en-NZ" w:eastAsia="en-NZ"/>
              </w:rPr>
            </w:pPr>
            <w:r w:rsidRPr="00714F04">
              <w:rPr>
                <w:rFonts w:ascii="Calibri" w:hAnsi="Calibri"/>
                <w:color w:val="000000"/>
                <w:sz w:val="22"/>
                <w:szCs w:val="22"/>
                <w:lang w:val="en-NZ" w:eastAsia="en-NZ"/>
              </w:rPr>
              <w:t>Written Submission (50%)</w:t>
            </w:r>
          </w:p>
        </w:tc>
        <w:tc>
          <w:tcPr>
            <w:tcW w:w="1276" w:type="dxa"/>
            <w:tcBorders>
              <w:top w:val="nil"/>
              <w:left w:val="nil"/>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jc w:val="center"/>
              <w:rPr>
                <w:rFonts w:ascii="Calibri" w:hAnsi="Calibri"/>
                <w:color w:val="000000"/>
                <w:sz w:val="22"/>
                <w:szCs w:val="22"/>
                <w:lang w:val="en-NZ" w:eastAsia="en-NZ"/>
              </w:rPr>
            </w:pPr>
            <w:r w:rsidRPr="00714F04">
              <w:rPr>
                <w:rFonts w:ascii="Calibri" w:hAnsi="Calibri"/>
                <w:color w:val="000000"/>
                <w:sz w:val="22"/>
                <w:szCs w:val="22"/>
                <w:lang w:val="en-NZ" w:eastAsia="en-NZ"/>
              </w:rPr>
              <w:t> </w:t>
            </w:r>
          </w:p>
        </w:tc>
      </w:tr>
      <w:tr w:rsidR="00714F04" w:rsidRPr="00714F04" w:rsidTr="0025190E">
        <w:trPr>
          <w:trHeight w:val="288"/>
        </w:trPr>
        <w:tc>
          <w:tcPr>
            <w:tcW w:w="6521" w:type="dxa"/>
            <w:tcBorders>
              <w:top w:val="nil"/>
              <w:left w:val="single" w:sz="4" w:space="0" w:color="auto"/>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rPr>
                <w:rFonts w:ascii="Calibri" w:hAnsi="Calibri"/>
                <w:color w:val="000000"/>
                <w:sz w:val="22"/>
                <w:szCs w:val="22"/>
                <w:lang w:val="en-NZ" w:eastAsia="en-NZ"/>
              </w:rPr>
            </w:pPr>
            <w:r w:rsidRPr="00714F04">
              <w:rPr>
                <w:rFonts w:ascii="Calibri" w:hAnsi="Calibri"/>
                <w:color w:val="000000"/>
                <w:sz w:val="22"/>
                <w:szCs w:val="22"/>
                <w:lang w:val="en-NZ" w:eastAsia="en-NZ"/>
              </w:rPr>
              <w:t>Work Book, diary or notebook (5%)</w:t>
            </w:r>
          </w:p>
        </w:tc>
        <w:tc>
          <w:tcPr>
            <w:tcW w:w="1276" w:type="dxa"/>
            <w:tcBorders>
              <w:top w:val="nil"/>
              <w:left w:val="nil"/>
              <w:bottom w:val="single" w:sz="4" w:space="0" w:color="auto"/>
              <w:right w:val="single" w:sz="4" w:space="0" w:color="auto"/>
            </w:tcBorders>
            <w:shd w:val="clear" w:color="auto" w:fill="auto"/>
            <w:noWrap/>
            <w:vAlign w:val="bottom"/>
            <w:hideMark/>
          </w:tcPr>
          <w:p w:rsidR="00714F04" w:rsidRPr="00714F04" w:rsidRDefault="00714F04" w:rsidP="00714F04">
            <w:pPr>
              <w:suppressAutoHyphens w:val="0"/>
              <w:jc w:val="center"/>
              <w:rPr>
                <w:rFonts w:ascii="Calibri" w:hAnsi="Calibri"/>
                <w:color w:val="000000"/>
                <w:sz w:val="22"/>
                <w:szCs w:val="22"/>
                <w:lang w:val="en-NZ" w:eastAsia="en-NZ"/>
              </w:rPr>
            </w:pPr>
            <w:r w:rsidRPr="00714F04">
              <w:rPr>
                <w:rFonts w:ascii="Calibri" w:hAnsi="Calibri"/>
                <w:color w:val="000000"/>
                <w:sz w:val="22"/>
                <w:szCs w:val="22"/>
                <w:lang w:val="en-NZ" w:eastAsia="en-NZ"/>
              </w:rPr>
              <w:t> </w:t>
            </w:r>
          </w:p>
        </w:tc>
      </w:tr>
    </w:tbl>
    <w:p w:rsidR="008B0997" w:rsidRDefault="005037A3">
      <w:r>
        <w:t>-</w:t>
      </w:r>
    </w:p>
    <w:tbl>
      <w:tblPr>
        <w:tblW w:w="0" w:type="auto"/>
        <w:tblInd w:w="-7" w:type="dxa"/>
        <w:tblLayout w:type="fixed"/>
        <w:tblCellMar>
          <w:left w:w="107" w:type="dxa"/>
          <w:right w:w="107" w:type="dxa"/>
        </w:tblCellMar>
        <w:tblLook w:val="0000" w:firstRow="0" w:lastRow="0" w:firstColumn="0" w:lastColumn="0" w:noHBand="0" w:noVBand="0"/>
      </w:tblPr>
      <w:tblGrid>
        <w:gridCol w:w="1957"/>
        <w:gridCol w:w="4536"/>
        <w:gridCol w:w="1276"/>
      </w:tblGrid>
      <w:tr w:rsidR="008B0997" w:rsidTr="0025190E">
        <w:tc>
          <w:tcPr>
            <w:tcW w:w="1957" w:type="dxa"/>
            <w:tcBorders>
              <w:top w:val="single" w:sz="6" w:space="0" w:color="000000"/>
              <w:left w:val="single" w:sz="6" w:space="0" w:color="000000"/>
              <w:bottom w:val="single" w:sz="6" w:space="0" w:color="000000"/>
            </w:tcBorders>
            <w:shd w:val="clear" w:color="auto" w:fill="auto"/>
          </w:tcPr>
          <w:p w:rsidR="008B0997" w:rsidRPr="00714F04" w:rsidRDefault="008B0997" w:rsidP="00714F04">
            <w:pPr>
              <w:snapToGrid w:val="0"/>
              <w:rPr>
                <w:rFonts w:ascii="Arial" w:hAnsi="Arial" w:cs="Arial"/>
                <w:sz w:val="22"/>
                <w:szCs w:val="22"/>
              </w:rPr>
            </w:pPr>
            <w:r w:rsidRPr="00714F04">
              <w:rPr>
                <w:rFonts w:ascii="Arial" w:hAnsi="Arial" w:cs="Arial"/>
                <w:sz w:val="22"/>
                <w:szCs w:val="22"/>
              </w:rPr>
              <w:t>Aggregate</w:t>
            </w:r>
            <w:r w:rsidRPr="00714F04">
              <w:rPr>
                <w:rFonts w:ascii="Arial" w:eastAsia="Arial" w:hAnsi="Arial" w:cs="Arial"/>
                <w:sz w:val="22"/>
                <w:szCs w:val="22"/>
              </w:rPr>
              <w:t xml:space="preserve"> </w:t>
            </w:r>
            <w:r w:rsidR="00714F04">
              <w:rPr>
                <w:rFonts w:ascii="Arial" w:hAnsi="Arial" w:cs="Arial"/>
                <w:sz w:val="22"/>
                <w:szCs w:val="22"/>
              </w:rPr>
              <w:t>Mark</w:t>
            </w:r>
          </w:p>
        </w:tc>
        <w:tc>
          <w:tcPr>
            <w:tcW w:w="4536" w:type="dxa"/>
            <w:tcBorders>
              <w:left w:val="single" w:sz="6" w:space="0" w:color="000000"/>
            </w:tcBorders>
            <w:shd w:val="clear" w:color="auto" w:fill="auto"/>
          </w:tcPr>
          <w:p w:rsidR="008B0997" w:rsidRDefault="008B0997">
            <w:pPr>
              <w:snapToGrid w:val="0"/>
              <w:rPr>
                <w:rFonts w:ascii="Arial" w:hAnsi="Arial" w:cs="Arial"/>
              </w:rPr>
            </w:pPr>
          </w:p>
          <w:p w:rsidR="008B0997" w:rsidRDefault="008B0997">
            <w:pPr>
              <w:rPr>
                <w:rFonts w:ascii="Arial" w:hAnsi="Arial" w:cs="Arial"/>
              </w:rPr>
            </w:pP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8B0997" w:rsidRDefault="008B0997">
            <w:pPr>
              <w:snapToGrid w:val="0"/>
              <w:rPr>
                <w:rFonts w:ascii="Arial" w:hAnsi="Arial" w:cs="Arial"/>
                <w:sz w:val="14"/>
              </w:rPr>
            </w:pPr>
          </w:p>
          <w:p w:rsidR="008B0997" w:rsidRDefault="008B0997">
            <w:pPr>
              <w:rPr>
                <w:rFonts w:ascii="Arial" w:hAnsi="Arial" w:cs="Arial"/>
                <w:sz w:val="14"/>
              </w:rPr>
            </w:pPr>
          </w:p>
          <w:p w:rsidR="008B0997" w:rsidRDefault="008B0997">
            <w:pPr>
              <w:rPr>
                <w:rFonts w:ascii="Arial" w:hAnsi="Arial" w:cs="Arial"/>
                <w:sz w:val="14"/>
              </w:rPr>
            </w:pPr>
          </w:p>
          <w:p w:rsidR="008B0997" w:rsidRDefault="008B0997">
            <w:pPr>
              <w:rPr>
                <w:rFonts w:ascii="Arial" w:hAnsi="Arial" w:cs="Arial"/>
                <w:sz w:val="14"/>
              </w:rPr>
            </w:pPr>
          </w:p>
        </w:tc>
      </w:tr>
    </w:tbl>
    <w:p w:rsidR="008B0997" w:rsidRDefault="008B0997"/>
    <w:tbl>
      <w:tblPr>
        <w:tblW w:w="0" w:type="auto"/>
        <w:tblInd w:w="-49" w:type="dxa"/>
        <w:tblLayout w:type="fixed"/>
        <w:tblCellMar>
          <w:left w:w="107" w:type="dxa"/>
          <w:right w:w="107" w:type="dxa"/>
        </w:tblCellMar>
        <w:tblLook w:val="0000" w:firstRow="0" w:lastRow="0" w:firstColumn="0" w:lastColumn="0" w:noHBand="0" w:noVBand="0"/>
      </w:tblPr>
      <w:tblGrid>
        <w:gridCol w:w="6535"/>
        <w:gridCol w:w="1276"/>
      </w:tblGrid>
      <w:tr w:rsidR="008B0997" w:rsidTr="0025190E">
        <w:trPr>
          <w:trHeight w:val="989"/>
        </w:trPr>
        <w:tc>
          <w:tcPr>
            <w:tcW w:w="6535" w:type="dxa"/>
            <w:tcBorders>
              <w:top w:val="single" w:sz="12" w:space="0" w:color="000000"/>
              <w:left w:val="single" w:sz="12" w:space="0" w:color="000000"/>
              <w:bottom w:val="single" w:sz="12" w:space="0" w:color="000000"/>
            </w:tcBorders>
            <w:shd w:val="clear" w:color="auto" w:fill="auto"/>
          </w:tcPr>
          <w:p w:rsidR="008B0997" w:rsidRDefault="008B0997">
            <w:pPr>
              <w:snapToGrid w:val="0"/>
              <w:rPr>
                <w:rFonts w:ascii="Arial" w:eastAsia="Arial" w:hAnsi="Arial" w:cs="Arial"/>
                <w:sz w:val="24"/>
              </w:rPr>
            </w:pPr>
            <w:r>
              <w:rPr>
                <w:rFonts w:ascii="Arial" w:hAnsi="Arial" w:cs="Arial"/>
                <w:b/>
                <w:sz w:val="24"/>
              </w:rPr>
              <w:t>Recommended</w:t>
            </w:r>
            <w:r>
              <w:rPr>
                <w:rFonts w:ascii="Arial" w:eastAsia="Arial" w:hAnsi="Arial" w:cs="Arial"/>
                <w:b/>
                <w:sz w:val="24"/>
              </w:rPr>
              <w:t xml:space="preserve"> </w:t>
            </w:r>
            <w:r>
              <w:rPr>
                <w:rFonts w:ascii="Arial" w:hAnsi="Arial" w:cs="Arial"/>
                <w:b/>
                <w:sz w:val="24"/>
              </w:rPr>
              <w:t>Grade</w:t>
            </w:r>
            <w:r>
              <w:rPr>
                <w:rFonts w:ascii="Arial" w:eastAsia="Arial" w:hAnsi="Arial" w:cs="Arial"/>
                <w:sz w:val="24"/>
              </w:rPr>
              <w:t xml:space="preserve">    </w:t>
            </w:r>
          </w:p>
          <w:p w:rsidR="008B0997" w:rsidRDefault="008B0997">
            <w:pPr>
              <w:rPr>
                <w:rFonts w:ascii="Arial" w:hAnsi="Arial" w:cs="Arial"/>
                <w:sz w:val="18"/>
              </w:rPr>
            </w:pPr>
            <w:r>
              <w:rPr>
                <w:rFonts w:ascii="Arial" w:hAnsi="Arial" w:cs="Arial"/>
                <w:sz w:val="18"/>
              </w:rPr>
              <w:t>90-100</w:t>
            </w:r>
            <w:r>
              <w:rPr>
                <w:rFonts w:ascii="Arial" w:eastAsia="Arial" w:hAnsi="Arial" w:cs="Arial"/>
                <w:sz w:val="18"/>
              </w:rPr>
              <w:t xml:space="preserve">   </w:t>
            </w:r>
            <w:r>
              <w:rPr>
                <w:rFonts w:ascii="Arial" w:hAnsi="Arial" w:cs="Arial"/>
                <w:sz w:val="18"/>
              </w:rPr>
              <w:t>A+</w:t>
            </w:r>
            <w:r>
              <w:rPr>
                <w:rFonts w:ascii="Arial" w:eastAsia="Arial" w:hAnsi="Arial" w:cs="Arial"/>
                <w:sz w:val="18"/>
              </w:rPr>
              <w:t xml:space="preserve">     </w:t>
            </w:r>
            <w:r>
              <w:rPr>
                <w:rFonts w:ascii="Arial" w:hAnsi="Arial" w:cs="Arial"/>
                <w:sz w:val="18"/>
              </w:rPr>
              <w:t>75-79.5</w:t>
            </w:r>
            <w:r>
              <w:rPr>
                <w:rFonts w:ascii="Arial" w:eastAsia="Arial" w:hAnsi="Arial" w:cs="Arial"/>
                <w:sz w:val="18"/>
              </w:rPr>
              <w:t xml:space="preserve">  </w:t>
            </w:r>
            <w:r>
              <w:rPr>
                <w:rFonts w:ascii="Arial" w:hAnsi="Arial" w:cs="Arial"/>
                <w:sz w:val="18"/>
              </w:rPr>
              <w:t>B+</w:t>
            </w:r>
            <w:r>
              <w:rPr>
                <w:rFonts w:ascii="Arial" w:eastAsia="Arial" w:hAnsi="Arial" w:cs="Arial"/>
                <w:sz w:val="18"/>
              </w:rPr>
              <w:t xml:space="preserve">     </w:t>
            </w:r>
            <w:r>
              <w:rPr>
                <w:rFonts w:ascii="Arial" w:hAnsi="Arial" w:cs="Arial"/>
                <w:sz w:val="18"/>
              </w:rPr>
              <w:t>60-64.5</w:t>
            </w:r>
            <w:r>
              <w:rPr>
                <w:rFonts w:ascii="Arial" w:eastAsia="Arial" w:hAnsi="Arial" w:cs="Arial"/>
                <w:sz w:val="18"/>
              </w:rPr>
              <w:t xml:space="preserve">  </w:t>
            </w:r>
            <w:r>
              <w:rPr>
                <w:rFonts w:ascii="Arial" w:hAnsi="Arial" w:cs="Arial"/>
                <w:sz w:val="18"/>
              </w:rPr>
              <w:t>C+</w:t>
            </w:r>
          </w:p>
          <w:p w:rsidR="008B0997" w:rsidRDefault="008B0997">
            <w:pPr>
              <w:rPr>
                <w:rFonts w:ascii="Arial" w:hAnsi="Arial" w:cs="Arial"/>
                <w:sz w:val="18"/>
              </w:rPr>
            </w:pPr>
            <w:r>
              <w:rPr>
                <w:rFonts w:ascii="Arial" w:hAnsi="Arial" w:cs="Arial"/>
                <w:sz w:val="18"/>
              </w:rPr>
              <w:t>85-89.5</w:t>
            </w:r>
            <w:r>
              <w:rPr>
                <w:rFonts w:ascii="Arial" w:eastAsia="Arial" w:hAnsi="Arial" w:cs="Arial"/>
                <w:sz w:val="18"/>
              </w:rPr>
              <w:t xml:space="preserve">  </w:t>
            </w:r>
            <w:r>
              <w:rPr>
                <w:rFonts w:ascii="Arial" w:hAnsi="Arial" w:cs="Arial"/>
                <w:sz w:val="18"/>
              </w:rPr>
              <w:t>A</w:t>
            </w:r>
            <w:r>
              <w:rPr>
                <w:rFonts w:ascii="Arial" w:eastAsia="Arial" w:hAnsi="Arial" w:cs="Arial"/>
                <w:sz w:val="18"/>
              </w:rPr>
              <w:t xml:space="preserve">      </w:t>
            </w:r>
            <w:r>
              <w:rPr>
                <w:rFonts w:ascii="Arial" w:hAnsi="Arial" w:cs="Arial"/>
                <w:sz w:val="18"/>
              </w:rPr>
              <w:t>70-74.5</w:t>
            </w:r>
            <w:r>
              <w:rPr>
                <w:rFonts w:ascii="Arial" w:eastAsia="Arial" w:hAnsi="Arial" w:cs="Arial"/>
                <w:sz w:val="18"/>
              </w:rPr>
              <w:t xml:space="preserve">   </w:t>
            </w:r>
            <w:r>
              <w:rPr>
                <w:rFonts w:ascii="Arial" w:hAnsi="Arial" w:cs="Arial"/>
                <w:sz w:val="18"/>
              </w:rPr>
              <w:t>B</w:t>
            </w:r>
            <w:r>
              <w:rPr>
                <w:rFonts w:ascii="Arial" w:eastAsia="Arial" w:hAnsi="Arial" w:cs="Arial"/>
                <w:sz w:val="18"/>
              </w:rPr>
              <w:t xml:space="preserve">     </w:t>
            </w:r>
            <w:r w:rsidR="005D68E8">
              <w:rPr>
                <w:rFonts w:ascii="Arial" w:eastAsia="Arial" w:hAnsi="Arial" w:cs="Arial"/>
                <w:sz w:val="18"/>
              </w:rPr>
              <w:t xml:space="preserve">  </w:t>
            </w:r>
            <w:r>
              <w:rPr>
                <w:rFonts w:ascii="Arial" w:hAnsi="Arial" w:cs="Arial"/>
                <w:sz w:val="18"/>
              </w:rPr>
              <w:t>55-59.5</w:t>
            </w:r>
            <w:r>
              <w:rPr>
                <w:rFonts w:ascii="Arial" w:eastAsia="Arial" w:hAnsi="Arial" w:cs="Arial"/>
                <w:sz w:val="18"/>
              </w:rPr>
              <w:t xml:space="preserve">   </w:t>
            </w:r>
            <w:r>
              <w:rPr>
                <w:rFonts w:ascii="Arial" w:hAnsi="Arial" w:cs="Arial"/>
                <w:sz w:val="18"/>
              </w:rPr>
              <w:t>C</w:t>
            </w:r>
          </w:p>
          <w:p w:rsidR="008B0997" w:rsidRDefault="008B0997">
            <w:pPr>
              <w:rPr>
                <w:rFonts w:ascii="Arial" w:hAnsi="Arial" w:cs="Arial"/>
                <w:sz w:val="18"/>
              </w:rPr>
            </w:pPr>
            <w:r>
              <w:rPr>
                <w:rFonts w:ascii="Arial" w:hAnsi="Arial" w:cs="Arial"/>
                <w:sz w:val="18"/>
              </w:rPr>
              <w:t>80-84.5</w:t>
            </w:r>
            <w:r>
              <w:rPr>
                <w:rFonts w:ascii="Arial" w:eastAsia="Arial" w:hAnsi="Arial" w:cs="Arial"/>
                <w:sz w:val="18"/>
              </w:rPr>
              <w:t xml:space="preserve">  </w:t>
            </w:r>
            <w:r>
              <w:rPr>
                <w:rFonts w:ascii="Arial" w:hAnsi="Arial" w:cs="Arial"/>
                <w:sz w:val="18"/>
              </w:rPr>
              <w:t>A-</w:t>
            </w:r>
            <w:r>
              <w:rPr>
                <w:rFonts w:ascii="Arial" w:eastAsia="Arial" w:hAnsi="Arial" w:cs="Arial"/>
                <w:sz w:val="18"/>
              </w:rPr>
              <w:t xml:space="preserve">     </w:t>
            </w:r>
            <w:r>
              <w:rPr>
                <w:rFonts w:ascii="Arial" w:hAnsi="Arial" w:cs="Arial"/>
                <w:sz w:val="18"/>
              </w:rPr>
              <w:t>65-69.5</w:t>
            </w:r>
            <w:r>
              <w:rPr>
                <w:rFonts w:ascii="Arial" w:eastAsia="Arial" w:hAnsi="Arial" w:cs="Arial"/>
                <w:sz w:val="18"/>
              </w:rPr>
              <w:t xml:space="preserve">   </w:t>
            </w:r>
            <w:r>
              <w:rPr>
                <w:rFonts w:ascii="Arial" w:hAnsi="Arial" w:cs="Arial"/>
                <w:sz w:val="18"/>
              </w:rPr>
              <w:t>B-</w:t>
            </w:r>
            <w:r>
              <w:rPr>
                <w:rFonts w:ascii="Arial" w:eastAsia="Arial" w:hAnsi="Arial" w:cs="Arial"/>
                <w:sz w:val="18"/>
              </w:rPr>
              <w:t xml:space="preserve">     </w:t>
            </w:r>
            <w:r>
              <w:rPr>
                <w:rFonts w:ascii="Arial" w:hAnsi="Arial" w:cs="Arial"/>
                <w:sz w:val="18"/>
              </w:rPr>
              <w:t>50-54.5</w:t>
            </w:r>
            <w:r>
              <w:rPr>
                <w:rFonts w:ascii="Arial" w:eastAsia="Arial" w:hAnsi="Arial" w:cs="Arial"/>
                <w:sz w:val="18"/>
              </w:rPr>
              <w:t xml:space="preserve">   </w:t>
            </w:r>
            <w:r>
              <w:rPr>
                <w:rFonts w:ascii="Arial" w:hAnsi="Arial" w:cs="Arial"/>
                <w:sz w:val="18"/>
              </w:rPr>
              <w:t>C-</w:t>
            </w:r>
            <w:r>
              <w:rPr>
                <w:rFonts w:ascii="Arial" w:eastAsia="Arial" w:hAnsi="Arial" w:cs="Arial"/>
                <w:sz w:val="18"/>
              </w:rPr>
              <w:t xml:space="preserve">     </w:t>
            </w:r>
            <w:r>
              <w:rPr>
                <w:rFonts w:ascii="Arial" w:hAnsi="Arial" w:cs="Arial"/>
                <w:sz w:val="18"/>
              </w:rPr>
              <w:t>0-49.5</w:t>
            </w:r>
            <w:r>
              <w:rPr>
                <w:rFonts w:ascii="Arial" w:eastAsia="Arial" w:hAnsi="Arial" w:cs="Arial"/>
                <w:sz w:val="18"/>
              </w:rPr>
              <w:t xml:space="preserve">   </w:t>
            </w:r>
            <w:r>
              <w:rPr>
                <w:rFonts w:ascii="Arial" w:hAnsi="Arial" w:cs="Arial"/>
                <w:sz w:val="18"/>
              </w:rPr>
              <w:t>F</w:t>
            </w:r>
          </w:p>
          <w:p w:rsidR="008B0997" w:rsidRDefault="008B0997">
            <w:pPr>
              <w:rPr>
                <w:rFonts w:ascii="Arial" w:hAnsi="Arial" w:cs="Arial"/>
              </w:rPr>
            </w:pPr>
          </w:p>
        </w:tc>
        <w:tc>
          <w:tcPr>
            <w:tcW w:w="1276" w:type="dxa"/>
            <w:tcBorders>
              <w:top w:val="single" w:sz="24" w:space="0" w:color="000000"/>
              <w:left w:val="single" w:sz="24" w:space="0" w:color="000000"/>
              <w:bottom w:val="single" w:sz="24" w:space="0" w:color="000000"/>
              <w:right w:val="single" w:sz="24" w:space="0" w:color="000000"/>
            </w:tcBorders>
            <w:shd w:val="clear" w:color="auto" w:fill="auto"/>
          </w:tcPr>
          <w:p w:rsidR="008B0997" w:rsidRDefault="008B0997">
            <w:pPr>
              <w:snapToGrid w:val="0"/>
              <w:rPr>
                <w:rFonts w:ascii="Arial" w:hAnsi="Arial" w:cs="Arial"/>
              </w:rPr>
            </w:pPr>
          </w:p>
        </w:tc>
      </w:tr>
    </w:tbl>
    <w:p w:rsidR="00714F04" w:rsidRDefault="00714F04">
      <w:pPr>
        <w:rPr>
          <w:rFonts w:ascii="Arial" w:hAnsi="Arial" w:cs="Arial"/>
          <w:b/>
        </w:rPr>
      </w:pPr>
    </w:p>
    <w:p w:rsidR="008B0997" w:rsidRDefault="008B0997">
      <w:pPr>
        <w:tabs>
          <w:tab w:val="left" w:pos="2835"/>
        </w:tabs>
        <w:jc w:val="both"/>
        <w:rPr>
          <w:rFonts w:ascii="Arial" w:hAnsi="Arial" w:cs="Arial"/>
          <w:b/>
          <w:sz w:val="32"/>
        </w:rPr>
      </w:pPr>
    </w:p>
    <w:p w:rsidR="0019580D" w:rsidRDefault="0019580D">
      <w:pPr>
        <w:tabs>
          <w:tab w:val="left" w:pos="2835"/>
        </w:tabs>
        <w:jc w:val="both"/>
        <w:rPr>
          <w:rFonts w:ascii="Arial" w:hAnsi="Arial" w:cs="Arial"/>
          <w:b/>
          <w:sz w:val="32"/>
        </w:rPr>
      </w:pPr>
    </w:p>
    <w:p w:rsidR="0019580D" w:rsidRDefault="0019580D">
      <w:pPr>
        <w:tabs>
          <w:tab w:val="left" w:pos="2835"/>
        </w:tabs>
        <w:jc w:val="both"/>
        <w:rPr>
          <w:rFonts w:ascii="Arial" w:hAnsi="Arial" w:cs="Arial"/>
          <w:b/>
          <w:sz w:val="32"/>
        </w:rPr>
      </w:pPr>
    </w:p>
    <w:p w:rsidR="008B0997" w:rsidRDefault="008B0997"/>
    <w:p w:rsidR="008B0997" w:rsidRDefault="008B0997" w:rsidP="00714F04">
      <w:pPr>
        <w:jc w:val="center"/>
        <w:rPr>
          <w:rFonts w:ascii="Arial" w:hAnsi="Arial"/>
          <w:b/>
          <w:sz w:val="22"/>
          <w:szCs w:val="22"/>
        </w:rPr>
      </w:pPr>
      <w:r>
        <w:rPr>
          <w:rFonts w:ascii="Arial" w:hAnsi="Arial"/>
          <w:b/>
          <w:sz w:val="22"/>
          <w:szCs w:val="22"/>
        </w:rPr>
        <w:lastRenderedPageBreak/>
        <w:t>Project assessment criteria</w:t>
      </w:r>
    </w:p>
    <w:p w:rsidR="008B0997" w:rsidRDefault="008B0997">
      <w:pPr>
        <w:rPr>
          <w:rFonts w:ascii="Arial" w:hAnsi="Arial"/>
          <w:sz w:val="22"/>
          <w:szCs w:val="22"/>
        </w:rPr>
      </w:pPr>
    </w:p>
    <w:p w:rsidR="008B0997" w:rsidRDefault="008B0997">
      <w:pPr>
        <w:rPr>
          <w:sz w:val="24"/>
          <w:szCs w:val="24"/>
        </w:rPr>
      </w:pPr>
      <w:r>
        <w:rPr>
          <w:sz w:val="24"/>
          <w:szCs w:val="24"/>
        </w:rPr>
        <w:t>The following is a guide to examiners and students on the concepts that are used in assessing a student project. Because each project is unique and students come from many disciplines, these criteria will require a professional interpretation and flexibility.</w:t>
      </w:r>
    </w:p>
    <w:p w:rsidR="008B0997" w:rsidRDefault="008B0997">
      <w:pPr>
        <w:rPr>
          <w:sz w:val="24"/>
          <w:szCs w:val="24"/>
        </w:rPr>
      </w:pPr>
    </w:p>
    <w:p w:rsidR="008B0997" w:rsidRDefault="008B0997">
      <w:pPr>
        <w:rPr>
          <w:b/>
          <w:bCs/>
          <w:sz w:val="24"/>
          <w:szCs w:val="24"/>
        </w:rPr>
      </w:pPr>
      <w:r>
        <w:rPr>
          <w:b/>
          <w:bCs/>
          <w:sz w:val="24"/>
          <w:szCs w:val="24"/>
        </w:rPr>
        <w:t>Presentation (A)</w:t>
      </w:r>
    </w:p>
    <w:p w:rsidR="008B0997" w:rsidRDefault="008B0997">
      <w:pPr>
        <w:rPr>
          <w:sz w:val="24"/>
          <w:szCs w:val="24"/>
        </w:rPr>
      </w:pPr>
    </w:p>
    <w:p w:rsidR="008B0997" w:rsidRDefault="008B0997">
      <w:pPr>
        <w:rPr>
          <w:sz w:val="24"/>
          <w:szCs w:val="24"/>
        </w:rPr>
      </w:pPr>
      <w:r>
        <w:rPr>
          <w:sz w:val="24"/>
          <w:szCs w:val="24"/>
        </w:rPr>
        <w:t xml:space="preserve">This is the appearance and organisation of the project. Even though the contents may be of a very low standard it can still achieve a good grade for this section if it is </w:t>
      </w:r>
      <w:r>
        <w:rPr>
          <w:b/>
          <w:sz w:val="24"/>
          <w:szCs w:val="24"/>
        </w:rPr>
        <w:t xml:space="preserve">visually </w:t>
      </w:r>
      <w:r>
        <w:rPr>
          <w:sz w:val="24"/>
          <w:szCs w:val="24"/>
        </w:rPr>
        <w:t xml:space="preserve">well presented. It may be necessary to evaluate this at the beginning and end of the assessment process because a 5 would only be possible if there was good internal consistency, e.g., the page numbers really do match the table of contents, </w:t>
      </w:r>
      <w:r w:rsidR="00B23DAC">
        <w:rPr>
          <w:sz w:val="24"/>
          <w:szCs w:val="24"/>
        </w:rPr>
        <w:t xml:space="preserve">and diagrams </w:t>
      </w:r>
      <w:r>
        <w:rPr>
          <w:sz w:val="24"/>
          <w:szCs w:val="24"/>
        </w:rPr>
        <w:t xml:space="preserve">are correctly labelled. </w:t>
      </w:r>
    </w:p>
    <w:p w:rsidR="008B0997" w:rsidRDefault="008B0997">
      <w:pPr>
        <w:rPr>
          <w:sz w:val="24"/>
          <w:szCs w:val="24"/>
        </w:rPr>
      </w:pPr>
    </w:p>
    <w:p w:rsidR="008B0997" w:rsidRDefault="008B0997">
      <w:pPr>
        <w:rPr>
          <w:sz w:val="24"/>
          <w:szCs w:val="24"/>
        </w:rPr>
      </w:pPr>
      <w:r>
        <w:rPr>
          <w:sz w:val="24"/>
          <w:szCs w:val="24"/>
        </w:rPr>
        <w:t>Criteria</w:t>
      </w:r>
    </w:p>
    <w:p w:rsidR="008B0997" w:rsidRDefault="008B099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Points</w:t>
      </w:r>
    </w:p>
    <w:p w:rsidR="008B0997" w:rsidRDefault="008B0997">
      <w:pPr>
        <w:rPr>
          <w:sz w:val="24"/>
          <w:szCs w:val="24"/>
        </w:rPr>
      </w:pPr>
    </w:p>
    <w:p w:rsidR="008B0997" w:rsidRDefault="00FD5A78">
      <w:pPr>
        <w:numPr>
          <w:ilvl w:val="0"/>
          <w:numId w:val="13"/>
        </w:numPr>
        <w:rPr>
          <w:sz w:val="24"/>
          <w:szCs w:val="24"/>
        </w:rPr>
      </w:pPr>
      <w:r>
        <w:rPr>
          <w:sz w:val="24"/>
          <w:szCs w:val="24"/>
        </w:rPr>
        <w:t>Fulfils</w:t>
      </w:r>
      <w:r w:rsidR="008B0997">
        <w:rPr>
          <w:sz w:val="24"/>
          <w:szCs w:val="24"/>
        </w:rPr>
        <w:t xml:space="preserve"> all presentation requirements.</w:t>
      </w:r>
      <w:r w:rsidR="008B0997">
        <w:rPr>
          <w:sz w:val="24"/>
          <w:szCs w:val="24"/>
        </w:rPr>
        <w:tab/>
      </w:r>
      <w:r w:rsidR="008B0997">
        <w:rPr>
          <w:sz w:val="24"/>
          <w:szCs w:val="24"/>
        </w:rPr>
        <w:tab/>
      </w:r>
      <w:r w:rsidR="008B0997">
        <w:rPr>
          <w:sz w:val="24"/>
          <w:szCs w:val="24"/>
        </w:rPr>
        <w:tab/>
      </w:r>
      <w:r w:rsidR="008B0997">
        <w:rPr>
          <w:sz w:val="24"/>
          <w:szCs w:val="24"/>
        </w:rPr>
        <w:tab/>
      </w:r>
      <w:r w:rsidR="008B0997">
        <w:rPr>
          <w:sz w:val="24"/>
          <w:szCs w:val="24"/>
        </w:rPr>
        <w:tab/>
      </w:r>
      <w:r w:rsidR="008B0997">
        <w:rPr>
          <w:sz w:val="24"/>
          <w:szCs w:val="24"/>
        </w:rPr>
        <w:tab/>
        <w:t>5</w:t>
      </w:r>
    </w:p>
    <w:p w:rsidR="008B0997" w:rsidRDefault="008B0997">
      <w:pPr>
        <w:rPr>
          <w:sz w:val="24"/>
          <w:szCs w:val="24"/>
        </w:rPr>
      </w:pPr>
      <w:r>
        <w:rPr>
          <w:sz w:val="24"/>
          <w:szCs w:val="24"/>
        </w:rPr>
        <w:t>Has accurate table of contents and follows in a well organised logically. All features are properly and clearly labelled. Has a feel of quality.</w:t>
      </w:r>
    </w:p>
    <w:p w:rsidR="008B0997" w:rsidRDefault="008B0997">
      <w:pPr>
        <w:rPr>
          <w:sz w:val="24"/>
          <w:szCs w:val="24"/>
        </w:rPr>
      </w:pPr>
    </w:p>
    <w:p w:rsidR="008B0997" w:rsidRDefault="00FD5A78">
      <w:pPr>
        <w:numPr>
          <w:ilvl w:val="0"/>
          <w:numId w:val="13"/>
        </w:numPr>
        <w:rPr>
          <w:sz w:val="24"/>
          <w:szCs w:val="24"/>
        </w:rPr>
      </w:pPr>
      <w:r>
        <w:rPr>
          <w:sz w:val="24"/>
          <w:szCs w:val="24"/>
        </w:rPr>
        <w:t>Fulfils</w:t>
      </w:r>
      <w:r w:rsidR="008B0997">
        <w:rPr>
          <w:sz w:val="24"/>
          <w:szCs w:val="24"/>
        </w:rPr>
        <w:t xml:space="preserve"> all presentation requirements.</w:t>
      </w:r>
      <w:r w:rsidR="008B0997">
        <w:rPr>
          <w:sz w:val="24"/>
          <w:szCs w:val="24"/>
        </w:rPr>
        <w:tab/>
      </w:r>
      <w:r w:rsidR="008B0997">
        <w:rPr>
          <w:sz w:val="24"/>
          <w:szCs w:val="24"/>
        </w:rPr>
        <w:tab/>
      </w:r>
      <w:r w:rsidR="008B0997">
        <w:rPr>
          <w:sz w:val="24"/>
          <w:szCs w:val="24"/>
        </w:rPr>
        <w:tab/>
      </w:r>
      <w:r w:rsidR="008B0997">
        <w:rPr>
          <w:sz w:val="24"/>
          <w:szCs w:val="24"/>
        </w:rPr>
        <w:tab/>
      </w:r>
      <w:r w:rsidR="008B0997">
        <w:rPr>
          <w:sz w:val="24"/>
          <w:szCs w:val="24"/>
        </w:rPr>
        <w:tab/>
      </w:r>
      <w:r w:rsidR="008B0997">
        <w:rPr>
          <w:sz w:val="24"/>
          <w:szCs w:val="24"/>
        </w:rPr>
        <w:tab/>
        <w:t>4</w:t>
      </w:r>
    </w:p>
    <w:p w:rsidR="008B0997" w:rsidRDefault="008B0997">
      <w:pPr>
        <w:rPr>
          <w:sz w:val="24"/>
          <w:szCs w:val="24"/>
        </w:rPr>
      </w:pPr>
      <w:r>
        <w:rPr>
          <w:sz w:val="24"/>
          <w:szCs w:val="24"/>
        </w:rPr>
        <w:t>Has accurate table of contents, most features are clearly labelled and identified.</w:t>
      </w:r>
    </w:p>
    <w:p w:rsidR="008B0997" w:rsidRDefault="008B0997">
      <w:pPr>
        <w:rPr>
          <w:sz w:val="24"/>
          <w:szCs w:val="24"/>
        </w:rPr>
      </w:pPr>
    </w:p>
    <w:p w:rsidR="008B0997" w:rsidRDefault="00FD5A78">
      <w:pPr>
        <w:numPr>
          <w:ilvl w:val="0"/>
          <w:numId w:val="13"/>
        </w:numPr>
        <w:rPr>
          <w:sz w:val="24"/>
          <w:szCs w:val="24"/>
        </w:rPr>
      </w:pPr>
      <w:r>
        <w:rPr>
          <w:sz w:val="24"/>
          <w:szCs w:val="24"/>
        </w:rPr>
        <w:t>Fulfils</w:t>
      </w:r>
      <w:r w:rsidR="008B0997">
        <w:rPr>
          <w:sz w:val="24"/>
          <w:szCs w:val="24"/>
        </w:rPr>
        <w:t xml:space="preserve"> all presentation requirements. </w:t>
      </w:r>
      <w:r w:rsidR="008B0997">
        <w:rPr>
          <w:sz w:val="24"/>
          <w:szCs w:val="24"/>
        </w:rPr>
        <w:tab/>
      </w:r>
      <w:r w:rsidR="008B0997">
        <w:rPr>
          <w:sz w:val="24"/>
          <w:szCs w:val="24"/>
        </w:rPr>
        <w:tab/>
      </w:r>
      <w:r w:rsidR="008B0997">
        <w:rPr>
          <w:sz w:val="24"/>
          <w:szCs w:val="24"/>
        </w:rPr>
        <w:tab/>
      </w:r>
      <w:r w:rsidR="008B0997">
        <w:rPr>
          <w:sz w:val="24"/>
          <w:szCs w:val="24"/>
        </w:rPr>
        <w:tab/>
      </w:r>
      <w:r w:rsidR="008B0997">
        <w:rPr>
          <w:sz w:val="24"/>
          <w:szCs w:val="24"/>
        </w:rPr>
        <w:tab/>
      </w:r>
      <w:r w:rsidR="008B0997">
        <w:rPr>
          <w:sz w:val="24"/>
          <w:szCs w:val="24"/>
        </w:rPr>
        <w:tab/>
        <w:t>3</w:t>
      </w:r>
    </w:p>
    <w:p w:rsidR="008B0997" w:rsidRDefault="008B0997">
      <w:pPr>
        <w:rPr>
          <w:sz w:val="24"/>
          <w:szCs w:val="24"/>
        </w:rPr>
      </w:pPr>
      <w:r>
        <w:rPr>
          <w:sz w:val="24"/>
          <w:szCs w:val="24"/>
        </w:rPr>
        <w:t>Has a table of contents but lacks some elements of style, neatness, appropriate use of fo</w:t>
      </w:r>
      <w:r w:rsidR="00B23DAC">
        <w:rPr>
          <w:sz w:val="24"/>
          <w:szCs w:val="24"/>
        </w:rPr>
        <w:t>nts etc. Diagrams, tables or graphs</w:t>
      </w:r>
      <w:r>
        <w:rPr>
          <w:sz w:val="24"/>
          <w:szCs w:val="24"/>
        </w:rPr>
        <w:t xml:space="preserve"> may not be well labelled or presented.</w:t>
      </w:r>
    </w:p>
    <w:p w:rsidR="008B0997" w:rsidRDefault="008B0997">
      <w:pPr>
        <w:rPr>
          <w:sz w:val="24"/>
          <w:szCs w:val="24"/>
        </w:rPr>
      </w:pPr>
    </w:p>
    <w:p w:rsidR="008B0997" w:rsidRDefault="008B0997">
      <w:pPr>
        <w:numPr>
          <w:ilvl w:val="0"/>
          <w:numId w:val="13"/>
        </w:numPr>
        <w:rPr>
          <w:sz w:val="24"/>
          <w:szCs w:val="24"/>
        </w:rPr>
      </w:pPr>
      <w:r>
        <w:rPr>
          <w:sz w:val="24"/>
          <w:szCs w:val="24"/>
        </w:rPr>
        <w:t>Meets most of presentation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8B0997" w:rsidRDefault="008B0997">
      <w:pPr>
        <w:rPr>
          <w:sz w:val="24"/>
          <w:szCs w:val="24"/>
        </w:rPr>
      </w:pPr>
      <w:r>
        <w:rPr>
          <w:sz w:val="24"/>
          <w:szCs w:val="24"/>
        </w:rPr>
        <w:t xml:space="preserve">Has a table of contents. Lacks style. Some uncertainties in </w:t>
      </w:r>
      <w:r w:rsidR="00FD5A78">
        <w:rPr>
          <w:sz w:val="24"/>
          <w:szCs w:val="24"/>
        </w:rPr>
        <w:t>labelling</w:t>
      </w:r>
      <w:r>
        <w:rPr>
          <w:sz w:val="24"/>
          <w:szCs w:val="24"/>
        </w:rPr>
        <w:t>, spelling and punctuation errors present</w:t>
      </w:r>
    </w:p>
    <w:p w:rsidR="008B0997" w:rsidRDefault="008B0997">
      <w:pPr>
        <w:rPr>
          <w:sz w:val="24"/>
          <w:szCs w:val="24"/>
        </w:rPr>
      </w:pPr>
    </w:p>
    <w:p w:rsidR="008B0997" w:rsidRDefault="008B0997">
      <w:pPr>
        <w:numPr>
          <w:ilvl w:val="0"/>
          <w:numId w:val="13"/>
        </w:numPr>
        <w:rPr>
          <w:sz w:val="24"/>
          <w:szCs w:val="24"/>
        </w:rPr>
      </w:pPr>
      <w:r>
        <w:rPr>
          <w:sz w:val="24"/>
          <w:szCs w:val="24"/>
        </w:rPr>
        <w:t>Meets some of the requirements of folder and table of contents</w:t>
      </w:r>
      <w:r>
        <w:rPr>
          <w:sz w:val="24"/>
          <w:szCs w:val="24"/>
        </w:rPr>
        <w:tab/>
      </w:r>
      <w:r>
        <w:rPr>
          <w:sz w:val="24"/>
          <w:szCs w:val="24"/>
        </w:rPr>
        <w:tab/>
      </w:r>
      <w:r>
        <w:rPr>
          <w:sz w:val="24"/>
          <w:szCs w:val="24"/>
        </w:rPr>
        <w:tab/>
        <w:t>1</w:t>
      </w:r>
    </w:p>
    <w:p w:rsidR="008B0997" w:rsidRDefault="008B0997">
      <w:pPr>
        <w:rPr>
          <w:sz w:val="24"/>
          <w:szCs w:val="24"/>
        </w:rPr>
      </w:pPr>
      <w:r>
        <w:rPr>
          <w:sz w:val="24"/>
          <w:szCs w:val="24"/>
        </w:rPr>
        <w:t>May have mis-identified data and contains grammatical, spelling and punctuation errors.</w:t>
      </w:r>
    </w:p>
    <w:p w:rsidR="008B0997" w:rsidRDefault="008B0997">
      <w:pPr>
        <w:rPr>
          <w:sz w:val="24"/>
          <w:szCs w:val="24"/>
        </w:rPr>
      </w:pPr>
    </w:p>
    <w:p w:rsidR="008B0997" w:rsidRDefault="008B0997">
      <w:pPr>
        <w:numPr>
          <w:ilvl w:val="0"/>
          <w:numId w:val="13"/>
        </w:numPr>
        <w:rPr>
          <w:sz w:val="24"/>
          <w:szCs w:val="24"/>
        </w:rPr>
      </w:pPr>
      <w:r>
        <w:rPr>
          <w:sz w:val="24"/>
          <w:szCs w:val="24"/>
        </w:rPr>
        <w:t>Is very poorly presented. Does not follow the required format</w:t>
      </w:r>
      <w:r>
        <w:rPr>
          <w:sz w:val="24"/>
          <w:szCs w:val="24"/>
        </w:rPr>
        <w:tab/>
      </w:r>
      <w:r>
        <w:rPr>
          <w:sz w:val="24"/>
          <w:szCs w:val="24"/>
        </w:rPr>
        <w:tab/>
      </w:r>
      <w:r>
        <w:rPr>
          <w:sz w:val="24"/>
          <w:szCs w:val="24"/>
        </w:rPr>
        <w:tab/>
        <w:t>0</w:t>
      </w:r>
    </w:p>
    <w:p w:rsidR="008B0997" w:rsidRDefault="008B0997">
      <w:pPr>
        <w:rPr>
          <w:sz w:val="24"/>
          <w:szCs w:val="24"/>
        </w:rPr>
      </w:pPr>
      <w:r>
        <w:rPr>
          <w:sz w:val="24"/>
          <w:szCs w:val="24"/>
        </w:rPr>
        <w:t>and shows little evidence of any care in presentation.</w:t>
      </w:r>
    </w:p>
    <w:p w:rsidR="008B0997" w:rsidRDefault="008B0997">
      <w:pPr>
        <w:pStyle w:val="OmniPage778"/>
        <w:tabs>
          <w:tab w:val="clear" w:pos="100"/>
          <w:tab w:val="clear" w:pos="8740"/>
        </w:tabs>
        <w:ind w:left="283" w:hanging="283"/>
        <w:rPr>
          <w:sz w:val="24"/>
        </w:rPr>
      </w:pPr>
    </w:p>
    <w:p w:rsidR="008B0997" w:rsidRDefault="008B0997">
      <w:pPr>
        <w:ind w:left="283" w:hanging="283"/>
        <w:rPr>
          <w:sz w:val="24"/>
        </w:rPr>
      </w:pPr>
    </w:p>
    <w:p w:rsidR="007B3B49" w:rsidRDefault="007B3B49">
      <w:pPr>
        <w:pStyle w:val="OmniPage779"/>
        <w:tabs>
          <w:tab w:val="clear" w:pos="100"/>
          <w:tab w:val="clear" w:pos="8740"/>
        </w:tabs>
        <w:rPr>
          <w:rFonts w:ascii="Times New Roman" w:hAnsi="Times New Roman" w:cs="Times New Roman"/>
          <w:b/>
          <w:sz w:val="24"/>
        </w:rPr>
      </w:pPr>
    </w:p>
    <w:p w:rsidR="007B3B49" w:rsidRDefault="007B3B49">
      <w:pPr>
        <w:pStyle w:val="OmniPage779"/>
        <w:tabs>
          <w:tab w:val="clear" w:pos="100"/>
          <w:tab w:val="clear" w:pos="8740"/>
        </w:tabs>
        <w:rPr>
          <w:rFonts w:ascii="Times New Roman" w:hAnsi="Times New Roman" w:cs="Times New Roman"/>
          <w:b/>
          <w:sz w:val="24"/>
        </w:rPr>
      </w:pPr>
    </w:p>
    <w:p w:rsidR="007B3B49" w:rsidRDefault="007B3B49">
      <w:pPr>
        <w:pStyle w:val="OmniPage779"/>
        <w:tabs>
          <w:tab w:val="clear" w:pos="100"/>
          <w:tab w:val="clear" w:pos="8740"/>
        </w:tabs>
        <w:rPr>
          <w:rFonts w:ascii="Times New Roman" w:hAnsi="Times New Roman" w:cs="Times New Roman"/>
          <w:b/>
          <w:sz w:val="24"/>
        </w:rPr>
      </w:pPr>
    </w:p>
    <w:p w:rsidR="007B3B49" w:rsidRDefault="007B3B49">
      <w:pPr>
        <w:pStyle w:val="OmniPage779"/>
        <w:tabs>
          <w:tab w:val="clear" w:pos="100"/>
          <w:tab w:val="clear" w:pos="8740"/>
        </w:tabs>
        <w:rPr>
          <w:rFonts w:ascii="Times New Roman" w:hAnsi="Times New Roman" w:cs="Times New Roman"/>
          <w:b/>
          <w:sz w:val="24"/>
        </w:rPr>
      </w:pPr>
    </w:p>
    <w:p w:rsidR="0019580D" w:rsidRDefault="0019580D">
      <w:pPr>
        <w:pStyle w:val="OmniPage779"/>
        <w:tabs>
          <w:tab w:val="clear" w:pos="100"/>
          <w:tab w:val="clear" w:pos="8740"/>
        </w:tabs>
        <w:rPr>
          <w:rFonts w:ascii="Times New Roman" w:hAnsi="Times New Roman" w:cs="Times New Roman"/>
          <w:b/>
          <w:sz w:val="24"/>
        </w:rPr>
      </w:pPr>
    </w:p>
    <w:p w:rsidR="0019580D" w:rsidRDefault="0019580D">
      <w:pPr>
        <w:pStyle w:val="OmniPage779"/>
        <w:tabs>
          <w:tab w:val="clear" w:pos="100"/>
          <w:tab w:val="clear" w:pos="8740"/>
        </w:tabs>
        <w:rPr>
          <w:rFonts w:ascii="Times New Roman" w:hAnsi="Times New Roman" w:cs="Times New Roman"/>
          <w:b/>
          <w:sz w:val="24"/>
        </w:rPr>
      </w:pPr>
    </w:p>
    <w:p w:rsidR="007B3B49" w:rsidRDefault="007B3B49">
      <w:pPr>
        <w:pStyle w:val="OmniPage779"/>
        <w:tabs>
          <w:tab w:val="clear" w:pos="100"/>
          <w:tab w:val="clear" w:pos="8740"/>
        </w:tabs>
        <w:rPr>
          <w:rFonts w:ascii="Times New Roman" w:hAnsi="Times New Roman" w:cs="Times New Roman"/>
          <w:b/>
          <w:sz w:val="24"/>
        </w:rPr>
      </w:pPr>
    </w:p>
    <w:p w:rsidR="008B0997" w:rsidRDefault="008B0997">
      <w:pPr>
        <w:pStyle w:val="OmniPage779"/>
        <w:tabs>
          <w:tab w:val="clear" w:pos="100"/>
          <w:tab w:val="clear" w:pos="8740"/>
        </w:tabs>
        <w:rPr>
          <w:rFonts w:ascii="Times New Roman" w:hAnsi="Times New Roman" w:cs="Times New Roman"/>
          <w:sz w:val="24"/>
        </w:rPr>
      </w:pPr>
      <w:r>
        <w:rPr>
          <w:rFonts w:ascii="Times New Roman" w:hAnsi="Times New Roman" w:cs="Times New Roman"/>
          <w:b/>
          <w:sz w:val="24"/>
        </w:rPr>
        <w:lastRenderedPageBreak/>
        <w:t>Use of Resources (B)</w:t>
      </w:r>
      <w:r>
        <w:rPr>
          <w:rFonts w:ascii="Times New Roman" w:hAnsi="Times New Roman" w:cs="Times New Roman"/>
          <w:sz w:val="24"/>
        </w:rPr>
        <w:t xml:space="preserve"> </w:t>
      </w:r>
    </w:p>
    <w:p w:rsidR="008B0997" w:rsidRDefault="008B0997">
      <w:pPr>
        <w:pStyle w:val="OmniPage779"/>
        <w:tabs>
          <w:tab w:val="clear" w:pos="100"/>
          <w:tab w:val="clear" w:pos="8740"/>
        </w:tabs>
        <w:rPr>
          <w:rFonts w:ascii="Times New Roman" w:hAnsi="Times New Roman" w:cs="Times New Roman"/>
          <w:sz w:val="24"/>
        </w:rPr>
      </w:pPr>
    </w:p>
    <w:p w:rsidR="008B0997" w:rsidRDefault="008B0997">
      <w:pPr>
        <w:pStyle w:val="OmniPage779"/>
        <w:tabs>
          <w:tab w:val="clear" w:pos="100"/>
          <w:tab w:val="clear" w:pos="8740"/>
        </w:tabs>
        <w:rPr>
          <w:rFonts w:ascii="Times New Roman" w:hAnsi="Times New Roman" w:cs="Times New Roman"/>
          <w:sz w:val="24"/>
        </w:rPr>
      </w:pPr>
      <w:r>
        <w:rPr>
          <w:rFonts w:ascii="Times New Roman" w:hAnsi="Times New Roman" w:cs="Times New Roman"/>
          <w:sz w:val="24"/>
        </w:rPr>
        <w:t xml:space="preserve">This section covers a wide range of resources and will be dependent on the type of project. It is important though that </w:t>
      </w:r>
      <w:r>
        <w:rPr>
          <w:rFonts w:ascii="Times New Roman" w:hAnsi="Times New Roman" w:cs="Times New Roman"/>
          <w:b/>
          <w:bCs/>
          <w:sz w:val="24"/>
        </w:rPr>
        <w:t>all</w:t>
      </w:r>
      <w:r>
        <w:rPr>
          <w:rFonts w:ascii="Times New Roman" w:hAnsi="Times New Roman" w:cs="Times New Roman"/>
          <w:b/>
          <w:sz w:val="24"/>
        </w:rPr>
        <w:t xml:space="preserve"> projects to have a solid foundation on the literature</w:t>
      </w:r>
      <w:r>
        <w:rPr>
          <w:rFonts w:ascii="Times New Roman" w:hAnsi="Times New Roman" w:cs="Times New Roman"/>
          <w:sz w:val="24"/>
        </w:rPr>
        <w:t xml:space="preserve">. If there is no evidence of a good literature search, then high credit is not possible. The other operative word for high credit in this section is </w:t>
      </w:r>
      <w:r>
        <w:rPr>
          <w:rFonts w:ascii="Times New Roman" w:hAnsi="Times New Roman" w:cs="Times New Roman"/>
          <w:b/>
          <w:sz w:val="24"/>
        </w:rPr>
        <w:t>creative</w:t>
      </w:r>
      <w:r>
        <w:rPr>
          <w:rFonts w:ascii="Times New Roman" w:hAnsi="Times New Roman" w:cs="Times New Roman"/>
          <w:sz w:val="24"/>
        </w:rPr>
        <w:t>. Did the student try (with justified reasons) to do things differently to those in the literature? Was the same experiment tried in different ways? Were any results cross-checked and confirmed using a parallel technique available to the student?</w:t>
      </w:r>
    </w:p>
    <w:p w:rsidR="008B0997" w:rsidRDefault="008B0997">
      <w:pPr>
        <w:pStyle w:val="OmniPage779"/>
        <w:tabs>
          <w:tab w:val="clear" w:pos="100"/>
          <w:tab w:val="clear" w:pos="8740"/>
        </w:tabs>
        <w:rPr>
          <w:rFonts w:ascii="Times New Roman" w:hAnsi="Times New Roman" w:cs="Times New Roman"/>
          <w:sz w:val="24"/>
        </w:rPr>
      </w:pPr>
    </w:p>
    <w:p w:rsidR="008B0997" w:rsidRDefault="008B0997">
      <w:pPr>
        <w:pStyle w:val="OmniPage779"/>
        <w:tabs>
          <w:tab w:val="clear" w:pos="100"/>
          <w:tab w:val="clear" w:pos="8740"/>
        </w:tabs>
        <w:rPr>
          <w:rFonts w:ascii="Times New Roman" w:hAnsi="Times New Roman" w:cs="Times New Roman"/>
          <w:i/>
          <w:sz w:val="24"/>
        </w:rPr>
      </w:pPr>
      <w:r>
        <w:rPr>
          <w:rFonts w:ascii="Times New Roman" w:hAnsi="Times New Roman" w:cs="Times New Roman"/>
          <w:i/>
          <w:sz w:val="24"/>
        </w:rPr>
        <w:t xml:space="preserve">Criteria </w:t>
      </w:r>
    </w:p>
    <w:p w:rsidR="008B0997" w:rsidRDefault="008B0997">
      <w:pPr>
        <w:pStyle w:val="OmniPage771"/>
        <w:tabs>
          <w:tab w:val="clear" w:pos="100"/>
          <w:tab w:val="clear" w:pos="8740"/>
        </w:tabs>
        <w:ind w:left="283" w:hanging="28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Points</w:t>
      </w:r>
    </w:p>
    <w:p w:rsidR="008B0997" w:rsidRDefault="008B0997">
      <w:pPr>
        <w:pStyle w:val="OmniPage771"/>
        <w:tabs>
          <w:tab w:val="clear" w:pos="100"/>
          <w:tab w:val="clear" w:pos="8740"/>
        </w:tabs>
        <w:ind w:left="283" w:hanging="283"/>
        <w:rPr>
          <w:rFonts w:ascii="Times New Roman" w:hAnsi="Times New Roman" w:cs="Times New Roman"/>
          <w:sz w:val="24"/>
        </w:rPr>
      </w:pPr>
    </w:p>
    <w:p w:rsidR="008B0997" w:rsidRDefault="008B0997">
      <w:pPr>
        <w:pStyle w:val="OmniPage779"/>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Appropriate selection of a wide range of references correctly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8B0997" w:rsidRDefault="008B0997">
      <w:pPr>
        <w:pStyle w:val="OmniPage779"/>
        <w:tabs>
          <w:tab w:val="clear" w:pos="100"/>
          <w:tab w:val="clear" w:pos="8740"/>
        </w:tabs>
        <w:rPr>
          <w:rFonts w:ascii="Times New Roman" w:hAnsi="Times New Roman" w:cs="Times New Roman"/>
          <w:sz w:val="24"/>
        </w:rPr>
      </w:pPr>
      <w:r>
        <w:rPr>
          <w:rFonts w:ascii="Times New Roman" w:hAnsi="Times New Roman" w:cs="Times New Roman"/>
          <w:sz w:val="24"/>
        </w:rPr>
        <w:t xml:space="preserve">listed and used in the text. Sources and assistance acknowledged suitably. Appropriate and </w:t>
      </w:r>
      <w:r>
        <w:rPr>
          <w:rFonts w:ascii="Times New Roman" w:hAnsi="Times New Roman" w:cs="Times New Roman"/>
          <w:b/>
          <w:sz w:val="24"/>
        </w:rPr>
        <w:t>creative</w:t>
      </w:r>
      <w:r>
        <w:rPr>
          <w:rFonts w:ascii="Times New Roman" w:hAnsi="Times New Roman" w:cs="Times New Roman"/>
          <w:sz w:val="24"/>
        </w:rPr>
        <w:t xml:space="preserve"> use of instruments, programs, protocols etc.</w:t>
      </w:r>
    </w:p>
    <w:p w:rsidR="008B0997" w:rsidRDefault="008B0997">
      <w:pPr>
        <w:ind w:left="283" w:hanging="283"/>
        <w:rPr>
          <w:sz w:val="24"/>
        </w:rPr>
      </w:pPr>
    </w:p>
    <w:p w:rsidR="008B0997" w:rsidRDefault="008B0997">
      <w:pPr>
        <w:pStyle w:val="OmniPage780"/>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A range of reference material understandably listed and most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8B0997" w:rsidRDefault="008B0997">
      <w:pPr>
        <w:pStyle w:val="OmniPage780"/>
        <w:tabs>
          <w:tab w:val="clear" w:pos="100"/>
          <w:tab w:val="clear" w:pos="8740"/>
        </w:tabs>
        <w:rPr>
          <w:rFonts w:ascii="Times New Roman" w:hAnsi="Times New Roman" w:cs="Times New Roman"/>
          <w:sz w:val="24"/>
        </w:rPr>
      </w:pPr>
      <w:r>
        <w:rPr>
          <w:rFonts w:ascii="Times New Roman" w:hAnsi="Times New Roman" w:cs="Times New Roman"/>
          <w:sz w:val="24"/>
        </w:rPr>
        <w:t>used in text. Sources and assistance acknowledged suitably. Appropriate use of instruments, programs, protocols etc.</w:t>
      </w:r>
    </w:p>
    <w:p w:rsidR="008B0997" w:rsidRDefault="008B0997">
      <w:pPr>
        <w:pStyle w:val="OmniPage783"/>
        <w:tabs>
          <w:tab w:val="clear" w:pos="100"/>
          <w:tab w:val="clear" w:pos="8740"/>
        </w:tabs>
        <w:ind w:left="283" w:hanging="283"/>
        <w:rPr>
          <w:rFonts w:ascii="Times New Roman" w:hAnsi="Times New Roman" w:cs="Times New Roman"/>
          <w:sz w:val="24"/>
        </w:rPr>
      </w:pPr>
    </w:p>
    <w:p w:rsidR="008B0997" w:rsidRDefault="008B0997">
      <w:pPr>
        <w:pStyle w:val="OmniPage784"/>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A range of easily obtainable reference material given some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8B0997" w:rsidRDefault="008B0997">
      <w:pPr>
        <w:pStyle w:val="OmniPage784"/>
        <w:tabs>
          <w:tab w:val="clear" w:pos="100"/>
          <w:tab w:val="clear" w:pos="8740"/>
        </w:tabs>
        <w:rPr>
          <w:rFonts w:ascii="Times New Roman" w:hAnsi="Times New Roman" w:cs="Times New Roman"/>
          <w:sz w:val="24"/>
        </w:rPr>
      </w:pPr>
      <w:r>
        <w:rPr>
          <w:rFonts w:ascii="Times New Roman" w:hAnsi="Times New Roman" w:cs="Times New Roman"/>
          <w:sz w:val="24"/>
        </w:rPr>
        <w:t xml:space="preserve">used in the text and listed. Assistance acknowledged in end section but sources and help not acknowledged in text. Appropriate use of instruments, programs, protocols etc. </w:t>
      </w:r>
    </w:p>
    <w:p w:rsidR="008B0997" w:rsidRDefault="008B0997">
      <w:pPr>
        <w:ind w:left="283" w:hanging="283"/>
        <w:rPr>
          <w:sz w:val="24"/>
        </w:rPr>
      </w:pPr>
    </w:p>
    <w:p w:rsidR="008B0997" w:rsidRDefault="008B0997">
      <w:pPr>
        <w:pStyle w:val="OmniPage785"/>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A small range of easily obtainable references listed. Little attempt</w:t>
      </w:r>
      <w:r>
        <w:rPr>
          <w:rFonts w:ascii="Times New Roman" w:hAnsi="Times New Roman" w:cs="Times New Roman"/>
          <w:sz w:val="24"/>
        </w:rPr>
        <w:tab/>
      </w:r>
      <w:r>
        <w:rPr>
          <w:rFonts w:ascii="Times New Roman" w:hAnsi="Times New Roman" w:cs="Times New Roman"/>
          <w:sz w:val="24"/>
        </w:rPr>
        <w:tab/>
        <w:t>2</w:t>
      </w:r>
    </w:p>
    <w:p w:rsidR="008B0997" w:rsidRDefault="008B0997">
      <w:pPr>
        <w:pStyle w:val="OmniPage785"/>
        <w:tabs>
          <w:tab w:val="clear" w:pos="100"/>
          <w:tab w:val="clear" w:pos="8740"/>
        </w:tabs>
        <w:rPr>
          <w:rFonts w:ascii="Times New Roman" w:hAnsi="Times New Roman" w:cs="Times New Roman"/>
          <w:sz w:val="24"/>
        </w:rPr>
      </w:pPr>
      <w:r>
        <w:rPr>
          <w:rFonts w:ascii="Times New Roman" w:hAnsi="Times New Roman" w:cs="Times New Roman"/>
          <w:sz w:val="24"/>
        </w:rPr>
        <w:t>to acknowledge assistance or sources.  Appropriate but limited use of instruments, programs, protocols etc.</w:t>
      </w:r>
    </w:p>
    <w:p w:rsidR="008B0997" w:rsidRDefault="008B0997">
      <w:pPr>
        <w:ind w:left="283" w:hanging="283"/>
        <w:rPr>
          <w:sz w:val="24"/>
        </w:rPr>
      </w:pPr>
    </w:p>
    <w:p w:rsidR="008B0997" w:rsidRDefault="008B0997">
      <w:pPr>
        <w:pStyle w:val="OmniPage786"/>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Little evidence of any reference material sources, help and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8B0997" w:rsidRDefault="008B0997">
      <w:pPr>
        <w:pStyle w:val="OmniPage786"/>
        <w:tabs>
          <w:tab w:val="clear" w:pos="100"/>
          <w:tab w:val="clear" w:pos="8740"/>
        </w:tabs>
        <w:rPr>
          <w:rFonts w:ascii="Times New Roman" w:hAnsi="Times New Roman" w:cs="Times New Roman"/>
          <w:sz w:val="24"/>
        </w:rPr>
      </w:pPr>
      <w:r>
        <w:rPr>
          <w:rFonts w:ascii="Times New Roman" w:hAnsi="Times New Roman" w:cs="Times New Roman"/>
          <w:sz w:val="24"/>
        </w:rPr>
        <w:t>assistance not acknowledged. Only very limited use of “obvious”. Appropriate use of instruments, programs, protocols etc.</w:t>
      </w:r>
    </w:p>
    <w:p w:rsidR="008B0997" w:rsidRDefault="008B0997">
      <w:pPr>
        <w:ind w:left="283" w:hanging="283"/>
        <w:rPr>
          <w:sz w:val="24"/>
        </w:rPr>
      </w:pPr>
    </w:p>
    <w:p w:rsidR="008B0997" w:rsidRDefault="008B0997">
      <w:pPr>
        <w:pStyle w:val="OmniPage1025"/>
        <w:tabs>
          <w:tab w:val="clear" w:pos="100"/>
          <w:tab w:val="clear" w:pos="8740"/>
        </w:tabs>
        <w:ind w:left="0" w:right="0"/>
        <w:rPr>
          <w:rFonts w:ascii="Times New Roman" w:hAnsi="Times New Roman" w:cs="Times New Roman"/>
          <w:sz w:val="24"/>
        </w:rPr>
      </w:pPr>
    </w:p>
    <w:p w:rsidR="008B0997" w:rsidRDefault="008B0997">
      <w:pPr>
        <w:pStyle w:val="OmniPage1025"/>
        <w:tabs>
          <w:tab w:val="clear" w:pos="100"/>
          <w:tab w:val="clear" w:pos="8740"/>
        </w:tabs>
        <w:ind w:left="0" w:right="0"/>
        <w:rPr>
          <w:rFonts w:ascii="Times New Roman" w:hAnsi="Times New Roman" w:cs="Times New Roman"/>
          <w:sz w:val="24"/>
        </w:rPr>
      </w:pPr>
      <w:r>
        <w:rPr>
          <w:rFonts w:ascii="Times New Roman" w:hAnsi="Times New Roman" w:cs="Times New Roman"/>
          <w:b/>
          <w:sz w:val="24"/>
        </w:rPr>
        <w:t>Knowledge (C)</w:t>
      </w:r>
      <w:r>
        <w:rPr>
          <w:rFonts w:ascii="Times New Roman" w:hAnsi="Times New Roman" w:cs="Times New Roman"/>
          <w:sz w:val="24"/>
        </w:rPr>
        <w:t xml:space="preserve"> </w:t>
      </w:r>
    </w:p>
    <w:p w:rsidR="008B0997" w:rsidRDefault="008B0997">
      <w:pPr>
        <w:pStyle w:val="OmniPage1025"/>
        <w:tabs>
          <w:tab w:val="clear" w:pos="100"/>
          <w:tab w:val="clear" w:pos="8740"/>
        </w:tabs>
        <w:ind w:left="0" w:right="0"/>
        <w:rPr>
          <w:rFonts w:ascii="Times New Roman" w:hAnsi="Times New Roman" w:cs="Times New Roman"/>
          <w:sz w:val="24"/>
        </w:rPr>
      </w:pPr>
    </w:p>
    <w:p w:rsidR="008B0997" w:rsidRDefault="008B0997">
      <w:pPr>
        <w:pStyle w:val="OmniPage1025"/>
        <w:tabs>
          <w:tab w:val="clear" w:pos="100"/>
          <w:tab w:val="clear" w:pos="8740"/>
        </w:tabs>
        <w:ind w:left="0" w:right="0"/>
        <w:rPr>
          <w:rFonts w:ascii="Times New Roman" w:hAnsi="Times New Roman" w:cs="Times New Roman"/>
          <w:sz w:val="24"/>
        </w:rPr>
      </w:pPr>
      <w:r>
        <w:rPr>
          <w:rFonts w:ascii="Times New Roman" w:hAnsi="Times New Roman" w:cs="Times New Roman"/>
          <w:sz w:val="24"/>
        </w:rPr>
        <w:t>Principally this is asking two things:</w:t>
      </w:r>
    </w:p>
    <w:p w:rsidR="008B0997" w:rsidRDefault="008B0997">
      <w:pPr>
        <w:pStyle w:val="OmniPage1025"/>
        <w:tabs>
          <w:tab w:val="clear" w:pos="100"/>
          <w:tab w:val="clear" w:pos="8740"/>
        </w:tabs>
        <w:ind w:left="0" w:right="0"/>
        <w:rPr>
          <w:rFonts w:ascii="Times New Roman" w:hAnsi="Times New Roman" w:cs="Times New Roman"/>
          <w:sz w:val="24"/>
        </w:rPr>
      </w:pPr>
    </w:p>
    <w:p w:rsidR="008B0997" w:rsidRDefault="008B0997">
      <w:pPr>
        <w:pStyle w:val="OmniPage1025"/>
        <w:numPr>
          <w:ilvl w:val="0"/>
          <w:numId w:val="9"/>
        </w:numPr>
        <w:tabs>
          <w:tab w:val="clear" w:pos="100"/>
          <w:tab w:val="clear" w:pos="8740"/>
        </w:tabs>
        <w:ind w:right="0"/>
        <w:rPr>
          <w:rFonts w:ascii="Times New Roman" w:hAnsi="Times New Roman" w:cs="Times New Roman"/>
          <w:sz w:val="24"/>
        </w:rPr>
      </w:pPr>
      <w:r>
        <w:rPr>
          <w:rFonts w:ascii="Times New Roman" w:hAnsi="Times New Roman" w:cs="Times New Roman"/>
          <w:sz w:val="24"/>
        </w:rPr>
        <w:t>Was a careful literature and/or other survey done? This may also involve interviews with people knowledgeable in the field. It may also involve some direct information gathering such as a questionnaire. If such other information gathering was used, it should be referenced in the style appropriate to the area of study.</w:t>
      </w:r>
    </w:p>
    <w:p w:rsidR="008B0997" w:rsidRDefault="008B0997">
      <w:pPr>
        <w:pStyle w:val="OmniPage1025"/>
        <w:tabs>
          <w:tab w:val="clear" w:pos="100"/>
          <w:tab w:val="clear" w:pos="8740"/>
        </w:tabs>
        <w:ind w:left="383" w:right="0" w:hanging="283"/>
        <w:rPr>
          <w:rFonts w:ascii="Times New Roman" w:hAnsi="Times New Roman" w:cs="Times New Roman"/>
          <w:sz w:val="24"/>
        </w:rPr>
      </w:pPr>
    </w:p>
    <w:p w:rsidR="008B0997" w:rsidRDefault="008B0997">
      <w:pPr>
        <w:pStyle w:val="OmniPage1025"/>
        <w:numPr>
          <w:ilvl w:val="0"/>
          <w:numId w:val="9"/>
        </w:numPr>
        <w:tabs>
          <w:tab w:val="clear" w:pos="100"/>
          <w:tab w:val="clear" w:pos="8740"/>
        </w:tabs>
        <w:ind w:right="0"/>
        <w:rPr>
          <w:rFonts w:ascii="Times New Roman" w:hAnsi="Times New Roman" w:cs="Times New Roman"/>
          <w:sz w:val="24"/>
        </w:rPr>
      </w:pPr>
      <w:r>
        <w:rPr>
          <w:rFonts w:ascii="Times New Roman" w:hAnsi="Times New Roman" w:cs="Times New Roman"/>
          <w:sz w:val="24"/>
        </w:rPr>
        <w:t xml:space="preserve">Was the literature and/or the results of the survey </w:t>
      </w:r>
      <w:r w:rsidR="00FD5A78">
        <w:rPr>
          <w:rFonts w:ascii="Times New Roman" w:hAnsi="Times New Roman" w:cs="Times New Roman"/>
          <w:sz w:val="24"/>
        </w:rPr>
        <w:t>analyzed</w:t>
      </w:r>
      <w:r>
        <w:rPr>
          <w:rFonts w:ascii="Times New Roman" w:hAnsi="Times New Roman" w:cs="Times New Roman"/>
          <w:sz w:val="24"/>
        </w:rPr>
        <w:t>? Is there evidence that these conclusions have been incorporated in the project? This may be evidenced by internal references in the text and possibly a student claiming to agree or disagree with a point of view.</w:t>
      </w:r>
    </w:p>
    <w:p w:rsidR="008B0997" w:rsidRDefault="008B0997">
      <w:pPr>
        <w:pStyle w:val="OmniPage1025"/>
        <w:tabs>
          <w:tab w:val="clear" w:pos="100"/>
          <w:tab w:val="clear" w:pos="8740"/>
        </w:tabs>
        <w:ind w:right="0"/>
        <w:rPr>
          <w:rFonts w:ascii="Times New Roman" w:hAnsi="Times New Roman" w:cs="Times New Roman"/>
          <w:sz w:val="24"/>
        </w:rPr>
      </w:pPr>
    </w:p>
    <w:p w:rsidR="008B0997" w:rsidRDefault="008B0997">
      <w:pPr>
        <w:pStyle w:val="OmniPage1025"/>
        <w:tabs>
          <w:tab w:val="clear" w:pos="100"/>
          <w:tab w:val="clear" w:pos="8740"/>
        </w:tabs>
        <w:ind w:right="0"/>
        <w:rPr>
          <w:rFonts w:ascii="Times New Roman" w:hAnsi="Times New Roman" w:cs="Times New Roman"/>
          <w:sz w:val="24"/>
        </w:rPr>
      </w:pPr>
    </w:p>
    <w:p w:rsidR="008B0997" w:rsidRDefault="008B0997">
      <w:pPr>
        <w:pStyle w:val="OmniPage1025"/>
        <w:tabs>
          <w:tab w:val="clear" w:pos="100"/>
          <w:tab w:val="clear" w:pos="8740"/>
        </w:tabs>
        <w:ind w:left="0" w:right="0"/>
        <w:rPr>
          <w:rFonts w:ascii="Times New Roman" w:hAnsi="Times New Roman" w:cs="Times New Roman"/>
          <w:i/>
          <w:sz w:val="24"/>
        </w:rPr>
      </w:pPr>
      <w:r>
        <w:rPr>
          <w:rFonts w:ascii="Times New Roman" w:hAnsi="Times New Roman" w:cs="Times New Roman"/>
          <w:i/>
          <w:sz w:val="24"/>
        </w:rPr>
        <w:t xml:space="preserve">Criteria </w:t>
      </w:r>
    </w:p>
    <w:p w:rsidR="008B0997" w:rsidRDefault="008B0997">
      <w:pPr>
        <w:pStyle w:val="OmniPage771"/>
        <w:tabs>
          <w:tab w:val="clear" w:pos="100"/>
          <w:tab w:val="clear" w:pos="8740"/>
        </w:tabs>
        <w:ind w:left="283" w:hanging="28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Points</w:t>
      </w:r>
    </w:p>
    <w:p w:rsidR="008B0997" w:rsidRDefault="008B0997">
      <w:pPr>
        <w:pStyle w:val="OmniPage1025"/>
        <w:tabs>
          <w:tab w:val="clear" w:pos="100"/>
          <w:tab w:val="clear" w:pos="8740"/>
        </w:tabs>
        <w:ind w:left="283" w:right="0" w:hanging="283"/>
        <w:rPr>
          <w:rFonts w:ascii="Times New Roman" w:hAnsi="Times New Roman" w:cs="Times New Roman"/>
          <w:sz w:val="24"/>
        </w:rPr>
      </w:pPr>
    </w:p>
    <w:p w:rsidR="008B0997" w:rsidRDefault="008B0997">
      <w:pPr>
        <w:pStyle w:val="OmniPage1025"/>
        <w:numPr>
          <w:ilvl w:val="0"/>
          <w:numId w:val="13"/>
        </w:numPr>
        <w:tabs>
          <w:tab w:val="clear" w:pos="100"/>
          <w:tab w:val="clear" w:pos="8740"/>
        </w:tabs>
        <w:ind w:right="0"/>
        <w:rPr>
          <w:rFonts w:ascii="Times New Roman" w:hAnsi="Times New Roman" w:cs="Times New Roman"/>
          <w:sz w:val="24"/>
        </w:rPr>
      </w:pPr>
      <w:r>
        <w:rPr>
          <w:rFonts w:ascii="Times New Roman" w:hAnsi="Times New Roman" w:cs="Times New Roman"/>
          <w:sz w:val="24"/>
        </w:rPr>
        <w:t xml:space="preserve">Demonstrates a clear understanding of the topic in terms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8B0997" w:rsidRDefault="008B0997">
      <w:pPr>
        <w:pStyle w:val="OmniPage1025"/>
        <w:tabs>
          <w:tab w:val="clear" w:pos="100"/>
          <w:tab w:val="clear" w:pos="8740"/>
        </w:tabs>
        <w:ind w:left="283" w:right="0" w:hanging="283"/>
        <w:rPr>
          <w:rFonts w:ascii="Times New Roman" w:hAnsi="Times New Roman" w:cs="Times New Roman"/>
          <w:sz w:val="24"/>
        </w:rPr>
      </w:pPr>
      <w:r>
        <w:rPr>
          <w:rFonts w:ascii="Times New Roman" w:hAnsi="Times New Roman" w:cs="Times New Roman"/>
          <w:sz w:val="24"/>
        </w:rPr>
        <w:t>of a wide range of background information and detailed knowledge of the topic.</w:t>
      </w:r>
    </w:p>
    <w:p w:rsidR="008B0997" w:rsidRDefault="008B0997">
      <w:pPr>
        <w:ind w:left="283" w:hanging="283"/>
        <w:rPr>
          <w:sz w:val="24"/>
        </w:rPr>
      </w:pPr>
    </w:p>
    <w:p w:rsidR="008B0997" w:rsidRDefault="008B0997">
      <w:pPr>
        <w:pStyle w:val="OmniPage1026"/>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Usually demonstrates a wide understanding of background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8B0997" w:rsidRDefault="008B0997">
      <w:pPr>
        <w:pStyle w:val="OmniPage1026"/>
        <w:tabs>
          <w:tab w:val="clear" w:pos="100"/>
          <w:tab w:val="clear" w:pos="8740"/>
        </w:tabs>
        <w:rPr>
          <w:rFonts w:ascii="Times New Roman" w:hAnsi="Times New Roman" w:cs="Times New Roman"/>
          <w:sz w:val="24"/>
        </w:rPr>
      </w:pPr>
      <w:r>
        <w:rPr>
          <w:rFonts w:ascii="Times New Roman" w:hAnsi="Times New Roman" w:cs="Times New Roman"/>
          <w:sz w:val="24"/>
        </w:rPr>
        <w:t xml:space="preserve">information and topic. </w:t>
      </w:r>
    </w:p>
    <w:p w:rsidR="008B0997" w:rsidRDefault="008B0997">
      <w:pPr>
        <w:ind w:left="283" w:hanging="283"/>
        <w:rPr>
          <w:sz w:val="24"/>
        </w:rPr>
      </w:pPr>
    </w:p>
    <w:p w:rsidR="008B0997" w:rsidRDefault="008B0997">
      <w:pPr>
        <w:pStyle w:val="OmniPage1027"/>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Acceptable knowledge of the chosen topic, some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8B0997" w:rsidRDefault="008B0997">
      <w:pPr>
        <w:pStyle w:val="OmniPage1027"/>
        <w:tabs>
          <w:tab w:val="clear" w:pos="100"/>
          <w:tab w:val="clear" w:pos="8740"/>
        </w:tabs>
        <w:rPr>
          <w:rFonts w:ascii="Times New Roman" w:hAnsi="Times New Roman" w:cs="Times New Roman"/>
          <w:sz w:val="24"/>
        </w:rPr>
      </w:pPr>
      <w:r>
        <w:rPr>
          <w:rFonts w:ascii="Times New Roman" w:hAnsi="Times New Roman" w:cs="Times New Roman"/>
          <w:sz w:val="24"/>
        </w:rPr>
        <w:t xml:space="preserve">background information evident. </w:t>
      </w:r>
    </w:p>
    <w:p w:rsidR="008B0997" w:rsidRDefault="008B0997">
      <w:pPr>
        <w:ind w:left="283" w:hanging="283"/>
        <w:rPr>
          <w:sz w:val="24"/>
        </w:rPr>
      </w:pPr>
    </w:p>
    <w:p w:rsidR="008B0997" w:rsidRDefault="008B0997">
      <w:pPr>
        <w:pStyle w:val="OmniPage1028"/>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Only a limited knowledge evident of the topic and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8B0997" w:rsidRDefault="008B0997">
      <w:pPr>
        <w:pStyle w:val="OmniPage1028"/>
        <w:tabs>
          <w:tab w:val="clear" w:pos="100"/>
          <w:tab w:val="clear" w:pos="8740"/>
        </w:tabs>
        <w:rPr>
          <w:rFonts w:ascii="Times New Roman" w:hAnsi="Times New Roman" w:cs="Times New Roman"/>
          <w:sz w:val="24"/>
        </w:rPr>
      </w:pPr>
      <w:r>
        <w:rPr>
          <w:rFonts w:ascii="Times New Roman" w:hAnsi="Times New Roman" w:cs="Times New Roman"/>
          <w:sz w:val="24"/>
        </w:rPr>
        <w:t>its background.</w:t>
      </w:r>
    </w:p>
    <w:p w:rsidR="008B0997" w:rsidRDefault="008B0997">
      <w:pPr>
        <w:pStyle w:val="OmniPage1032"/>
        <w:tabs>
          <w:tab w:val="clear" w:pos="100"/>
          <w:tab w:val="clear" w:pos="8740"/>
        </w:tabs>
        <w:ind w:left="283" w:hanging="283"/>
        <w:rPr>
          <w:rFonts w:ascii="Times New Roman" w:hAnsi="Times New Roman" w:cs="Times New Roman"/>
          <w:sz w:val="24"/>
        </w:rPr>
      </w:pPr>
    </w:p>
    <w:p w:rsidR="008B0997" w:rsidRDefault="008B0997">
      <w:pPr>
        <w:pStyle w:val="OmniPage1032"/>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Some incomplete or incorrect statements. Poor comprehension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8B0997" w:rsidRDefault="008B0997">
      <w:pPr>
        <w:pStyle w:val="OmniPage1032"/>
        <w:tabs>
          <w:tab w:val="clear" w:pos="100"/>
          <w:tab w:val="clear" w:pos="8740"/>
        </w:tabs>
        <w:rPr>
          <w:rFonts w:ascii="Times New Roman" w:hAnsi="Times New Roman" w:cs="Times New Roman"/>
          <w:sz w:val="24"/>
        </w:rPr>
      </w:pPr>
      <w:r>
        <w:rPr>
          <w:rFonts w:ascii="Times New Roman" w:hAnsi="Times New Roman" w:cs="Times New Roman"/>
          <w:sz w:val="24"/>
        </w:rPr>
        <w:t>of the background.</w:t>
      </w:r>
    </w:p>
    <w:p w:rsidR="008B0997" w:rsidRDefault="008B0997">
      <w:pPr>
        <w:pStyle w:val="OmniPage1032"/>
        <w:tabs>
          <w:tab w:val="clear" w:pos="100"/>
          <w:tab w:val="clear" w:pos="8740"/>
        </w:tabs>
        <w:ind w:left="283" w:hanging="283"/>
        <w:rPr>
          <w:rFonts w:ascii="Times New Roman" w:hAnsi="Times New Roman" w:cs="Times New Roman"/>
          <w:sz w:val="24"/>
        </w:rPr>
      </w:pPr>
    </w:p>
    <w:p w:rsidR="008B0997" w:rsidRDefault="008B0997">
      <w:pPr>
        <w:pStyle w:val="OmniPage1032"/>
        <w:tabs>
          <w:tab w:val="clear" w:pos="100"/>
          <w:tab w:val="clear" w:pos="8740"/>
        </w:tabs>
        <w:rPr>
          <w:rFonts w:ascii="Times New Roman" w:hAnsi="Times New Roman" w:cs="Times New Roman"/>
          <w:sz w:val="24"/>
        </w:rPr>
      </w:pPr>
    </w:p>
    <w:p w:rsidR="008B0997" w:rsidRDefault="008B0997">
      <w:pPr>
        <w:pStyle w:val="OmniPage1033"/>
        <w:tabs>
          <w:tab w:val="clear" w:pos="100"/>
          <w:tab w:val="clear" w:pos="8740"/>
        </w:tabs>
        <w:rPr>
          <w:rFonts w:ascii="Times New Roman" w:hAnsi="Times New Roman" w:cs="Times New Roman"/>
          <w:b/>
          <w:sz w:val="24"/>
        </w:rPr>
      </w:pPr>
      <w:r>
        <w:rPr>
          <w:rFonts w:ascii="Times New Roman" w:hAnsi="Times New Roman" w:cs="Times New Roman"/>
          <w:b/>
          <w:sz w:val="24"/>
        </w:rPr>
        <w:t xml:space="preserve">Communication (D) </w:t>
      </w:r>
    </w:p>
    <w:p w:rsidR="008B0997" w:rsidRDefault="008B0997">
      <w:pPr>
        <w:pStyle w:val="OmniPage1033"/>
        <w:tabs>
          <w:tab w:val="clear" w:pos="100"/>
          <w:tab w:val="clear" w:pos="8740"/>
        </w:tabs>
        <w:rPr>
          <w:rFonts w:ascii="Times New Roman" w:hAnsi="Times New Roman" w:cs="Times New Roman"/>
          <w:sz w:val="24"/>
        </w:rPr>
      </w:pPr>
    </w:p>
    <w:p w:rsidR="008B0997" w:rsidRDefault="008B0997">
      <w:pPr>
        <w:pStyle w:val="OmniPage1033"/>
        <w:tabs>
          <w:tab w:val="clear" w:pos="100"/>
          <w:tab w:val="clear" w:pos="8740"/>
        </w:tabs>
        <w:rPr>
          <w:rFonts w:ascii="Times New Roman" w:hAnsi="Times New Roman" w:cs="Times New Roman"/>
          <w:sz w:val="24"/>
        </w:rPr>
      </w:pPr>
      <w:r>
        <w:rPr>
          <w:rFonts w:ascii="Times New Roman" w:hAnsi="Times New Roman" w:cs="Times New Roman"/>
          <w:sz w:val="24"/>
        </w:rPr>
        <w:t xml:space="preserve">Be aware that students from different cultural backgrounds may have different styles of presenting critical arguments. Having a good vocabulary and knowledge of the rules of English grammar may still lead to apparently woolly arguments because of a cultural style. Having said this, the project </w:t>
      </w:r>
      <w:r>
        <w:rPr>
          <w:rFonts w:ascii="Times New Roman" w:hAnsi="Times New Roman" w:cs="Times New Roman"/>
          <w:b/>
          <w:sz w:val="24"/>
        </w:rPr>
        <w:t>is</w:t>
      </w:r>
      <w:r>
        <w:rPr>
          <w:rFonts w:ascii="Times New Roman" w:hAnsi="Times New Roman" w:cs="Times New Roman"/>
          <w:sz w:val="24"/>
        </w:rPr>
        <w:t xml:space="preserve"> being presented in English in a solely English language institution and must be assessed principally in these terms. If you suspect that the student is having difficulties in adapting to western styles of critical argument, you may wish to question the student </w:t>
      </w:r>
      <w:r>
        <w:rPr>
          <w:rFonts w:ascii="Times New Roman" w:hAnsi="Times New Roman" w:cs="Times New Roman"/>
          <w:b/>
          <w:sz w:val="24"/>
        </w:rPr>
        <w:t>orally</w:t>
      </w:r>
      <w:r>
        <w:rPr>
          <w:rFonts w:ascii="Times New Roman" w:hAnsi="Times New Roman" w:cs="Times New Roman"/>
          <w:sz w:val="24"/>
        </w:rPr>
        <w:t xml:space="preserve"> on the project for clarification.</w:t>
      </w:r>
    </w:p>
    <w:p w:rsidR="008B0997" w:rsidRDefault="008B0997">
      <w:pPr>
        <w:pStyle w:val="OmniPage1033"/>
        <w:tabs>
          <w:tab w:val="clear" w:pos="100"/>
          <w:tab w:val="clear" w:pos="8740"/>
        </w:tabs>
        <w:rPr>
          <w:rFonts w:ascii="Times New Roman" w:hAnsi="Times New Roman" w:cs="Times New Roman"/>
          <w:sz w:val="24"/>
        </w:rPr>
      </w:pPr>
    </w:p>
    <w:p w:rsidR="008B0997" w:rsidRDefault="008B0997">
      <w:pPr>
        <w:pStyle w:val="OmniPage1033"/>
        <w:tabs>
          <w:tab w:val="clear" w:pos="100"/>
          <w:tab w:val="clear" w:pos="8740"/>
        </w:tabs>
        <w:rPr>
          <w:rFonts w:ascii="Times New Roman" w:hAnsi="Times New Roman" w:cs="Times New Roman"/>
          <w:sz w:val="24"/>
        </w:rPr>
      </w:pPr>
    </w:p>
    <w:p w:rsidR="008B0997" w:rsidRDefault="008B0997">
      <w:pPr>
        <w:pStyle w:val="OmniPage1033"/>
        <w:tabs>
          <w:tab w:val="clear" w:pos="100"/>
          <w:tab w:val="clear" w:pos="8740"/>
        </w:tabs>
        <w:rPr>
          <w:rFonts w:ascii="Times New Roman" w:hAnsi="Times New Roman" w:cs="Times New Roman"/>
          <w:i/>
          <w:sz w:val="24"/>
        </w:rPr>
      </w:pPr>
      <w:r>
        <w:rPr>
          <w:rFonts w:ascii="Times New Roman" w:hAnsi="Times New Roman" w:cs="Times New Roman"/>
          <w:i/>
          <w:sz w:val="24"/>
        </w:rPr>
        <w:t xml:space="preserve">Criteria </w:t>
      </w:r>
    </w:p>
    <w:p w:rsidR="008B0997" w:rsidRDefault="008B0997">
      <w:pPr>
        <w:pStyle w:val="OmniPage771"/>
        <w:tabs>
          <w:tab w:val="clear" w:pos="100"/>
          <w:tab w:val="clear" w:pos="8740"/>
        </w:tabs>
        <w:ind w:left="283" w:hanging="28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Points</w:t>
      </w:r>
    </w:p>
    <w:p w:rsidR="008B0997" w:rsidRDefault="008B0997">
      <w:pPr>
        <w:pStyle w:val="OmniPage771"/>
        <w:tabs>
          <w:tab w:val="clear" w:pos="100"/>
          <w:tab w:val="clear" w:pos="8740"/>
        </w:tabs>
        <w:ind w:left="283" w:hanging="283"/>
        <w:rPr>
          <w:rFonts w:ascii="Times New Roman" w:hAnsi="Times New Roman" w:cs="Times New Roman"/>
          <w:sz w:val="24"/>
        </w:rPr>
      </w:pPr>
    </w:p>
    <w:p w:rsidR="008B0997" w:rsidRDefault="008B0997">
      <w:pPr>
        <w:pStyle w:val="OmniPage1035"/>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Clearly stated details of the project which cover 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8B0997" w:rsidRDefault="008B0997">
      <w:pPr>
        <w:pStyle w:val="OmniPage1035"/>
        <w:tabs>
          <w:tab w:val="clear" w:pos="100"/>
          <w:tab w:val="clear" w:pos="8740"/>
        </w:tabs>
        <w:rPr>
          <w:rFonts w:ascii="Times New Roman" w:hAnsi="Times New Roman" w:cs="Times New Roman"/>
          <w:sz w:val="24"/>
        </w:rPr>
      </w:pPr>
      <w:r>
        <w:rPr>
          <w:rFonts w:ascii="Times New Roman" w:hAnsi="Times New Roman" w:cs="Times New Roman"/>
          <w:sz w:val="24"/>
        </w:rPr>
        <w:t>aspects thoroughly. Excellent use of language.</w:t>
      </w:r>
    </w:p>
    <w:p w:rsidR="008B0997" w:rsidRDefault="008B0997">
      <w:pPr>
        <w:pStyle w:val="OmniPage1035"/>
        <w:tabs>
          <w:tab w:val="clear" w:pos="100"/>
          <w:tab w:val="clear" w:pos="8740"/>
        </w:tabs>
        <w:ind w:left="283" w:hanging="283"/>
        <w:rPr>
          <w:rFonts w:ascii="Times New Roman" w:hAnsi="Times New Roman" w:cs="Times New Roman"/>
          <w:sz w:val="24"/>
        </w:rPr>
      </w:pPr>
    </w:p>
    <w:p w:rsidR="008B0997" w:rsidRDefault="008B0997">
      <w:pPr>
        <w:pStyle w:val="OmniPage1035"/>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Clearly stated details covering most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8B0997" w:rsidRDefault="008B0997">
      <w:pPr>
        <w:pStyle w:val="OmniPage1035"/>
        <w:tabs>
          <w:tab w:val="clear" w:pos="100"/>
          <w:tab w:val="clear" w:pos="8740"/>
        </w:tabs>
        <w:rPr>
          <w:rFonts w:ascii="Times New Roman" w:hAnsi="Times New Roman" w:cs="Times New Roman"/>
          <w:sz w:val="24"/>
        </w:rPr>
      </w:pPr>
      <w:r>
        <w:rPr>
          <w:rFonts w:ascii="Times New Roman" w:hAnsi="Times New Roman" w:cs="Times New Roman"/>
          <w:sz w:val="24"/>
        </w:rPr>
        <w:t xml:space="preserve">aspects of the project. Uses language to communicate clearly. </w:t>
      </w:r>
    </w:p>
    <w:p w:rsidR="008B0997" w:rsidRDefault="008B0997">
      <w:pPr>
        <w:pStyle w:val="OmniPage1035"/>
        <w:tabs>
          <w:tab w:val="clear" w:pos="100"/>
          <w:tab w:val="clear" w:pos="8740"/>
        </w:tabs>
        <w:ind w:left="283" w:hanging="283"/>
        <w:rPr>
          <w:rFonts w:ascii="Times New Roman" w:hAnsi="Times New Roman" w:cs="Times New Roman"/>
          <w:sz w:val="24"/>
        </w:rPr>
      </w:pPr>
    </w:p>
    <w:p w:rsidR="008B0997" w:rsidRDefault="008B0997">
      <w:pPr>
        <w:pStyle w:val="OmniPage1035"/>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Details generally well described but some details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8B0997" w:rsidRDefault="008B0997">
      <w:pPr>
        <w:pStyle w:val="OmniPage1035"/>
        <w:tabs>
          <w:tab w:val="clear" w:pos="100"/>
          <w:tab w:val="clear" w:pos="8740"/>
        </w:tabs>
        <w:rPr>
          <w:rFonts w:ascii="Times New Roman" w:hAnsi="Times New Roman" w:cs="Times New Roman"/>
          <w:sz w:val="24"/>
        </w:rPr>
      </w:pPr>
      <w:r>
        <w:rPr>
          <w:rFonts w:ascii="Times New Roman" w:hAnsi="Times New Roman" w:cs="Times New Roman"/>
          <w:sz w:val="24"/>
        </w:rPr>
        <w:t xml:space="preserve">either missing or poorly described. Uses language poorly </w:t>
      </w:r>
      <w:r>
        <w:rPr>
          <w:rFonts w:ascii="Times New Roman" w:hAnsi="Times New Roman" w:cs="Times New Roman"/>
          <w:sz w:val="24"/>
        </w:rPr>
        <w:tab/>
      </w:r>
    </w:p>
    <w:p w:rsidR="008B0997" w:rsidRDefault="008B0997">
      <w:pPr>
        <w:ind w:left="283" w:hanging="283"/>
        <w:rPr>
          <w:sz w:val="24"/>
        </w:rPr>
      </w:pPr>
    </w:p>
    <w:p w:rsidR="008B0997" w:rsidRDefault="008B0997">
      <w:pPr>
        <w:pStyle w:val="OmniPage1036"/>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Details sketchily described. Uses language poorly.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8B0997" w:rsidRDefault="008B0997">
      <w:pPr>
        <w:ind w:left="283" w:hanging="283"/>
        <w:rPr>
          <w:sz w:val="24"/>
        </w:rPr>
      </w:pPr>
    </w:p>
    <w:p w:rsidR="008B0997" w:rsidRDefault="008B0997">
      <w:pPr>
        <w:pStyle w:val="OmniPage778"/>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Poorly expressed and little detail. Use of language to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 communicate is poor.</w:t>
      </w:r>
    </w:p>
    <w:p w:rsidR="008B0997" w:rsidRDefault="008B0997">
      <w:pPr>
        <w:pStyle w:val="OmniPage1037"/>
        <w:tabs>
          <w:tab w:val="clear" w:pos="100"/>
          <w:tab w:val="clear" w:pos="8740"/>
        </w:tabs>
        <w:ind w:left="283" w:hanging="283"/>
        <w:rPr>
          <w:rFonts w:ascii="Times New Roman" w:hAnsi="Times New Roman" w:cs="Times New Roman"/>
          <w:sz w:val="24"/>
        </w:rPr>
      </w:pPr>
    </w:p>
    <w:p w:rsidR="008B0997" w:rsidRDefault="008B0997">
      <w:pPr>
        <w:pStyle w:val="OmniPage1038"/>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After careful reading, the project is incomprehensible.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w:t>
      </w:r>
    </w:p>
    <w:p w:rsidR="008B0997" w:rsidRDefault="008B0997">
      <w:pPr>
        <w:pStyle w:val="OmniPage1038"/>
        <w:tabs>
          <w:tab w:val="clear" w:pos="100"/>
          <w:tab w:val="clear" w:pos="8740"/>
        </w:tabs>
        <w:rPr>
          <w:rFonts w:ascii="Times New Roman" w:hAnsi="Times New Roman" w:cs="Times New Roman"/>
          <w:b/>
          <w:sz w:val="24"/>
        </w:rPr>
      </w:pPr>
    </w:p>
    <w:p w:rsidR="008B0997" w:rsidRDefault="008B0997">
      <w:pPr>
        <w:pStyle w:val="OmniPage1038"/>
        <w:tabs>
          <w:tab w:val="clear" w:pos="100"/>
          <w:tab w:val="clear" w:pos="8740"/>
        </w:tabs>
        <w:rPr>
          <w:rFonts w:ascii="Times New Roman" w:hAnsi="Times New Roman" w:cs="Times New Roman"/>
          <w:b/>
          <w:sz w:val="24"/>
        </w:rPr>
      </w:pPr>
      <w:r>
        <w:rPr>
          <w:rFonts w:ascii="Times New Roman" w:hAnsi="Times New Roman" w:cs="Times New Roman"/>
          <w:b/>
          <w:sz w:val="24"/>
        </w:rPr>
        <w:t xml:space="preserve">Interpretation (E) </w:t>
      </w:r>
    </w:p>
    <w:p w:rsidR="008B0997" w:rsidRDefault="008B0997">
      <w:pPr>
        <w:pStyle w:val="OmniPage1038"/>
        <w:tabs>
          <w:tab w:val="clear" w:pos="100"/>
          <w:tab w:val="clear" w:pos="8740"/>
        </w:tabs>
        <w:rPr>
          <w:rFonts w:ascii="Times New Roman" w:hAnsi="Times New Roman" w:cs="Times New Roman"/>
          <w:sz w:val="24"/>
        </w:rPr>
      </w:pPr>
    </w:p>
    <w:p w:rsidR="008B0997" w:rsidRDefault="008B0997">
      <w:pPr>
        <w:pStyle w:val="OmniPage1038"/>
        <w:tabs>
          <w:tab w:val="clear" w:pos="100"/>
          <w:tab w:val="clear" w:pos="8740"/>
        </w:tabs>
        <w:rPr>
          <w:rFonts w:ascii="Times New Roman" w:hAnsi="Times New Roman" w:cs="Times New Roman"/>
          <w:sz w:val="24"/>
        </w:rPr>
      </w:pPr>
      <w:r>
        <w:rPr>
          <w:rFonts w:ascii="Times New Roman" w:hAnsi="Times New Roman" w:cs="Times New Roman"/>
          <w:sz w:val="24"/>
        </w:rPr>
        <w:t>The principal goal here is to determine whether the student has been able to draw clear results from a body of information. This is where students who do not clearly understand their goal tend to be vague and make sweeping statements without specific reference to the results.</w:t>
      </w:r>
    </w:p>
    <w:p w:rsidR="008B0997" w:rsidRDefault="008B0997">
      <w:pPr>
        <w:pStyle w:val="OmniPage1038"/>
        <w:tabs>
          <w:tab w:val="clear" w:pos="100"/>
          <w:tab w:val="clear" w:pos="8740"/>
        </w:tabs>
        <w:rPr>
          <w:rFonts w:ascii="Times New Roman" w:hAnsi="Times New Roman" w:cs="Times New Roman"/>
          <w:sz w:val="24"/>
        </w:rPr>
      </w:pPr>
    </w:p>
    <w:p w:rsidR="008B0997" w:rsidRDefault="008B0997">
      <w:pPr>
        <w:pStyle w:val="OmniPage1038"/>
        <w:tabs>
          <w:tab w:val="clear" w:pos="100"/>
          <w:tab w:val="clear" w:pos="8740"/>
        </w:tabs>
        <w:rPr>
          <w:rFonts w:ascii="Times New Roman" w:hAnsi="Times New Roman" w:cs="Times New Roman"/>
          <w:i/>
          <w:sz w:val="24"/>
        </w:rPr>
      </w:pPr>
      <w:r>
        <w:rPr>
          <w:rFonts w:ascii="Times New Roman" w:hAnsi="Times New Roman" w:cs="Times New Roman"/>
          <w:i/>
          <w:sz w:val="24"/>
        </w:rPr>
        <w:t xml:space="preserve">Criteria </w:t>
      </w:r>
    </w:p>
    <w:p w:rsidR="008B0997" w:rsidRDefault="008B0997">
      <w:pPr>
        <w:pStyle w:val="OmniPage771"/>
        <w:tabs>
          <w:tab w:val="clear" w:pos="100"/>
          <w:tab w:val="clear" w:pos="8740"/>
        </w:tabs>
        <w:ind w:left="283" w:hanging="28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Points</w:t>
      </w:r>
    </w:p>
    <w:p w:rsidR="008B0997" w:rsidRDefault="008B0997">
      <w:pPr>
        <w:pStyle w:val="OmniPage771"/>
        <w:tabs>
          <w:tab w:val="clear" w:pos="100"/>
          <w:tab w:val="clear" w:pos="8740"/>
        </w:tabs>
        <w:ind w:left="283" w:hanging="283"/>
        <w:rPr>
          <w:rFonts w:ascii="Times New Roman" w:hAnsi="Times New Roman" w:cs="Times New Roman"/>
          <w:sz w:val="24"/>
        </w:rPr>
      </w:pPr>
    </w:p>
    <w:p w:rsidR="008B0997" w:rsidRDefault="008B0997">
      <w:pPr>
        <w:pStyle w:val="OmniPage1038"/>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Clearly stated assessment of the results based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8B0997" w:rsidRDefault="008B0997">
      <w:pPr>
        <w:pStyle w:val="OmniPage1038"/>
        <w:tabs>
          <w:tab w:val="clear" w:pos="100"/>
          <w:tab w:val="clear" w:pos="8740"/>
        </w:tabs>
        <w:rPr>
          <w:rFonts w:ascii="Times New Roman" w:hAnsi="Times New Roman" w:cs="Times New Roman"/>
          <w:sz w:val="24"/>
        </w:rPr>
      </w:pPr>
      <w:r>
        <w:rPr>
          <w:rFonts w:ascii="Times New Roman" w:hAnsi="Times New Roman" w:cs="Times New Roman"/>
          <w:sz w:val="24"/>
        </w:rPr>
        <w:t xml:space="preserve">on a clear understanding of the references and resources (criterion B) and how they relate to the results obtained. </w:t>
      </w:r>
    </w:p>
    <w:p w:rsidR="008B0997" w:rsidRDefault="008B0997">
      <w:pPr>
        <w:ind w:left="283" w:hanging="283"/>
        <w:rPr>
          <w:sz w:val="24"/>
        </w:rPr>
      </w:pPr>
    </w:p>
    <w:p w:rsidR="008B0997" w:rsidRDefault="008B0997">
      <w:pPr>
        <w:pStyle w:val="OmniPage1038"/>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Clearly stated assessment of the results based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8B0997" w:rsidRDefault="008B0997">
      <w:pPr>
        <w:pStyle w:val="OmniPage1038"/>
        <w:tabs>
          <w:tab w:val="clear" w:pos="100"/>
          <w:tab w:val="clear" w:pos="8740"/>
        </w:tabs>
        <w:rPr>
          <w:rFonts w:ascii="Times New Roman" w:hAnsi="Times New Roman" w:cs="Times New Roman"/>
          <w:sz w:val="24"/>
        </w:rPr>
      </w:pPr>
      <w:r>
        <w:rPr>
          <w:rFonts w:ascii="Times New Roman" w:hAnsi="Times New Roman" w:cs="Times New Roman"/>
          <w:sz w:val="24"/>
        </w:rPr>
        <w:t>on an understanding of the references and resources (criterion B). Assessment covers most aspects of the results but lacks some detail</w:t>
      </w:r>
    </w:p>
    <w:p w:rsidR="008B0997" w:rsidRDefault="008B0997">
      <w:pPr>
        <w:ind w:left="283" w:hanging="283"/>
        <w:rPr>
          <w:sz w:val="24"/>
        </w:rPr>
      </w:pPr>
    </w:p>
    <w:p w:rsidR="008B0997" w:rsidRDefault="008B0997">
      <w:pPr>
        <w:numPr>
          <w:ilvl w:val="0"/>
          <w:numId w:val="13"/>
        </w:numPr>
        <w:rPr>
          <w:sz w:val="24"/>
        </w:rPr>
      </w:pPr>
      <w:r>
        <w:rPr>
          <w:sz w:val="24"/>
        </w:rPr>
        <w:t>Most aspects of the references are understood (criteria B)</w:t>
      </w:r>
      <w:r>
        <w:rPr>
          <w:sz w:val="24"/>
        </w:rPr>
        <w:tab/>
      </w:r>
      <w:r>
        <w:rPr>
          <w:sz w:val="24"/>
        </w:rPr>
        <w:tab/>
      </w:r>
      <w:r>
        <w:rPr>
          <w:sz w:val="24"/>
        </w:rPr>
        <w:tab/>
        <w:t>3</w:t>
      </w:r>
    </w:p>
    <w:p w:rsidR="008B0997" w:rsidRDefault="008B0997">
      <w:pPr>
        <w:rPr>
          <w:sz w:val="24"/>
        </w:rPr>
      </w:pPr>
      <w:r>
        <w:rPr>
          <w:sz w:val="24"/>
        </w:rPr>
        <w:t>and are related well to the interpretation of the results</w:t>
      </w:r>
    </w:p>
    <w:p w:rsidR="008B0997" w:rsidRDefault="008B0997">
      <w:pPr>
        <w:ind w:left="283" w:hanging="283"/>
        <w:rPr>
          <w:sz w:val="24"/>
        </w:rPr>
      </w:pPr>
    </w:p>
    <w:p w:rsidR="008B0997" w:rsidRDefault="008B0997">
      <w:pPr>
        <w:numPr>
          <w:ilvl w:val="0"/>
          <w:numId w:val="13"/>
        </w:numPr>
        <w:rPr>
          <w:sz w:val="24"/>
        </w:rPr>
      </w:pPr>
      <w:r>
        <w:rPr>
          <w:sz w:val="24"/>
        </w:rPr>
        <w:t>The references and resources are not always understood but</w:t>
      </w:r>
      <w:r>
        <w:rPr>
          <w:sz w:val="24"/>
        </w:rPr>
        <w:tab/>
      </w:r>
      <w:r>
        <w:rPr>
          <w:sz w:val="24"/>
        </w:rPr>
        <w:tab/>
      </w:r>
      <w:r>
        <w:rPr>
          <w:sz w:val="24"/>
        </w:rPr>
        <w:tab/>
        <w:t>3</w:t>
      </w:r>
    </w:p>
    <w:p w:rsidR="008B0997" w:rsidRDefault="008B0997">
      <w:pPr>
        <w:rPr>
          <w:sz w:val="24"/>
        </w:rPr>
      </w:pPr>
      <w:r>
        <w:rPr>
          <w:sz w:val="24"/>
        </w:rPr>
        <w:t>those that are well related to the results</w:t>
      </w:r>
    </w:p>
    <w:p w:rsidR="008B0997" w:rsidRDefault="008B0997">
      <w:pPr>
        <w:pStyle w:val="OmniPage1040"/>
        <w:tabs>
          <w:tab w:val="clear" w:pos="100"/>
          <w:tab w:val="clear" w:pos="8740"/>
        </w:tabs>
        <w:ind w:left="283" w:hanging="283"/>
        <w:rPr>
          <w:rFonts w:ascii="Times New Roman" w:hAnsi="Times New Roman" w:cs="Times New Roman"/>
          <w:sz w:val="24"/>
        </w:rPr>
      </w:pPr>
    </w:p>
    <w:p w:rsidR="008B0997" w:rsidRDefault="008B0997">
      <w:pPr>
        <w:pStyle w:val="OmniPage1040"/>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Some interpretation of the results but lacks detail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8B0997" w:rsidRDefault="008B0997">
      <w:pPr>
        <w:pStyle w:val="OmniPage1040"/>
        <w:tabs>
          <w:tab w:val="clear" w:pos="100"/>
          <w:tab w:val="clear" w:pos="8740"/>
        </w:tabs>
        <w:ind w:left="283" w:hanging="283"/>
        <w:rPr>
          <w:rFonts w:ascii="Times New Roman" w:hAnsi="Times New Roman" w:cs="Times New Roman"/>
          <w:sz w:val="24"/>
        </w:rPr>
      </w:pPr>
    </w:p>
    <w:p w:rsidR="008B0997" w:rsidRDefault="008B0997">
      <w:pPr>
        <w:pStyle w:val="OmniPage1040"/>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Limited ability to assess or interpret the results.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8B0997" w:rsidRDefault="008B0997">
      <w:pPr>
        <w:ind w:left="283" w:hanging="283"/>
        <w:rPr>
          <w:sz w:val="24"/>
        </w:rPr>
      </w:pPr>
    </w:p>
    <w:p w:rsidR="008B0997" w:rsidRDefault="008B0997">
      <w:pPr>
        <w:numPr>
          <w:ilvl w:val="0"/>
          <w:numId w:val="13"/>
        </w:numPr>
        <w:rPr>
          <w:sz w:val="24"/>
        </w:rPr>
      </w:pPr>
      <w:r>
        <w:rPr>
          <w:sz w:val="24"/>
        </w:rPr>
        <w:t>Results have been presented with no interpretation</w:t>
      </w:r>
      <w:r>
        <w:rPr>
          <w:sz w:val="24"/>
        </w:rPr>
        <w:tab/>
      </w:r>
      <w:r>
        <w:rPr>
          <w:sz w:val="24"/>
        </w:rPr>
        <w:tab/>
      </w:r>
      <w:r>
        <w:rPr>
          <w:sz w:val="24"/>
        </w:rPr>
        <w:tab/>
      </w:r>
      <w:r>
        <w:rPr>
          <w:sz w:val="24"/>
        </w:rPr>
        <w:tab/>
        <w:t>0</w:t>
      </w:r>
    </w:p>
    <w:p w:rsidR="008B0997" w:rsidRDefault="008B0997">
      <w:pPr>
        <w:pStyle w:val="OmniPage1281"/>
        <w:tabs>
          <w:tab w:val="clear" w:pos="100"/>
          <w:tab w:val="clear" w:pos="8740"/>
        </w:tabs>
        <w:ind w:left="0" w:right="0"/>
        <w:rPr>
          <w:rFonts w:ascii="Times New Roman" w:hAnsi="Times New Roman" w:cs="Times New Roman"/>
          <w:b/>
          <w:sz w:val="24"/>
        </w:rPr>
      </w:pPr>
    </w:p>
    <w:p w:rsidR="008B0997" w:rsidRDefault="008B0997">
      <w:pPr>
        <w:pStyle w:val="OmniPage1281"/>
        <w:tabs>
          <w:tab w:val="clear" w:pos="100"/>
          <w:tab w:val="clear" w:pos="8740"/>
        </w:tabs>
        <w:ind w:left="0" w:right="0"/>
        <w:rPr>
          <w:rFonts w:ascii="Times New Roman" w:hAnsi="Times New Roman" w:cs="Times New Roman"/>
          <w:b/>
          <w:sz w:val="24"/>
        </w:rPr>
      </w:pPr>
    </w:p>
    <w:p w:rsidR="008B0997" w:rsidRDefault="00FD5A78">
      <w:pPr>
        <w:pStyle w:val="OmniPage1281"/>
        <w:tabs>
          <w:tab w:val="clear" w:pos="100"/>
          <w:tab w:val="clear" w:pos="8740"/>
        </w:tabs>
        <w:ind w:left="0" w:right="0"/>
        <w:rPr>
          <w:rFonts w:ascii="Times New Roman" w:hAnsi="Times New Roman" w:cs="Times New Roman"/>
          <w:b/>
          <w:sz w:val="24"/>
        </w:rPr>
      </w:pPr>
      <w:r>
        <w:rPr>
          <w:rFonts w:ascii="Times New Roman" w:hAnsi="Times New Roman" w:cs="Times New Roman"/>
          <w:b/>
          <w:sz w:val="24"/>
        </w:rPr>
        <w:t>Summarizing</w:t>
      </w:r>
      <w:r w:rsidR="008B0997">
        <w:rPr>
          <w:rFonts w:ascii="Times New Roman" w:hAnsi="Times New Roman" w:cs="Times New Roman"/>
          <w:b/>
          <w:sz w:val="24"/>
        </w:rPr>
        <w:t xml:space="preserve"> the material (F)</w:t>
      </w:r>
    </w:p>
    <w:p w:rsidR="008B0997" w:rsidRDefault="008B0997">
      <w:pPr>
        <w:rPr>
          <w:sz w:val="24"/>
        </w:rPr>
      </w:pPr>
    </w:p>
    <w:p w:rsidR="008B0997" w:rsidRDefault="008B0997">
      <w:pPr>
        <w:rPr>
          <w:sz w:val="24"/>
        </w:rPr>
      </w:pPr>
      <w:r>
        <w:rPr>
          <w:sz w:val="24"/>
        </w:rPr>
        <w:t>Here brevity, clarity and relevance are the most important features.</w:t>
      </w:r>
    </w:p>
    <w:p w:rsidR="008B0997" w:rsidRDefault="008B0997">
      <w:pPr>
        <w:rPr>
          <w:sz w:val="24"/>
        </w:rPr>
      </w:pPr>
    </w:p>
    <w:p w:rsidR="008B0997" w:rsidRDefault="008B0997">
      <w:pPr>
        <w:pStyle w:val="OmniPage1282"/>
        <w:tabs>
          <w:tab w:val="clear" w:pos="100"/>
          <w:tab w:val="clear" w:pos="8740"/>
        </w:tabs>
        <w:rPr>
          <w:rFonts w:ascii="Times New Roman" w:hAnsi="Times New Roman" w:cs="Times New Roman"/>
          <w:i/>
          <w:sz w:val="24"/>
        </w:rPr>
      </w:pPr>
      <w:r>
        <w:rPr>
          <w:rFonts w:ascii="Times New Roman" w:hAnsi="Times New Roman" w:cs="Times New Roman"/>
          <w:i/>
          <w:sz w:val="24"/>
        </w:rPr>
        <w:t xml:space="preserve">Criteria </w:t>
      </w:r>
    </w:p>
    <w:p w:rsidR="008B0997" w:rsidRDefault="008B0997">
      <w:pPr>
        <w:pStyle w:val="OmniPage771"/>
        <w:tabs>
          <w:tab w:val="clear" w:pos="100"/>
          <w:tab w:val="clear" w:pos="8740"/>
        </w:tabs>
        <w:ind w:left="283" w:hanging="28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Points</w:t>
      </w:r>
    </w:p>
    <w:p w:rsidR="008B0997" w:rsidRDefault="008B0997">
      <w:pPr>
        <w:pStyle w:val="OmniPage1282"/>
        <w:tabs>
          <w:tab w:val="clear" w:pos="100"/>
          <w:tab w:val="clear" w:pos="8740"/>
        </w:tabs>
        <w:ind w:left="283" w:hanging="283"/>
        <w:rPr>
          <w:rFonts w:ascii="Times New Roman" w:hAnsi="Times New Roman" w:cs="Times New Roman"/>
          <w:sz w:val="24"/>
        </w:rPr>
      </w:pPr>
    </w:p>
    <w:p w:rsidR="008B0997" w:rsidRDefault="008B0997">
      <w:pPr>
        <w:pStyle w:val="OmniPage1282"/>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Clearly and accurately portrays the content and intent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8B0997" w:rsidRDefault="008B0997">
      <w:pPr>
        <w:pStyle w:val="OmniPage1282"/>
        <w:tabs>
          <w:tab w:val="clear" w:pos="100"/>
          <w:tab w:val="clear" w:pos="8740"/>
        </w:tabs>
        <w:rPr>
          <w:rFonts w:ascii="Times New Roman" w:hAnsi="Times New Roman" w:cs="Times New Roman"/>
          <w:sz w:val="24"/>
        </w:rPr>
      </w:pPr>
      <w:r>
        <w:rPr>
          <w:rFonts w:ascii="Times New Roman" w:hAnsi="Times New Roman" w:cs="Times New Roman"/>
          <w:sz w:val="24"/>
        </w:rPr>
        <w:t>of the project including relevant conclusions with precision and economy of language.</w:t>
      </w:r>
    </w:p>
    <w:p w:rsidR="008B0997" w:rsidRDefault="008B0997">
      <w:pPr>
        <w:ind w:left="283" w:hanging="283"/>
        <w:rPr>
          <w:sz w:val="24"/>
        </w:rPr>
      </w:pPr>
    </w:p>
    <w:p w:rsidR="008B0997" w:rsidRDefault="008B0997">
      <w:pPr>
        <w:pStyle w:val="OmniPage1283"/>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Accurately portrays the content and intent of the project but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8B0997" w:rsidRDefault="008B0997">
      <w:pPr>
        <w:rPr>
          <w:sz w:val="24"/>
          <w:szCs w:val="24"/>
        </w:rPr>
      </w:pPr>
      <w:r>
        <w:rPr>
          <w:sz w:val="24"/>
          <w:szCs w:val="24"/>
        </w:rPr>
        <w:t>may not be concise.</w:t>
      </w:r>
    </w:p>
    <w:p w:rsidR="008B0997" w:rsidRDefault="008B0997">
      <w:pPr>
        <w:ind w:left="283" w:hanging="283"/>
        <w:rPr>
          <w:sz w:val="24"/>
        </w:rPr>
      </w:pPr>
    </w:p>
    <w:p w:rsidR="008B0997" w:rsidRDefault="008B0997">
      <w:pPr>
        <w:pStyle w:val="OmniPage1284"/>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A reasonable summary but with some gaps.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8B0997" w:rsidRDefault="008B0997">
      <w:pPr>
        <w:pStyle w:val="OmniPage1284"/>
        <w:tabs>
          <w:tab w:val="clear" w:pos="100"/>
          <w:tab w:val="clear" w:pos="8740"/>
        </w:tabs>
        <w:ind w:left="283" w:hanging="283"/>
        <w:rPr>
          <w:rFonts w:ascii="Times New Roman" w:hAnsi="Times New Roman" w:cs="Times New Roman"/>
          <w:sz w:val="24"/>
        </w:rPr>
      </w:pPr>
    </w:p>
    <w:p w:rsidR="008B0997" w:rsidRDefault="008B0997">
      <w:pPr>
        <w:pStyle w:val="OmniPage1284"/>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Captures some parts of the essence of the project.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8B0997" w:rsidRDefault="008B0997">
      <w:pPr>
        <w:pStyle w:val="OmniPage1284"/>
        <w:tabs>
          <w:tab w:val="clear" w:pos="100"/>
          <w:tab w:val="clear" w:pos="8740"/>
        </w:tabs>
        <w:ind w:left="283" w:hanging="283"/>
        <w:rPr>
          <w:rFonts w:ascii="Times New Roman" w:hAnsi="Times New Roman" w:cs="Times New Roman"/>
          <w:sz w:val="24"/>
        </w:rPr>
      </w:pPr>
    </w:p>
    <w:p w:rsidR="008B0997" w:rsidRDefault="008B0997">
      <w:pPr>
        <w:pStyle w:val="OmniPage1284"/>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lastRenderedPageBreak/>
        <w:t>Does not capture the essence of the project.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8B0997" w:rsidRDefault="008B0997">
      <w:pPr>
        <w:pStyle w:val="OmniPage1285"/>
        <w:tabs>
          <w:tab w:val="clear" w:pos="100"/>
          <w:tab w:val="clear" w:pos="8740"/>
        </w:tabs>
        <w:rPr>
          <w:rFonts w:ascii="Times New Roman" w:hAnsi="Times New Roman" w:cs="Times New Roman"/>
          <w:b/>
          <w:sz w:val="24"/>
        </w:rPr>
      </w:pPr>
    </w:p>
    <w:p w:rsidR="008B0997" w:rsidRDefault="008B0997">
      <w:pPr>
        <w:pStyle w:val="OmniPage1285"/>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There is no summary.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w:t>
      </w:r>
    </w:p>
    <w:p w:rsidR="008B0997" w:rsidRDefault="008B0997">
      <w:pPr>
        <w:pStyle w:val="OmniPage1285"/>
        <w:tabs>
          <w:tab w:val="clear" w:pos="100"/>
          <w:tab w:val="clear" w:pos="8740"/>
        </w:tabs>
        <w:rPr>
          <w:rFonts w:ascii="Times New Roman" w:hAnsi="Times New Roman" w:cs="Times New Roman"/>
          <w:sz w:val="24"/>
        </w:rPr>
      </w:pPr>
    </w:p>
    <w:p w:rsidR="008B0997" w:rsidRDefault="008B0997">
      <w:pPr>
        <w:pStyle w:val="OmniPage1285"/>
        <w:tabs>
          <w:tab w:val="clear" w:pos="100"/>
          <w:tab w:val="clear" w:pos="8740"/>
        </w:tabs>
        <w:rPr>
          <w:rFonts w:ascii="Times New Roman" w:hAnsi="Times New Roman" w:cs="Times New Roman"/>
          <w:sz w:val="24"/>
        </w:rPr>
      </w:pPr>
    </w:p>
    <w:p w:rsidR="008B0997" w:rsidRDefault="008B0997">
      <w:pPr>
        <w:pStyle w:val="OmniPage1285"/>
        <w:tabs>
          <w:tab w:val="clear" w:pos="100"/>
          <w:tab w:val="clear" w:pos="8740"/>
        </w:tabs>
        <w:rPr>
          <w:rFonts w:ascii="Times New Roman" w:hAnsi="Times New Roman" w:cs="Times New Roman"/>
          <w:b/>
          <w:sz w:val="24"/>
        </w:rPr>
      </w:pPr>
      <w:r>
        <w:rPr>
          <w:rFonts w:ascii="Times New Roman" w:hAnsi="Times New Roman" w:cs="Times New Roman"/>
          <w:b/>
          <w:sz w:val="24"/>
        </w:rPr>
        <w:t>Evaluation and critical discussion (G)</w:t>
      </w:r>
    </w:p>
    <w:p w:rsidR="008B0997" w:rsidRDefault="008B0997">
      <w:pPr>
        <w:rPr>
          <w:sz w:val="24"/>
        </w:rPr>
      </w:pPr>
    </w:p>
    <w:p w:rsidR="008B0997" w:rsidRDefault="008B0997">
      <w:pPr>
        <w:rPr>
          <w:sz w:val="24"/>
        </w:rPr>
      </w:pPr>
      <w:r>
        <w:rPr>
          <w:sz w:val="24"/>
        </w:rPr>
        <w:t>This is the interpretation of what the results mean. They should give the reader meaning and value of the project. They should fit the project into the ongoing stream of knowledge and relate the project to what has been done before and what could be done in the future.</w:t>
      </w:r>
    </w:p>
    <w:p w:rsidR="008B0997" w:rsidRDefault="008B0997">
      <w:pPr>
        <w:rPr>
          <w:sz w:val="24"/>
        </w:rPr>
      </w:pPr>
    </w:p>
    <w:p w:rsidR="008B0997" w:rsidRDefault="008B0997">
      <w:pPr>
        <w:pStyle w:val="OmniPage1286"/>
        <w:tabs>
          <w:tab w:val="clear" w:pos="100"/>
          <w:tab w:val="clear" w:pos="8740"/>
        </w:tabs>
        <w:rPr>
          <w:rFonts w:ascii="Times New Roman" w:hAnsi="Times New Roman" w:cs="Times New Roman"/>
          <w:i/>
          <w:sz w:val="24"/>
        </w:rPr>
      </w:pPr>
      <w:r>
        <w:rPr>
          <w:rFonts w:ascii="Times New Roman" w:hAnsi="Times New Roman" w:cs="Times New Roman"/>
          <w:i/>
          <w:sz w:val="24"/>
        </w:rPr>
        <w:t xml:space="preserve">Criteria </w:t>
      </w:r>
    </w:p>
    <w:p w:rsidR="008B0997" w:rsidRDefault="008B0997">
      <w:pPr>
        <w:pStyle w:val="OmniPage771"/>
        <w:tabs>
          <w:tab w:val="clear" w:pos="100"/>
          <w:tab w:val="clear" w:pos="8740"/>
        </w:tabs>
        <w:ind w:left="283" w:hanging="28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Points</w:t>
      </w:r>
    </w:p>
    <w:p w:rsidR="008B0997" w:rsidRDefault="008B0997">
      <w:pPr>
        <w:pStyle w:val="OmniPage771"/>
        <w:tabs>
          <w:tab w:val="clear" w:pos="100"/>
          <w:tab w:val="clear" w:pos="8740"/>
        </w:tabs>
        <w:ind w:left="283" w:hanging="283"/>
        <w:rPr>
          <w:rFonts w:ascii="Times New Roman" w:hAnsi="Times New Roman" w:cs="Times New Roman"/>
          <w:sz w:val="24"/>
        </w:rPr>
      </w:pPr>
    </w:p>
    <w:p w:rsidR="008B0997" w:rsidRDefault="008B0997">
      <w:pPr>
        <w:pStyle w:val="OmniPage1286"/>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Evaluates the project and its results and extends comment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8B0997" w:rsidRDefault="008B0997">
      <w:pPr>
        <w:pStyle w:val="OmniPage1286"/>
        <w:tabs>
          <w:tab w:val="clear" w:pos="100"/>
          <w:tab w:val="clear" w:pos="8740"/>
        </w:tabs>
        <w:rPr>
          <w:rFonts w:ascii="Times New Roman" w:hAnsi="Times New Roman" w:cs="Times New Roman"/>
          <w:sz w:val="24"/>
        </w:rPr>
      </w:pPr>
      <w:r>
        <w:rPr>
          <w:rFonts w:ascii="Times New Roman" w:hAnsi="Times New Roman" w:cs="Times New Roman"/>
          <w:sz w:val="24"/>
        </w:rPr>
        <w:t>to a range of suggested further work, alternatives or improvements.</w:t>
      </w:r>
    </w:p>
    <w:p w:rsidR="008B0997" w:rsidRDefault="008B0997">
      <w:pPr>
        <w:ind w:left="283" w:hanging="283"/>
        <w:rPr>
          <w:sz w:val="24"/>
        </w:rPr>
      </w:pPr>
    </w:p>
    <w:p w:rsidR="008B0997" w:rsidRDefault="008B0997">
      <w:pPr>
        <w:pStyle w:val="OmniPage1287"/>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Evaluates and suggests a limited range of further work, alternatives</w:t>
      </w:r>
      <w:r>
        <w:rPr>
          <w:rFonts w:ascii="Times New Roman" w:hAnsi="Times New Roman" w:cs="Times New Roman"/>
          <w:sz w:val="24"/>
        </w:rPr>
        <w:tab/>
      </w:r>
      <w:r>
        <w:rPr>
          <w:rFonts w:ascii="Times New Roman" w:hAnsi="Times New Roman" w:cs="Times New Roman"/>
          <w:sz w:val="24"/>
        </w:rPr>
        <w:tab/>
        <w:t>4</w:t>
      </w:r>
    </w:p>
    <w:p w:rsidR="008B0997" w:rsidRDefault="008B0997">
      <w:pPr>
        <w:pStyle w:val="OmniPage1287"/>
        <w:tabs>
          <w:tab w:val="clear" w:pos="100"/>
          <w:tab w:val="clear" w:pos="8740"/>
        </w:tabs>
        <w:rPr>
          <w:rFonts w:ascii="Times New Roman" w:hAnsi="Times New Roman" w:cs="Times New Roman"/>
          <w:sz w:val="24"/>
        </w:rPr>
      </w:pPr>
      <w:r>
        <w:rPr>
          <w:rFonts w:ascii="Times New Roman" w:hAnsi="Times New Roman" w:cs="Times New Roman"/>
          <w:sz w:val="24"/>
        </w:rPr>
        <w:t>or improvements.</w:t>
      </w:r>
    </w:p>
    <w:p w:rsidR="008B0997" w:rsidRDefault="008B0997">
      <w:pPr>
        <w:ind w:left="283" w:hanging="283"/>
        <w:rPr>
          <w:sz w:val="24"/>
        </w:rPr>
      </w:pPr>
    </w:p>
    <w:p w:rsidR="008B0997" w:rsidRDefault="008B0997">
      <w:pPr>
        <w:pStyle w:val="OmniPage1289"/>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Makes some attempt to comment on the project but limited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8B0997" w:rsidRDefault="008B0997">
      <w:pPr>
        <w:pStyle w:val="OmniPage1289"/>
        <w:tabs>
          <w:tab w:val="clear" w:pos="100"/>
          <w:tab w:val="clear" w:pos="8740"/>
        </w:tabs>
        <w:rPr>
          <w:rFonts w:ascii="Times New Roman" w:hAnsi="Times New Roman" w:cs="Times New Roman"/>
          <w:sz w:val="24"/>
        </w:rPr>
      </w:pPr>
      <w:r>
        <w:rPr>
          <w:rFonts w:ascii="Times New Roman" w:hAnsi="Times New Roman" w:cs="Times New Roman"/>
          <w:sz w:val="24"/>
        </w:rPr>
        <w:t>suggestions for further work or improvement.</w:t>
      </w:r>
    </w:p>
    <w:p w:rsidR="008B0997" w:rsidRDefault="008B0997">
      <w:pPr>
        <w:ind w:left="283" w:hanging="283"/>
        <w:rPr>
          <w:sz w:val="24"/>
        </w:rPr>
      </w:pPr>
    </w:p>
    <w:p w:rsidR="008B0997" w:rsidRDefault="008B0997">
      <w:pPr>
        <w:pStyle w:val="OmniPage1289"/>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Makes some attempt to comment on the project but no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8B0997" w:rsidRDefault="008B0997">
      <w:pPr>
        <w:pStyle w:val="OmniPage1289"/>
        <w:tabs>
          <w:tab w:val="clear" w:pos="100"/>
          <w:tab w:val="clear" w:pos="8740"/>
        </w:tabs>
        <w:rPr>
          <w:rFonts w:ascii="Times New Roman" w:hAnsi="Times New Roman" w:cs="Times New Roman"/>
          <w:sz w:val="24"/>
        </w:rPr>
      </w:pPr>
      <w:r>
        <w:rPr>
          <w:rFonts w:ascii="Times New Roman" w:hAnsi="Times New Roman" w:cs="Times New Roman"/>
          <w:sz w:val="24"/>
        </w:rPr>
        <w:t>suggestions for further work or improvement.</w:t>
      </w:r>
    </w:p>
    <w:p w:rsidR="008B0997" w:rsidRDefault="008B0997">
      <w:pPr>
        <w:ind w:left="283" w:hanging="283"/>
        <w:rPr>
          <w:sz w:val="24"/>
        </w:rPr>
      </w:pPr>
    </w:p>
    <w:p w:rsidR="008B0997" w:rsidRDefault="008B0997">
      <w:pPr>
        <w:pStyle w:val="OmniPage1290"/>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Little attempt to comment or make suggestions.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8B0997" w:rsidRDefault="008B0997">
      <w:pPr>
        <w:pStyle w:val="OmniPage1285"/>
        <w:tabs>
          <w:tab w:val="clear" w:pos="100"/>
          <w:tab w:val="clear" w:pos="8740"/>
        </w:tabs>
        <w:rPr>
          <w:rFonts w:ascii="Times New Roman" w:hAnsi="Times New Roman" w:cs="Times New Roman"/>
          <w:b/>
          <w:sz w:val="24"/>
        </w:rPr>
      </w:pPr>
    </w:p>
    <w:p w:rsidR="008B0997" w:rsidRDefault="008B0997">
      <w:pPr>
        <w:pStyle w:val="OmniPage1285"/>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No commentary or suggestions.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w:t>
      </w:r>
    </w:p>
    <w:p w:rsidR="008B0997" w:rsidRDefault="008B0997">
      <w:pPr>
        <w:pStyle w:val="OmniPage1285"/>
        <w:tabs>
          <w:tab w:val="clear" w:pos="100"/>
          <w:tab w:val="clear" w:pos="8740"/>
        </w:tabs>
        <w:rPr>
          <w:rFonts w:ascii="Times New Roman" w:hAnsi="Times New Roman" w:cs="Times New Roman"/>
          <w:b/>
          <w:sz w:val="24"/>
        </w:rPr>
      </w:pPr>
    </w:p>
    <w:p w:rsidR="008B0997" w:rsidRDefault="008B0997">
      <w:pPr>
        <w:pStyle w:val="OmniPage1285"/>
        <w:tabs>
          <w:tab w:val="clear" w:pos="100"/>
          <w:tab w:val="clear" w:pos="8740"/>
        </w:tabs>
        <w:rPr>
          <w:rFonts w:ascii="Times New Roman" w:hAnsi="Times New Roman" w:cs="Times New Roman"/>
          <w:b/>
          <w:sz w:val="24"/>
        </w:rPr>
      </w:pPr>
      <w:r>
        <w:rPr>
          <w:rFonts w:ascii="Times New Roman" w:hAnsi="Times New Roman" w:cs="Times New Roman"/>
          <w:b/>
          <w:sz w:val="24"/>
        </w:rPr>
        <w:t>Independence and Originality (H)</w:t>
      </w:r>
    </w:p>
    <w:p w:rsidR="008B0997" w:rsidRDefault="008B0997">
      <w:pPr>
        <w:rPr>
          <w:sz w:val="24"/>
        </w:rPr>
      </w:pPr>
    </w:p>
    <w:p w:rsidR="008B0997" w:rsidRDefault="008B0997">
      <w:pPr>
        <w:rPr>
          <w:sz w:val="24"/>
        </w:rPr>
      </w:pPr>
      <w:r>
        <w:rPr>
          <w:sz w:val="24"/>
        </w:rPr>
        <w:t xml:space="preserve">This may not be evident from the written project but need to be assessed by the supervisor(s). </w:t>
      </w:r>
    </w:p>
    <w:p w:rsidR="008B0997" w:rsidRDefault="008B0997">
      <w:pPr>
        <w:rPr>
          <w:sz w:val="24"/>
        </w:rPr>
      </w:pPr>
    </w:p>
    <w:p w:rsidR="008B0997" w:rsidRDefault="008B0997">
      <w:pPr>
        <w:pStyle w:val="OmniPage1286"/>
        <w:tabs>
          <w:tab w:val="clear" w:pos="100"/>
          <w:tab w:val="clear" w:pos="8740"/>
        </w:tabs>
        <w:rPr>
          <w:rFonts w:ascii="Times New Roman" w:hAnsi="Times New Roman" w:cs="Times New Roman"/>
          <w:i/>
          <w:sz w:val="24"/>
        </w:rPr>
      </w:pPr>
      <w:r>
        <w:rPr>
          <w:rFonts w:ascii="Times New Roman" w:hAnsi="Times New Roman" w:cs="Times New Roman"/>
          <w:i/>
          <w:sz w:val="24"/>
        </w:rPr>
        <w:t xml:space="preserve">Criteria </w:t>
      </w:r>
    </w:p>
    <w:p w:rsidR="008B0997" w:rsidRDefault="008B0997">
      <w:pPr>
        <w:pStyle w:val="OmniPage771"/>
        <w:tabs>
          <w:tab w:val="clear" w:pos="100"/>
          <w:tab w:val="clear" w:pos="8740"/>
        </w:tabs>
        <w:ind w:left="283" w:hanging="28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Points</w:t>
      </w:r>
    </w:p>
    <w:p w:rsidR="008B0997" w:rsidRDefault="008B0997">
      <w:pPr>
        <w:pStyle w:val="OmniPage771"/>
        <w:tabs>
          <w:tab w:val="clear" w:pos="100"/>
          <w:tab w:val="clear" w:pos="8740"/>
        </w:tabs>
        <w:ind w:left="283" w:hanging="283"/>
        <w:rPr>
          <w:rFonts w:ascii="Times New Roman" w:hAnsi="Times New Roman" w:cs="Times New Roman"/>
          <w:sz w:val="24"/>
        </w:rPr>
      </w:pPr>
    </w:p>
    <w:p w:rsidR="008B0997" w:rsidRDefault="008B0997">
      <w:pPr>
        <w:pStyle w:val="OmniPage1286"/>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Demonstrated considerable originality. Clearly understood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8B0997" w:rsidRDefault="008B0997">
      <w:pPr>
        <w:pStyle w:val="OmniPage1286"/>
        <w:tabs>
          <w:tab w:val="clear" w:pos="100"/>
          <w:tab w:val="clear" w:pos="8740"/>
        </w:tabs>
        <w:rPr>
          <w:rFonts w:ascii="Times New Roman" w:hAnsi="Times New Roman" w:cs="Times New Roman"/>
          <w:sz w:val="24"/>
        </w:rPr>
      </w:pPr>
      <w:r>
        <w:rPr>
          <w:rFonts w:ascii="Times New Roman" w:hAnsi="Times New Roman" w:cs="Times New Roman"/>
          <w:sz w:val="24"/>
        </w:rPr>
        <w:t xml:space="preserve">the goals of the project and was the principal initiator of ideas and was able to integrate these into a </w:t>
      </w:r>
      <w:r w:rsidR="00FD5A78">
        <w:rPr>
          <w:rFonts w:ascii="Times New Roman" w:hAnsi="Times New Roman" w:cs="Times New Roman"/>
          <w:sz w:val="24"/>
        </w:rPr>
        <w:t>well-executed</w:t>
      </w:r>
      <w:r>
        <w:rPr>
          <w:rFonts w:ascii="Times New Roman" w:hAnsi="Times New Roman" w:cs="Times New Roman"/>
          <w:sz w:val="24"/>
        </w:rPr>
        <w:t xml:space="preserve"> project</w:t>
      </w:r>
      <w:r>
        <w:rPr>
          <w:rFonts w:ascii="Times New Roman" w:hAnsi="Times New Roman" w:cs="Times New Roman"/>
          <w:sz w:val="24"/>
        </w:rPr>
        <w:tab/>
      </w:r>
    </w:p>
    <w:p w:rsidR="008B0997" w:rsidRDefault="008B0997">
      <w:pPr>
        <w:ind w:left="283" w:hanging="283"/>
        <w:rPr>
          <w:sz w:val="24"/>
        </w:rPr>
      </w:pPr>
    </w:p>
    <w:p w:rsidR="008B0997" w:rsidRDefault="008B0997">
      <w:pPr>
        <w:pStyle w:val="OmniPage1287"/>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Occasionally needed guidance but was the principal initiator of ideas</w:t>
      </w:r>
      <w:r>
        <w:rPr>
          <w:rFonts w:ascii="Times New Roman" w:hAnsi="Times New Roman" w:cs="Times New Roman"/>
          <w:sz w:val="24"/>
        </w:rPr>
        <w:tab/>
      </w:r>
      <w:r>
        <w:rPr>
          <w:rFonts w:ascii="Times New Roman" w:hAnsi="Times New Roman" w:cs="Times New Roman"/>
          <w:sz w:val="24"/>
        </w:rPr>
        <w:tab/>
        <w:t>4</w:t>
      </w:r>
    </w:p>
    <w:p w:rsidR="008B0997" w:rsidRDefault="008B0997">
      <w:pPr>
        <w:ind w:left="283" w:hanging="283"/>
        <w:rPr>
          <w:sz w:val="24"/>
        </w:rPr>
      </w:pPr>
    </w:p>
    <w:p w:rsidR="008B0997" w:rsidRDefault="008B0997">
      <w:pPr>
        <w:pStyle w:val="OmniPage1289"/>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Needed help for ideas and directions but after some initial guidance</w:t>
      </w:r>
      <w:r>
        <w:rPr>
          <w:rFonts w:ascii="Times New Roman" w:hAnsi="Times New Roman" w:cs="Times New Roman"/>
          <w:sz w:val="24"/>
        </w:rPr>
        <w:tab/>
      </w:r>
      <w:r>
        <w:rPr>
          <w:rFonts w:ascii="Times New Roman" w:hAnsi="Times New Roman" w:cs="Times New Roman"/>
          <w:sz w:val="24"/>
        </w:rPr>
        <w:tab/>
        <w:t>3</w:t>
      </w:r>
    </w:p>
    <w:p w:rsidR="008B0997" w:rsidRDefault="008B0997">
      <w:pPr>
        <w:pStyle w:val="OmniPage1289"/>
        <w:tabs>
          <w:tab w:val="clear" w:pos="100"/>
          <w:tab w:val="clear" w:pos="8740"/>
        </w:tabs>
        <w:rPr>
          <w:rFonts w:ascii="Times New Roman" w:hAnsi="Times New Roman" w:cs="Times New Roman"/>
          <w:sz w:val="24"/>
        </w:rPr>
      </w:pPr>
      <w:r>
        <w:rPr>
          <w:rFonts w:ascii="Times New Roman" w:hAnsi="Times New Roman" w:cs="Times New Roman"/>
          <w:sz w:val="24"/>
        </w:rPr>
        <w:t>was able to develop these to good conclusions and results.</w:t>
      </w:r>
    </w:p>
    <w:p w:rsidR="008B0997" w:rsidRDefault="008B0997">
      <w:pPr>
        <w:ind w:left="283" w:hanging="283"/>
        <w:rPr>
          <w:sz w:val="24"/>
        </w:rPr>
      </w:pPr>
    </w:p>
    <w:p w:rsidR="008B0997" w:rsidRDefault="008B0997">
      <w:pPr>
        <w:pStyle w:val="OmniPage1289"/>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 xml:space="preserve">Needed considerable guidance and input from the supervisor.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8B0997" w:rsidRDefault="008B0997">
      <w:pPr>
        <w:pStyle w:val="OmniPage1289"/>
        <w:tabs>
          <w:tab w:val="clear" w:pos="100"/>
          <w:tab w:val="clear" w:pos="8740"/>
        </w:tabs>
        <w:rPr>
          <w:rFonts w:ascii="Times New Roman" w:hAnsi="Times New Roman" w:cs="Times New Roman"/>
          <w:sz w:val="24"/>
        </w:rPr>
      </w:pPr>
      <w:r>
        <w:rPr>
          <w:rFonts w:ascii="Times New Roman" w:hAnsi="Times New Roman" w:cs="Times New Roman"/>
          <w:sz w:val="24"/>
        </w:rPr>
        <w:lastRenderedPageBreak/>
        <w:t>Once having got such help however the student was able to initiate minor improvements and changes.</w:t>
      </w:r>
    </w:p>
    <w:p w:rsidR="008B0997" w:rsidRDefault="008B0997">
      <w:pPr>
        <w:ind w:left="283" w:hanging="283"/>
        <w:rPr>
          <w:sz w:val="24"/>
        </w:rPr>
      </w:pPr>
    </w:p>
    <w:p w:rsidR="008B0997" w:rsidRDefault="008B0997">
      <w:pPr>
        <w:pStyle w:val="OmniPage1290"/>
        <w:numPr>
          <w:ilvl w:val="0"/>
          <w:numId w:val="13"/>
        </w:numPr>
        <w:tabs>
          <w:tab w:val="clear" w:pos="100"/>
          <w:tab w:val="clear" w:pos="8740"/>
        </w:tabs>
        <w:rPr>
          <w:rFonts w:ascii="Times New Roman" w:hAnsi="Times New Roman" w:cs="Times New Roman"/>
          <w:sz w:val="24"/>
        </w:rPr>
      </w:pPr>
      <w:r>
        <w:rPr>
          <w:rFonts w:ascii="Times New Roman" w:hAnsi="Times New Roman" w:cs="Times New Roman"/>
          <w:sz w:val="24"/>
        </w:rPr>
        <w:t>No attempt to initiate ideas. Simply accepted instructions on what to</w:t>
      </w:r>
      <w:r>
        <w:rPr>
          <w:rFonts w:ascii="Times New Roman" w:hAnsi="Times New Roman" w:cs="Times New Roman"/>
          <w:sz w:val="24"/>
        </w:rPr>
        <w:tab/>
      </w:r>
      <w:r>
        <w:rPr>
          <w:rFonts w:ascii="Times New Roman" w:hAnsi="Times New Roman" w:cs="Times New Roman"/>
          <w:sz w:val="24"/>
        </w:rPr>
        <w:tab/>
        <w:t>1</w:t>
      </w:r>
    </w:p>
    <w:p w:rsidR="008B0997" w:rsidRDefault="008B0997">
      <w:pPr>
        <w:pStyle w:val="OmniPage1290"/>
        <w:tabs>
          <w:tab w:val="clear" w:pos="100"/>
          <w:tab w:val="clear" w:pos="8740"/>
        </w:tabs>
        <w:rPr>
          <w:rFonts w:ascii="Times New Roman" w:hAnsi="Times New Roman" w:cs="Times New Roman"/>
          <w:sz w:val="24"/>
        </w:rPr>
      </w:pPr>
      <w:r>
        <w:rPr>
          <w:rFonts w:ascii="Times New Roman" w:hAnsi="Times New Roman" w:cs="Times New Roman"/>
          <w:sz w:val="24"/>
        </w:rPr>
        <w:t>do and how to interpret the results. Made no original contributions.</w:t>
      </w:r>
    </w:p>
    <w:p w:rsidR="008B0997" w:rsidRDefault="008B0997">
      <w:pPr>
        <w:pStyle w:val="OmniPage1290"/>
        <w:tabs>
          <w:tab w:val="clear" w:pos="100"/>
          <w:tab w:val="clear" w:pos="8740"/>
        </w:tabs>
        <w:rPr>
          <w:rFonts w:ascii="Times New Roman" w:hAnsi="Times New Roman" w:cs="Times New Roman"/>
          <w:sz w:val="24"/>
        </w:rPr>
      </w:pPr>
    </w:p>
    <w:p w:rsidR="008B0997" w:rsidRDefault="008B0997">
      <w:pPr>
        <w:pStyle w:val="OmniPage1290"/>
        <w:tabs>
          <w:tab w:val="clear" w:pos="100"/>
          <w:tab w:val="clear" w:pos="8740"/>
        </w:tabs>
        <w:rPr>
          <w:rFonts w:ascii="Times New Roman" w:hAnsi="Times New Roman" w:cs="Times New Roman"/>
          <w:sz w:val="24"/>
        </w:rPr>
      </w:pPr>
    </w:p>
    <w:p w:rsidR="008B0997" w:rsidRDefault="008B0997">
      <w:pPr>
        <w:rPr>
          <w:b/>
          <w:sz w:val="24"/>
        </w:rPr>
      </w:pPr>
      <w:r>
        <w:rPr>
          <w:b/>
          <w:sz w:val="24"/>
        </w:rPr>
        <w:t>Size/difficulty factor (I)</w:t>
      </w:r>
    </w:p>
    <w:p w:rsidR="008B0997" w:rsidRDefault="008B0997">
      <w:pPr>
        <w:rPr>
          <w:sz w:val="24"/>
        </w:rPr>
      </w:pPr>
    </w:p>
    <w:p w:rsidR="008B0997" w:rsidRDefault="008B0997">
      <w:pPr>
        <w:rPr>
          <w:sz w:val="24"/>
        </w:rPr>
      </w:pPr>
      <w:r>
        <w:rPr>
          <w:sz w:val="24"/>
        </w:rPr>
        <w:t>This is a subjective judgment. This is to give credit to students who have successfully tackled a large, complex or difficult project as opposed to students who have attempted to do the bare minimum. Discretion is necessary but none of the other criteria specifically take this into account.</w:t>
      </w:r>
    </w:p>
    <w:p w:rsidR="008B0997" w:rsidRDefault="008B0997">
      <w:pPr>
        <w:rPr>
          <w:sz w:val="24"/>
        </w:rPr>
      </w:pPr>
    </w:p>
    <w:p w:rsidR="008B0997" w:rsidRDefault="008B0997">
      <w:pPr>
        <w:rPr>
          <w:sz w:val="24"/>
        </w:rPr>
      </w:pPr>
      <w:r>
        <w:rPr>
          <w:sz w:val="24"/>
        </w:rPr>
        <w:t>Size can be difficult to assess. It is intended to give a small amount of extra credit to students who are genuinely interested in doing research and have successfully tackled a difficult project.</w:t>
      </w:r>
    </w:p>
    <w:p w:rsidR="008B0997" w:rsidRDefault="008B0997">
      <w:pPr>
        <w:rPr>
          <w:sz w:val="24"/>
        </w:rPr>
      </w:pPr>
    </w:p>
    <w:p w:rsidR="008B0997" w:rsidRDefault="008B0997">
      <w:pPr>
        <w:rPr>
          <w:i/>
          <w:sz w:val="24"/>
        </w:rPr>
      </w:pPr>
      <w:r>
        <w:rPr>
          <w:i/>
          <w:sz w:val="24"/>
        </w:rPr>
        <w:t>Criteria</w:t>
      </w:r>
    </w:p>
    <w:p w:rsidR="008B0997" w:rsidRDefault="008B0997">
      <w:pPr>
        <w:pStyle w:val="OmniPage771"/>
        <w:tabs>
          <w:tab w:val="clear" w:pos="100"/>
          <w:tab w:val="clear" w:pos="8740"/>
        </w:tabs>
        <w:ind w:left="283" w:hanging="28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Points</w:t>
      </w:r>
    </w:p>
    <w:p w:rsidR="008B0997" w:rsidRDefault="008B0997">
      <w:pPr>
        <w:pStyle w:val="OmniPage771"/>
        <w:tabs>
          <w:tab w:val="clear" w:pos="100"/>
          <w:tab w:val="clear" w:pos="8740"/>
        </w:tabs>
        <w:ind w:left="283" w:hanging="283"/>
        <w:rPr>
          <w:sz w:val="24"/>
        </w:rPr>
      </w:pPr>
    </w:p>
    <w:p w:rsidR="008B0997" w:rsidRDefault="008B0997">
      <w:pPr>
        <w:numPr>
          <w:ilvl w:val="0"/>
          <w:numId w:val="13"/>
        </w:numPr>
        <w:rPr>
          <w:sz w:val="24"/>
        </w:rPr>
      </w:pPr>
      <w:r>
        <w:rPr>
          <w:sz w:val="24"/>
        </w:rPr>
        <w:t>The project was large and ambitious. There were a large number</w:t>
      </w:r>
      <w:r>
        <w:rPr>
          <w:sz w:val="24"/>
        </w:rPr>
        <w:tab/>
      </w:r>
      <w:r>
        <w:rPr>
          <w:sz w:val="24"/>
        </w:rPr>
        <w:tab/>
      </w:r>
      <w:r>
        <w:rPr>
          <w:sz w:val="24"/>
        </w:rPr>
        <w:tab/>
        <w:t>5</w:t>
      </w:r>
    </w:p>
    <w:p w:rsidR="008B0997" w:rsidRDefault="008B0997">
      <w:pPr>
        <w:rPr>
          <w:sz w:val="24"/>
        </w:rPr>
      </w:pPr>
      <w:r>
        <w:rPr>
          <w:sz w:val="24"/>
        </w:rPr>
        <w:t>of results which were well interpreted and presented. (It is expected that this will very rarely occur.)</w:t>
      </w:r>
    </w:p>
    <w:p w:rsidR="008B0997" w:rsidRDefault="008B0997">
      <w:pPr>
        <w:ind w:left="283" w:hanging="283"/>
        <w:rPr>
          <w:sz w:val="24"/>
        </w:rPr>
      </w:pPr>
    </w:p>
    <w:p w:rsidR="008B0997" w:rsidRDefault="008B0997">
      <w:pPr>
        <w:numPr>
          <w:ilvl w:val="0"/>
          <w:numId w:val="13"/>
        </w:numPr>
        <w:rPr>
          <w:sz w:val="24"/>
        </w:rPr>
      </w:pPr>
      <w:r>
        <w:rPr>
          <w:sz w:val="24"/>
        </w:rPr>
        <w:t xml:space="preserve">The project was large and ambitious. Not all the expected results </w:t>
      </w:r>
      <w:r>
        <w:rPr>
          <w:sz w:val="24"/>
        </w:rPr>
        <w:tab/>
      </w:r>
      <w:r>
        <w:rPr>
          <w:sz w:val="24"/>
        </w:rPr>
        <w:tab/>
        <w:t>4</w:t>
      </w:r>
    </w:p>
    <w:p w:rsidR="008B0997" w:rsidRDefault="008B0997">
      <w:pPr>
        <w:rPr>
          <w:sz w:val="24"/>
        </w:rPr>
      </w:pPr>
      <w:r>
        <w:rPr>
          <w:sz w:val="24"/>
        </w:rPr>
        <w:t>were obtained but those that were obtained were well interpreted and presented.</w:t>
      </w:r>
    </w:p>
    <w:p w:rsidR="008B0997" w:rsidRDefault="008B0997">
      <w:pPr>
        <w:ind w:left="283" w:hanging="283"/>
        <w:rPr>
          <w:sz w:val="24"/>
        </w:rPr>
      </w:pPr>
    </w:p>
    <w:p w:rsidR="008B0997" w:rsidRDefault="008B0997">
      <w:pPr>
        <w:numPr>
          <w:ilvl w:val="0"/>
          <w:numId w:val="13"/>
        </w:numPr>
        <w:rPr>
          <w:sz w:val="24"/>
        </w:rPr>
      </w:pPr>
      <w:r>
        <w:rPr>
          <w:sz w:val="24"/>
        </w:rPr>
        <w:t xml:space="preserve">The project was ambitious. Not all the expected results </w:t>
      </w:r>
      <w:r>
        <w:rPr>
          <w:sz w:val="24"/>
        </w:rPr>
        <w:tab/>
      </w:r>
      <w:r>
        <w:rPr>
          <w:sz w:val="24"/>
        </w:rPr>
        <w:tab/>
      </w:r>
      <w:r>
        <w:rPr>
          <w:sz w:val="24"/>
        </w:rPr>
        <w:tab/>
      </w:r>
      <w:r>
        <w:rPr>
          <w:sz w:val="24"/>
        </w:rPr>
        <w:tab/>
        <w:t>3</w:t>
      </w:r>
    </w:p>
    <w:p w:rsidR="008B0997" w:rsidRDefault="008B0997">
      <w:pPr>
        <w:rPr>
          <w:sz w:val="24"/>
        </w:rPr>
      </w:pPr>
      <w:r>
        <w:rPr>
          <w:sz w:val="24"/>
        </w:rPr>
        <w:t>were obtained and some were ignored or poorly handled.</w:t>
      </w:r>
    </w:p>
    <w:p w:rsidR="008B0997" w:rsidRDefault="008B0997">
      <w:pPr>
        <w:ind w:left="283" w:hanging="283"/>
        <w:rPr>
          <w:sz w:val="24"/>
        </w:rPr>
      </w:pPr>
    </w:p>
    <w:p w:rsidR="008B0997" w:rsidRDefault="008B0997">
      <w:pPr>
        <w:numPr>
          <w:ilvl w:val="0"/>
          <w:numId w:val="13"/>
        </w:numPr>
        <w:rPr>
          <w:sz w:val="24"/>
        </w:rPr>
      </w:pPr>
      <w:r>
        <w:rPr>
          <w:sz w:val="24"/>
        </w:rPr>
        <w:t>The project was less ambitious There were an appropriate number</w:t>
      </w:r>
      <w:r>
        <w:rPr>
          <w:sz w:val="24"/>
        </w:rPr>
        <w:tab/>
        <w:t xml:space="preserve"> </w:t>
      </w:r>
      <w:r>
        <w:rPr>
          <w:sz w:val="24"/>
        </w:rPr>
        <w:tab/>
        <w:t>3</w:t>
      </w:r>
    </w:p>
    <w:p w:rsidR="008B0997" w:rsidRDefault="008B0997">
      <w:pPr>
        <w:rPr>
          <w:sz w:val="24"/>
        </w:rPr>
      </w:pPr>
      <w:r>
        <w:rPr>
          <w:sz w:val="24"/>
        </w:rPr>
        <w:t xml:space="preserve">of results which were </w:t>
      </w:r>
      <w:r>
        <w:rPr>
          <w:b/>
          <w:sz w:val="24"/>
        </w:rPr>
        <w:t>well</w:t>
      </w:r>
      <w:r>
        <w:rPr>
          <w:sz w:val="24"/>
        </w:rPr>
        <w:t xml:space="preserve"> interpreted and presented.</w:t>
      </w:r>
    </w:p>
    <w:p w:rsidR="008B0997" w:rsidRDefault="008B0997">
      <w:pPr>
        <w:ind w:left="283" w:hanging="283"/>
        <w:rPr>
          <w:sz w:val="24"/>
        </w:rPr>
      </w:pPr>
    </w:p>
    <w:p w:rsidR="008B0997" w:rsidRDefault="008B0997">
      <w:pPr>
        <w:numPr>
          <w:ilvl w:val="0"/>
          <w:numId w:val="13"/>
        </w:numPr>
        <w:rPr>
          <w:sz w:val="24"/>
        </w:rPr>
      </w:pPr>
      <w:r>
        <w:rPr>
          <w:sz w:val="24"/>
        </w:rPr>
        <w:t>The project was less ambitious There were an appropriate number</w:t>
      </w:r>
      <w:r>
        <w:rPr>
          <w:sz w:val="24"/>
        </w:rPr>
        <w:tab/>
      </w:r>
      <w:r>
        <w:rPr>
          <w:sz w:val="24"/>
        </w:rPr>
        <w:tab/>
        <w:t>2</w:t>
      </w:r>
    </w:p>
    <w:p w:rsidR="008B0997" w:rsidRDefault="008B0997">
      <w:pPr>
        <w:rPr>
          <w:sz w:val="24"/>
        </w:rPr>
      </w:pPr>
      <w:r>
        <w:rPr>
          <w:sz w:val="24"/>
        </w:rPr>
        <w:t>of results which were interpreted and presented but there are some weaknesses.</w:t>
      </w:r>
    </w:p>
    <w:p w:rsidR="008B0997" w:rsidRDefault="008B0997">
      <w:pPr>
        <w:ind w:left="283" w:hanging="283"/>
        <w:rPr>
          <w:sz w:val="24"/>
        </w:rPr>
      </w:pPr>
    </w:p>
    <w:p w:rsidR="008B0997" w:rsidRDefault="008B0997">
      <w:pPr>
        <w:numPr>
          <w:ilvl w:val="0"/>
          <w:numId w:val="13"/>
        </w:numPr>
        <w:rPr>
          <w:sz w:val="24"/>
        </w:rPr>
      </w:pPr>
      <w:r>
        <w:rPr>
          <w:sz w:val="24"/>
        </w:rPr>
        <w:t xml:space="preserve">The project was close to the minimum requirement. There were </w:t>
      </w:r>
      <w:r>
        <w:rPr>
          <w:sz w:val="24"/>
        </w:rPr>
        <w:tab/>
      </w:r>
      <w:r>
        <w:rPr>
          <w:sz w:val="24"/>
        </w:rPr>
        <w:tab/>
      </w:r>
      <w:r>
        <w:rPr>
          <w:sz w:val="24"/>
        </w:rPr>
        <w:tab/>
        <w:t>2</w:t>
      </w:r>
    </w:p>
    <w:p w:rsidR="008B0997" w:rsidRDefault="008B0997">
      <w:pPr>
        <w:rPr>
          <w:sz w:val="24"/>
        </w:rPr>
      </w:pPr>
      <w:r>
        <w:rPr>
          <w:sz w:val="24"/>
        </w:rPr>
        <w:t>an appropriate number of results which were well interpreted and presented.</w:t>
      </w:r>
    </w:p>
    <w:p w:rsidR="008B0997" w:rsidRDefault="008B0997">
      <w:pPr>
        <w:ind w:left="283" w:hanging="283"/>
        <w:rPr>
          <w:sz w:val="24"/>
        </w:rPr>
      </w:pPr>
    </w:p>
    <w:p w:rsidR="008B0997" w:rsidRDefault="008B0997">
      <w:pPr>
        <w:numPr>
          <w:ilvl w:val="0"/>
          <w:numId w:val="13"/>
        </w:numPr>
        <w:rPr>
          <w:sz w:val="24"/>
        </w:rPr>
      </w:pPr>
      <w:r>
        <w:rPr>
          <w:sz w:val="24"/>
        </w:rPr>
        <w:t xml:space="preserve">The project was close to the minimum requirement. There were an </w:t>
      </w:r>
      <w:r>
        <w:rPr>
          <w:sz w:val="24"/>
        </w:rPr>
        <w:tab/>
      </w:r>
      <w:r>
        <w:rPr>
          <w:sz w:val="24"/>
        </w:rPr>
        <w:tab/>
        <w:t>1</w:t>
      </w:r>
    </w:p>
    <w:p w:rsidR="008B0997" w:rsidRDefault="008B0997">
      <w:pPr>
        <w:rPr>
          <w:sz w:val="24"/>
        </w:rPr>
      </w:pPr>
      <w:r>
        <w:rPr>
          <w:sz w:val="24"/>
        </w:rPr>
        <w:t>appropriate number of results which were acceptably interpreted and presented but some may have been ignored</w:t>
      </w:r>
    </w:p>
    <w:p w:rsidR="008B0997" w:rsidRDefault="008B0997">
      <w:pPr>
        <w:ind w:left="283" w:hanging="283"/>
        <w:rPr>
          <w:sz w:val="24"/>
        </w:rPr>
      </w:pPr>
    </w:p>
    <w:p w:rsidR="008B0997" w:rsidRDefault="008B0997">
      <w:pPr>
        <w:numPr>
          <w:ilvl w:val="0"/>
          <w:numId w:val="13"/>
        </w:numPr>
        <w:rPr>
          <w:sz w:val="24"/>
        </w:rPr>
      </w:pPr>
      <w:r>
        <w:rPr>
          <w:sz w:val="24"/>
        </w:rPr>
        <w:t>The absolute minimum appears to have been done.</w:t>
      </w:r>
      <w:r>
        <w:rPr>
          <w:sz w:val="24"/>
        </w:rPr>
        <w:tab/>
      </w:r>
      <w:r>
        <w:rPr>
          <w:sz w:val="24"/>
        </w:rPr>
        <w:tab/>
      </w:r>
      <w:r>
        <w:rPr>
          <w:sz w:val="24"/>
        </w:rPr>
        <w:tab/>
      </w:r>
      <w:r>
        <w:rPr>
          <w:sz w:val="24"/>
        </w:rPr>
        <w:tab/>
        <w:t>0</w:t>
      </w:r>
    </w:p>
    <w:p w:rsidR="008B0997" w:rsidRPr="007B3B49" w:rsidRDefault="008B0997" w:rsidP="007B3B49">
      <w:pPr>
        <w:pageBreakBefore/>
        <w:tabs>
          <w:tab w:val="left" w:pos="2835"/>
        </w:tabs>
        <w:jc w:val="center"/>
        <w:rPr>
          <w:rFonts w:ascii="Arial" w:hAnsi="Arial" w:cs="Arial"/>
          <w:b/>
          <w:sz w:val="32"/>
        </w:rPr>
      </w:pPr>
      <w:r>
        <w:rPr>
          <w:b/>
          <w:sz w:val="28"/>
          <w:szCs w:val="28"/>
        </w:rPr>
        <w:t>Supervisors Checklist</w:t>
      </w:r>
    </w:p>
    <w:p w:rsidR="008B0997" w:rsidRDefault="008B0997"/>
    <w:p w:rsidR="008B0997" w:rsidRDefault="008B0997"/>
    <w:p w:rsidR="008B0997" w:rsidRDefault="008B0997">
      <w:pPr>
        <w:rPr>
          <w:sz w:val="24"/>
          <w:szCs w:val="24"/>
        </w:rPr>
      </w:pPr>
      <w:r>
        <w:rPr>
          <w:sz w:val="24"/>
          <w:szCs w:val="24"/>
        </w:rPr>
        <w:t>Name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Email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Student ID</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Description of project</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 xml:space="preserve">Are you enrolled for the project? </w:t>
      </w:r>
      <w:r>
        <w:rPr>
          <w:sz w:val="24"/>
          <w:szCs w:val="24"/>
        </w:rPr>
        <w:tab/>
      </w:r>
      <w:r>
        <w:rPr>
          <w:sz w:val="24"/>
          <w:szCs w:val="24"/>
        </w:rPr>
        <w:tab/>
        <w:t>Which Semester does this start?</w:t>
      </w:r>
    </w:p>
    <w:p w:rsidR="008B0997" w:rsidRDefault="008B0997">
      <w:pPr>
        <w:rPr>
          <w:sz w:val="24"/>
          <w:szCs w:val="24"/>
        </w:rPr>
      </w:pPr>
    </w:p>
    <w:p w:rsidR="008B0997" w:rsidRDefault="008B0997">
      <w:pPr>
        <w:rPr>
          <w:sz w:val="24"/>
          <w:szCs w:val="24"/>
        </w:rPr>
      </w:pPr>
    </w:p>
    <w:p w:rsidR="008B0997" w:rsidRDefault="008E6A76">
      <w:pPr>
        <w:rPr>
          <w:sz w:val="24"/>
          <w:szCs w:val="24"/>
        </w:rPr>
      </w:pPr>
      <w:r>
        <w:rPr>
          <w:sz w:val="24"/>
          <w:szCs w:val="24"/>
        </w:rPr>
        <w:t>Contract – Retain a copy.</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How often will we meet?</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What support do you need from me?</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What schedule of milestones will we set?</w:t>
      </w:r>
    </w:p>
    <w:p w:rsidR="008B0997" w:rsidRDefault="008B0997">
      <w:pPr>
        <w:rPr>
          <w:sz w:val="24"/>
          <w:szCs w:val="24"/>
        </w:rPr>
      </w:pPr>
    </w:p>
    <w:p w:rsidR="008B0997" w:rsidRDefault="008B0997">
      <w:pPr>
        <w:rPr>
          <w:sz w:val="24"/>
          <w:szCs w:val="24"/>
        </w:rPr>
      </w:pPr>
    </w:p>
    <w:p w:rsidR="008B0997" w:rsidRDefault="00551F4E">
      <w:pPr>
        <w:rPr>
          <w:sz w:val="24"/>
          <w:szCs w:val="24"/>
        </w:rPr>
      </w:pPr>
      <w:r>
        <w:rPr>
          <w:sz w:val="24"/>
          <w:szCs w:val="24"/>
        </w:rPr>
        <w:t>Diary / Note Book</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Standard format for Reports – see handout.</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Referencing APA – see handout</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Funding – are there any equipment needs?</w:t>
      </w:r>
    </w:p>
    <w:p w:rsidR="008B0997" w:rsidRDefault="008B0997">
      <w:pPr>
        <w:rPr>
          <w:sz w:val="24"/>
          <w:szCs w:val="24"/>
        </w:rPr>
      </w:pPr>
    </w:p>
    <w:p w:rsidR="008B0997" w:rsidRDefault="008B0997">
      <w:pPr>
        <w:rPr>
          <w:sz w:val="24"/>
          <w:szCs w:val="24"/>
        </w:rPr>
      </w:pPr>
    </w:p>
    <w:p w:rsidR="008B0997" w:rsidRDefault="008B0997">
      <w:pPr>
        <w:rPr>
          <w:sz w:val="24"/>
          <w:szCs w:val="24"/>
        </w:rPr>
      </w:pPr>
      <w:r>
        <w:rPr>
          <w:sz w:val="24"/>
          <w:szCs w:val="24"/>
        </w:rPr>
        <w:t>Ethics – Is ethical approval required?</w:t>
      </w:r>
    </w:p>
    <w:p w:rsidR="008B0997" w:rsidRDefault="008B0997">
      <w:pPr>
        <w:rPr>
          <w:sz w:val="24"/>
          <w:szCs w:val="24"/>
        </w:rPr>
      </w:pPr>
    </w:p>
    <w:p w:rsidR="008B0997" w:rsidRDefault="008B0997">
      <w:pPr>
        <w:rPr>
          <w:sz w:val="24"/>
          <w:szCs w:val="24"/>
        </w:rPr>
      </w:pPr>
    </w:p>
    <w:p w:rsidR="008B0997" w:rsidRDefault="008B0997">
      <w:r>
        <w:rPr>
          <w:sz w:val="24"/>
          <w:szCs w:val="24"/>
        </w:rPr>
        <w:t xml:space="preserve">External </w:t>
      </w:r>
      <w:r w:rsidR="00D07810">
        <w:rPr>
          <w:sz w:val="24"/>
          <w:szCs w:val="24"/>
        </w:rPr>
        <w:t>Supervisor (</w:t>
      </w:r>
      <w:r w:rsidR="00A618DC">
        <w:rPr>
          <w:sz w:val="24"/>
          <w:szCs w:val="24"/>
        </w:rPr>
        <w:t>if applicable)</w:t>
      </w:r>
    </w:p>
    <w:sectPr w:rsidR="008B0997">
      <w:footerReference w:type="default" r:id="rId11"/>
      <w:pgSz w:w="11906" w:h="16838"/>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E6A" w:rsidRDefault="00590E6A">
      <w:r>
        <w:separator/>
      </w:r>
    </w:p>
  </w:endnote>
  <w:endnote w:type="continuationSeparator" w:id="0">
    <w:p w:rsidR="00590E6A" w:rsidRDefault="00590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charset w:val="00"/>
    <w:family w:val="auto"/>
    <w:pitch w:val="variable"/>
    <w:sig w:usb0="800000AF" w:usb1="1001ECEA" w:usb2="00000000" w:usb3="00000000" w:csb0="00000001" w:csb1="00000000"/>
  </w:font>
  <w:font w:name="Liberation Sans">
    <w:charset w:val="00"/>
    <w:family w:val="swiss"/>
    <w:pitch w:val="variable"/>
    <w:sig w:usb0="E0000AFF" w:usb1="500078FF" w:usb2="00000021" w:usb3="00000000" w:csb0="000001BF" w:csb1="00000000"/>
  </w:font>
  <w:font w:name="WenQuanYi Micro Hei">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997" w:rsidRDefault="007B46CE">
    <w:pPr>
      <w:pStyle w:val="Footer"/>
      <w:jc w:val="right"/>
    </w:pPr>
    <w:r>
      <w:rPr>
        <w:sz w:val="16"/>
      </w:rPr>
      <w:t>Project MATH705</w:t>
    </w:r>
    <w:r w:rsidR="00F06B5D">
      <w:rPr>
        <w:sz w:val="16"/>
      </w:rPr>
      <w:t xml:space="preserve"> Policy, 2019</w:t>
    </w:r>
    <w:r w:rsidR="007510EE">
      <w:rPr>
        <w:sz w:val="16"/>
      </w:rPr>
      <w:t xml:space="preserve"> </w:t>
    </w:r>
    <w:r w:rsidR="008B0997">
      <w:rPr>
        <w:sz w:val="16"/>
      </w:rPr>
      <w:t xml:space="preserve">page </w:t>
    </w:r>
    <w:r w:rsidR="008B0997">
      <w:rPr>
        <w:rStyle w:val="PageNumber"/>
        <w:sz w:val="16"/>
      </w:rPr>
      <w:fldChar w:fldCharType="begin"/>
    </w:r>
    <w:r w:rsidR="008B0997">
      <w:rPr>
        <w:rStyle w:val="PageNumber"/>
        <w:sz w:val="16"/>
      </w:rPr>
      <w:instrText xml:space="preserve"> PAGE </w:instrText>
    </w:r>
    <w:r w:rsidR="008B0997">
      <w:rPr>
        <w:rStyle w:val="PageNumber"/>
        <w:sz w:val="16"/>
      </w:rPr>
      <w:fldChar w:fldCharType="separate"/>
    </w:r>
    <w:r w:rsidR="003D7DA7">
      <w:rPr>
        <w:rStyle w:val="PageNumber"/>
        <w:noProof/>
        <w:sz w:val="16"/>
      </w:rPr>
      <w:t>18</w:t>
    </w:r>
    <w:r w:rsidR="008B0997">
      <w:rPr>
        <w:rStyle w:val="PageNumber"/>
        <w:sz w:val="16"/>
      </w:rPr>
      <w:fldChar w:fldCharType="end"/>
    </w:r>
    <w:r w:rsidR="008B0997">
      <w:rPr>
        <w:rStyle w:val="PageNumber"/>
        <w:sz w:val="16"/>
      </w:rPr>
      <w:t xml:space="preserve"> of </w:t>
    </w:r>
    <w:r w:rsidR="008B0997">
      <w:rPr>
        <w:rStyle w:val="PageNumber"/>
      </w:rPr>
      <w:fldChar w:fldCharType="begin"/>
    </w:r>
    <w:r w:rsidR="008B0997">
      <w:rPr>
        <w:rStyle w:val="PageNumber"/>
      </w:rPr>
      <w:instrText xml:space="preserve"> NUMPAGES \*Arabic </w:instrText>
    </w:r>
    <w:r w:rsidR="008B0997">
      <w:rPr>
        <w:rStyle w:val="PageNumber"/>
      </w:rPr>
      <w:fldChar w:fldCharType="separate"/>
    </w:r>
    <w:r w:rsidR="003D7DA7">
      <w:rPr>
        <w:rStyle w:val="PageNumber"/>
        <w:noProof/>
      </w:rPr>
      <w:t>28</w:t>
    </w:r>
    <w:r w:rsidR="008B099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E6A" w:rsidRDefault="00590E6A">
      <w:r>
        <w:separator/>
      </w:r>
    </w:p>
  </w:footnote>
  <w:footnote w:type="continuationSeparator" w:id="0">
    <w:p w:rsidR="00590E6A" w:rsidRDefault="00590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2"/>
    <w:lvl w:ilvl="0">
      <w:start w:val="1"/>
      <w:numFmt w:val="bullet"/>
      <w:lvlText w:val=""/>
      <w:lvlJc w:val="left"/>
      <w:pPr>
        <w:tabs>
          <w:tab w:val="num" w:pos="360"/>
        </w:tabs>
        <w:ind w:left="360" w:hanging="360"/>
      </w:pPr>
      <w:rPr>
        <w:rFonts w:ascii="Symbol" w:hAnsi="Symbol" w:cs="Symbol"/>
        <w:b w:val="0"/>
        <w:i w:val="0"/>
        <w:sz w:val="24"/>
      </w:rPr>
    </w:lvl>
  </w:abstractNum>
  <w:abstractNum w:abstractNumId="1" w15:restartNumberingAfterBreak="0">
    <w:nsid w:val="00000002"/>
    <w:multiLevelType w:val="singleLevel"/>
    <w:tmpl w:val="00000002"/>
    <w:name w:val="WW8Num3"/>
    <w:lvl w:ilvl="0">
      <w:start w:val="1"/>
      <w:numFmt w:val="bullet"/>
      <w:lvlText w:val=""/>
      <w:lvlJc w:val="left"/>
      <w:pPr>
        <w:tabs>
          <w:tab w:val="num" w:pos="360"/>
        </w:tabs>
        <w:ind w:left="360" w:hanging="360"/>
      </w:pPr>
      <w:rPr>
        <w:rFonts w:ascii="Symbol" w:hAnsi="Symbol" w:cs="Symbol"/>
        <w:b w:val="0"/>
        <w:i w:val="0"/>
        <w:sz w:val="24"/>
      </w:rPr>
    </w:lvl>
  </w:abstractNum>
  <w:abstractNum w:abstractNumId="2" w15:restartNumberingAfterBreak="0">
    <w:nsid w:val="00000003"/>
    <w:multiLevelType w:val="singleLevel"/>
    <w:tmpl w:val="00000003"/>
    <w:name w:val="WW8Num4"/>
    <w:lvl w:ilvl="0">
      <w:start w:val="1"/>
      <w:numFmt w:val="bullet"/>
      <w:lvlText w:val=""/>
      <w:lvlJc w:val="left"/>
      <w:pPr>
        <w:tabs>
          <w:tab w:val="num" w:pos="360"/>
        </w:tabs>
        <w:ind w:left="360" w:hanging="360"/>
      </w:pPr>
      <w:rPr>
        <w:rFonts w:ascii="Symbol" w:hAnsi="Symbol" w:cs="Symbol"/>
        <w:b w:val="0"/>
        <w:i w:val="0"/>
        <w:sz w:val="24"/>
      </w:rPr>
    </w:lvl>
  </w:abstractNum>
  <w:abstractNum w:abstractNumId="3"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6"/>
    <w:lvl w:ilvl="0">
      <w:start w:val="1"/>
      <w:numFmt w:val="decimal"/>
      <w:lvlText w:val="%1."/>
      <w:lvlJc w:val="left"/>
      <w:pPr>
        <w:tabs>
          <w:tab w:val="num" w:pos="0"/>
        </w:tabs>
        <w:ind w:left="283" w:hanging="283"/>
      </w:pPr>
    </w:lvl>
  </w:abstractNum>
  <w:abstractNum w:abstractNumId="5" w15:restartNumberingAfterBreak="0">
    <w:nsid w:val="00000006"/>
    <w:multiLevelType w:val="singleLevel"/>
    <w:tmpl w:val="00000006"/>
    <w:name w:val="WW8Num7"/>
    <w:lvl w:ilvl="0">
      <w:start w:val="1"/>
      <w:numFmt w:val="decimal"/>
      <w:lvlText w:val="%1."/>
      <w:lvlJc w:val="left"/>
      <w:pPr>
        <w:tabs>
          <w:tab w:val="num" w:pos="1140"/>
        </w:tabs>
        <w:ind w:left="1140" w:hanging="420"/>
      </w:pPr>
    </w:lvl>
  </w:abstractNum>
  <w:abstractNum w:abstractNumId="6" w15:restartNumberingAfterBreak="0">
    <w:nsid w:val="00000007"/>
    <w:multiLevelType w:val="multilevel"/>
    <w:tmpl w:val="00000007"/>
    <w:name w:val="WW8Num8"/>
    <w:lvl w:ilvl="0">
      <w:start w:val="1"/>
      <w:numFmt w:val="bullet"/>
      <w:lvlText w:val=""/>
      <w:lvlJc w:val="left"/>
      <w:pPr>
        <w:tabs>
          <w:tab w:val="num" w:pos="720"/>
        </w:tabs>
        <w:ind w:left="720" w:hanging="360"/>
      </w:pPr>
      <w:rPr>
        <w:rFonts w:ascii="Wingdings" w:hAnsi="Wingdings" w:cs="Wingdings"/>
        <w:sz w:val="20"/>
      </w:rPr>
    </w:lvl>
    <w:lvl w:ilvl="1">
      <w:start w:val="1"/>
      <w:numFmt w:val="bullet"/>
      <w:lvlText w:val=""/>
      <w:lvlJc w:val="left"/>
      <w:pPr>
        <w:tabs>
          <w:tab w:val="num" w:pos="1440"/>
        </w:tabs>
        <w:ind w:left="1440" w:hanging="360"/>
      </w:pPr>
      <w:rPr>
        <w:rFonts w:ascii="Wingdings" w:hAnsi="Wingdings" w:cs="Wingdings"/>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8"/>
    <w:multiLevelType w:val="singleLevel"/>
    <w:tmpl w:val="00000008"/>
    <w:name w:val="WW8Num9"/>
    <w:lvl w:ilvl="0">
      <w:start w:val="1"/>
      <w:numFmt w:val="bullet"/>
      <w:lvlText w:val=""/>
      <w:lvlJc w:val="left"/>
      <w:pPr>
        <w:tabs>
          <w:tab w:val="num" w:pos="720"/>
        </w:tabs>
        <w:ind w:left="720" w:hanging="360"/>
      </w:pPr>
      <w:rPr>
        <w:rFonts w:ascii="Symbol" w:hAnsi="Symbol" w:cs="Symbol"/>
      </w:rPr>
    </w:lvl>
  </w:abstractNum>
  <w:abstractNum w:abstractNumId="8" w15:restartNumberingAfterBreak="0">
    <w:nsid w:val="00000009"/>
    <w:multiLevelType w:val="singleLevel"/>
    <w:tmpl w:val="00000009"/>
    <w:name w:val="WW8Num10"/>
    <w:lvl w:ilvl="0">
      <w:start w:val="1"/>
      <w:numFmt w:val="decimal"/>
      <w:lvlText w:val="%1."/>
      <w:lvlJc w:val="left"/>
      <w:pPr>
        <w:tabs>
          <w:tab w:val="num" w:pos="0"/>
        </w:tabs>
        <w:ind w:left="383" w:hanging="283"/>
      </w:pPr>
    </w:lvl>
  </w:abstractNum>
  <w:abstractNum w:abstractNumId="9" w15:restartNumberingAfterBreak="0">
    <w:nsid w:val="0000000A"/>
    <w:multiLevelType w:val="singleLevel"/>
    <w:tmpl w:val="0000000A"/>
    <w:name w:val="WW8Num11"/>
    <w:lvl w:ilvl="0">
      <w:start w:val="1"/>
      <w:numFmt w:val="bullet"/>
      <w:lvlText w:val=""/>
      <w:lvlJc w:val="left"/>
      <w:pPr>
        <w:tabs>
          <w:tab w:val="num" w:pos="360"/>
        </w:tabs>
        <w:ind w:left="360" w:hanging="360"/>
      </w:pPr>
      <w:rPr>
        <w:rFonts w:ascii="Symbol" w:hAnsi="Symbol" w:cs="Symbol"/>
        <w:b w:val="0"/>
        <w:i w:val="0"/>
        <w:sz w:val="16"/>
      </w:rPr>
    </w:lvl>
  </w:abstractNum>
  <w:abstractNum w:abstractNumId="10" w15:restartNumberingAfterBreak="0">
    <w:nsid w:val="0000000B"/>
    <w:multiLevelType w:val="singleLevel"/>
    <w:tmpl w:val="0000000B"/>
    <w:name w:val="WW8Num12"/>
    <w:lvl w:ilvl="0">
      <w:start w:val="1"/>
      <w:numFmt w:val="bullet"/>
      <w:lvlText w:val=""/>
      <w:lvlJc w:val="left"/>
      <w:pPr>
        <w:tabs>
          <w:tab w:val="num" w:pos="360"/>
        </w:tabs>
        <w:ind w:left="360" w:hanging="360"/>
      </w:pPr>
      <w:rPr>
        <w:rFonts w:ascii="Symbol" w:hAnsi="Symbol" w:cs="Symbol"/>
        <w:b w:val="0"/>
        <w:i w:val="0"/>
        <w:sz w:val="16"/>
      </w:rPr>
    </w:lvl>
  </w:abstractNum>
  <w:abstractNum w:abstractNumId="11" w15:restartNumberingAfterBreak="0">
    <w:nsid w:val="0000000C"/>
    <w:multiLevelType w:val="singleLevel"/>
    <w:tmpl w:val="0000000C"/>
    <w:name w:val="WW8Num13"/>
    <w:lvl w:ilvl="0">
      <w:start w:val="1"/>
      <w:numFmt w:val="bullet"/>
      <w:lvlText w:val=""/>
      <w:lvlJc w:val="left"/>
      <w:pPr>
        <w:tabs>
          <w:tab w:val="num" w:pos="360"/>
        </w:tabs>
        <w:ind w:left="360" w:hanging="360"/>
      </w:pPr>
      <w:rPr>
        <w:rFonts w:ascii="Symbol" w:hAnsi="Symbol" w:cs="Symbol"/>
        <w:b w:val="0"/>
        <w:i w:val="0"/>
        <w:sz w:val="24"/>
      </w:rPr>
    </w:lvl>
  </w:abstractNum>
  <w:abstractNum w:abstractNumId="12" w15:restartNumberingAfterBreak="0">
    <w:nsid w:val="0000000D"/>
    <w:multiLevelType w:val="singleLevel"/>
    <w:tmpl w:val="0000000D"/>
    <w:lvl w:ilvl="0">
      <w:numFmt w:val="bullet"/>
      <w:lvlText w:val=""/>
      <w:lvlJc w:val="left"/>
      <w:pPr>
        <w:tabs>
          <w:tab w:val="num" w:pos="0"/>
        </w:tabs>
        <w:ind w:left="283" w:hanging="283"/>
      </w:pPr>
      <w:rPr>
        <w:rFonts w:ascii="Symbol" w:hAnsi="Symbol" w:cs="Symbol"/>
      </w:rPr>
    </w:lvl>
  </w:abstractNum>
  <w:abstractNum w:abstractNumId="13" w15:restartNumberingAfterBreak="0">
    <w:nsid w:val="0000000E"/>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05EF4D33"/>
    <w:multiLevelType w:val="hybridMultilevel"/>
    <w:tmpl w:val="E2E890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7683038"/>
    <w:multiLevelType w:val="hybridMultilevel"/>
    <w:tmpl w:val="ABAA039A"/>
    <w:lvl w:ilvl="0" w:tplc="6BAAB296">
      <w:numFmt w:val="bullet"/>
      <w:lvlText w:val=""/>
      <w:lvlJc w:val="left"/>
      <w:pPr>
        <w:ind w:left="720" w:hanging="360"/>
      </w:pPr>
      <w:rPr>
        <w:rFonts w:ascii="Symbol" w:eastAsia="Times New Roman"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06915C5"/>
    <w:multiLevelType w:val="hybridMultilevel"/>
    <w:tmpl w:val="8FA66BBA"/>
    <w:lvl w:ilvl="0" w:tplc="3D24011A">
      <w:numFmt w:val="bullet"/>
      <w:lvlText w:val=""/>
      <w:lvlJc w:val="left"/>
      <w:pPr>
        <w:ind w:left="720" w:hanging="360"/>
      </w:pPr>
      <w:rPr>
        <w:rFonts w:ascii="Symbol" w:eastAsia="Times New Roman"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4820C09"/>
    <w:multiLevelType w:val="hybridMultilevel"/>
    <w:tmpl w:val="CC7A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16E2F"/>
    <w:multiLevelType w:val="hybridMultilevel"/>
    <w:tmpl w:val="36AAAA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6AF4B55"/>
    <w:multiLevelType w:val="hybridMultilevel"/>
    <w:tmpl w:val="88246BD6"/>
    <w:lvl w:ilvl="0" w:tplc="4BA2EA20">
      <w:start w:val="1"/>
      <w:numFmt w:val="decimal"/>
      <w:lvlText w:val="%1."/>
      <w:lvlJc w:val="left"/>
      <w:pPr>
        <w:ind w:left="1080" w:hanging="720"/>
      </w:pPr>
      <w:rPr>
        <w:rFonts w:ascii="Calibri" w:eastAsia="Times New Roman" w:hAnsi="Calibri" w:cs="Times New Roman"/>
        <w:b w:val="0"/>
        <w:strike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59B1451"/>
    <w:multiLevelType w:val="hybridMultilevel"/>
    <w:tmpl w:val="00BA40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8"/>
  </w:num>
  <w:num w:numId="18">
    <w:abstractNumId w:val="17"/>
  </w:num>
  <w:num w:numId="19">
    <w:abstractNumId w:val="16"/>
  </w:num>
  <w:num w:numId="20">
    <w:abstractNumId w:val="21"/>
  </w:num>
  <w:num w:numId="21">
    <w:abstractNumId w:val="20"/>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96"/>
    <w:rsid w:val="00016580"/>
    <w:rsid w:val="00026151"/>
    <w:rsid w:val="00030872"/>
    <w:rsid w:val="0005087D"/>
    <w:rsid w:val="00074BDE"/>
    <w:rsid w:val="0009508E"/>
    <w:rsid w:val="000A69CB"/>
    <w:rsid w:val="000C581F"/>
    <w:rsid w:val="000D465E"/>
    <w:rsid w:val="00126D9F"/>
    <w:rsid w:val="001813A6"/>
    <w:rsid w:val="00184EB7"/>
    <w:rsid w:val="0019083E"/>
    <w:rsid w:val="001925DA"/>
    <w:rsid w:val="0019580D"/>
    <w:rsid w:val="001A66AC"/>
    <w:rsid w:val="001C10B8"/>
    <w:rsid w:val="001D1864"/>
    <w:rsid w:val="001E32B8"/>
    <w:rsid w:val="001E731A"/>
    <w:rsid w:val="00211A0C"/>
    <w:rsid w:val="00226206"/>
    <w:rsid w:val="00247432"/>
    <w:rsid w:val="0025190E"/>
    <w:rsid w:val="00253947"/>
    <w:rsid w:val="0025624C"/>
    <w:rsid w:val="00272984"/>
    <w:rsid w:val="0029669A"/>
    <w:rsid w:val="002A0A38"/>
    <w:rsid w:val="002A51BA"/>
    <w:rsid w:val="002B159F"/>
    <w:rsid w:val="002D3444"/>
    <w:rsid w:val="002E4840"/>
    <w:rsid w:val="002E6C8E"/>
    <w:rsid w:val="0030242F"/>
    <w:rsid w:val="003059DD"/>
    <w:rsid w:val="00361628"/>
    <w:rsid w:val="00370C2F"/>
    <w:rsid w:val="0038643C"/>
    <w:rsid w:val="003B0432"/>
    <w:rsid w:val="003D7DA7"/>
    <w:rsid w:val="003E2EE9"/>
    <w:rsid w:val="003E7C8D"/>
    <w:rsid w:val="00430B37"/>
    <w:rsid w:val="00431A26"/>
    <w:rsid w:val="0043304B"/>
    <w:rsid w:val="00483AC1"/>
    <w:rsid w:val="00490393"/>
    <w:rsid w:val="004A41A4"/>
    <w:rsid w:val="004C4FBF"/>
    <w:rsid w:val="005037A3"/>
    <w:rsid w:val="00511A88"/>
    <w:rsid w:val="00551F4E"/>
    <w:rsid w:val="00561904"/>
    <w:rsid w:val="00590E6A"/>
    <w:rsid w:val="005A5DB1"/>
    <w:rsid w:val="005B4810"/>
    <w:rsid w:val="005D0BD5"/>
    <w:rsid w:val="005D4408"/>
    <w:rsid w:val="005D68E8"/>
    <w:rsid w:val="005F10F4"/>
    <w:rsid w:val="005F2C0B"/>
    <w:rsid w:val="00607495"/>
    <w:rsid w:val="0063427A"/>
    <w:rsid w:val="006354E7"/>
    <w:rsid w:val="0068084C"/>
    <w:rsid w:val="006A529D"/>
    <w:rsid w:val="006C64BB"/>
    <w:rsid w:val="006C7DEF"/>
    <w:rsid w:val="006F3961"/>
    <w:rsid w:val="00714F04"/>
    <w:rsid w:val="00732D1E"/>
    <w:rsid w:val="00734FB2"/>
    <w:rsid w:val="007510EE"/>
    <w:rsid w:val="00763287"/>
    <w:rsid w:val="00773DEC"/>
    <w:rsid w:val="007B3B49"/>
    <w:rsid w:val="007B46CE"/>
    <w:rsid w:val="007C2EF1"/>
    <w:rsid w:val="007F7E84"/>
    <w:rsid w:val="0080683A"/>
    <w:rsid w:val="0081515A"/>
    <w:rsid w:val="00824F96"/>
    <w:rsid w:val="0083554D"/>
    <w:rsid w:val="00843FB3"/>
    <w:rsid w:val="00860114"/>
    <w:rsid w:val="00875002"/>
    <w:rsid w:val="00895D09"/>
    <w:rsid w:val="008973E4"/>
    <w:rsid w:val="008B0997"/>
    <w:rsid w:val="008D788D"/>
    <w:rsid w:val="008D7937"/>
    <w:rsid w:val="008E6A76"/>
    <w:rsid w:val="009016EA"/>
    <w:rsid w:val="00913C26"/>
    <w:rsid w:val="00920C90"/>
    <w:rsid w:val="00956B7C"/>
    <w:rsid w:val="009A72E3"/>
    <w:rsid w:val="009C6476"/>
    <w:rsid w:val="009E0FD2"/>
    <w:rsid w:val="009F055E"/>
    <w:rsid w:val="00A428AD"/>
    <w:rsid w:val="00A618DC"/>
    <w:rsid w:val="00AA04EC"/>
    <w:rsid w:val="00AA09F3"/>
    <w:rsid w:val="00AB3C0B"/>
    <w:rsid w:val="00B23DAC"/>
    <w:rsid w:val="00B90515"/>
    <w:rsid w:val="00BA7B3D"/>
    <w:rsid w:val="00BB0E53"/>
    <w:rsid w:val="00BC0995"/>
    <w:rsid w:val="00BD1B7D"/>
    <w:rsid w:val="00BE3DA0"/>
    <w:rsid w:val="00C042E4"/>
    <w:rsid w:val="00C056CD"/>
    <w:rsid w:val="00C32299"/>
    <w:rsid w:val="00C374DC"/>
    <w:rsid w:val="00C516E8"/>
    <w:rsid w:val="00C62477"/>
    <w:rsid w:val="00C77EB2"/>
    <w:rsid w:val="00C832A3"/>
    <w:rsid w:val="00C95393"/>
    <w:rsid w:val="00CC3BC8"/>
    <w:rsid w:val="00CF2EA2"/>
    <w:rsid w:val="00D07810"/>
    <w:rsid w:val="00D55358"/>
    <w:rsid w:val="00D9657B"/>
    <w:rsid w:val="00E10F9A"/>
    <w:rsid w:val="00E134D9"/>
    <w:rsid w:val="00E61591"/>
    <w:rsid w:val="00E71E49"/>
    <w:rsid w:val="00E76C5B"/>
    <w:rsid w:val="00E77DBF"/>
    <w:rsid w:val="00EF7DAE"/>
    <w:rsid w:val="00F01EC8"/>
    <w:rsid w:val="00F04EE9"/>
    <w:rsid w:val="00F06B5D"/>
    <w:rsid w:val="00F07E53"/>
    <w:rsid w:val="00F47E75"/>
    <w:rsid w:val="00F7195F"/>
    <w:rsid w:val="00F778CE"/>
    <w:rsid w:val="00FA5C5B"/>
    <w:rsid w:val="00FC6E63"/>
    <w:rsid w:val="00FD5A78"/>
    <w:rsid w:val="00FE4D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19EB71B-0D8D-4112-9313-C7D62D50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b w:val="0"/>
      <w:i w:val="0"/>
      <w:sz w:val="24"/>
    </w:rPr>
  </w:style>
  <w:style w:type="character" w:customStyle="1" w:styleId="WW8Num3z0">
    <w:name w:val="WW8Num3z0"/>
    <w:rPr>
      <w:rFonts w:ascii="Symbol" w:hAnsi="Symbol" w:cs="Symbol"/>
      <w:b w:val="0"/>
      <w:i w:val="0"/>
      <w:sz w:val="24"/>
    </w:rPr>
  </w:style>
  <w:style w:type="character" w:customStyle="1" w:styleId="WW8Num4z0">
    <w:name w:val="WW8Num4z0"/>
    <w:rPr>
      <w:rFonts w:ascii="Symbol" w:hAnsi="Symbol" w:cs="Symbol"/>
      <w:b w:val="0"/>
      <w:i w:val="0"/>
      <w:sz w:val="24"/>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8z0">
    <w:name w:val="WW8Num8z0"/>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1z0">
    <w:name w:val="WW8Num11z0"/>
    <w:rPr>
      <w:rFonts w:ascii="Symbol" w:hAnsi="Symbol" w:cs="Symbol"/>
      <w:b w:val="0"/>
      <w:i w:val="0"/>
      <w:sz w:val="16"/>
    </w:rPr>
  </w:style>
  <w:style w:type="character" w:customStyle="1" w:styleId="WW8Num12z0">
    <w:name w:val="WW8Num12z0"/>
    <w:rPr>
      <w:rFonts w:ascii="Symbol" w:hAnsi="Symbol" w:cs="Symbol"/>
      <w:b w:val="0"/>
      <w:i w:val="0"/>
      <w:sz w:val="16"/>
    </w:rPr>
  </w:style>
  <w:style w:type="character" w:customStyle="1" w:styleId="WW8Num13z0">
    <w:name w:val="WW8Num13z0"/>
    <w:rPr>
      <w:rFonts w:ascii="Symbol" w:hAnsi="Symbol" w:cs="Symbol"/>
      <w:b w:val="0"/>
      <w:i w:val="0"/>
      <w:sz w:val="24"/>
    </w:rPr>
  </w:style>
  <w:style w:type="character" w:customStyle="1" w:styleId="WW8NumSt11z0">
    <w:name w:val="WW8NumSt11z0"/>
    <w:rPr>
      <w:rFonts w:ascii="Symbol" w:hAnsi="Symbol" w:cs="Symbol"/>
    </w:rPr>
  </w:style>
  <w:style w:type="character" w:customStyle="1" w:styleId="DefaultParagraphFont1">
    <w:name w:val="Default Paragraph Font1"/>
  </w:style>
  <w:style w:type="character" w:styleId="PageNumber">
    <w:name w:val="page number"/>
    <w:basedOn w:val="DefaultParagraphFont1"/>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customStyle="1" w:styleId="OmniPage770">
    <w:name w:val="OmniPage #770"/>
    <w:pPr>
      <w:tabs>
        <w:tab w:val="left" w:pos="100"/>
        <w:tab w:val="right" w:pos="8740"/>
      </w:tabs>
      <w:suppressAutoHyphens/>
    </w:pPr>
    <w:rPr>
      <w:rFonts w:ascii="Arial" w:hAnsi="Arial" w:cs="Arial"/>
      <w:lang w:val="en-US" w:eastAsia="zh-CN"/>
    </w:rPr>
  </w:style>
  <w:style w:type="paragraph" w:customStyle="1" w:styleId="OmniPage771">
    <w:name w:val="OmniPage #771"/>
    <w:pPr>
      <w:tabs>
        <w:tab w:val="left" w:pos="100"/>
        <w:tab w:val="right" w:pos="8740"/>
      </w:tabs>
      <w:suppressAutoHyphens/>
    </w:pPr>
    <w:rPr>
      <w:rFonts w:ascii="Arial" w:hAnsi="Arial" w:cs="Arial"/>
      <w:lang w:val="en-US" w:eastAsia="zh-CN"/>
    </w:rPr>
  </w:style>
  <w:style w:type="paragraph" w:customStyle="1" w:styleId="OmniPage772">
    <w:name w:val="OmniPage #772"/>
    <w:pPr>
      <w:tabs>
        <w:tab w:val="left" w:pos="100"/>
        <w:tab w:val="right" w:pos="8740"/>
      </w:tabs>
      <w:suppressAutoHyphens/>
    </w:pPr>
    <w:rPr>
      <w:rFonts w:ascii="Arial" w:hAnsi="Arial" w:cs="Arial"/>
      <w:lang w:val="en-US" w:eastAsia="zh-CN"/>
    </w:rPr>
  </w:style>
  <w:style w:type="paragraph" w:customStyle="1" w:styleId="OmniPage773">
    <w:name w:val="OmniPage #773"/>
    <w:pPr>
      <w:tabs>
        <w:tab w:val="left" w:pos="100"/>
        <w:tab w:val="right" w:pos="8740"/>
      </w:tabs>
      <w:suppressAutoHyphens/>
    </w:pPr>
    <w:rPr>
      <w:rFonts w:ascii="Arial" w:hAnsi="Arial" w:cs="Arial"/>
      <w:lang w:val="en-US" w:eastAsia="zh-CN"/>
    </w:rPr>
  </w:style>
  <w:style w:type="paragraph" w:customStyle="1" w:styleId="OmniPage774">
    <w:name w:val="OmniPage #774"/>
    <w:pPr>
      <w:tabs>
        <w:tab w:val="left" w:pos="100"/>
        <w:tab w:val="right" w:pos="8740"/>
      </w:tabs>
      <w:suppressAutoHyphens/>
    </w:pPr>
    <w:rPr>
      <w:rFonts w:ascii="Arial" w:hAnsi="Arial" w:cs="Arial"/>
      <w:lang w:val="en-US" w:eastAsia="zh-CN"/>
    </w:rPr>
  </w:style>
  <w:style w:type="paragraph" w:customStyle="1" w:styleId="OmniPage778">
    <w:name w:val="OmniPage #778"/>
    <w:pPr>
      <w:tabs>
        <w:tab w:val="left" w:pos="100"/>
        <w:tab w:val="right" w:pos="8740"/>
      </w:tabs>
      <w:suppressAutoHyphens/>
    </w:pPr>
    <w:rPr>
      <w:rFonts w:ascii="Arial" w:hAnsi="Arial" w:cs="Arial"/>
      <w:lang w:val="en-US" w:eastAsia="zh-CN"/>
    </w:rPr>
  </w:style>
  <w:style w:type="paragraph" w:customStyle="1" w:styleId="OmniPage779">
    <w:name w:val="OmniPage #779"/>
    <w:pPr>
      <w:tabs>
        <w:tab w:val="left" w:pos="100"/>
        <w:tab w:val="right" w:pos="8740"/>
      </w:tabs>
      <w:suppressAutoHyphens/>
    </w:pPr>
    <w:rPr>
      <w:rFonts w:ascii="Arial" w:hAnsi="Arial" w:cs="Arial"/>
      <w:lang w:val="en-US" w:eastAsia="zh-CN"/>
    </w:rPr>
  </w:style>
  <w:style w:type="paragraph" w:customStyle="1" w:styleId="OmniPage780">
    <w:name w:val="OmniPage #780"/>
    <w:pPr>
      <w:tabs>
        <w:tab w:val="left" w:pos="100"/>
        <w:tab w:val="right" w:pos="8740"/>
      </w:tabs>
      <w:suppressAutoHyphens/>
    </w:pPr>
    <w:rPr>
      <w:rFonts w:ascii="Arial" w:hAnsi="Arial" w:cs="Arial"/>
      <w:lang w:val="en-US" w:eastAsia="zh-CN"/>
    </w:rPr>
  </w:style>
  <w:style w:type="paragraph" w:customStyle="1" w:styleId="OmniPage783">
    <w:name w:val="OmniPage #783"/>
    <w:pPr>
      <w:tabs>
        <w:tab w:val="left" w:pos="100"/>
        <w:tab w:val="right" w:pos="8740"/>
      </w:tabs>
      <w:suppressAutoHyphens/>
    </w:pPr>
    <w:rPr>
      <w:rFonts w:ascii="Arial" w:hAnsi="Arial" w:cs="Arial"/>
      <w:lang w:val="en-US" w:eastAsia="zh-CN"/>
    </w:rPr>
  </w:style>
  <w:style w:type="paragraph" w:customStyle="1" w:styleId="OmniPage784">
    <w:name w:val="OmniPage #784"/>
    <w:pPr>
      <w:tabs>
        <w:tab w:val="left" w:pos="100"/>
        <w:tab w:val="right" w:pos="8740"/>
      </w:tabs>
      <w:suppressAutoHyphens/>
    </w:pPr>
    <w:rPr>
      <w:rFonts w:ascii="Arial" w:hAnsi="Arial" w:cs="Arial"/>
      <w:lang w:val="en-US" w:eastAsia="zh-CN"/>
    </w:rPr>
  </w:style>
  <w:style w:type="paragraph" w:customStyle="1" w:styleId="OmniPage785">
    <w:name w:val="OmniPage #785"/>
    <w:pPr>
      <w:tabs>
        <w:tab w:val="left" w:pos="100"/>
        <w:tab w:val="right" w:pos="8740"/>
      </w:tabs>
      <w:suppressAutoHyphens/>
    </w:pPr>
    <w:rPr>
      <w:rFonts w:ascii="Arial" w:hAnsi="Arial" w:cs="Arial"/>
      <w:lang w:val="en-US" w:eastAsia="zh-CN"/>
    </w:rPr>
  </w:style>
  <w:style w:type="paragraph" w:customStyle="1" w:styleId="OmniPage786">
    <w:name w:val="OmniPage #786"/>
    <w:pPr>
      <w:tabs>
        <w:tab w:val="left" w:pos="100"/>
        <w:tab w:val="right" w:pos="8740"/>
      </w:tabs>
      <w:suppressAutoHyphens/>
    </w:pPr>
    <w:rPr>
      <w:rFonts w:ascii="Arial" w:hAnsi="Arial" w:cs="Arial"/>
      <w:lang w:val="en-US" w:eastAsia="zh-CN"/>
    </w:rPr>
  </w:style>
  <w:style w:type="paragraph" w:customStyle="1" w:styleId="OmniPage1025">
    <w:name w:val="OmniPage #1025"/>
    <w:pPr>
      <w:tabs>
        <w:tab w:val="left" w:pos="100"/>
        <w:tab w:val="right" w:pos="8740"/>
      </w:tabs>
      <w:suppressAutoHyphens/>
      <w:ind w:left="100" w:right="100"/>
    </w:pPr>
    <w:rPr>
      <w:rFonts w:ascii="Arial" w:hAnsi="Arial" w:cs="Arial"/>
      <w:lang w:val="en-US" w:eastAsia="zh-CN"/>
    </w:rPr>
  </w:style>
  <w:style w:type="paragraph" w:customStyle="1" w:styleId="OmniPage1026">
    <w:name w:val="OmniPage #1026"/>
    <w:pPr>
      <w:tabs>
        <w:tab w:val="left" w:pos="100"/>
        <w:tab w:val="right" w:pos="8740"/>
      </w:tabs>
      <w:suppressAutoHyphens/>
    </w:pPr>
    <w:rPr>
      <w:rFonts w:ascii="Arial" w:hAnsi="Arial" w:cs="Arial"/>
      <w:lang w:val="en-US" w:eastAsia="zh-CN"/>
    </w:rPr>
  </w:style>
  <w:style w:type="paragraph" w:customStyle="1" w:styleId="OmniPage1027">
    <w:name w:val="OmniPage #1027"/>
    <w:pPr>
      <w:tabs>
        <w:tab w:val="left" w:pos="100"/>
        <w:tab w:val="right" w:pos="8740"/>
      </w:tabs>
      <w:suppressAutoHyphens/>
    </w:pPr>
    <w:rPr>
      <w:rFonts w:ascii="Arial" w:hAnsi="Arial" w:cs="Arial"/>
      <w:lang w:val="en-US" w:eastAsia="zh-CN"/>
    </w:rPr>
  </w:style>
  <w:style w:type="paragraph" w:customStyle="1" w:styleId="OmniPage1028">
    <w:name w:val="OmniPage #1028"/>
    <w:pPr>
      <w:tabs>
        <w:tab w:val="left" w:pos="100"/>
        <w:tab w:val="right" w:pos="8740"/>
      </w:tabs>
      <w:suppressAutoHyphens/>
    </w:pPr>
    <w:rPr>
      <w:rFonts w:ascii="Arial" w:hAnsi="Arial" w:cs="Arial"/>
      <w:lang w:val="en-US" w:eastAsia="zh-CN"/>
    </w:rPr>
  </w:style>
  <w:style w:type="paragraph" w:customStyle="1" w:styleId="OmniPage1032">
    <w:name w:val="OmniPage #1032"/>
    <w:pPr>
      <w:tabs>
        <w:tab w:val="left" w:pos="100"/>
        <w:tab w:val="right" w:pos="8740"/>
      </w:tabs>
      <w:suppressAutoHyphens/>
    </w:pPr>
    <w:rPr>
      <w:rFonts w:ascii="Arial" w:hAnsi="Arial" w:cs="Arial"/>
      <w:lang w:val="en-US" w:eastAsia="zh-CN"/>
    </w:rPr>
  </w:style>
  <w:style w:type="paragraph" w:customStyle="1" w:styleId="OmniPage1033">
    <w:name w:val="OmniPage #1033"/>
    <w:pPr>
      <w:tabs>
        <w:tab w:val="left" w:pos="100"/>
        <w:tab w:val="right" w:pos="8740"/>
      </w:tabs>
      <w:suppressAutoHyphens/>
    </w:pPr>
    <w:rPr>
      <w:rFonts w:ascii="Arial" w:hAnsi="Arial" w:cs="Arial"/>
      <w:lang w:val="en-US" w:eastAsia="zh-CN"/>
    </w:rPr>
  </w:style>
  <w:style w:type="paragraph" w:customStyle="1" w:styleId="OmniPage1035">
    <w:name w:val="OmniPage #1035"/>
    <w:pPr>
      <w:tabs>
        <w:tab w:val="left" w:pos="100"/>
        <w:tab w:val="right" w:pos="8740"/>
      </w:tabs>
      <w:suppressAutoHyphens/>
    </w:pPr>
    <w:rPr>
      <w:rFonts w:ascii="Arial" w:hAnsi="Arial" w:cs="Arial"/>
      <w:lang w:val="en-US" w:eastAsia="zh-CN"/>
    </w:rPr>
  </w:style>
  <w:style w:type="paragraph" w:customStyle="1" w:styleId="OmniPage1036">
    <w:name w:val="OmniPage #1036"/>
    <w:pPr>
      <w:tabs>
        <w:tab w:val="left" w:pos="100"/>
        <w:tab w:val="right" w:pos="8740"/>
      </w:tabs>
      <w:suppressAutoHyphens/>
    </w:pPr>
    <w:rPr>
      <w:rFonts w:ascii="Arial" w:hAnsi="Arial" w:cs="Arial"/>
      <w:lang w:val="en-US" w:eastAsia="zh-CN"/>
    </w:rPr>
  </w:style>
  <w:style w:type="paragraph" w:customStyle="1" w:styleId="OmniPage1037">
    <w:name w:val="OmniPage #1037"/>
    <w:pPr>
      <w:tabs>
        <w:tab w:val="left" w:pos="100"/>
        <w:tab w:val="right" w:pos="8740"/>
      </w:tabs>
      <w:suppressAutoHyphens/>
    </w:pPr>
    <w:rPr>
      <w:rFonts w:ascii="Arial" w:hAnsi="Arial" w:cs="Arial"/>
      <w:lang w:val="en-US" w:eastAsia="zh-CN"/>
    </w:rPr>
  </w:style>
  <w:style w:type="paragraph" w:customStyle="1" w:styleId="OmniPage1038">
    <w:name w:val="OmniPage #1038"/>
    <w:pPr>
      <w:tabs>
        <w:tab w:val="left" w:pos="100"/>
        <w:tab w:val="right" w:pos="8740"/>
      </w:tabs>
      <w:suppressAutoHyphens/>
    </w:pPr>
    <w:rPr>
      <w:rFonts w:ascii="Arial" w:hAnsi="Arial" w:cs="Arial"/>
      <w:lang w:val="en-US" w:eastAsia="zh-CN"/>
    </w:rPr>
  </w:style>
  <w:style w:type="paragraph" w:customStyle="1" w:styleId="OmniPage1039">
    <w:name w:val="OmniPage #1039"/>
    <w:pPr>
      <w:tabs>
        <w:tab w:val="left" w:pos="100"/>
        <w:tab w:val="right" w:pos="8740"/>
      </w:tabs>
      <w:suppressAutoHyphens/>
    </w:pPr>
    <w:rPr>
      <w:rFonts w:ascii="Arial" w:hAnsi="Arial" w:cs="Arial"/>
      <w:lang w:val="en-US" w:eastAsia="zh-CN"/>
    </w:rPr>
  </w:style>
  <w:style w:type="paragraph" w:customStyle="1" w:styleId="OmniPage1040">
    <w:name w:val="OmniPage #1040"/>
    <w:pPr>
      <w:tabs>
        <w:tab w:val="left" w:pos="100"/>
        <w:tab w:val="right" w:pos="8740"/>
      </w:tabs>
      <w:suppressAutoHyphens/>
    </w:pPr>
    <w:rPr>
      <w:rFonts w:ascii="Arial" w:hAnsi="Arial" w:cs="Arial"/>
      <w:lang w:val="en-US" w:eastAsia="zh-CN"/>
    </w:rPr>
  </w:style>
  <w:style w:type="paragraph" w:customStyle="1" w:styleId="OmniPage1281">
    <w:name w:val="OmniPage #1281"/>
    <w:pPr>
      <w:tabs>
        <w:tab w:val="left" w:pos="100"/>
        <w:tab w:val="right" w:pos="8740"/>
      </w:tabs>
      <w:suppressAutoHyphens/>
      <w:ind w:left="100" w:right="100"/>
    </w:pPr>
    <w:rPr>
      <w:rFonts w:ascii="Arial" w:hAnsi="Arial" w:cs="Arial"/>
      <w:lang w:val="en-US" w:eastAsia="zh-CN"/>
    </w:rPr>
  </w:style>
  <w:style w:type="paragraph" w:customStyle="1" w:styleId="OmniPage1282">
    <w:name w:val="OmniPage #1282"/>
    <w:pPr>
      <w:tabs>
        <w:tab w:val="left" w:pos="100"/>
        <w:tab w:val="right" w:pos="8740"/>
      </w:tabs>
      <w:suppressAutoHyphens/>
    </w:pPr>
    <w:rPr>
      <w:rFonts w:ascii="Arial" w:hAnsi="Arial" w:cs="Arial"/>
      <w:lang w:val="en-US" w:eastAsia="zh-CN"/>
    </w:rPr>
  </w:style>
  <w:style w:type="paragraph" w:customStyle="1" w:styleId="OmniPage1283">
    <w:name w:val="OmniPage #1283"/>
    <w:pPr>
      <w:tabs>
        <w:tab w:val="left" w:pos="100"/>
        <w:tab w:val="right" w:pos="8740"/>
      </w:tabs>
      <w:suppressAutoHyphens/>
    </w:pPr>
    <w:rPr>
      <w:rFonts w:ascii="Arial" w:hAnsi="Arial" w:cs="Arial"/>
      <w:lang w:val="en-US" w:eastAsia="zh-CN"/>
    </w:rPr>
  </w:style>
  <w:style w:type="paragraph" w:customStyle="1" w:styleId="OmniPage1284">
    <w:name w:val="OmniPage #1284"/>
    <w:pPr>
      <w:tabs>
        <w:tab w:val="left" w:pos="100"/>
        <w:tab w:val="right" w:pos="8740"/>
      </w:tabs>
      <w:suppressAutoHyphens/>
    </w:pPr>
    <w:rPr>
      <w:rFonts w:ascii="Arial" w:hAnsi="Arial" w:cs="Arial"/>
      <w:lang w:val="en-US" w:eastAsia="zh-CN"/>
    </w:rPr>
  </w:style>
  <w:style w:type="paragraph" w:customStyle="1" w:styleId="OmniPage1285">
    <w:name w:val="OmniPage #1285"/>
    <w:pPr>
      <w:tabs>
        <w:tab w:val="left" w:pos="100"/>
        <w:tab w:val="right" w:pos="8740"/>
      </w:tabs>
      <w:suppressAutoHyphens/>
    </w:pPr>
    <w:rPr>
      <w:rFonts w:ascii="Arial" w:hAnsi="Arial" w:cs="Arial"/>
      <w:lang w:val="en-US" w:eastAsia="zh-CN"/>
    </w:rPr>
  </w:style>
  <w:style w:type="paragraph" w:customStyle="1" w:styleId="OmniPage1286">
    <w:name w:val="OmniPage #1286"/>
    <w:pPr>
      <w:tabs>
        <w:tab w:val="left" w:pos="100"/>
        <w:tab w:val="right" w:pos="8740"/>
      </w:tabs>
      <w:suppressAutoHyphens/>
    </w:pPr>
    <w:rPr>
      <w:rFonts w:ascii="Arial" w:hAnsi="Arial" w:cs="Arial"/>
      <w:lang w:val="en-US" w:eastAsia="zh-CN"/>
    </w:rPr>
  </w:style>
  <w:style w:type="paragraph" w:customStyle="1" w:styleId="OmniPage1287">
    <w:name w:val="OmniPage #1287"/>
    <w:pPr>
      <w:tabs>
        <w:tab w:val="left" w:pos="100"/>
        <w:tab w:val="right" w:pos="8740"/>
      </w:tabs>
      <w:suppressAutoHyphens/>
    </w:pPr>
    <w:rPr>
      <w:rFonts w:ascii="Arial" w:hAnsi="Arial" w:cs="Arial"/>
      <w:lang w:val="en-US" w:eastAsia="zh-CN"/>
    </w:rPr>
  </w:style>
  <w:style w:type="paragraph" w:customStyle="1" w:styleId="OmniPage1289">
    <w:name w:val="OmniPage #1289"/>
    <w:pPr>
      <w:tabs>
        <w:tab w:val="left" w:pos="100"/>
        <w:tab w:val="right" w:pos="8740"/>
      </w:tabs>
      <w:suppressAutoHyphens/>
    </w:pPr>
    <w:rPr>
      <w:rFonts w:ascii="Arial" w:hAnsi="Arial" w:cs="Arial"/>
      <w:lang w:val="en-US" w:eastAsia="zh-CN"/>
    </w:rPr>
  </w:style>
  <w:style w:type="paragraph" w:customStyle="1" w:styleId="OmniPage1290">
    <w:name w:val="OmniPage #1290"/>
    <w:pPr>
      <w:tabs>
        <w:tab w:val="left" w:pos="100"/>
        <w:tab w:val="right" w:pos="8740"/>
      </w:tabs>
      <w:suppressAutoHyphens/>
    </w:pPr>
    <w:rPr>
      <w:rFonts w:ascii="Arial" w:hAnsi="Arial" w:cs="Arial"/>
      <w:lang w:val="en-US" w:eastAsia="zh-CN"/>
    </w:rPr>
  </w:style>
  <w:style w:type="paragraph" w:styleId="NormalWeb">
    <w:name w:val="Normal (Web)"/>
    <w:basedOn w:val="Normal"/>
    <w:pPr>
      <w:spacing w:before="280" w:after="280"/>
    </w:pPr>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rsid w:val="001E32B8"/>
    <w:pPr>
      <w:suppressAutoHyphens w:val="0"/>
      <w:ind w:left="720"/>
      <w:contextualSpacing/>
    </w:pPr>
    <w:rPr>
      <w:rFonts w:ascii="Calibri" w:hAnsi="Calibri"/>
      <w:sz w:val="22"/>
      <w:szCs w:val="24"/>
      <w:lang w:val="en-US" w:eastAsia="en-US"/>
    </w:rPr>
  </w:style>
  <w:style w:type="character" w:styleId="Strong">
    <w:name w:val="Strong"/>
    <w:qFormat/>
    <w:rsid w:val="001E32B8"/>
    <w:rPr>
      <w:b/>
      <w:bCs/>
    </w:rPr>
  </w:style>
  <w:style w:type="character" w:customStyle="1" w:styleId="FooterChar">
    <w:name w:val="Footer Char"/>
    <w:link w:val="Footer"/>
    <w:rsid w:val="001E32B8"/>
    <w:rPr>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649">
      <w:bodyDiv w:val="1"/>
      <w:marLeft w:val="0"/>
      <w:marRight w:val="0"/>
      <w:marTop w:val="0"/>
      <w:marBottom w:val="0"/>
      <w:divBdr>
        <w:top w:val="none" w:sz="0" w:space="0" w:color="auto"/>
        <w:left w:val="none" w:sz="0" w:space="0" w:color="auto"/>
        <w:bottom w:val="none" w:sz="0" w:space="0" w:color="auto"/>
        <w:right w:val="none" w:sz="0" w:space="0" w:color="auto"/>
      </w:divBdr>
    </w:div>
    <w:div w:id="273245490">
      <w:bodyDiv w:val="1"/>
      <w:marLeft w:val="0"/>
      <w:marRight w:val="0"/>
      <w:marTop w:val="0"/>
      <w:marBottom w:val="0"/>
      <w:divBdr>
        <w:top w:val="none" w:sz="0" w:space="0" w:color="auto"/>
        <w:left w:val="none" w:sz="0" w:space="0" w:color="auto"/>
        <w:bottom w:val="none" w:sz="0" w:space="0" w:color="auto"/>
        <w:right w:val="none" w:sz="0" w:space="0" w:color="auto"/>
      </w:divBdr>
    </w:div>
    <w:div w:id="279649525">
      <w:bodyDiv w:val="1"/>
      <w:marLeft w:val="0"/>
      <w:marRight w:val="0"/>
      <w:marTop w:val="0"/>
      <w:marBottom w:val="0"/>
      <w:divBdr>
        <w:top w:val="none" w:sz="0" w:space="0" w:color="auto"/>
        <w:left w:val="none" w:sz="0" w:space="0" w:color="auto"/>
        <w:bottom w:val="none" w:sz="0" w:space="0" w:color="auto"/>
        <w:right w:val="none" w:sz="0" w:space="0" w:color="auto"/>
      </w:divBdr>
    </w:div>
    <w:div w:id="820074448">
      <w:bodyDiv w:val="1"/>
      <w:marLeft w:val="0"/>
      <w:marRight w:val="0"/>
      <w:marTop w:val="0"/>
      <w:marBottom w:val="0"/>
      <w:divBdr>
        <w:top w:val="none" w:sz="0" w:space="0" w:color="auto"/>
        <w:left w:val="none" w:sz="0" w:space="0" w:color="auto"/>
        <w:bottom w:val="none" w:sz="0" w:space="0" w:color="auto"/>
        <w:right w:val="none" w:sz="0" w:space="0" w:color="auto"/>
      </w:divBdr>
    </w:div>
    <w:div w:id="1119756850">
      <w:bodyDiv w:val="1"/>
      <w:marLeft w:val="0"/>
      <w:marRight w:val="0"/>
      <w:marTop w:val="0"/>
      <w:marBottom w:val="0"/>
      <w:divBdr>
        <w:top w:val="none" w:sz="0" w:space="0" w:color="auto"/>
        <w:left w:val="none" w:sz="0" w:space="0" w:color="auto"/>
        <w:bottom w:val="none" w:sz="0" w:space="0" w:color="auto"/>
        <w:right w:val="none" w:sz="0" w:space="0" w:color="auto"/>
      </w:divBdr>
    </w:div>
    <w:div w:id="1575354941">
      <w:bodyDiv w:val="1"/>
      <w:marLeft w:val="0"/>
      <w:marRight w:val="0"/>
      <w:marTop w:val="0"/>
      <w:marBottom w:val="0"/>
      <w:divBdr>
        <w:top w:val="none" w:sz="0" w:space="0" w:color="auto"/>
        <w:left w:val="none" w:sz="0" w:space="0" w:color="auto"/>
        <w:bottom w:val="none" w:sz="0" w:space="0" w:color="auto"/>
        <w:right w:val="none" w:sz="0" w:space="0" w:color="auto"/>
      </w:divBdr>
    </w:div>
    <w:div w:id="173146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Waka_share_server\share\DCT\GENERAL\Academic\Proforma\Paper%20Descriptor%20Guidelines%202009.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apastyle.org/elecref.html" TargetMode="External"/><Relationship Id="rId4" Type="http://schemas.openxmlformats.org/officeDocument/2006/relationships/webSettings" Target="webSettings.xml"/><Relationship Id="rId9" Type="http://schemas.openxmlformats.org/officeDocument/2006/relationships/hyperlink" Target="https://auti.aut.ac.nz/faculty/dct/toolkit/facultydocuments/Paper%20Descriptor%20Guideline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5590</Words>
  <Characters>31865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Project 777003 Policy on submission dates and extensions for 2005/2006</vt:lpstr>
    </vt:vector>
  </TitlesOfParts>
  <Company>AUT University</Company>
  <LinksUpToDate>false</LinksUpToDate>
  <CharactersWithSpaces>37381</CharactersWithSpaces>
  <SharedDoc>false</SharedDoc>
  <HLinks>
    <vt:vector size="18" baseType="variant">
      <vt:variant>
        <vt:i4>1835094</vt:i4>
      </vt:variant>
      <vt:variant>
        <vt:i4>6</vt:i4>
      </vt:variant>
      <vt:variant>
        <vt:i4>0</vt:i4>
      </vt:variant>
      <vt:variant>
        <vt:i4>5</vt:i4>
      </vt:variant>
      <vt:variant>
        <vt:lpwstr>http://www.apastyle.org/elecref.html</vt:lpwstr>
      </vt:variant>
      <vt:variant>
        <vt:lpwstr/>
      </vt:variant>
      <vt:variant>
        <vt:i4>7733375</vt:i4>
      </vt:variant>
      <vt:variant>
        <vt:i4>3</vt:i4>
      </vt:variant>
      <vt:variant>
        <vt:i4>0</vt:i4>
      </vt:variant>
      <vt:variant>
        <vt:i4>5</vt:i4>
      </vt:variant>
      <vt:variant>
        <vt:lpwstr>https://auti.aut.ac.nz/faculty/dct/toolkit/facultydocuments/Paper Descriptor Guidelines.doc</vt:lpwstr>
      </vt:variant>
      <vt:variant>
        <vt:lpwstr/>
      </vt:variant>
      <vt:variant>
        <vt:i4>131098</vt:i4>
      </vt:variant>
      <vt:variant>
        <vt:i4>0</vt:i4>
      </vt:variant>
      <vt:variant>
        <vt:i4>0</vt:i4>
      </vt:variant>
      <vt:variant>
        <vt:i4>5</vt:i4>
      </vt:variant>
      <vt:variant>
        <vt:lpwstr>\\Waka_share_server\share\DCT\GENERAL\Academic\Proforma\Paper Descriptor Guidelines 2009.doc</vt:lpwstr>
      </vt:variant>
      <vt:variant>
        <vt:lpwstr>Learning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777003 Policy on submission dates and extensions for 2005/2006</dc:title>
  <dc:subject/>
  <dc:creator>AUT User</dc:creator>
  <cp:keywords/>
  <dc:description/>
  <cp:lastModifiedBy>Bobbie Ware</cp:lastModifiedBy>
  <cp:revision>2</cp:revision>
  <cp:lastPrinted>2017-01-11T22:00:00Z</cp:lastPrinted>
  <dcterms:created xsi:type="dcterms:W3CDTF">2019-03-20T02:48:00Z</dcterms:created>
  <dcterms:modified xsi:type="dcterms:W3CDTF">2019-03-20T02:48:00Z</dcterms:modified>
</cp:coreProperties>
</file>